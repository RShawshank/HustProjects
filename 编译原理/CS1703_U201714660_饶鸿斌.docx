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2A34" w:rsidRDefault="000C2A9B" w:rsidP="00322A34">
      <w:pPr>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 w:rsidR="00322A34" w:rsidRDefault="00322A34" w:rsidP="00322A34"/>
    <w:p w:rsidR="00322A34" w:rsidRDefault="00322A34" w:rsidP="00322A34">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sidR="00AB5AF9">
        <w:rPr>
          <w:rFonts w:ascii="仿宋" w:eastAsia="仿宋" w:hAnsi="仿宋" w:hint="eastAsia"/>
          <w:b/>
          <w:sz w:val="84"/>
          <w:szCs w:val="84"/>
        </w:rPr>
        <w:t>实验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322A34" w:rsidRDefault="00322A34" w:rsidP="00322A34"/>
    <w:p w:rsidR="00322A34" w:rsidRDefault="00322A34" w:rsidP="00322A34"/>
    <w:p w:rsidR="00322A34" w:rsidRDefault="00322A34" w:rsidP="00322A34">
      <w:pPr>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C96853">
        <w:rPr>
          <w:rFonts w:ascii="黑体" w:eastAsia="黑体" w:hAnsi="黑体" w:hint="eastAsia"/>
          <w:b/>
          <w:sz w:val="36"/>
          <w:szCs w:val="36"/>
          <w:u w:val="single"/>
        </w:rPr>
        <w:t>编译原理实验</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rsidR="00322A34" w:rsidRPr="005D2388" w:rsidRDefault="00322A34" w:rsidP="00322A34">
      <w:pPr>
        <w:ind w:firstLineChars="193" w:firstLine="698"/>
        <w:rPr>
          <w:b/>
          <w:sz w:val="36"/>
          <w:szCs w:val="36"/>
          <w:u w:val="single"/>
        </w:rPr>
      </w:pPr>
    </w:p>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Pr>
        <w:ind w:firstLineChars="642" w:firstLine="1805"/>
        <w:rPr>
          <w:b/>
          <w:sz w:val="28"/>
          <w:szCs w:val="28"/>
        </w:rPr>
      </w:pPr>
      <w:r>
        <w:rPr>
          <w:rFonts w:hint="eastAsia"/>
          <w:b/>
          <w:sz w:val="28"/>
          <w:szCs w:val="28"/>
        </w:rPr>
        <w:t>课程名称：</w:t>
      </w:r>
      <w:r w:rsidRPr="008554A2">
        <w:rPr>
          <w:rFonts w:hint="eastAsia"/>
          <w:b/>
          <w:sz w:val="28"/>
          <w:szCs w:val="28"/>
          <w:u w:val="single"/>
        </w:rPr>
        <w:t xml:space="preserve">      </w:t>
      </w:r>
      <w:r w:rsidRPr="008554A2">
        <w:rPr>
          <w:rFonts w:hint="eastAsia"/>
          <w:b/>
          <w:sz w:val="28"/>
          <w:szCs w:val="28"/>
          <w:u w:val="single"/>
        </w:rPr>
        <w:t>编译原理</w:t>
      </w:r>
      <w:r w:rsidR="005F154C">
        <w:rPr>
          <w:rFonts w:hint="eastAsia"/>
          <w:b/>
          <w:sz w:val="28"/>
          <w:szCs w:val="28"/>
          <w:u w:val="single"/>
        </w:rPr>
        <w:t>实验</w:t>
      </w:r>
      <w:r w:rsidRPr="008554A2">
        <w:rPr>
          <w:rFonts w:hint="eastAsia"/>
          <w:b/>
          <w:sz w:val="28"/>
          <w:szCs w:val="28"/>
          <w:u w:val="single"/>
        </w:rPr>
        <w:t xml:space="preserve">       </w:t>
      </w:r>
      <w:r w:rsidR="0020660A">
        <w:rPr>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5846D1">
        <w:rPr>
          <w:rFonts w:hint="eastAsia"/>
          <w:b/>
          <w:sz w:val="28"/>
          <w:szCs w:val="28"/>
          <w:u w:val="single"/>
        </w:rPr>
        <w:t xml:space="preserve">      </w:t>
      </w:r>
      <w:r w:rsidR="0020660A">
        <w:rPr>
          <w:b/>
          <w:sz w:val="28"/>
          <w:szCs w:val="28"/>
          <w:u w:val="single"/>
        </w:rPr>
        <w:t>CS1703</w:t>
      </w:r>
      <w:r w:rsidR="005846D1">
        <w:rPr>
          <w:rFonts w:hint="eastAsia"/>
          <w:b/>
          <w:sz w:val="28"/>
          <w:szCs w:val="28"/>
          <w:u w:val="single"/>
        </w:rPr>
        <w:t xml:space="preserve">   </w:t>
      </w:r>
      <w:r w:rsidR="000E7624">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20660A">
        <w:rPr>
          <w:b/>
          <w:sz w:val="28"/>
          <w:szCs w:val="28"/>
          <w:u w:val="single"/>
        </w:rPr>
        <w:t>U</w:t>
      </w:r>
      <w:r w:rsidR="0020660A">
        <w:rPr>
          <w:rFonts w:hint="eastAsia"/>
          <w:b/>
          <w:sz w:val="28"/>
          <w:szCs w:val="28"/>
          <w:u w:val="single"/>
        </w:rPr>
        <w:t>201714660</w:t>
      </w:r>
      <w:r w:rsidR="002E1BEC">
        <w:rPr>
          <w:rFonts w:hint="eastAsia"/>
          <w:b/>
          <w:sz w:val="28"/>
          <w:szCs w:val="28"/>
          <w:u w:val="single"/>
        </w:rPr>
        <w:t xml:space="preserve">   </w:t>
      </w:r>
      <w:r w:rsidR="000E7624">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20660A">
        <w:rPr>
          <w:rFonts w:hint="eastAsia"/>
          <w:b/>
          <w:sz w:val="28"/>
          <w:szCs w:val="28"/>
          <w:u w:val="single"/>
        </w:rPr>
        <w:t>饶鸿斌</w:t>
      </w:r>
      <w:r>
        <w:rPr>
          <w:rFonts w:hint="eastAsia"/>
          <w:b/>
          <w:sz w:val="28"/>
          <w:szCs w:val="28"/>
          <w:u w:val="single"/>
        </w:rPr>
        <w:t xml:space="preserve">   </w:t>
      </w:r>
      <w:r w:rsidR="005846D1">
        <w:rPr>
          <w:rFonts w:hint="eastAsia"/>
          <w:b/>
          <w:sz w:val="28"/>
          <w:szCs w:val="28"/>
          <w:u w:val="single"/>
        </w:rPr>
        <w:t xml:space="preserve">  </w:t>
      </w:r>
      <w:r w:rsidR="000E7624">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20660A">
        <w:rPr>
          <w:rFonts w:hint="eastAsia"/>
          <w:b/>
          <w:sz w:val="28"/>
          <w:szCs w:val="28"/>
          <w:u w:val="single"/>
        </w:rPr>
        <w:t>徐丽萍</w:t>
      </w:r>
      <w:r>
        <w:rPr>
          <w:rFonts w:hint="eastAsia"/>
          <w:b/>
          <w:sz w:val="28"/>
          <w:szCs w:val="28"/>
          <w:u w:val="single"/>
        </w:rPr>
        <w:t xml:space="preserve">  </w:t>
      </w:r>
      <w:r w:rsidR="00E963FA">
        <w:rPr>
          <w:rFonts w:hint="eastAsia"/>
          <w:b/>
          <w:sz w:val="28"/>
          <w:szCs w:val="28"/>
          <w:u w:val="single"/>
        </w:rPr>
        <w:t xml:space="preserve"> </w:t>
      </w:r>
      <w:r w:rsidR="005846D1">
        <w:rPr>
          <w:rFonts w:hint="eastAsia"/>
          <w:b/>
          <w:sz w:val="28"/>
          <w:szCs w:val="28"/>
          <w:u w:val="single"/>
        </w:rPr>
        <w:t xml:space="preserve">  </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20660A">
        <w:rPr>
          <w:rFonts w:hint="eastAsia"/>
          <w:b/>
          <w:sz w:val="28"/>
          <w:szCs w:val="28"/>
          <w:u w:val="single"/>
        </w:rPr>
        <w:t>2020.7.27</w:t>
      </w:r>
      <w:r w:rsidR="000E7624">
        <w:rPr>
          <w:rFonts w:hint="eastAsia"/>
          <w:b/>
          <w:sz w:val="28"/>
          <w:szCs w:val="28"/>
          <w:u w:val="single"/>
        </w:rPr>
        <w:t xml:space="preserve">              </w:t>
      </w:r>
    </w:p>
    <w:p w:rsidR="00322A34" w:rsidRDefault="00322A34" w:rsidP="00322A34"/>
    <w:p w:rsidR="00322A34" w:rsidRDefault="00322A34" w:rsidP="00322A34"/>
    <w:p w:rsidR="00322A34" w:rsidRDefault="00322A34" w:rsidP="00322A34"/>
    <w:p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rsidR="00976781"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p>
    <w:sdt>
      <w:sdtPr>
        <w:rPr>
          <w:rFonts w:ascii="Times New Roman" w:hAnsi="Times New Roman"/>
          <w:color w:val="auto"/>
          <w:kern w:val="2"/>
          <w:sz w:val="24"/>
          <w:szCs w:val="20"/>
          <w:lang w:val="zh-CN"/>
        </w:rPr>
        <w:id w:val="456912870"/>
        <w:docPartObj>
          <w:docPartGallery w:val="Table of Contents"/>
          <w:docPartUnique/>
        </w:docPartObj>
      </w:sdtPr>
      <w:sdtEndPr>
        <w:rPr>
          <w:b/>
          <w:bCs/>
        </w:rPr>
      </w:sdtEndPr>
      <w:sdtContent>
        <w:p w:rsidR="002363B0" w:rsidRPr="002363B0" w:rsidRDefault="002363B0" w:rsidP="002363B0">
          <w:pPr>
            <w:pStyle w:val="TOC"/>
            <w:jc w:val="center"/>
            <w:rPr>
              <w:rFonts w:ascii="宋体" w:hAnsi="宋体"/>
              <w:b/>
              <w:color w:val="auto"/>
              <w:kern w:val="2"/>
              <w:sz w:val="30"/>
              <w:szCs w:val="30"/>
              <w:lang w:val="zh-CN"/>
            </w:rPr>
          </w:pPr>
          <w:r w:rsidRPr="002363B0">
            <w:rPr>
              <w:rFonts w:ascii="宋体" w:hAnsi="宋体"/>
              <w:b/>
              <w:color w:val="auto"/>
              <w:kern w:val="2"/>
              <w:sz w:val="30"/>
              <w:szCs w:val="30"/>
              <w:lang w:val="zh-CN"/>
            </w:rPr>
            <w:t>目录</w:t>
          </w:r>
        </w:p>
        <w:p w:rsidR="002363B0" w:rsidRDefault="002363B0">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46734809" w:history="1">
            <w:r w:rsidRPr="00984E17">
              <w:rPr>
                <w:rStyle w:val="a3"/>
                <w:noProof/>
              </w:rPr>
              <w:t>1</w:t>
            </w:r>
            <w:r w:rsidRPr="00984E17">
              <w:rPr>
                <w:rStyle w:val="a3"/>
                <w:noProof/>
              </w:rPr>
              <w:t>概述</w:t>
            </w:r>
            <w:r>
              <w:rPr>
                <w:noProof/>
                <w:webHidden/>
              </w:rPr>
              <w:tab/>
            </w:r>
            <w:r>
              <w:rPr>
                <w:noProof/>
                <w:webHidden/>
              </w:rPr>
              <w:fldChar w:fldCharType="begin"/>
            </w:r>
            <w:r>
              <w:rPr>
                <w:noProof/>
                <w:webHidden/>
              </w:rPr>
              <w:instrText xml:space="preserve"> PAGEREF _Toc46734809 \h </w:instrText>
            </w:r>
            <w:r>
              <w:rPr>
                <w:noProof/>
                <w:webHidden/>
              </w:rPr>
            </w:r>
            <w:r>
              <w:rPr>
                <w:noProof/>
                <w:webHidden/>
              </w:rPr>
              <w:fldChar w:fldCharType="separate"/>
            </w:r>
            <w:r>
              <w:rPr>
                <w:noProof/>
                <w:webHidden/>
              </w:rPr>
              <w:t>1</w:t>
            </w:r>
            <w:r>
              <w:rPr>
                <w:noProof/>
                <w:webHidden/>
              </w:rPr>
              <w:fldChar w:fldCharType="end"/>
            </w:r>
          </w:hyperlink>
        </w:p>
        <w:p w:rsidR="002363B0" w:rsidRDefault="00C65CF6">
          <w:pPr>
            <w:pStyle w:val="TOC1"/>
            <w:tabs>
              <w:tab w:val="right" w:leader="dot" w:pos="8296"/>
            </w:tabs>
            <w:rPr>
              <w:rFonts w:asciiTheme="minorHAnsi" w:eastAsiaTheme="minorEastAsia" w:hAnsiTheme="minorHAnsi" w:cstheme="minorBidi"/>
              <w:noProof/>
              <w:szCs w:val="22"/>
            </w:rPr>
          </w:pPr>
          <w:hyperlink w:anchor="_Toc46734810" w:history="1">
            <w:r w:rsidR="002363B0" w:rsidRPr="00984E17">
              <w:rPr>
                <w:rStyle w:val="a3"/>
                <w:noProof/>
              </w:rPr>
              <w:t>2</w:t>
            </w:r>
            <w:r w:rsidR="002363B0" w:rsidRPr="00984E17">
              <w:rPr>
                <w:rStyle w:val="a3"/>
                <w:noProof/>
              </w:rPr>
              <w:t>系统描述</w:t>
            </w:r>
            <w:r w:rsidR="002363B0">
              <w:rPr>
                <w:noProof/>
                <w:webHidden/>
              </w:rPr>
              <w:tab/>
            </w:r>
            <w:r w:rsidR="002363B0">
              <w:rPr>
                <w:noProof/>
                <w:webHidden/>
              </w:rPr>
              <w:fldChar w:fldCharType="begin"/>
            </w:r>
            <w:r w:rsidR="002363B0">
              <w:rPr>
                <w:noProof/>
                <w:webHidden/>
              </w:rPr>
              <w:instrText xml:space="preserve"> PAGEREF _Toc46734810 \h </w:instrText>
            </w:r>
            <w:r w:rsidR="002363B0">
              <w:rPr>
                <w:noProof/>
                <w:webHidden/>
              </w:rPr>
            </w:r>
            <w:r w:rsidR="002363B0">
              <w:rPr>
                <w:noProof/>
                <w:webHidden/>
              </w:rPr>
              <w:fldChar w:fldCharType="separate"/>
            </w:r>
            <w:r w:rsidR="002363B0">
              <w:rPr>
                <w:noProof/>
                <w:webHidden/>
              </w:rPr>
              <w:t>2</w:t>
            </w:r>
            <w:r w:rsidR="002363B0">
              <w:rPr>
                <w:noProof/>
                <w:webHidden/>
              </w:rPr>
              <w:fldChar w:fldCharType="end"/>
            </w:r>
          </w:hyperlink>
        </w:p>
        <w:p w:rsidR="002363B0" w:rsidRDefault="00C65CF6">
          <w:pPr>
            <w:pStyle w:val="TOC3"/>
            <w:tabs>
              <w:tab w:val="right" w:leader="dot" w:pos="8296"/>
            </w:tabs>
            <w:ind w:left="960"/>
            <w:rPr>
              <w:rFonts w:asciiTheme="minorHAnsi" w:eastAsiaTheme="minorEastAsia" w:hAnsiTheme="minorHAnsi" w:cstheme="minorBidi"/>
              <w:noProof/>
              <w:szCs w:val="22"/>
            </w:rPr>
          </w:pPr>
          <w:hyperlink w:anchor="_Toc46734811" w:history="1">
            <w:r w:rsidR="002363B0" w:rsidRPr="00984E17">
              <w:rPr>
                <w:rStyle w:val="a3"/>
                <w:noProof/>
              </w:rPr>
              <w:t>2.1</w:t>
            </w:r>
            <w:r w:rsidR="002363B0" w:rsidRPr="00984E17">
              <w:rPr>
                <w:rStyle w:val="a3"/>
                <w:noProof/>
              </w:rPr>
              <w:t>自定义语言概述</w:t>
            </w:r>
            <w:r w:rsidR="002363B0">
              <w:rPr>
                <w:noProof/>
                <w:webHidden/>
              </w:rPr>
              <w:tab/>
            </w:r>
            <w:r w:rsidR="002363B0">
              <w:rPr>
                <w:noProof/>
                <w:webHidden/>
              </w:rPr>
              <w:fldChar w:fldCharType="begin"/>
            </w:r>
            <w:r w:rsidR="002363B0">
              <w:rPr>
                <w:noProof/>
                <w:webHidden/>
              </w:rPr>
              <w:instrText xml:space="preserve"> PAGEREF _Toc46734811 \h </w:instrText>
            </w:r>
            <w:r w:rsidR="002363B0">
              <w:rPr>
                <w:noProof/>
                <w:webHidden/>
              </w:rPr>
            </w:r>
            <w:r w:rsidR="002363B0">
              <w:rPr>
                <w:noProof/>
                <w:webHidden/>
              </w:rPr>
              <w:fldChar w:fldCharType="separate"/>
            </w:r>
            <w:r w:rsidR="002363B0">
              <w:rPr>
                <w:noProof/>
                <w:webHidden/>
              </w:rPr>
              <w:t>2</w:t>
            </w:r>
            <w:r w:rsidR="002363B0">
              <w:rPr>
                <w:noProof/>
                <w:webHidden/>
              </w:rPr>
              <w:fldChar w:fldCharType="end"/>
            </w:r>
          </w:hyperlink>
        </w:p>
        <w:p w:rsidR="002363B0" w:rsidRDefault="00C65CF6">
          <w:pPr>
            <w:pStyle w:val="TOC3"/>
            <w:tabs>
              <w:tab w:val="right" w:leader="dot" w:pos="8296"/>
            </w:tabs>
            <w:ind w:left="960"/>
            <w:rPr>
              <w:rFonts w:asciiTheme="minorHAnsi" w:eastAsiaTheme="minorEastAsia" w:hAnsiTheme="minorHAnsi" w:cstheme="minorBidi"/>
              <w:noProof/>
              <w:szCs w:val="22"/>
            </w:rPr>
          </w:pPr>
          <w:hyperlink w:anchor="_Toc46734812" w:history="1">
            <w:r w:rsidR="002363B0" w:rsidRPr="00984E17">
              <w:rPr>
                <w:rStyle w:val="a3"/>
                <w:noProof/>
              </w:rPr>
              <w:t>2.2</w:t>
            </w:r>
            <w:r w:rsidR="002363B0" w:rsidRPr="00984E17">
              <w:rPr>
                <w:rStyle w:val="a3"/>
                <w:noProof/>
              </w:rPr>
              <w:t>单词文法与语言文法</w:t>
            </w:r>
            <w:r w:rsidR="002363B0">
              <w:rPr>
                <w:noProof/>
                <w:webHidden/>
              </w:rPr>
              <w:tab/>
            </w:r>
            <w:r w:rsidR="002363B0">
              <w:rPr>
                <w:noProof/>
                <w:webHidden/>
              </w:rPr>
              <w:fldChar w:fldCharType="begin"/>
            </w:r>
            <w:r w:rsidR="002363B0">
              <w:rPr>
                <w:noProof/>
                <w:webHidden/>
              </w:rPr>
              <w:instrText xml:space="preserve"> PAGEREF _Toc46734812 \h </w:instrText>
            </w:r>
            <w:r w:rsidR="002363B0">
              <w:rPr>
                <w:noProof/>
                <w:webHidden/>
              </w:rPr>
            </w:r>
            <w:r w:rsidR="002363B0">
              <w:rPr>
                <w:noProof/>
                <w:webHidden/>
              </w:rPr>
              <w:fldChar w:fldCharType="separate"/>
            </w:r>
            <w:r w:rsidR="002363B0">
              <w:rPr>
                <w:noProof/>
                <w:webHidden/>
              </w:rPr>
              <w:t>2</w:t>
            </w:r>
            <w:r w:rsidR="002363B0">
              <w:rPr>
                <w:noProof/>
                <w:webHidden/>
              </w:rPr>
              <w:fldChar w:fldCharType="end"/>
            </w:r>
          </w:hyperlink>
        </w:p>
        <w:p w:rsidR="002363B0" w:rsidRDefault="00C65CF6">
          <w:pPr>
            <w:pStyle w:val="TOC3"/>
            <w:tabs>
              <w:tab w:val="right" w:leader="dot" w:pos="8296"/>
            </w:tabs>
            <w:ind w:left="960"/>
            <w:rPr>
              <w:rFonts w:asciiTheme="minorHAnsi" w:eastAsiaTheme="minorEastAsia" w:hAnsiTheme="minorHAnsi" w:cstheme="minorBidi"/>
              <w:noProof/>
              <w:szCs w:val="22"/>
            </w:rPr>
          </w:pPr>
          <w:hyperlink w:anchor="_Toc46734813" w:history="1">
            <w:r w:rsidR="002363B0" w:rsidRPr="00984E17">
              <w:rPr>
                <w:rStyle w:val="a3"/>
                <w:noProof/>
              </w:rPr>
              <w:t xml:space="preserve">2.3 </w:t>
            </w:r>
            <w:r w:rsidR="002363B0" w:rsidRPr="00984E17">
              <w:rPr>
                <w:rStyle w:val="a3"/>
                <w:noProof/>
              </w:rPr>
              <w:t>符号表结构定义</w:t>
            </w:r>
            <w:r w:rsidR="002363B0">
              <w:rPr>
                <w:noProof/>
                <w:webHidden/>
              </w:rPr>
              <w:tab/>
            </w:r>
            <w:r w:rsidR="002363B0">
              <w:rPr>
                <w:noProof/>
                <w:webHidden/>
              </w:rPr>
              <w:fldChar w:fldCharType="begin"/>
            </w:r>
            <w:r w:rsidR="002363B0">
              <w:rPr>
                <w:noProof/>
                <w:webHidden/>
              </w:rPr>
              <w:instrText xml:space="preserve"> PAGEREF _Toc46734813 \h </w:instrText>
            </w:r>
            <w:r w:rsidR="002363B0">
              <w:rPr>
                <w:noProof/>
                <w:webHidden/>
              </w:rPr>
            </w:r>
            <w:r w:rsidR="002363B0">
              <w:rPr>
                <w:noProof/>
                <w:webHidden/>
              </w:rPr>
              <w:fldChar w:fldCharType="separate"/>
            </w:r>
            <w:r w:rsidR="002363B0">
              <w:rPr>
                <w:noProof/>
                <w:webHidden/>
              </w:rPr>
              <w:t>2</w:t>
            </w:r>
            <w:r w:rsidR="002363B0">
              <w:rPr>
                <w:noProof/>
                <w:webHidden/>
              </w:rPr>
              <w:fldChar w:fldCharType="end"/>
            </w:r>
          </w:hyperlink>
        </w:p>
        <w:p w:rsidR="002363B0" w:rsidRDefault="00C65CF6">
          <w:pPr>
            <w:pStyle w:val="TOC3"/>
            <w:tabs>
              <w:tab w:val="right" w:leader="dot" w:pos="8296"/>
            </w:tabs>
            <w:ind w:left="960"/>
            <w:rPr>
              <w:rFonts w:asciiTheme="minorHAnsi" w:eastAsiaTheme="minorEastAsia" w:hAnsiTheme="minorHAnsi" w:cstheme="minorBidi"/>
              <w:noProof/>
              <w:szCs w:val="22"/>
            </w:rPr>
          </w:pPr>
          <w:hyperlink w:anchor="_Toc46734814" w:history="1">
            <w:r w:rsidR="002363B0" w:rsidRPr="00984E17">
              <w:rPr>
                <w:rStyle w:val="a3"/>
                <w:noProof/>
              </w:rPr>
              <w:t xml:space="preserve">2.4 </w:t>
            </w:r>
            <w:r w:rsidR="002363B0" w:rsidRPr="00984E17">
              <w:rPr>
                <w:rStyle w:val="a3"/>
                <w:noProof/>
              </w:rPr>
              <w:t>错误类型码定义</w:t>
            </w:r>
            <w:r w:rsidR="002363B0">
              <w:rPr>
                <w:noProof/>
                <w:webHidden/>
              </w:rPr>
              <w:tab/>
            </w:r>
            <w:r w:rsidR="002363B0">
              <w:rPr>
                <w:noProof/>
                <w:webHidden/>
              </w:rPr>
              <w:fldChar w:fldCharType="begin"/>
            </w:r>
            <w:r w:rsidR="002363B0">
              <w:rPr>
                <w:noProof/>
                <w:webHidden/>
              </w:rPr>
              <w:instrText xml:space="preserve"> PAGEREF _Toc46734814 \h </w:instrText>
            </w:r>
            <w:r w:rsidR="002363B0">
              <w:rPr>
                <w:noProof/>
                <w:webHidden/>
              </w:rPr>
            </w:r>
            <w:r w:rsidR="002363B0">
              <w:rPr>
                <w:noProof/>
                <w:webHidden/>
              </w:rPr>
              <w:fldChar w:fldCharType="separate"/>
            </w:r>
            <w:r w:rsidR="002363B0">
              <w:rPr>
                <w:noProof/>
                <w:webHidden/>
              </w:rPr>
              <w:t>2</w:t>
            </w:r>
            <w:r w:rsidR="002363B0">
              <w:rPr>
                <w:noProof/>
                <w:webHidden/>
              </w:rPr>
              <w:fldChar w:fldCharType="end"/>
            </w:r>
          </w:hyperlink>
        </w:p>
        <w:p w:rsidR="002363B0" w:rsidRDefault="00C65CF6">
          <w:pPr>
            <w:pStyle w:val="TOC3"/>
            <w:tabs>
              <w:tab w:val="right" w:leader="dot" w:pos="8296"/>
            </w:tabs>
            <w:ind w:left="960"/>
            <w:rPr>
              <w:rFonts w:asciiTheme="minorHAnsi" w:eastAsiaTheme="minorEastAsia" w:hAnsiTheme="minorHAnsi" w:cstheme="minorBidi"/>
              <w:noProof/>
              <w:szCs w:val="22"/>
            </w:rPr>
          </w:pPr>
          <w:hyperlink w:anchor="_Toc46734815" w:history="1">
            <w:r w:rsidR="002363B0" w:rsidRPr="00984E17">
              <w:rPr>
                <w:rStyle w:val="a3"/>
                <w:noProof/>
              </w:rPr>
              <w:t>2.5</w:t>
            </w:r>
            <w:r w:rsidR="002363B0" w:rsidRPr="00984E17">
              <w:rPr>
                <w:rStyle w:val="a3"/>
                <w:noProof/>
              </w:rPr>
              <w:t>中间代码结构定义</w:t>
            </w:r>
            <w:r w:rsidR="002363B0">
              <w:rPr>
                <w:noProof/>
                <w:webHidden/>
              </w:rPr>
              <w:tab/>
            </w:r>
            <w:r w:rsidR="002363B0">
              <w:rPr>
                <w:noProof/>
                <w:webHidden/>
              </w:rPr>
              <w:fldChar w:fldCharType="begin"/>
            </w:r>
            <w:r w:rsidR="002363B0">
              <w:rPr>
                <w:noProof/>
                <w:webHidden/>
              </w:rPr>
              <w:instrText xml:space="preserve"> PAGEREF _Toc46734815 \h </w:instrText>
            </w:r>
            <w:r w:rsidR="002363B0">
              <w:rPr>
                <w:noProof/>
                <w:webHidden/>
              </w:rPr>
            </w:r>
            <w:r w:rsidR="002363B0">
              <w:rPr>
                <w:noProof/>
                <w:webHidden/>
              </w:rPr>
              <w:fldChar w:fldCharType="separate"/>
            </w:r>
            <w:r w:rsidR="002363B0">
              <w:rPr>
                <w:noProof/>
                <w:webHidden/>
              </w:rPr>
              <w:t>2</w:t>
            </w:r>
            <w:r w:rsidR="002363B0">
              <w:rPr>
                <w:noProof/>
                <w:webHidden/>
              </w:rPr>
              <w:fldChar w:fldCharType="end"/>
            </w:r>
          </w:hyperlink>
        </w:p>
        <w:p w:rsidR="002363B0" w:rsidRDefault="00C65CF6">
          <w:pPr>
            <w:pStyle w:val="TOC3"/>
            <w:tabs>
              <w:tab w:val="right" w:leader="dot" w:pos="8296"/>
            </w:tabs>
            <w:ind w:left="960"/>
            <w:rPr>
              <w:rFonts w:asciiTheme="minorHAnsi" w:eastAsiaTheme="minorEastAsia" w:hAnsiTheme="minorHAnsi" w:cstheme="minorBidi"/>
              <w:noProof/>
              <w:szCs w:val="22"/>
            </w:rPr>
          </w:pPr>
          <w:hyperlink w:anchor="_Toc46734816" w:history="1">
            <w:r w:rsidR="002363B0" w:rsidRPr="00984E17">
              <w:rPr>
                <w:rStyle w:val="a3"/>
                <w:noProof/>
              </w:rPr>
              <w:t>2.6</w:t>
            </w:r>
            <w:r w:rsidR="002363B0" w:rsidRPr="00984E17">
              <w:rPr>
                <w:rStyle w:val="a3"/>
                <w:noProof/>
              </w:rPr>
              <w:t>目标代码指令集选择</w:t>
            </w:r>
            <w:r w:rsidR="002363B0">
              <w:rPr>
                <w:noProof/>
                <w:webHidden/>
              </w:rPr>
              <w:tab/>
            </w:r>
            <w:r w:rsidR="002363B0">
              <w:rPr>
                <w:noProof/>
                <w:webHidden/>
              </w:rPr>
              <w:fldChar w:fldCharType="begin"/>
            </w:r>
            <w:r w:rsidR="002363B0">
              <w:rPr>
                <w:noProof/>
                <w:webHidden/>
              </w:rPr>
              <w:instrText xml:space="preserve"> PAGEREF _Toc46734816 \h </w:instrText>
            </w:r>
            <w:r w:rsidR="002363B0">
              <w:rPr>
                <w:noProof/>
                <w:webHidden/>
              </w:rPr>
            </w:r>
            <w:r w:rsidR="002363B0">
              <w:rPr>
                <w:noProof/>
                <w:webHidden/>
              </w:rPr>
              <w:fldChar w:fldCharType="separate"/>
            </w:r>
            <w:r w:rsidR="002363B0">
              <w:rPr>
                <w:noProof/>
                <w:webHidden/>
              </w:rPr>
              <w:t>2</w:t>
            </w:r>
            <w:r w:rsidR="002363B0">
              <w:rPr>
                <w:noProof/>
                <w:webHidden/>
              </w:rPr>
              <w:fldChar w:fldCharType="end"/>
            </w:r>
          </w:hyperlink>
        </w:p>
        <w:p w:rsidR="002363B0" w:rsidRDefault="00C65CF6">
          <w:pPr>
            <w:pStyle w:val="TOC1"/>
            <w:tabs>
              <w:tab w:val="right" w:leader="dot" w:pos="8296"/>
            </w:tabs>
            <w:rPr>
              <w:rFonts w:asciiTheme="minorHAnsi" w:eastAsiaTheme="minorEastAsia" w:hAnsiTheme="minorHAnsi" w:cstheme="minorBidi"/>
              <w:noProof/>
              <w:szCs w:val="22"/>
            </w:rPr>
          </w:pPr>
          <w:hyperlink w:anchor="_Toc46734817" w:history="1">
            <w:r w:rsidR="002363B0" w:rsidRPr="00984E17">
              <w:rPr>
                <w:rStyle w:val="a3"/>
                <w:noProof/>
              </w:rPr>
              <w:t>3</w:t>
            </w:r>
            <w:r w:rsidR="002363B0" w:rsidRPr="00984E17">
              <w:rPr>
                <w:rStyle w:val="a3"/>
                <w:noProof/>
              </w:rPr>
              <w:t>系统设计与实现</w:t>
            </w:r>
            <w:r w:rsidR="002363B0">
              <w:rPr>
                <w:noProof/>
                <w:webHidden/>
              </w:rPr>
              <w:tab/>
            </w:r>
            <w:r w:rsidR="002363B0">
              <w:rPr>
                <w:noProof/>
                <w:webHidden/>
              </w:rPr>
              <w:fldChar w:fldCharType="begin"/>
            </w:r>
            <w:r w:rsidR="002363B0">
              <w:rPr>
                <w:noProof/>
                <w:webHidden/>
              </w:rPr>
              <w:instrText xml:space="preserve"> PAGEREF _Toc46734817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18" w:history="1">
            <w:r w:rsidR="002363B0" w:rsidRPr="00984E17">
              <w:rPr>
                <w:rStyle w:val="a3"/>
                <w:b/>
                <w:bCs/>
                <w:noProof/>
              </w:rPr>
              <w:t>3.1</w:t>
            </w:r>
            <w:r w:rsidR="002363B0">
              <w:rPr>
                <w:rFonts w:asciiTheme="minorHAnsi" w:eastAsiaTheme="minorEastAsia" w:hAnsiTheme="minorHAnsi" w:cstheme="minorBidi"/>
                <w:noProof/>
                <w:szCs w:val="22"/>
              </w:rPr>
              <w:tab/>
            </w:r>
            <w:r w:rsidR="002363B0" w:rsidRPr="00984E17">
              <w:rPr>
                <w:rStyle w:val="a3"/>
                <w:b/>
                <w:bCs/>
                <w:noProof/>
              </w:rPr>
              <w:t>词法分析器</w:t>
            </w:r>
            <w:r w:rsidR="002363B0">
              <w:rPr>
                <w:noProof/>
                <w:webHidden/>
              </w:rPr>
              <w:tab/>
            </w:r>
            <w:r w:rsidR="002363B0">
              <w:rPr>
                <w:noProof/>
                <w:webHidden/>
              </w:rPr>
              <w:fldChar w:fldCharType="begin"/>
            </w:r>
            <w:r w:rsidR="002363B0">
              <w:rPr>
                <w:noProof/>
                <w:webHidden/>
              </w:rPr>
              <w:instrText xml:space="preserve"> PAGEREF _Toc46734818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19" w:history="1">
            <w:r w:rsidR="002363B0" w:rsidRPr="00984E17">
              <w:rPr>
                <w:rStyle w:val="a3"/>
                <w:b/>
                <w:bCs/>
                <w:noProof/>
              </w:rPr>
              <w:t>3.2</w:t>
            </w:r>
            <w:r w:rsidR="002363B0">
              <w:rPr>
                <w:rFonts w:asciiTheme="minorHAnsi" w:eastAsiaTheme="minorEastAsia" w:hAnsiTheme="minorHAnsi" w:cstheme="minorBidi"/>
                <w:noProof/>
                <w:szCs w:val="22"/>
              </w:rPr>
              <w:tab/>
            </w:r>
            <w:r w:rsidR="002363B0" w:rsidRPr="00984E17">
              <w:rPr>
                <w:rStyle w:val="a3"/>
                <w:b/>
                <w:bCs/>
                <w:noProof/>
              </w:rPr>
              <w:t>语法分析器</w:t>
            </w:r>
            <w:r w:rsidR="002363B0">
              <w:rPr>
                <w:noProof/>
                <w:webHidden/>
              </w:rPr>
              <w:tab/>
            </w:r>
            <w:r w:rsidR="002363B0">
              <w:rPr>
                <w:noProof/>
                <w:webHidden/>
              </w:rPr>
              <w:fldChar w:fldCharType="begin"/>
            </w:r>
            <w:r w:rsidR="002363B0">
              <w:rPr>
                <w:noProof/>
                <w:webHidden/>
              </w:rPr>
              <w:instrText xml:space="preserve"> PAGEREF _Toc46734819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0" w:history="1">
            <w:r w:rsidR="002363B0" w:rsidRPr="00984E17">
              <w:rPr>
                <w:rStyle w:val="a3"/>
                <w:b/>
                <w:bCs/>
                <w:noProof/>
              </w:rPr>
              <w:t>3.3</w:t>
            </w:r>
            <w:r w:rsidR="002363B0">
              <w:rPr>
                <w:rFonts w:asciiTheme="minorHAnsi" w:eastAsiaTheme="minorEastAsia" w:hAnsiTheme="minorHAnsi" w:cstheme="minorBidi"/>
                <w:noProof/>
                <w:szCs w:val="22"/>
              </w:rPr>
              <w:tab/>
            </w:r>
            <w:r w:rsidR="002363B0" w:rsidRPr="00984E17">
              <w:rPr>
                <w:rStyle w:val="a3"/>
                <w:b/>
                <w:bCs/>
                <w:noProof/>
              </w:rPr>
              <w:t>符号表管理</w:t>
            </w:r>
            <w:r w:rsidR="002363B0">
              <w:rPr>
                <w:noProof/>
                <w:webHidden/>
              </w:rPr>
              <w:tab/>
            </w:r>
            <w:r w:rsidR="002363B0">
              <w:rPr>
                <w:noProof/>
                <w:webHidden/>
              </w:rPr>
              <w:fldChar w:fldCharType="begin"/>
            </w:r>
            <w:r w:rsidR="002363B0">
              <w:rPr>
                <w:noProof/>
                <w:webHidden/>
              </w:rPr>
              <w:instrText xml:space="preserve"> PAGEREF _Toc46734820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1" w:history="1">
            <w:r w:rsidR="002363B0" w:rsidRPr="00984E17">
              <w:rPr>
                <w:rStyle w:val="a3"/>
                <w:b/>
                <w:bCs/>
                <w:noProof/>
              </w:rPr>
              <w:t>3.4</w:t>
            </w:r>
            <w:r w:rsidR="002363B0">
              <w:rPr>
                <w:rFonts w:asciiTheme="minorHAnsi" w:eastAsiaTheme="minorEastAsia" w:hAnsiTheme="minorHAnsi" w:cstheme="minorBidi"/>
                <w:noProof/>
                <w:szCs w:val="22"/>
              </w:rPr>
              <w:tab/>
            </w:r>
            <w:r w:rsidR="002363B0" w:rsidRPr="00984E17">
              <w:rPr>
                <w:rStyle w:val="a3"/>
                <w:b/>
                <w:bCs/>
                <w:noProof/>
              </w:rPr>
              <w:t>语义检查</w:t>
            </w:r>
            <w:r w:rsidR="002363B0">
              <w:rPr>
                <w:noProof/>
                <w:webHidden/>
              </w:rPr>
              <w:tab/>
            </w:r>
            <w:r w:rsidR="002363B0">
              <w:rPr>
                <w:noProof/>
                <w:webHidden/>
              </w:rPr>
              <w:fldChar w:fldCharType="begin"/>
            </w:r>
            <w:r w:rsidR="002363B0">
              <w:rPr>
                <w:noProof/>
                <w:webHidden/>
              </w:rPr>
              <w:instrText xml:space="preserve"> PAGEREF _Toc46734821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2" w:history="1">
            <w:r w:rsidR="002363B0" w:rsidRPr="00984E17">
              <w:rPr>
                <w:rStyle w:val="a3"/>
                <w:b/>
                <w:bCs/>
                <w:noProof/>
              </w:rPr>
              <w:t>3.5</w:t>
            </w:r>
            <w:r w:rsidR="002363B0">
              <w:rPr>
                <w:rFonts w:asciiTheme="minorHAnsi" w:eastAsiaTheme="minorEastAsia" w:hAnsiTheme="minorHAnsi" w:cstheme="minorBidi"/>
                <w:noProof/>
                <w:szCs w:val="22"/>
              </w:rPr>
              <w:tab/>
            </w:r>
            <w:r w:rsidR="002363B0" w:rsidRPr="00984E17">
              <w:rPr>
                <w:rStyle w:val="a3"/>
                <w:b/>
                <w:bCs/>
                <w:noProof/>
              </w:rPr>
              <w:t>报错功能</w:t>
            </w:r>
            <w:r w:rsidR="002363B0">
              <w:rPr>
                <w:noProof/>
                <w:webHidden/>
              </w:rPr>
              <w:tab/>
            </w:r>
            <w:r w:rsidR="002363B0">
              <w:rPr>
                <w:noProof/>
                <w:webHidden/>
              </w:rPr>
              <w:fldChar w:fldCharType="begin"/>
            </w:r>
            <w:r w:rsidR="002363B0">
              <w:rPr>
                <w:noProof/>
                <w:webHidden/>
              </w:rPr>
              <w:instrText xml:space="preserve"> PAGEREF _Toc46734822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3" w:history="1">
            <w:r w:rsidR="002363B0" w:rsidRPr="00984E17">
              <w:rPr>
                <w:rStyle w:val="a3"/>
                <w:b/>
                <w:bCs/>
                <w:noProof/>
              </w:rPr>
              <w:t>3.6</w:t>
            </w:r>
            <w:r w:rsidR="002363B0">
              <w:rPr>
                <w:rFonts w:asciiTheme="minorHAnsi" w:eastAsiaTheme="minorEastAsia" w:hAnsiTheme="minorHAnsi" w:cstheme="minorBidi"/>
                <w:noProof/>
                <w:szCs w:val="22"/>
              </w:rPr>
              <w:tab/>
            </w:r>
            <w:r w:rsidR="002363B0" w:rsidRPr="00984E17">
              <w:rPr>
                <w:rStyle w:val="a3"/>
                <w:b/>
                <w:bCs/>
                <w:noProof/>
              </w:rPr>
              <w:t>中间代码生成</w:t>
            </w:r>
            <w:r w:rsidR="002363B0">
              <w:rPr>
                <w:noProof/>
                <w:webHidden/>
              </w:rPr>
              <w:tab/>
            </w:r>
            <w:r w:rsidR="002363B0">
              <w:rPr>
                <w:noProof/>
                <w:webHidden/>
              </w:rPr>
              <w:fldChar w:fldCharType="begin"/>
            </w:r>
            <w:r w:rsidR="002363B0">
              <w:rPr>
                <w:noProof/>
                <w:webHidden/>
              </w:rPr>
              <w:instrText xml:space="preserve"> PAGEREF _Toc46734823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4" w:history="1">
            <w:r w:rsidR="002363B0" w:rsidRPr="00984E17">
              <w:rPr>
                <w:rStyle w:val="a3"/>
                <w:b/>
                <w:bCs/>
                <w:noProof/>
              </w:rPr>
              <w:t>3.7</w:t>
            </w:r>
            <w:r w:rsidR="002363B0">
              <w:rPr>
                <w:rFonts w:asciiTheme="minorHAnsi" w:eastAsiaTheme="minorEastAsia" w:hAnsiTheme="minorHAnsi" w:cstheme="minorBidi"/>
                <w:noProof/>
                <w:szCs w:val="22"/>
              </w:rPr>
              <w:tab/>
            </w:r>
            <w:r w:rsidR="002363B0" w:rsidRPr="00984E17">
              <w:rPr>
                <w:rStyle w:val="a3"/>
                <w:b/>
                <w:bCs/>
                <w:noProof/>
              </w:rPr>
              <w:t>代码优化</w:t>
            </w:r>
            <w:r w:rsidR="002363B0">
              <w:rPr>
                <w:noProof/>
                <w:webHidden/>
              </w:rPr>
              <w:tab/>
            </w:r>
            <w:r w:rsidR="002363B0">
              <w:rPr>
                <w:noProof/>
                <w:webHidden/>
              </w:rPr>
              <w:fldChar w:fldCharType="begin"/>
            </w:r>
            <w:r w:rsidR="002363B0">
              <w:rPr>
                <w:noProof/>
                <w:webHidden/>
              </w:rPr>
              <w:instrText xml:space="preserve"> PAGEREF _Toc46734824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5" w:history="1">
            <w:r w:rsidR="002363B0" w:rsidRPr="00984E17">
              <w:rPr>
                <w:rStyle w:val="a3"/>
                <w:b/>
                <w:bCs/>
                <w:noProof/>
              </w:rPr>
              <w:t>3.8</w:t>
            </w:r>
            <w:r w:rsidR="002363B0">
              <w:rPr>
                <w:rFonts w:asciiTheme="minorHAnsi" w:eastAsiaTheme="minorEastAsia" w:hAnsiTheme="minorHAnsi" w:cstheme="minorBidi"/>
                <w:noProof/>
                <w:szCs w:val="22"/>
              </w:rPr>
              <w:tab/>
            </w:r>
            <w:r w:rsidR="002363B0" w:rsidRPr="00984E17">
              <w:rPr>
                <w:rStyle w:val="a3"/>
                <w:b/>
                <w:bCs/>
                <w:noProof/>
              </w:rPr>
              <w:t>汇编代码生成</w:t>
            </w:r>
            <w:r w:rsidR="002363B0">
              <w:rPr>
                <w:noProof/>
                <w:webHidden/>
              </w:rPr>
              <w:tab/>
            </w:r>
            <w:r w:rsidR="002363B0">
              <w:rPr>
                <w:noProof/>
                <w:webHidden/>
              </w:rPr>
              <w:fldChar w:fldCharType="begin"/>
            </w:r>
            <w:r w:rsidR="002363B0">
              <w:rPr>
                <w:noProof/>
                <w:webHidden/>
              </w:rPr>
              <w:instrText xml:space="preserve"> PAGEREF _Toc46734825 \h </w:instrText>
            </w:r>
            <w:r w:rsidR="002363B0">
              <w:rPr>
                <w:noProof/>
                <w:webHidden/>
              </w:rPr>
            </w:r>
            <w:r w:rsidR="002363B0">
              <w:rPr>
                <w:noProof/>
                <w:webHidden/>
              </w:rPr>
              <w:fldChar w:fldCharType="separate"/>
            </w:r>
            <w:r w:rsidR="002363B0">
              <w:rPr>
                <w:noProof/>
                <w:webHidden/>
              </w:rPr>
              <w:t>3</w:t>
            </w:r>
            <w:r w:rsidR="002363B0">
              <w:rPr>
                <w:noProof/>
                <w:webHidden/>
              </w:rPr>
              <w:fldChar w:fldCharType="end"/>
            </w:r>
          </w:hyperlink>
        </w:p>
        <w:p w:rsidR="002363B0" w:rsidRDefault="00C65CF6">
          <w:pPr>
            <w:pStyle w:val="TOC1"/>
            <w:tabs>
              <w:tab w:val="right" w:leader="dot" w:pos="8296"/>
            </w:tabs>
            <w:rPr>
              <w:rFonts w:asciiTheme="minorHAnsi" w:eastAsiaTheme="minorEastAsia" w:hAnsiTheme="minorHAnsi" w:cstheme="minorBidi"/>
              <w:noProof/>
              <w:szCs w:val="22"/>
            </w:rPr>
          </w:pPr>
          <w:hyperlink w:anchor="_Toc46734826" w:history="1">
            <w:r w:rsidR="002363B0" w:rsidRPr="00984E17">
              <w:rPr>
                <w:rStyle w:val="a3"/>
                <w:noProof/>
              </w:rPr>
              <w:t>4</w:t>
            </w:r>
            <w:r w:rsidR="002363B0" w:rsidRPr="00984E17">
              <w:rPr>
                <w:rStyle w:val="a3"/>
                <w:noProof/>
              </w:rPr>
              <w:t>系统测试与评价</w:t>
            </w:r>
            <w:r w:rsidR="002363B0">
              <w:rPr>
                <w:noProof/>
                <w:webHidden/>
              </w:rPr>
              <w:tab/>
            </w:r>
            <w:r w:rsidR="002363B0">
              <w:rPr>
                <w:noProof/>
                <w:webHidden/>
              </w:rPr>
              <w:fldChar w:fldCharType="begin"/>
            </w:r>
            <w:r w:rsidR="002363B0">
              <w:rPr>
                <w:noProof/>
                <w:webHidden/>
              </w:rPr>
              <w:instrText xml:space="preserve"> PAGEREF _Toc46734826 \h </w:instrText>
            </w:r>
            <w:r w:rsidR="002363B0">
              <w:rPr>
                <w:noProof/>
                <w:webHidden/>
              </w:rPr>
            </w:r>
            <w:r w:rsidR="002363B0">
              <w:rPr>
                <w:noProof/>
                <w:webHidden/>
              </w:rPr>
              <w:fldChar w:fldCharType="separate"/>
            </w:r>
            <w:r w:rsidR="002363B0">
              <w:rPr>
                <w:noProof/>
                <w:webHidden/>
              </w:rPr>
              <w:t>4</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7" w:history="1">
            <w:r w:rsidR="002363B0" w:rsidRPr="00984E17">
              <w:rPr>
                <w:rStyle w:val="a3"/>
                <w:b/>
                <w:noProof/>
              </w:rPr>
              <w:t>5.1</w:t>
            </w:r>
            <w:r w:rsidR="002363B0">
              <w:rPr>
                <w:rFonts w:asciiTheme="minorHAnsi" w:eastAsiaTheme="minorEastAsia" w:hAnsiTheme="minorHAnsi" w:cstheme="minorBidi"/>
                <w:noProof/>
                <w:szCs w:val="22"/>
              </w:rPr>
              <w:tab/>
            </w:r>
            <w:r w:rsidR="002363B0" w:rsidRPr="00984E17">
              <w:rPr>
                <w:rStyle w:val="a3"/>
                <w:b/>
                <w:noProof/>
              </w:rPr>
              <w:t>测试用例</w:t>
            </w:r>
            <w:r w:rsidR="002363B0">
              <w:rPr>
                <w:noProof/>
                <w:webHidden/>
              </w:rPr>
              <w:tab/>
            </w:r>
            <w:r w:rsidR="002363B0">
              <w:rPr>
                <w:noProof/>
                <w:webHidden/>
              </w:rPr>
              <w:fldChar w:fldCharType="begin"/>
            </w:r>
            <w:r w:rsidR="002363B0">
              <w:rPr>
                <w:noProof/>
                <w:webHidden/>
              </w:rPr>
              <w:instrText xml:space="preserve"> PAGEREF _Toc46734827 \h </w:instrText>
            </w:r>
            <w:r w:rsidR="002363B0">
              <w:rPr>
                <w:noProof/>
                <w:webHidden/>
              </w:rPr>
            </w:r>
            <w:r w:rsidR="002363B0">
              <w:rPr>
                <w:noProof/>
                <w:webHidden/>
              </w:rPr>
              <w:fldChar w:fldCharType="separate"/>
            </w:r>
            <w:r w:rsidR="002363B0">
              <w:rPr>
                <w:noProof/>
                <w:webHidden/>
              </w:rPr>
              <w:t>4</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8" w:history="1">
            <w:r w:rsidR="002363B0" w:rsidRPr="00984E17">
              <w:rPr>
                <w:rStyle w:val="a3"/>
                <w:b/>
                <w:noProof/>
              </w:rPr>
              <w:t>5.2</w:t>
            </w:r>
            <w:r w:rsidR="002363B0">
              <w:rPr>
                <w:rFonts w:asciiTheme="minorHAnsi" w:eastAsiaTheme="minorEastAsia" w:hAnsiTheme="minorHAnsi" w:cstheme="minorBidi"/>
                <w:noProof/>
                <w:szCs w:val="22"/>
              </w:rPr>
              <w:tab/>
            </w:r>
            <w:r w:rsidR="002363B0" w:rsidRPr="00984E17">
              <w:rPr>
                <w:rStyle w:val="a3"/>
                <w:b/>
                <w:noProof/>
              </w:rPr>
              <w:t>正确性测试</w:t>
            </w:r>
            <w:r w:rsidR="002363B0">
              <w:rPr>
                <w:noProof/>
                <w:webHidden/>
              </w:rPr>
              <w:tab/>
            </w:r>
            <w:r w:rsidR="002363B0">
              <w:rPr>
                <w:noProof/>
                <w:webHidden/>
              </w:rPr>
              <w:fldChar w:fldCharType="begin"/>
            </w:r>
            <w:r w:rsidR="002363B0">
              <w:rPr>
                <w:noProof/>
                <w:webHidden/>
              </w:rPr>
              <w:instrText xml:space="preserve"> PAGEREF _Toc46734828 \h </w:instrText>
            </w:r>
            <w:r w:rsidR="002363B0">
              <w:rPr>
                <w:noProof/>
                <w:webHidden/>
              </w:rPr>
            </w:r>
            <w:r w:rsidR="002363B0">
              <w:rPr>
                <w:noProof/>
                <w:webHidden/>
              </w:rPr>
              <w:fldChar w:fldCharType="separate"/>
            </w:r>
            <w:r w:rsidR="002363B0">
              <w:rPr>
                <w:noProof/>
                <w:webHidden/>
              </w:rPr>
              <w:t>4</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29" w:history="1">
            <w:r w:rsidR="002363B0" w:rsidRPr="00984E17">
              <w:rPr>
                <w:rStyle w:val="a3"/>
                <w:b/>
                <w:noProof/>
              </w:rPr>
              <w:t>5.3</w:t>
            </w:r>
            <w:r w:rsidR="002363B0">
              <w:rPr>
                <w:rFonts w:asciiTheme="minorHAnsi" w:eastAsiaTheme="minorEastAsia" w:hAnsiTheme="minorHAnsi" w:cstheme="minorBidi"/>
                <w:noProof/>
                <w:szCs w:val="22"/>
              </w:rPr>
              <w:tab/>
            </w:r>
            <w:r w:rsidR="002363B0" w:rsidRPr="00984E17">
              <w:rPr>
                <w:rStyle w:val="a3"/>
                <w:b/>
                <w:noProof/>
              </w:rPr>
              <w:t>报错功能测试</w:t>
            </w:r>
            <w:r w:rsidR="002363B0">
              <w:rPr>
                <w:noProof/>
                <w:webHidden/>
              </w:rPr>
              <w:tab/>
            </w:r>
            <w:r w:rsidR="002363B0">
              <w:rPr>
                <w:noProof/>
                <w:webHidden/>
              </w:rPr>
              <w:fldChar w:fldCharType="begin"/>
            </w:r>
            <w:r w:rsidR="002363B0">
              <w:rPr>
                <w:noProof/>
                <w:webHidden/>
              </w:rPr>
              <w:instrText xml:space="preserve"> PAGEREF _Toc46734829 \h </w:instrText>
            </w:r>
            <w:r w:rsidR="002363B0">
              <w:rPr>
                <w:noProof/>
                <w:webHidden/>
              </w:rPr>
            </w:r>
            <w:r w:rsidR="002363B0">
              <w:rPr>
                <w:noProof/>
                <w:webHidden/>
              </w:rPr>
              <w:fldChar w:fldCharType="separate"/>
            </w:r>
            <w:r w:rsidR="002363B0">
              <w:rPr>
                <w:noProof/>
                <w:webHidden/>
              </w:rPr>
              <w:t>4</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30" w:history="1">
            <w:r w:rsidR="002363B0" w:rsidRPr="00984E17">
              <w:rPr>
                <w:rStyle w:val="a3"/>
                <w:b/>
                <w:noProof/>
              </w:rPr>
              <w:t>5.4</w:t>
            </w:r>
            <w:r w:rsidR="002363B0">
              <w:rPr>
                <w:rFonts w:asciiTheme="minorHAnsi" w:eastAsiaTheme="minorEastAsia" w:hAnsiTheme="minorHAnsi" w:cstheme="minorBidi"/>
                <w:noProof/>
                <w:szCs w:val="22"/>
              </w:rPr>
              <w:tab/>
            </w:r>
            <w:r w:rsidR="002363B0" w:rsidRPr="00984E17">
              <w:rPr>
                <w:rStyle w:val="a3"/>
                <w:b/>
                <w:noProof/>
              </w:rPr>
              <w:t>系统的优点</w:t>
            </w:r>
            <w:r w:rsidR="002363B0">
              <w:rPr>
                <w:noProof/>
                <w:webHidden/>
              </w:rPr>
              <w:tab/>
            </w:r>
            <w:r w:rsidR="002363B0">
              <w:rPr>
                <w:noProof/>
                <w:webHidden/>
              </w:rPr>
              <w:fldChar w:fldCharType="begin"/>
            </w:r>
            <w:r w:rsidR="002363B0">
              <w:rPr>
                <w:noProof/>
                <w:webHidden/>
              </w:rPr>
              <w:instrText xml:space="preserve"> PAGEREF _Toc46734830 \h </w:instrText>
            </w:r>
            <w:r w:rsidR="002363B0">
              <w:rPr>
                <w:noProof/>
                <w:webHidden/>
              </w:rPr>
            </w:r>
            <w:r w:rsidR="002363B0">
              <w:rPr>
                <w:noProof/>
                <w:webHidden/>
              </w:rPr>
              <w:fldChar w:fldCharType="separate"/>
            </w:r>
            <w:r w:rsidR="002363B0">
              <w:rPr>
                <w:noProof/>
                <w:webHidden/>
              </w:rPr>
              <w:t>4</w:t>
            </w:r>
            <w:r w:rsidR="002363B0">
              <w:rPr>
                <w:noProof/>
                <w:webHidden/>
              </w:rPr>
              <w:fldChar w:fldCharType="end"/>
            </w:r>
          </w:hyperlink>
        </w:p>
        <w:p w:rsidR="002363B0" w:rsidRDefault="00C65CF6">
          <w:pPr>
            <w:pStyle w:val="TOC2"/>
            <w:tabs>
              <w:tab w:val="left" w:pos="1050"/>
              <w:tab w:val="right" w:leader="dot" w:pos="8296"/>
            </w:tabs>
            <w:ind w:left="480"/>
            <w:rPr>
              <w:rFonts w:asciiTheme="minorHAnsi" w:eastAsiaTheme="minorEastAsia" w:hAnsiTheme="minorHAnsi" w:cstheme="minorBidi"/>
              <w:noProof/>
              <w:szCs w:val="22"/>
            </w:rPr>
          </w:pPr>
          <w:hyperlink w:anchor="_Toc46734831" w:history="1">
            <w:r w:rsidR="002363B0" w:rsidRPr="00984E17">
              <w:rPr>
                <w:rStyle w:val="a3"/>
                <w:b/>
                <w:noProof/>
              </w:rPr>
              <w:t>5.5</w:t>
            </w:r>
            <w:r w:rsidR="002363B0">
              <w:rPr>
                <w:rFonts w:asciiTheme="minorHAnsi" w:eastAsiaTheme="minorEastAsia" w:hAnsiTheme="minorHAnsi" w:cstheme="minorBidi"/>
                <w:noProof/>
                <w:szCs w:val="22"/>
              </w:rPr>
              <w:tab/>
            </w:r>
            <w:r w:rsidR="002363B0" w:rsidRPr="00984E17">
              <w:rPr>
                <w:rStyle w:val="a3"/>
                <w:b/>
                <w:noProof/>
                <w:kern w:val="0"/>
              </w:rPr>
              <w:t>系统的缺点</w:t>
            </w:r>
            <w:r w:rsidR="002363B0">
              <w:rPr>
                <w:noProof/>
                <w:webHidden/>
              </w:rPr>
              <w:tab/>
            </w:r>
            <w:r w:rsidR="002363B0">
              <w:rPr>
                <w:noProof/>
                <w:webHidden/>
              </w:rPr>
              <w:fldChar w:fldCharType="begin"/>
            </w:r>
            <w:r w:rsidR="002363B0">
              <w:rPr>
                <w:noProof/>
                <w:webHidden/>
              </w:rPr>
              <w:instrText xml:space="preserve"> PAGEREF _Toc46734831 \h </w:instrText>
            </w:r>
            <w:r w:rsidR="002363B0">
              <w:rPr>
                <w:noProof/>
                <w:webHidden/>
              </w:rPr>
            </w:r>
            <w:r w:rsidR="002363B0">
              <w:rPr>
                <w:noProof/>
                <w:webHidden/>
              </w:rPr>
              <w:fldChar w:fldCharType="separate"/>
            </w:r>
            <w:r w:rsidR="002363B0">
              <w:rPr>
                <w:noProof/>
                <w:webHidden/>
              </w:rPr>
              <w:t>4</w:t>
            </w:r>
            <w:r w:rsidR="002363B0">
              <w:rPr>
                <w:noProof/>
                <w:webHidden/>
              </w:rPr>
              <w:fldChar w:fldCharType="end"/>
            </w:r>
          </w:hyperlink>
        </w:p>
        <w:p w:rsidR="002363B0" w:rsidRDefault="00C65CF6">
          <w:pPr>
            <w:pStyle w:val="TOC1"/>
            <w:tabs>
              <w:tab w:val="right" w:leader="dot" w:pos="8296"/>
            </w:tabs>
            <w:rPr>
              <w:rFonts w:asciiTheme="minorHAnsi" w:eastAsiaTheme="minorEastAsia" w:hAnsiTheme="minorHAnsi" w:cstheme="minorBidi"/>
              <w:noProof/>
              <w:szCs w:val="22"/>
            </w:rPr>
          </w:pPr>
          <w:hyperlink w:anchor="_Toc46734832" w:history="1">
            <w:r w:rsidR="002363B0" w:rsidRPr="00984E17">
              <w:rPr>
                <w:rStyle w:val="a3"/>
                <w:noProof/>
              </w:rPr>
              <w:t>5</w:t>
            </w:r>
            <w:r w:rsidR="002363B0" w:rsidRPr="00984E17">
              <w:rPr>
                <w:rStyle w:val="a3"/>
                <w:noProof/>
              </w:rPr>
              <w:t>实验小结或体会</w:t>
            </w:r>
            <w:r w:rsidR="002363B0">
              <w:rPr>
                <w:noProof/>
                <w:webHidden/>
              </w:rPr>
              <w:tab/>
            </w:r>
            <w:r w:rsidR="002363B0">
              <w:rPr>
                <w:noProof/>
                <w:webHidden/>
              </w:rPr>
              <w:fldChar w:fldCharType="begin"/>
            </w:r>
            <w:r w:rsidR="002363B0">
              <w:rPr>
                <w:noProof/>
                <w:webHidden/>
              </w:rPr>
              <w:instrText xml:space="preserve"> PAGEREF _Toc46734832 \h </w:instrText>
            </w:r>
            <w:r w:rsidR="002363B0">
              <w:rPr>
                <w:noProof/>
                <w:webHidden/>
              </w:rPr>
            </w:r>
            <w:r w:rsidR="002363B0">
              <w:rPr>
                <w:noProof/>
                <w:webHidden/>
              </w:rPr>
              <w:fldChar w:fldCharType="separate"/>
            </w:r>
            <w:r w:rsidR="002363B0">
              <w:rPr>
                <w:noProof/>
                <w:webHidden/>
              </w:rPr>
              <w:t>5</w:t>
            </w:r>
            <w:r w:rsidR="002363B0">
              <w:rPr>
                <w:noProof/>
                <w:webHidden/>
              </w:rPr>
              <w:fldChar w:fldCharType="end"/>
            </w:r>
          </w:hyperlink>
        </w:p>
        <w:p w:rsidR="002363B0" w:rsidRDefault="00C65CF6">
          <w:pPr>
            <w:pStyle w:val="TOC1"/>
            <w:tabs>
              <w:tab w:val="right" w:leader="dot" w:pos="8296"/>
            </w:tabs>
            <w:rPr>
              <w:rFonts w:asciiTheme="minorHAnsi" w:eastAsiaTheme="minorEastAsia" w:hAnsiTheme="minorHAnsi" w:cstheme="minorBidi"/>
              <w:noProof/>
              <w:szCs w:val="22"/>
            </w:rPr>
          </w:pPr>
          <w:hyperlink w:anchor="_Toc46734833" w:history="1">
            <w:r w:rsidR="002363B0" w:rsidRPr="00984E17">
              <w:rPr>
                <w:rStyle w:val="a3"/>
                <w:rFonts w:ascii="宋体" w:hAnsi="宋体"/>
                <w:b/>
                <w:noProof/>
              </w:rPr>
              <w:t>参考文献</w:t>
            </w:r>
            <w:r w:rsidR="002363B0">
              <w:rPr>
                <w:noProof/>
                <w:webHidden/>
              </w:rPr>
              <w:tab/>
            </w:r>
            <w:r w:rsidR="002363B0">
              <w:rPr>
                <w:noProof/>
                <w:webHidden/>
              </w:rPr>
              <w:fldChar w:fldCharType="begin"/>
            </w:r>
            <w:r w:rsidR="002363B0">
              <w:rPr>
                <w:noProof/>
                <w:webHidden/>
              </w:rPr>
              <w:instrText xml:space="preserve"> PAGEREF _Toc46734833 \h </w:instrText>
            </w:r>
            <w:r w:rsidR="002363B0">
              <w:rPr>
                <w:noProof/>
                <w:webHidden/>
              </w:rPr>
            </w:r>
            <w:r w:rsidR="002363B0">
              <w:rPr>
                <w:noProof/>
                <w:webHidden/>
              </w:rPr>
              <w:fldChar w:fldCharType="separate"/>
            </w:r>
            <w:r w:rsidR="002363B0">
              <w:rPr>
                <w:noProof/>
                <w:webHidden/>
              </w:rPr>
              <w:t>6</w:t>
            </w:r>
            <w:r w:rsidR="002363B0">
              <w:rPr>
                <w:noProof/>
                <w:webHidden/>
              </w:rPr>
              <w:fldChar w:fldCharType="end"/>
            </w:r>
          </w:hyperlink>
        </w:p>
        <w:p w:rsidR="002363B0" w:rsidRDefault="00C65CF6">
          <w:pPr>
            <w:pStyle w:val="TOC1"/>
            <w:tabs>
              <w:tab w:val="right" w:leader="dot" w:pos="8296"/>
            </w:tabs>
            <w:rPr>
              <w:rFonts w:asciiTheme="minorHAnsi" w:eastAsiaTheme="minorEastAsia" w:hAnsiTheme="minorHAnsi" w:cstheme="minorBidi"/>
              <w:noProof/>
              <w:szCs w:val="22"/>
            </w:rPr>
          </w:pPr>
          <w:hyperlink w:anchor="_Toc46734834" w:history="1">
            <w:r w:rsidR="002363B0" w:rsidRPr="00984E17">
              <w:rPr>
                <w:rStyle w:val="a3"/>
                <w:rFonts w:ascii="宋体" w:hAnsi="宋体"/>
                <w:b/>
                <w:noProof/>
              </w:rPr>
              <w:t>附件：源代码</w:t>
            </w:r>
            <w:r w:rsidR="002363B0">
              <w:rPr>
                <w:noProof/>
                <w:webHidden/>
              </w:rPr>
              <w:tab/>
            </w:r>
            <w:r w:rsidR="002363B0">
              <w:rPr>
                <w:noProof/>
                <w:webHidden/>
              </w:rPr>
              <w:fldChar w:fldCharType="begin"/>
            </w:r>
            <w:r w:rsidR="002363B0">
              <w:rPr>
                <w:noProof/>
                <w:webHidden/>
              </w:rPr>
              <w:instrText xml:space="preserve"> PAGEREF _Toc46734834 \h </w:instrText>
            </w:r>
            <w:r w:rsidR="002363B0">
              <w:rPr>
                <w:noProof/>
                <w:webHidden/>
              </w:rPr>
            </w:r>
            <w:r w:rsidR="002363B0">
              <w:rPr>
                <w:noProof/>
                <w:webHidden/>
              </w:rPr>
              <w:fldChar w:fldCharType="separate"/>
            </w:r>
            <w:r w:rsidR="002363B0">
              <w:rPr>
                <w:noProof/>
                <w:webHidden/>
              </w:rPr>
              <w:t>7</w:t>
            </w:r>
            <w:r w:rsidR="002363B0">
              <w:rPr>
                <w:noProof/>
                <w:webHidden/>
              </w:rPr>
              <w:fldChar w:fldCharType="end"/>
            </w:r>
          </w:hyperlink>
        </w:p>
        <w:p w:rsidR="002363B0" w:rsidRDefault="002363B0">
          <w:r>
            <w:rPr>
              <w:b/>
              <w:bCs/>
              <w:lang w:val="zh-CN"/>
            </w:rPr>
            <w:fldChar w:fldCharType="end"/>
          </w:r>
        </w:p>
      </w:sdtContent>
    </w:sdt>
    <w:p w:rsidR="00976781" w:rsidRDefault="00976781"/>
    <w:p w:rsidR="00074358" w:rsidRDefault="00074358" w:rsidP="00074358">
      <w:pPr>
        <w:pStyle w:val="a9"/>
        <w:widowControl/>
        <w:spacing w:line="300" w:lineRule="auto"/>
        <w:ind w:firstLineChars="0" w:firstLine="0"/>
        <w:rPr>
          <w:b/>
          <w:sz w:val="30"/>
          <w:szCs w:val="30"/>
        </w:rPr>
      </w:pPr>
    </w:p>
    <w:p w:rsidR="00074358" w:rsidRDefault="00074358" w:rsidP="00074358">
      <w:pPr>
        <w:pStyle w:val="a9"/>
        <w:widowControl/>
        <w:numPr>
          <w:ilvl w:val="0"/>
          <w:numId w:val="1"/>
        </w:numPr>
        <w:spacing w:line="300" w:lineRule="auto"/>
        <w:ind w:left="0"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p>
    <w:p w:rsidR="00365323" w:rsidRDefault="006505D2" w:rsidP="006505D2">
      <w:pPr>
        <w:pStyle w:val="1"/>
        <w:jc w:val="center"/>
      </w:pPr>
      <w:bookmarkStart w:id="1" w:name="_Toc376773652"/>
      <w:bookmarkStart w:id="2" w:name="_Toc46734809"/>
      <w:r>
        <w:rPr>
          <w:rFonts w:hint="eastAsia"/>
        </w:rPr>
        <w:lastRenderedPageBreak/>
        <w:t>1</w:t>
      </w:r>
      <w:bookmarkEnd w:id="1"/>
      <w:r w:rsidR="00102D61">
        <w:rPr>
          <w:rFonts w:hint="eastAsia"/>
        </w:rPr>
        <w:t>概述</w:t>
      </w:r>
      <w:bookmarkEnd w:id="2"/>
    </w:p>
    <w:p w:rsidR="00365323" w:rsidRPr="004E049F" w:rsidRDefault="00365323" w:rsidP="004375B6">
      <w:pPr>
        <w:spacing w:line="300" w:lineRule="auto"/>
        <w:ind w:firstLineChars="200" w:firstLine="480"/>
        <w:rPr>
          <w:szCs w:val="24"/>
        </w:rPr>
      </w:pPr>
      <w:r w:rsidRPr="004E049F">
        <w:rPr>
          <w:rFonts w:hint="eastAsia"/>
          <w:szCs w:val="24"/>
        </w:rPr>
        <w:t>本次</w:t>
      </w:r>
      <w:r w:rsidR="00102D61" w:rsidRPr="004E049F">
        <w:rPr>
          <w:rFonts w:hint="eastAsia"/>
          <w:szCs w:val="24"/>
        </w:rPr>
        <w:t>实验</w:t>
      </w:r>
      <w:r w:rsidRPr="004E049F">
        <w:rPr>
          <w:rFonts w:hint="eastAsia"/>
          <w:szCs w:val="24"/>
        </w:rPr>
        <w:t>是构造一个高级语言的子集的编译器，目标代码是汇编语言。按照任务书，实现的方案</w:t>
      </w:r>
      <w:r w:rsidR="000E7624" w:rsidRPr="004E049F">
        <w:rPr>
          <w:rFonts w:hint="eastAsia"/>
          <w:szCs w:val="24"/>
        </w:rPr>
        <w:t>可以</w:t>
      </w:r>
      <w:r w:rsidRPr="004E049F">
        <w:rPr>
          <w:rFonts w:hint="eastAsia"/>
          <w:szCs w:val="24"/>
        </w:rPr>
        <w:t>有很多种选择。</w:t>
      </w:r>
    </w:p>
    <w:p w:rsidR="000E7624" w:rsidRPr="004E049F" w:rsidRDefault="000E7624" w:rsidP="004375B6">
      <w:pPr>
        <w:spacing w:line="300" w:lineRule="auto"/>
        <w:ind w:firstLineChars="200" w:firstLine="480"/>
        <w:rPr>
          <w:szCs w:val="24"/>
        </w:rPr>
      </w:pPr>
      <w:r w:rsidRPr="004E049F">
        <w:rPr>
          <w:rFonts w:hint="eastAsia"/>
          <w:szCs w:val="24"/>
        </w:rPr>
        <w:t>可以根据自己对编程语言的喜好选择实现。建议大家选用</w:t>
      </w:r>
      <w:r w:rsidR="00102D61" w:rsidRPr="004E049F">
        <w:rPr>
          <w:rFonts w:hint="eastAsia"/>
          <w:szCs w:val="24"/>
        </w:rPr>
        <w:t>decaf</w:t>
      </w:r>
      <w:r w:rsidR="00102D61" w:rsidRPr="004E049F">
        <w:rPr>
          <w:rFonts w:hint="eastAsia"/>
          <w:szCs w:val="24"/>
        </w:rPr>
        <w:t>语言或</w:t>
      </w:r>
      <w:r w:rsidRPr="004E049F">
        <w:rPr>
          <w:rFonts w:hint="eastAsia"/>
          <w:szCs w:val="24"/>
        </w:rPr>
        <w:t>C</w:t>
      </w:r>
      <w:r w:rsidRPr="004E049F">
        <w:rPr>
          <w:rFonts w:hint="eastAsia"/>
          <w:szCs w:val="24"/>
        </w:rPr>
        <w:t>语言的简单集合</w:t>
      </w:r>
      <w:r w:rsidRPr="004E049F">
        <w:rPr>
          <w:rFonts w:hint="eastAsia"/>
          <w:szCs w:val="24"/>
        </w:rPr>
        <w:t>SC</w:t>
      </w:r>
      <w:r w:rsidRPr="004E049F">
        <w:rPr>
          <w:rFonts w:hint="eastAsia"/>
          <w:szCs w:val="24"/>
        </w:rPr>
        <w:t>语言。</w:t>
      </w:r>
    </w:p>
    <w:p w:rsidR="00E963FA" w:rsidRPr="004E049F" w:rsidRDefault="00102D61" w:rsidP="004375B6">
      <w:pPr>
        <w:spacing w:line="300" w:lineRule="auto"/>
        <w:ind w:firstLineChars="200" w:firstLine="480"/>
        <w:rPr>
          <w:szCs w:val="24"/>
        </w:rPr>
      </w:pPr>
      <w:r w:rsidRPr="004E049F">
        <w:rPr>
          <w:rFonts w:hint="eastAsia"/>
          <w:szCs w:val="24"/>
        </w:rPr>
        <w:t>实验</w:t>
      </w:r>
      <w:r w:rsidR="00E963FA" w:rsidRPr="004E049F">
        <w:rPr>
          <w:rFonts w:hint="eastAsia"/>
          <w:szCs w:val="24"/>
        </w:rPr>
        <w:t>的任务主要是通过对</w:t>
      </w:r>
      <w:r w:rsidR="000E7624" w:rsidRPr="004E049F">
        <w:rPr>
          <w:rFonts w:hint="eastAsia"/>
          <w:szCs w:val="24"/>
        </w:rPr>
        <w:t>简单</w:t>
      </w:r>
      <w:r w:rsidR="00E963FA" w:rsidRPr="004E049F">
        <w:rPr>
          <w:rFonts w:hint="eastAsia"/>
          <w:szCs w:val="24"/>
        </w:rPr>
        <w:t>编译器</w:t>
      </w:r>
      <w:r w:rsidR="000E7624" w:rsidRPr="004E049F">
        <w:rPr>
          <w:rFonts w:hint="eastAsia"/>
          <w:szCs w:val="24"/>
        </w:rPr>
        <w:t>的完整实现</w:t>
      </w:r>
      <w:r w:rsidR="00E963FA" w:rsidRPr="004E049F">
        <w:rPr>
          <w:rFonts w:hint="eastAsia"/>
          <w:szCs w:val="24"/>
        </w:rPr>
        <w:t>，</w:t>
      </w:r>
      <w:r w:rsidR="000E7624" w:rsidRPr="004E049F">
        <w:rPr>
          <w:rFonts w:hint="eastAsia"/>
          <w:szCs w:val="24"/>
        </w:rPr>
        <w:t>加深课程中关键算法的理解，提高学生系统软件</w:t>
      </w:r>
      <w:r w:rsidRPr="004E049F">
        <w:rPr>
          <w:rFonts w:hint="eastAsia"/>
          <w:szCs w:val="24"/>
        </w:rPr>
        <w:t>研发技术</w:t>
      </w:r>
      <w:r w:rsidR="00E963FA" w:rsidRPr="004E049F">
        <w:rPr>
          <w:rFonts w:hint="eastAsia"/>
          <w:szCs w:val="24"/>
        </w:rPr>
        <w:t>。</w:t>
      </w:r>
    </w:p>
    <w:p w:rsidR="004E049F" w:rsidRDefault="004E049F" w:rsidP="004E049F">
      <w:pPr>
        <w:spacing w:line="300" w:lineRule="auto"/>
      </w:pPr>
    </w:p>
    <w:p w:rsidR="00326FDF" w:rsidRPr="004E049F" w:rsidRDefault="00074358" w:rsidP="004E049F">
      <w:pPr>
        <w:pStyle w:val="1"/>
        <w:jc w:val="center"/>
      </w:pPr>
      <w:r>
        <w:rPr>
          <w:b w:val="0"/>
          <w:sz w:val="30"/>
          <w:szCs w:val="30"/>
        </w:rPr>
        <w:br w:type="page"/>
      </w:r>
      <w:bookmarkStart w:id="3" w:name="_Toc376773653"/>
      <w:bookmarkStart w:id="4" w:name="_Toc46734810"/>
      <w:r w:rsidR="006505D2" w:rsidRPr="006505D2">
        <w:rPr>
          <w:rFonts w:hint="eastAsia"/>
        </w:rPr>
        <w:lastRenderedPageBreak/>
        <w:t>2</w:t>
      </w:r>
      <w:r w:rsidR="00365323" w:rsidRPr="006505D2">
        <w:rPr>
          <w:rFonts w:hint="eastAsia"/>
        </w:rPr>
        <w:t>系统描述</w:t>
      </w:r>
      <w:bookmarkEnd w:id="3"/>
      <w:bookmarkEnd w:id="4"/>
    </w:p>
    <w:p w:rsidR="00A97145" w:rsidRDefault="00553AC1" w:rsidP="002604D9">
      <w:pPr>
        <w:pStyle w:val="3"/>
      </w:pPr>
      <w:bookmarkStart w:id="5" w:name="_Toc46734811"/>
      <w:r w:rsidRPr="00553AC1">
        <w:rPr>
          <w:rFonts w:hint="eastAsia"/>
        </w:rPr>
        <w:t>2.1</w:t>
      </w:r>
      <w:r w:rsidR="003F6F9A">
        <w:rPr>
          <w:rFonts w:hint="eastAsia"/>
        </w:rPr>
        <w:t>自定义语言概述</w:t>
      </w:r>
      <w:bookmarkEnd w:id="5"/>
    </w:p>
    <w:p w:rsidR="004E049F" w:rsidRPr="00861BC0" w:rsidRDefault="004E049F" w:rsidP="004E049F">
      <w:pPr>
        <w:spacing w:line="360" w:lineRule="auto"/>
        <w:rPr>
          <w:szCs w:val="24"/>
        </w:rPr>
      </w:pPr>
      <w:r>
        <w:rPr>
          <w:rFonts w:hAnsiTheme="minorEastAsia" w:hint="eastAsia"/>
          <w:szCs w:val="24"/>
        </w:rPr>
        <w:t>本节</w:t>
      </w:r>
      <w:r w:rsidRPr="00861BC0">
        <w:rPr>
          <w:rFonts w:hAnsiTheme="minorEastAsia"/>
          <w:szCs w:val="24"/>
        </w:rPr>
        <w:t>给出的是一个简化的</w:t>
      </w:r>
      <w:r w:rsidRPr="00861BC0">
        <w:rPr>
          <w:szCs w:val="24"/>
        </w:rPr>
        <w:t>C</w:t>
      </w:r>
      <w:r w:rsidRPr="00861BC0">
        <w:rPr>
          <w:rFonts w:hAnsiTheme="minorEastAsia"/>
          <w:szCs w:val="24"/>
        </w:rPr>
        <w:t>语言的文法，</w:t>
      </w:r>
      <w:r>
        <w:rPr>
          <w:rFonts w:hAnsiTheme="minorEastAsia" w:hint="eastAsia"/>
          <w:szCs w:val="24"/>
        </w:rPr>
        <w:t>文法如下：</w:t>
      </w:r>
    </w:p>
    <w:p w:rsidR="004E049F" w:rsidRPr="00861BC0" w:rsidRDefault="004E049F" w:rsidP="004E049F">
      <w:pPr>
        <w:jc w:val="left"/>
        <w:rPr>
          <w:szCs w:val="24"/>
        </w:rPr>
      </w:pPr>
      <w:r w:rsidRPr="00861BC0">
        <w:rPr>
          <w:szCs w:val="24"/>
        </w:rPr>
        <w:t>G[program]:</w:t>
      </w:r>
    </w:p>
    <w:p w:rsidR="003A53FE" w:rsidRDefault="004E049F" w:rsidP="004E049F">
      <w:pPr>
        <w:jc w:val="left"/>
        <w:rPr>
          <w:szCs w:val="24"/>
        </w:rPr>
      </w:pPr>
      <w:r>
        <w:rPr>
          <w:rFonts w:hint="eastAsia"/>
          <w:szCs w:val="24"/>
        </w:rPr>
        <w:t xml:space="preserve">  </w:t>
      </w:r>
      <w:r w:rsidRPr="00861BC0">
        <w:rPr>
          <w:szCs w:val="24"/>
        </w:rPr>
        <w:t xml:space="preserve">program </w:t>
      </w:r>
      <w:r w:rsidRPr="00861BC0">
        <w:rPr>
          <w:szCs w:val="21"/>
        </w:rPr>
        <w:t xml:space="preserve">→ </w:t>
      </w:r>
      <w:r w:rsidRPr="00861BC0">
        <w:rPr>
          <w:szCs w:val="24"/>
        </w:rPr>
        <w:t>ExtDefList</w:t>
      </w:r>
    </w:p>
    <w:p w:rsidR="004E049F" w:rsidRPr="0063287F" w:rsidRDefault="003A53FE" w:rsidP="0063287F">
      <w:pPr>
        <w:ind w:firstLineChars="100" w:firstLine="240"/>
      </w:pPr>
      <w:r>
        <w:rPr>
          <w:rFonts w:hint="eastAsia"/>
        </w:rPr>
        <w:t>//program</w:t>
      </w:r>
      <w:r>
        <w:rPr>
          <w:rFonts w:hint="eastAsia"/>
        </w:rPr>
        <w:t>文件开始符号</w:t>
      </w:r>
      <w:r>
        <w:rPr>
          <w:rFonts w:hint="eastAsia"/>
        </w:rPr>
        <w:t xml:space="preserve"> ExtDefList</w:t>
      </w:r>
      <w:r>
        <w:rPr>
          <w:rFonts w:hint="eastAsia"/>
        </w:rPr>
        <w:t>指程序语句列表</w:t>
      </w:r>
      <w:r>
        <w:rPr>
          <w:rFonts w:hint="eastAsia"/>
        </w:rPr>
        <w:t xml:space="preserve"> </w:t>
      </w:r>
      <w:r w:rsidR="004E049F" w:rsidRPr="00861BC0">
        <w:rPr>
          <w:szCs w:val="24"/>
        </w:rPr>
        <w:t xml:space="preserve">                                                                                                     </w:t>
      </w:r>
    </w:p>
    <w:p w:rsidR="004E049F" w:rsidRDefault="004E049F" w:rsidP="004E049F">
      <w:pPr>
        <w:jc w:val="left"/>
        <w:rPr>
          <w:szCs w:val="24"/>
        </w:rPr>
      </w:pPr>
      <w:r>
        <w:rPr>
          <w:rFonts w:hint="eastAsia"/>
          <w:szCs w:val="24"/>
        </w:rPr>
        <w:t xml:space="preserve">  </w:t>
      </w:r>
      <w:r w:rsidRPr="00861BC0">
        <w:rPr>
          <w:szCs w:val="24"/>
        </w:rPr>
        <w:t>ExtDefList→ExtDef  ExtDefList | ε</w:t>
      </w:r>
    </w:p>
    <w:p w:rsidR="0063287F" w:rsidRPr="0063287F" w:rsidRDefault="0063287F" w:rsidP="0063287F">
      <w:pPr>
        <w:ind w:firstLineChars="100" w:firstLine="240"/>
        <w:rPr>
          <w:rFonts w:hint="eastAsia"/>
        </w:rPr>
      </w:pPr>
      <w:r>
        <w:rPr>
          <w:rFonts w:hint="eastAsia"/>
        </w:rPr>
        <w:t>//</w:t>
      </w:r>
      <w:r>
        <w:rPr>
          <w:rFonts w:hint="eastAsia"/>
        </w:rPr>
        <w:t>右递归：</w:t>
      </w:r>
      <w:r>
        <w:rPr>
          <w:rFonts w:hint="eastAsia"/>
        </w:rPr>
        <w:t>ExtDef</w:t>
      </w:r>
      <w:r>
        <w:rPr>
          <w:rFonts w:hint="eastAsia"/>
        </w:rPr>
        <w:t>表示的是某一行的语句</w:t>
      </w:r>
      <w:r>
        <w:rPr>
          <w:rFonts w:hint="eastAsia"/>
        </w:rPr>
        <w:t xml:space="preserve"> ExtDefList</w:t>
      </w:r>
      <w:r>
        <w:rPr>
          <w:rFonts w:hint="eastAsia"/>
        </w:rPr>
        <w:t>表示的是后面多行语句</w:t>
      </w:r>
    </w:p>
    <w:p w:rsidR="0063287F" w:rsidRDefault="004E049F" w:rsidP="004E049F">
      <w:pPr>
        <w:jc w:val="left"/>
        <w:rPr>
          <w:szCs w:val="24"/>
        </w:rPr>
      </w:pPr>
      <w:r>
        <w:rPr>
          <w:rFonts w:hint="eastAsia"/>
          <w:szCs w:val="24"/>
        </w:rPr>
        <w:t xml:space="preserve">  </w:t>
      </w:r>
      <w:r w:rsidRPr="00861BC0">
        <w:rPr>
          <w:szCs w:val="24"/>
        </w:rPr>
        <w:t xml:space="preserve">ExtDef→Specifier  ExtDecList ; |Specifier  FunDec  CompSt     </w:t>
      </w:r>
    </w:p>
    <w:p w:rsidR="0063287F" w:rsidRDefault="0063287F" w:rsidP="004E049F">
      <w:pPr>
        <w:jc w:val="left"/>
      </w:pPr>
      <w:r>
        <w:rPr>
          <w:szCs w:val="24"/>
        </w:rPr>
        <w:t xml:space="preserve">  </w:t>
      </w:r>
      <w:r>
        <w:rPr>
          <w:rFonts w:hint="eastAsia"/>
          <w:szCs w:val="24"/>
        </w:rPr>
        <w:t>//</w:t>
      </w:r>
      <w:r>
        <w:rPr>
          <w:szCs w:val="24"/>
        </w:rPr>
        <w:t>S</w:t>
      </w:r>
      <w:r>
        <w:rPr>
          <w:rFonts w:hint="eastAsia"/>
          <w:szCs w:val="24"/>
        </w:rPr>
        <w:t>pecifier</w:t>
      </w:r>
      <w:r>
        <w:rPr>
          <w:rFonts w:hint="eastAsia"/>
          <w:szCs w:val="24"/>
        </w:rPr>
        <w:t>：标识符；</w:t>
      </w:r>
      <w:r>
        <w:rPr>
          <w:rFonts w:hint="eastAsia"/>
        </w:rPr>
        <w:t>ExtDecList</w:t>
      </w:r>
      <w:r>
        <w:rPr>
          <w:rFonts w:hint="eastAsia"/>
        </w:rPr>
        <w:t>：变量声明列表；</w:t>
      </w:r>
    </w:p>
    <w:p w:rsidR="004E049F" w:rsidRPr="00861BC0" w:rsidRDefault="0063287F" w:rsidP="004E049F">
      <w:pPr>
        <w:jc w:val="left"/>
        <w:rPr>
          <w:szCs w:val="24"/>
        </w:rPr>
      </w:pPr>
      <w:r>
        <w:rPr>
          <w:szCs w:val="24"/>
        </w:rPr>
        <w:t xml:space="preserve">  </w:t>
      </w:r>
      <w:r>
        <w:rPr>
          <w:rFonts w:hint="eastAsia"/>
          <w:szCs w:val="24"/>
        </w:rPr>
        <w:t>//</w:t>
      </w:r>
      <w:r w:rsidRPr="0063287F">
        <w:rPr>
          <w:szCs w:val="24"/>
        </w:rPr>
        <w:t xml:space="preserve"> </w:t>
      </w:r>
      <w:r>
        <w:rPr>
          <w:szCs w:val="24"/>
        </w:rPr>
        <w:t>S</w:t>
      </w:r>
      <w:r>
        <w:rPr>
          <w:rFonts w:hint="eastAsia"/>
          <w:szCs w:val="24"/>
        </w:rPr>
        <w:t>pecifier</w:t>
      </w:r>
      <w:r>
        <w:rPr>
          <w:rFonts w:hint="eastAsia"/>
          <w:szCs w:val="24"/>
        </w:rPr>
        <w:t>：标识符；</w:t>
      </w:r>
      <w:r>
        <w:rPr>
          <w:rFonts w:hint="eastAsia"/>
        </w:rPr>
        <w:t>FunDec</w:t>
      </w:r>
      <w:r>
        <w:rPr>
          <w:rFonts w:hint="eastAsia"/>
        </w:rPr>
        <w:t>：定义函数；</w:t>
      </w:r>
      <w:r>
        <w:rPr>
          <w:rFonts w:hint="eastAsia"/>
        </w:rPr>
        <w:t>CompSt</w:t>
      </w:r>
      <w:r>
        <w:rPr>
          <w:rFonts w:hint="eastAsia"/>
        </w:rPr>
        <w:t>：函数体</w:t>
      </w:r>
      <w:r w:rsidR="004E049F" w:rsidRPr="00861BC0">
        <w:rPr>
          <w:szCs w:val="24"/>
        </w:rPr>
        <w:t xml:space="preserve">                                                                                    </w:t>
      </w:r>
    </w:p>
    <w:p w:rsidR="00E54AF5" w:rsidRDefault="004E049F" w:rsidP="004E049F">
      <w:pPr>
        <w:jc w:val="left"/>
        <w:rPr>
          <w:szCs w:val="24"/>
        </w:rPr>
      </w:pPr>
      <w:r>
        <w:rPr>
          <w:rFonts w:hint="eastAsia"/>
          <w:szCs w:val="24"/>
        </w:rPr>
        <w:t xml:space="preserve">  </w:t>
      </w:r>
      <w:r w:rsidRPr="00861BC0">
        <w:rPr>
          <w:szCs w:val="24"/>
        </w:rPr>
        <w:t>Specifier→int | float</w:t>
      </w:r>
      <w:r w:rsidR="00E54AF5">
        <w:rPr>
          <w:rFonts w:hint="eastAsia"/>
          <w:szCs w:val="24"/>
        </w:rPr>
        <w:t>|char</w:t>
      </w:r>
    </w:p>
    <w:p w:rsidR="004E049F" w:rsidRPr="00861BC0" w:rsidRDefault="00E54AF5" w:rsidP="004E049F">
      <w:pPr>
        <w:jc w:val="left"/>
        <w:rPr>
          <w:szCs w:val="24"/>
        </w:rPr>
      </w:pPr>
      <w:r>
        <w:rPr>
          <w:szCs w:val="24"/>
        </w:rPr>
        <w:t xml:space="preserve">  </w:t>
      </w:r>
      <w:r>
        <w:rPr>
          <w:rFonts w:hint="eastAsia"/>
          <w:szCs w:val="24"/>
        </w:rPr>
        <w:t>//</w:t>
      </w:r>
      <w:r w:rsidR="004E049F">
        <w:rPr>
          <w:szCs w:val="24"/>
        </w:rPr>
        <w:tab/>
      </w:r>
      <w:r>
        <w:rPr>
          <w:szCs w:val="24"/>
        </w:rPr>
        <w:t>S</w:t>
      </w:r>
      <w:r>
        <w:rPr>
          <w:rFonts w:hint="eastAsia"/>
          <w:szCs w:val="24"/>
        </w:rPr>
        <w:t>pecifier</w:t>
      </w:r>
      <w:r>
        <w:rPr>
          <w:rFonts w:hint="eastAsia"/>
          <w:szCs w:val="24"/>
        </w:rPr>
        <w:t>：标识符；</w:t>
      </w:r>
      <w:r w:rsidR="004E049F">
        <w:rPr>
          <w:szCs w:val="24"/>
        </w:rPr>
        <w:tab/>
      </w:r>
      <w:r w:rsidRPr="00861BC0">
        <w:rPr>
          <w:szCs w:val="24"/>
        </w:rPr>
        <w:t>int | float</w:t>
      </w:r>
      <w:r>
        <w:rPr>
          <w:rFonts w:hint="eastAsia"/>
          <w:szCs w:val="24"/>
        </w:rPr>
        <w:t>|char</w:t>
      </w:r>
      <w:r>
        <w:rPr>
          <w:rFonts w:hint="eastAsia"/>
          <w:szCs w:val="24"/>
        </w:rPr>
        <w:t>：变量类型</w:t>
      </w:r>
      <w:r w:rsidR="004E049F">
        <w:rPr>
          <w:szCs w:val="24"/>
        </w:rPr>
        <w:tab/>
      </w:r>
      <w:r w:rsidR="004E049F">
        <w:rPr>
          <w:szCs w:val="24"/>
        </w:rPr>
        <w:tab/>
      </w:r>
      <w:r w:rsidR="004E049F">
        <w:rPr>
          <w:szCs w:val="24"/>
        </w:rPr>
        <w:tab/>
      </w:r>
      <w:r w:rsidR="004E049F">
        <w:rPr>
          <w:szCs w:val="24"/>
        </w:rPr>
        <w:tab/>
      </w:r>
      <w:r w:rsidR="004E049F">
        <w:rPr>
          <w:szCs w:val="24"/>
        </w:rPr>
        <w:tab/>
      </w:r>
      <w:r w:rsidR="004E049F">
        <w:rPr>
          <w:szCs w:val="24"/>
        </w:rPr>
        <w:tab/>
      </w:r>
    </w:p>
    <w:p w:rsidR="00907DC5" w:rsidRDefault="004E049F" w:rsidP="004E049F">
      <w:pPr>
        <w:jc w:val="left"/>
        <w:rPr>
          <w:szCs w:val="24"/>
        </w:rPr>
      </w:pPr>
      <w:r>
        <w:rPr>
          <w:rFonts w:hint="eastAsia"/>
          <w:szCs w:val="24"/>
        </w:rPr>
        <w:t xml:space="preserve">  </w:t>
      </w:r>
      <w:r w:rsidRPr="00861BC0">
        <w:rPr>
          <w:szCs w:val="24"/>
        </w:rPr>
        <w:t>ExtDecList→VarDec | VarDec , ExtDecList</w:t>
      </w:r>
      <w:r w:rsidRPr="00861BC0">
        <w:rPr>
          <w:szCs w:val="24"/>
        </w:rPr>
        <w:tab/>
      </w:r>
    </w:p>
    <w:p w:rsidR="004E049F" w:rsidRPr="00861BC0" w:rsidRDefault="00907DC5" w:rsidP="004E049F">
      <w:pPr>
        <w:jc w:val="left"/>
        <w:rPr>
          <w:szCs w:val="24"/>
        </w:rPr>
      </w:pPr>
      <w:r>
        <w:rPr>
          <w:szCs w:val="24"/>
        </w:rPr>
        <w:t xml:space="preserve">  </w:t>
      </w:r>
      <w:r>
        <w:rPr>
          <w:rFonts w:hint="eastAsia"/>
          <w:szCs w:val="24"/>
        </w:rPr>
        <w:t>//</w:t>
      </w:r>
      <w:r w:rsidRPr="00907DC5">
        <w:rPr>
          <w:rFonts w:hint="eastAsia"/>
          <w:szCs w:val="24"/>
        </w:rPr>
        <w:t>变量名列表，由一个或多个变量组成，多个变量之间用逗号隔开</w:t>
      </w:r>
      <w:r w:rsidR="004E049F" w:rsidRPr="00861BC0">
        <w:rPr>
          <w:szCs w:val="24"/>
        </w:rPr>
        <w:tab/>
      </w:r>
      <w:r w:rsidR="004E049F" w:rsidRPr="00861BC0">
        <w:rPr>
          <w:szCs w:val="24"/>
        </w:rPr>
        <w:tab/>
      </w:r>
      <w:r w:rsidR="004E049F" w:rsidRPr="00861BC0">
        <w:rPr>
          <w:szCs w:val="24"/>
        </w:rPr>
        <w:tab/>
      </w:r>
    </w:p>
    <w:p w:rsidR="00907DC5" w:rsidRDefault="004E049F" w:rsidP="004E049F">
      <w:pPr>
        <w:jc w:val="left"/>
        <w:rPr>
          <w:szCs w:val="24"/>
        </w:rPr>
      </w:pPr>
      <w:r>
        <w:rPr>
          <w:rFonts w:hint="eastAsia"/>
          <w:szCs w:val="24"/>
        </w:rPr>
        <w:t xml:space="preserve">  </w:t>
      </w:r>
      <w:r w:rsidRPr="00861BC0">
        <w:rPr>
          <w:szCs w:val="24"/>
        </w:rPr>
        <w:t>VarDec→ID</w:t>
      </w:r>
    </w:p>
    <w:p w:rsidR="00907DC5" w:rsidRPr="00861BC0" w:rsidRDefault="00907DC5" w:rsidP="00907DC5">
      <w:pPr>
        <w:ind w:firstLineChars="100" w:firstLine="240"/>
        <w:jc w:val="left"/>
        <w:rPr>
          <w:rFonts w:hint="eastAsia"/>
          <w:szCs w:val="24"/>
        </w:rPr>
      </w:pPr>
      <w:r>
        <w:rPr>
          <w:rFonts w:hint="eastAsia"/>
          <w:szCs w:val="24"/>
        </w:rPr>
        <w:t>//</w:t>
      </w:r>
      <w:r w:rsidRPr="00907DC5">
        <w:rPr>
          <w:rFonts w:hint="eastAsia"/>
          <w:szCs w:val="24"/>
        </w:rPr>
        <w:t>变量名称，由一个</w:t>
      </w:r>
      <w:r w:rsidRPr="00907DC5">
        <w:rPr>
          <w:rFonts w:hint="eastAsia"/>
          <w:szCs w:val="24"/>
        </w:rPr>
        <w:t>ID</w:t>
      </w:r>
      <w:r w:rsidRPr="00907DC5">
        <w:rPr>
          <w:rFonts w:hint="eastAsia"/>
          <w:szCs w:val="24"/>
        </w:rPr>
        <w:t>组成</w:t>
      </w:r>
    </w:p>
    <w:p w:rsidR="00907DC5" w:rsidRDefault="004E049F" w:rsidP="004E049F">
      <w:pPr>
        <w:jc w:val="left"/>
        <w:rPr>
          <w:szCs w:val="24"/>
        </w:rPr>
      </w:pPr>
      <w:r>
        <w:rPr>
          <w:rFonts w:hint="eastAsia"/>
          <w:szCs w:val="24"/>
        </w:rPr>
        <w:t xml:space="preserve">  </w:t>
      </w:r>
      <w:r w:rsidRPr="00861BC0">
        <w:rPr>
          <w:szCs w:val="24"/>
        </w:rPr>
        <w:t>FucDec→ID ( VarList )  | ID ( )</w:t>
      </w:r>
    </w:p>
    <w:p w:rsidR="004E049F" w:rsidRPr="00861BC0" w:rsidRDefault="00907DC5" w:rsidP="00907DC5">
      <w:pPr>
        <w:ind w:firstLineChars="100" w:firstLine="240"/>
        <w:jc w:val="left"/>
        <w:rPr>
          <w:szCs w:val="24"/>
        </w:rPr>
      </w:pPr>
      <w:r>
        <w:rPr>
          <w:rFonts w:hint="eastAsia"/>
          <w:szCs w:val="24"/>
        </w:rPr>
        <w:t>//</w:t>
      </w:r>
      <w:r w:rsidRPr="00907DC5">
        <w:rPr>
          <w:rFonts w:hint="eastAsia"/>
          <w:szCs w:val="24"/>
        </w:rPr>
        <w:t>函数定义</w:t>
      </w:r>
      <w:r w:rsidRPr="00907DC5">
        <w:rPr>
          <w:rFonts w:hint="eastAsia"/>
          <w:szCs w:val="24"/>
        </w:rPr>
        <w:t>:</w:t>
      </w:r>
      <w:r w:rsidRPr="00907DC5">
        <w:rPr>
          <w:rFonts w:hint="eastAsia"/>
          <w:szCs w:val="24"/>
        </w:rPr>
        <w:t>函数名</w:t>
      </w:r>
      <w:r w:rsidRPr="00907DC5">
        <w:rPr>
          <w:rFonts w:hint="eastAsia"/>
          <w:szCs w:val="24"/>
        </w:rPr>
        <w:t>+</w:t>
      </w:r>
      <w:r w:rsidRPr="00907DC5">
        <w:rPr>
          <w:rFonts w:hint="eastAsia"/>
          <w:szCs w:val="24"/>
        </w:rPr>
        <w:t>参数定义</w:t>
      </w:r>
      <w:r w:rsidR="004E049F" w:rsidRPr="00861BC0">
        <w:rPr>
          <w:szCs w:val="24"/>
        </w:rPr>
        <w:tab/>
      </w:r>
      <w:r w:rsidR="004E049F" w:rsidRPr="00861BC0">
        <w:rPr>
          <w:szCs w:val="24"/>
        </w:rPr>
        <w:tab/>
      </w:r>
      <w:r w:rsidR="004E049F" w:rsidRPr="00861BC0">
        <w:rPr>
          <w:szCs w:val="24"/>
        </w:rPr>
        <w:tab/>
      </w:r>
      <w:r w:rsidR="004E049F" w:rsidRPr="00861BC0">
        <w:rPr>
          <w:szCs w:val="24"/>
        </w:rPr>
        <w:tab/>
      </w:r>
      <w:r w:rsidR="004E049F" w:rsidRPr="00861BC0">
        <w:rPr>
          <w:szCs w:val="24"/>
        </w:rPr>
        <w:tab/>
      </w:r>
      <w:r w:rsidR="004E049F" w:rsidRPr="00861BC0">
        <w:rPr>
          <w:szCs w:val="24"/>
        </w:rPr>
        <w:tab/>
      </w:r>
      <w:r w:rsidR="004E049F" w:rsidRPr="00861BC0">
        <w:rPr>
          <w:szCs w:val="24"/>
        </w:rPr>
        <w:tab/>
      </w:r>
      <w:r w:rsidR="004E049F" w:rsidRPr="00861BC0">
        <w:rPr>
          <w:szCs w:val="24"/>
        </w:rPr>
        <w:tab/>
      </w:r>
    </w:p>
    <w:p w:rsidR="00907DC5" w:rsidRDefault="004E049F" w:rsidP="004E049F">
      <w:pPr>
        <w:jc w:val="left"/>
        <w:rPr>
          <w:szCs w:val="24"/>
        </w:rPr>
      </w:pPr>
      <w:r>
        <w:rPr>
          <w:rFonts w:hint="eastAsia"/>
          <w:szCs w:val="24"/>
        </w:rPr>
        <w:t xml:space="preserve">  </w:t>
      </w:r>
      <w:r w:rsidRPr="00861BC0">
        <w:rPr>
          <w:szCs w:val="24"/>
        </w:rPr>
        <w:t>VarList→ParamDec , VarList   |   ParamDec</w:t>
      </w:r>
    </w:p>
    <w:p w:rsidR="004E049F" w:rsidRPr="00861BC0" w:rsidRDefault="00907DC5" w:rsidP="004E049F">
      <w:pPr>
        <w:jc w:val="left"/>
        <w:rPr>
          <w:szCs w:val="24"/>
        </w:rPr>
      </w:pPr>
      <w:r>
        <w:rPr>
          <w:szCs w:val="24"/>
        </w:rPr>
        <w:t xml:space="preserve">  </w:t>
      </w:r>
      <w:r>
        <w:rPr>
          <w:rFonts w:hint="eastAsia"/>
          <w:szCs w:val="24"/>
        </w:rPr>
        <w:t>//</w:t>
      </w:r>
      <w:r w:rsidRPr="00907DC5">
        <w:rPr>
          <w:rFonts w:hint="eastAsia"/>
          <w:szCs w:val="24"/>
        </w:rPr>
        <w:t>参数列表：有一个或者多个参数定义组成，用逗号隔开</w:t>
      </w:r>
      <w:r w:rsidR="004E049F" w:rsidRPr="00861BC0">
        <w:rPr>
          <w:szCs w:val="24"/>
        </w:rPr>
        <w:tab/>
      </w:r>
      <w:r w:rsidR="004E049F" w:rsidRPr="00861BC0">
        <w:rPr>
          <w:szCs w:val="24"/>
        </w:rPr>
        <w:tab/>
      </w:r>
      <w:r w:rsidR="004E049F" w:rsidRPr="00861BC0">
        <w:rPr>
          <w:szCs w:val="24"/>
        </w:rPr>
        <w:tab/>
      </w:r>
      <w:r w:rsidR="004E049F" w:rsidRPr="00861BC0">
        <w:rPr>
          <w:szCs w:val="24"/>
        </w:rPr>
        <w:tab/>
      </w:r>
      <w:r w:rsidR="004E049F" w:rsidRPr="00861BC0">
        <w:rPr>
          <w:szCs w:val="24"/>
        </w:rPr>
        <w:tab/>
      </w:r>
    </w:p>
    <w:p w:rsidR="00907DC5" w:rsidRDefault="004E049F" w:rsidP="004E049F">
      <w:pPr>
        <w:jc w:val="left"/>
        <w:rPr>
          <w:szCs w:val="24"/>
        </w:rPr>
      </w:pPr>
      <w:r>
        <w:rPr>
          <w:rFonts w:hint="eastAsia"/>
          <w:szCs w:val="24"/>
        </w:rPr>
        <w:t xml:space="preserve">  </w:t>
      </w:r>
      <w:r w:rsidRPr="00861BC0">
        <w:rPr>
          <w:szCs w:val="24"/>
        </w:rPr>
        <w:t>ParamDec→Specifier VarDec</w:t>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p>
    <w:p w:rsidR="00907DC5" w:rsidRPr="00861BC0" w:rsidRDefault="00907DC5" w:rsidP="00907DC5">
      <w:pPr>
        <w:ind w:firstLineChars="100" w:firstLine="240"/>
        <w:jc w:val="left"/>
        <w:rPr>
          <w:rFonts w:hint="eastAsia"/>
          <w:szCs w:val="24"/>
        </w:rPr>
      </w:pPr>
      <w:r>
        <w:rPr>
          <w:rFonts w:hint="eastAsia"/>
          <w:szCs w:val="24"/>
        </w:rPr>
        <w:t>//</w:t>
      </w:r>
      <w:r w:rsidRPr="00907DC5">
        <w:rPr>
          <w:rFonts w:hint="eastAsia"/>
          <w:szCs w:val="24"/>
        </w:rPr>
        <w:t>参数的定义：固定有一个类型和一个变量组成</w:t>
      </w:r>
    </w:p>
    <w:p w:rsidR="00055683" w:rsidRDefault="004E049F" w:rsidP="004E049F">
      <w:pPr>
        <w:jc w:val="left"/>
        <w:rPr>
          <w:szCs w:val="24"/>
        </w:rPr>
      </w:pPr>
      <w:r>
        <w:rPr>
          <w:rFonts w:hint="eastAsia"/>
          <w:szCs w:val="24"/>
        </w:rPr>
        <w:t xml:space="preserve">  </w:t>
      </w:r>
      <w:r w:rsidRPr="00861BC0">
        <w:rPr>
          <w:szCs w:val="24"/>
        </w:rPr>
        <w:t>CompSt→{ DefList  StmList }</w:t>
      </w:r>
      <w:r w:rsidRPr="00861BC0">
        <w:rPr>
          <w:szCs w:val="24"/>
        </w:rPr>
        <w:tab/>
      </w:r>
    </w:p>
    <w:p w:rsidR="004E049F" w:rsidRPr="00861BC0" w:rsidRDefault="00055683" w:rsidP="0083384E">
      <w:pPr>
        <w:ind w:firstLineChars="100" w:firstLine="240"/>
        <w:jc w:val="left"/>
        <w:rPr>
          <w:szCs w:val="24"/>
        </w:rPr>
      </w:pPr>
      <w:r w:rsidRPr="00055683">
        <w:rPr>
          <w:rFonts w:hint="eastAsia"/>
          <w:szCs w:val="24"/>
        </w:rPr>
        <w:t>//</w:t>
      </w:r>
      <w:r w:rsidRPr="00055683">
        <w:rPr>
          <w:rFonts w:hint="eastAsia"/>
          <w:szCs w:val="24"/>
        </w:rPr>
        <w:t>复合语句：左右分别用大括号括起来，中间有定义列表和语句列表</w:t>
      </w:r>
      <w:r w:rsidR="004E049F" w:rsidRPr="00861BC0">
        <w:rPr>
          <w:szCs w:val="24"/>
        </w:rPr>
        <w:tab/>
      </w:r>
    </w:p>
    <w:p w:rsidR="0083384E" w:rsidRDefault="004E049F" w:rsidP="004E049F">
      <w:pPr>
        <w:jc w:val="left"/>
        <w:rPr>
          <w:szCs w:val="24"/>
        </w:rPr>
      </w:pPr>
      <w:r>
        <w:rPr>
          <w:rFonts w:hint="eastAsia"/>
          <w:szCs w:val="24"/>
        </w:rPr>
        <w:t xml:space="preserve">  </w:t>
      </w:r>
      <w:r w:rsidRPr="00861BC0">
        <w:rPr>
          <w:szCs w:val="24"/>
        </w:rPr>
        <w:t xml:space="preserve">StmList→Stmt  </w:t>
      </w:r>
      <w:r>
        <w:rPr>
          <w:szCs w:val="24"/>
        </w:rPr>
        <w:t>StmList | ε</w:t>
      </w:r>
      <w:r>
        <w:rPr>
          <w:szCs w:val="24"/>
        </w:rPr>
        <w:tab/>
      </w:r>
    </w:p>
    <w:p w:rsidR="004E049F" w:rsidRPr="00861BC0" w:rsidRDefault="0083384E" w:rsidP="0083384E">
      <w:pPr>
        <w:ind w:firstLineChars="100" w:firstLine="240"/>
        <w:jc w:val="left"/>
        <w:rPr>
          <w:szCs w:val="24"/>
        </w:rPr>
      </w:pPr>
      <w:r w:rsidRPr="0083384E">
        <w:rPr>
          <w:rFonts w:hint="eastAsia"/>
          <w:szCs w:val="24"/>
        </w:rPr>
        <w:t>//</w:t>
      </w:r>
      <w:r w:rsidRPr="0083384E">
        <w:rPr>
          <w:rFonts w:hint="eastAsia"/>
          <w:szCs w:val="24"/>
        </w:rPr>
        <w:t>语句列表：多个</w:t>
      </w:r>
      <w:r w:rsidRPr="0083384E">
        <w:rPr>
          <w:rFonts w:hint="eastAsia"/>
          <w:szCs w:val="24"/>
        </w:rPr>
        <w:t>stmt</w:t>
      </w:r>
      <w:r w:rsidRPr="0083384E">
        <w:rPr>
          <w:rFonts w:hint="eastAsia"/>
          <w:szCs w:val="24"/>
        </w:rPr>
        <w:t>语句构成</w:t>
      </w:r>
      <w:r w:rsidR="004E049F">
        <w:rPr>
          <w:szCs w:val="24"/>
        </w:rPr>
        <w:tab/>
      </w:r>
      <w:r w:rsidR="004E049F">
        <w:rPr>
          <w:szCs w:val="24"/>
        </w:rPr>
        <w:tab/>
      </w:r>
      <w:r w:rsidR="004E049F">
        <w:rPr>
          <w:szCs w:val="24"/>
        </w:rPr>
        <w:tab/>
      </w:r>
      <w:r w:rsidR="004E049F">
        <w:rPr>
          <w:szCs w:val="24"/>
        </w:rPr>
        <w:tab/>
      </w:r>
      <w:r w:rsidR="004E049F">
        <w:rPr>
          <w:szCs w:val="24"/>
        </w:rPr>
        <w:tab/>
      </w:r>
      <w:r w:rsidR="004E049F">
        <w:rPr>
          <w:szCs w:val="24"/>
        </w:rPr>
        <w:tab/>
      </w:r>
    </w:p>
    <w:p w:rsidR="004E049F" w:rsidRPr="00861BC0" w:rsidRDefault="004E049F" w:rsidP="004E049F">
      <w:pPr>
        <w:jc w:val="left"/>
        <w:rPr>
          <w:szCs w:val="24"/>
        </w:rPr>
      </w:pPr>
      <w:r>
        <w:rPr>
          <w:rFonts w:hint="eastAsia"/>
          <w:szCs w:val="24"/>
        </w:rPr>
        <w:t xml:space="preserve">  </w:t>
      </w:r>
      <w:r w:rsidRPr="00861BC0">
        <w:rPr>
          <w:szCs w:val="24"/>
        </w:rPr>
        <w:t>Stmt→Exp ;  |  CompSt  | return Exp ;</w:t>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p>
    <w:p w:rsidR="004E049F" w:rsidRPr="00861BC0" w:rsidRDefault="004E049F" w:rsidP="004E049F">
      <w:pPr>
        <w:jc w:val="left"/>
        <w:rPr>
          <w:szCs w:val="24"/>
        </w:rPr>
      </w:pPr>
      <w:r w:rsidRPr="00861BC0">
        <w:rPr>
          <w:szCs w:val="24"/>
        </w:rPr>
        <w:t xml:space="preserve">  </w:t>
      </w:r>
      <w:r>
        <w:rPr>
          <w:rFonts w:hint="eastAsia"/>
          <w:szCs w:val="24"/>
        </w:rPr>
        <w:t xml:space="preserve"> </w:t>
      </w:r>
      <w:r w:rsidRPr="00861BC0">
        <w:rPr>
          <w:szCs w:val="24"/>
        </w:rPr>
        <w:t xml:space="preserve">    | if ( Exp ) Stmt   | if ( Exp ) Stmt else</w:t>
      </w:r>
      <w:r>
        <w:rPr>
          <w:szCs w:val="24"/>
        </w:rPr>
        <w:t xml:space="preserve"> </w:t>
      </w:r>
      <w:r>
        <w:rPr>
          <w:rFonts w:hint="eastAsia"/>
          <w:szCs w:val="24"/>
        </w:rPr>
        <w:t>S</w:t>
      </w:r>
      <w:r w:rsidRPr="00861BC0">
        <w:rPr>
          <w:szCs w:val="24"/>
        </w:rPr>
        <w:t>tmt   | while ( Exp ) Stmt</w:t>
      </w:r>
      <w:r w:rsidRPr="00861BC0">
        <w:rPr>
          <w:szCs w:val="24"/>
        </w:rPr>
        <w:tab/>
      </w:r>
      <w:r w:rsidRPr="00861BC0">
        <w:rPr>
          <w:szCs w:val="24"/>
        </w:rPr>
        <w:tab/>
      </w:r>
    </w:p>
    <w:p w:rsidR="004E049F" w:rsidRPr="00861BC0" w:rsidRDefault="004E049F" w:rsidP="004E049F">
      <w:pPr>
        <w:jc w:val="left"/>
        <w:rPr>
          <w:szCs w:val="24"/>
        </w:rPr>
      </w:pPr>
      <w:r>
        <w:rPr>
          <w:rFonts w:hint="eastAsia"/>
          <w:szCs w:val="24"/>
        </w:rPr>
        <w:t xml:space="preserve">  </w:t>
      </w:r>
      <w:r w:rsidRPr="00861BC0">
        <w:rPr>
          <w:szCs w:val="24"/>
        </w:rPr>
        <w:t>DefList→Def DefList  |    ε</w:t>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p>
    <w:p w:rsidR="004E049F" w:rsidRPr="00861BC0" w:rsidRDefault="004E049F" w:rsidP="004E049F">
      <w:pPr>
        <w:jc w:val="left"/>
        <w:rPr>
          <w:szCs w:val="24"/>
        </w:rPr>
      </w:pPr>
      <w:r>
        <w:rPr>
          <w:rFonts w:hint="eastAsia"/>
          <w:szCs w:val="24"/>
        </w:rPr>
        <w:t xml:space="preserve">  </w:t>
      </w:r>
      <w:r w:rsidRPr="00861BC0">
        <w:rPr>
          <w:szCs w:val="24"/>
        </w:rPr>
        <w:t>Def→Specifier DecList ;</w:t>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p>
    <w:p w:rsidR="004E049F" w:rsidRPr="00861BC0" w:rsidRDefault="004E049F" w:rsidP="004E049F">
      <w:pPr>
        <w:jc w:val="left"/>
        <w:rPr>
          <w:szCs w:val="24"/>
        </w:rPr>
      </w:pPr>
      <w:r>
        <w:rPr>
          <w:rFonts w:hint="eastAsia"/>
          <w:szCs w:val="24"/>
        </w:rPr>
        <w:t xml:space="preserve">  </w:t>
      </w:r>
      <w:r w:rsidRPr="00861BC0">
        <w:rPr>
          <w:szCs w:val="24"/>
        </w:rPr>
        <w:t>DecList→Dec  | Dec , DecList</w:t>
      </w:r>
      <w:r w:rsidRPr="00861BC0">
        <w:rPr>
          <w:szCs w:val="24"/>
        </w:rPr>
        <w:tab/>
      </w:r>
      <w:r w:rsidRPr="00861BC0">
        <w:rPr>
          <w:szCs w:val="24"/>
        </w:rPr>
        <w:tab/>
      </w:r>
      <w:r w:rsidRPr="00861BC0">
        <w:rPr>
          <w:szCs w:val="24"/>
        </w:rPr>
        <w:tab/>
      </w:r>
      <w:r w:rsidRPr="00861BC0">
        <w:rPr>
          <w:szCs w:val="24"/>
        </w:rPr>
        <w:tab/>
      </w:r>
      <w:r w:rsidRPr="00861BC0">
        <w:rPr>
          <w:szCs w:val="24"/>
        </w:rPr>
        <w:tab/>
      </w:r>
    </w:p>
    <w:p w:rsidR="004E049F" w:rsidRPr="00861BC0" w:rsidRDefault="004E049F" w:rsidP="004E049F">
      <w:pPr>
        <w:jc w:val="left"/>
        <w:rPr>
          <w:szCs w:val="24"/>
        </w:rPr>
      </w:pPr>
      <w:r>
        <w:rPr>
          <w:rFonts w:hint="eastAsia"/>
          <w:szCs w:val="24"/>
        </w:rPr>
        <w:t xml:space="preserve">  </w:t>
      </w:r>
      <w:r w:rsidRPr="00861BC0">
        <w:rPr>
          <w:szCs w:val="24"/>
        </w:rPr>
        <w:t>Dec→VarDec  |  VarDec = Exp</w:t>
      </w:r>
      <w:r w:rsidRPr="00861BC0">
        <w:rPr>
          <w:szCs w:val="24"/>
        </w:rPr>
        <w:tab/>
      </w:r>
      <w:r w:rsidRPr="00861BC0">
        <w:rPr>
          <w:szCs w:val="24"/>
        </w:rPr>
        <w:tab/>
      </w:r>
      <w:r w:rsidRPr="00861BC0">
        <w:rPr>
          <w:szCs w:val="24"/>
        </w:rPr>
        <w:tab/>
      </w:r>
      <w:r w:rsidRPr="00861BC0">
        <w:rPr>
          <w:szCs w:val="24"/>
        </w:rPr>
        <w:tab/>
      </w:r>
      <w:r w:rsidRPr="00861BC0">
        <w:rPr>
          <w:szCs w:val="24"/>
        </w:rPr>
        <w:tab/>
      </w:r>
      <w:r w:rsidRPr="00861BC0">
        <w:rPr>
          <w:szCs w:val="24"/>
        </w:rPr>
        <w:tab/>
      </w:r>
    </w:p>
    <w:p w:rsidR="0083384E" w:rsidRPr="0083384E" w:rsidRDefault="0083384E" w:rsidP="0083384E">
      <w:pPr>
        <w:ind w:firstLineChars="100" w:firstLine="240"/>
        <w:jc w:val="left"/>
        <w:rPr>
          <w:rFonts w:hint="eastAsia"/>
          <w:szCs w:val="24"/>
        </w:rPr>
      </w:pPr>
      <w:r w:rsidRPr="0083384E">
        <w:rPr>
          <w:rFonts w:hint="eastAsia"/>
          <w:szCs w:val="24"/>
        </w:rPr>
        <w:t>//</w:t>
      </w:r>
      <w:r w:rsidRPr="0083384E">
        <w:rPr>
          <w:rFonts w:hint="eastAsia"/>
          <w:szCs w:val="24"/>
        </w:rPr>
        <w:t>表示对语句分析时，有错误就会跳过分号，继续进行下去</w:t>
      </w:r>
    </w:p>
    <w:p w:rsidR="004E049F" w:rsidRPr="0064753E" w:rsidRDefault="0083384E" w:rsidP="0083384E">
      <w:pPr>
        <w:ind w:firstLineChars="100" w:firstLine="240"/>
        <w:jc w:val="left"/>
        <w:rPr>
          <w:szCs w:val="24"/>
        </w:rPr>
      </w:pPr>
      <w:r w:rsidRPr="0083384E">
        <w:rPr>
          <w:rFonts w:hint="eastAsia"/>
          <w:szCs w:val="24"/>
        </w:rPr>
        <w:t>/*</w:t>
      </w:r>
      <w:r w:rsidRPr="0083384E">
        <w:rPr>
          <w:rFonts w:hint="eastAsia"/>
          <w:szCs w:val="24"/>
        </w:rPr>
        <w:t>语句，可能为表达式，复合语句，</w:t>
      </w:r>
      <w:r w:rsidRPr="0083384E">
        <w:rPr>
          <w:rFonts w:hint="eastAsia"/>
          <w:szCs w:val="24"/>
        </w:rPr>
        <w:t>return</w:t>
      </w:r>
      <w:r w:rsidRPr="0083384E">
        <w:rPr>
          <w:rFonts w:hint="eastAsia"/>
          <w:szCs w:val="24"/>
        </w:rPr>
        <w:t>语句，</w:t>
      </w:r>
      <w:r w:rsidRPr="0083384E">
        <w:rPr>
          <w:rFonts w:hint="eastAsia"/>
          <w:szCs w:val="24"/>
        </w:rPr>
        <w:t>if</w:t>
      </w:r>
      <w:r w:rsidRPr="0083384E">
        <w:rPr>
          <w:rFonts w:hint="eastAsia"/>
          <w:szCs w:val="24"/>
        </w:rPr>
        <w:t>语句，</w:t>
      </w:r>
      <w:r w:rsidRPr="0083384E">
        <w:rPr>
          <w:rFonts w:hint="eastAsia"/>
          <w:szCs w:val="24"/>
        </w:rPr>
        <w:t>if-else</w:t>
      </w:r>
      <w:r w:rsidRPr="0083384E">
        <w:rPr>
          <w:rFonts w:hint="eastAsia"/>
          <w:szCs w:val="24"/>
        </w:rPr>
        <w:t>语句，</w:t>
      </w:r>
      <w:r w:rsidRPr="0083384E">
        <w:rPr>
          <w:rFonts w:hint="eastAsia"/>
          <w:szCs w:val="24"/>
        </w:rPr>
        <w:t>while</w:t>
      </w:r>
      <w:r w:rsidRPr="0083384E">
        <w:rPr>
          <w:rFonts w:hint="eastAsia"/>
          <w:szCs w:val="24"/>
        </w:rPr>
        <w:t>语句，</w:t>
      </w:r>
      <w:r w:rsidRPr="0083384E">
        <w:rPr>
          <w:rFonts w:hint="eastAsia"/>
          <w:szCs w:val="24"/>
        </w:rPr>
        <w:t>break</w:t>
      </w:r>
      <w:r w:rsidRPr="0083384E">
        <w:rPr>
          <w:rFonts w:hint="eastAsia"/>
          <w:szCs w:val="24"/>
        </w:rPr>
        <w:t>、</w:t>
      </w:r>
      <w:r w:rsidRPr="0083384E">
        <w:rPr>
          <w:rFonts w:hint="eastAsia"/>
          <w:szCs w:val="24"/>
        </w:rPr>
        <w:t>continue,</w:t>
      </w:r>
      <w:r w:rsidRPr="0083384E">
        <w:rPr>
          <w:rFonts w:hint="eastAsia"/>
          <w:szCs w:val="24"/>
        </w:rPr>
        <w:t>空语句</w:t>
      </w:r>
      <w:r w:rsidRPr="0083384E">
        <w:rPr>
          <w:rFonts w:hint="eastAsia"/>
          <w:szCs w:val="24"/>
        </w:rPr>
        <w:t>*/</w:t>
      </w:r>
    </w:p>
    <w:p w:rsidR="004E049F" w:rsidRPr="00861BC0" w:rsidRDefault="004E049F" w:rsidP="004E049F">
      <w:pPr>
        <w:jc w:val="left"/>
        <w:rPr>
          <w:szCs w:val="24"/>
        </w:rPr>
      </w:pPr>
      <w:r>
        <w:rPr>
          <w:rFonts w:hint="eastAsia"/>
          <w:szCs w:val="24"/>
        </w:rPr>
        <w:t xml:space="preserve">  </w:t>
      </w:r>
      <w:r w:rsidRPr="00861BC0">
        <w:rPr>
          <w:szCs w:val="24"/>
        </w:rPr>
        <w:t>Exp →Exp =Exp  | Exp &amp;&amp; Exp |  Exp || Exp   | Exp &lt; Exp | Exp &lt;= Exp</w:t>
      </w:r>
    </w:p>
    <w:p w:rsidR="004E049F" w:rsidRPr="00861BC0" w:rsidRDefault="004E049F" w:rsidP="004E049F">
      <w:pPr>
        <w:jc w:val="left"/>
        <w:rPr>
          <w:szCs w:val="24"/>
        </w:rPr>
      </w:pPr>
      <w:r w:rsidRPr="00861BC0">
        <w:rPr>
          <w:szCs w:val="24"/>
        </w:rPr>
        <w:tab/>
      </w:r>
      <w:r>
        <w:rPr>
          <w:rFonts w:hint="eastAsia"/>
          <w:szCs w:val="24"/>
        </w:rPr>
        <w:t xml:space="preserve"> </w:t>
      </w:r>
      <w:r w:rsidRPr="00861BC0">
        <w:rPr>
          <w:szCs w:val="24"/>
        </w:rPr>
        <w:tab/>
        <w:t>| Exp == Exp | Exp != Exp</w:t>
      </w:r>
      <w:r w:rsidRPr="00861BC0">
        <w:rPr>
          <w:szCs w:val="24"/>
        </w:rPr>
        <w:tab/>
        <w:t>| Exp &gt; Exp | Exp &gt;= Exp</w:t>
      </w:r>
    </w:p>
    <w:p w:rsidR="004E049F" w:rsidRPr="00861BC0" w:rsidRDefault="004E049F" w:rsidP="004E049F">
      <w:pPr>
        <w:jc w:val="left"/>
        <w:rPr>
          <w:szCs w:val="24"/>
        </w:rPr>
      </w:pPr>
      <w:r w:rsidRPr="00861BC0">
        <w:rPr>
          <w:szCs w:val="24"/>
        </w:rPr>
        <w:tab/>
      </w:r>
      <w:r w:rsidRPr="00861BC0">
        <w:rPr>
          <w:szCs w:val="24"/>
        </w:rPr>
        <w:tab/>
        <w:t>| Exp + Exp</w:t>
      </w:r>
      <w:r w:rsidRPr="00861BC0">
        <w:rPr>
          <w:szCs w:val="24"/>
        </w:rPr>
        <w:tab/>
        <w:t>| Exp - Exp  | Exp * Exp</w:t>
      </w:r>
      <w:r w:rsidRPr="00861BC0">
        <w:rPr>
          <w:szCs w:val="24"/>
        </w:rPr>
        <w:tab/>
        <w:t>| Exp / Exp</w:t>
      </w:r>
      <w:r w:rsidRPr="00861BC0">
        <w:rPr>
          <w:szCs w:val="24"/>
        </w:rPr>
        <w:tab/>
        <w:t>| ID | INT | FLOAT</w:t>
      </w:r>
    </w:p>
    <w:p w:rsidR="004E049F" w:rsidRPr="00861BC0" w:rsidRDefault="004E049F" w:rsidP="004E049F">
      <w:pPr>
        <w:jc w:val="left"/>
        <w:rPr>
          <w:szCs w:val="24"/>
        </w:rPr>
      </w:pPr>
      <w:r w:rsidRPr="00861BC0">
        <w:rPr>
          <w:szCs w:val="24"/>
        </w:rPr>
        <w:lastRenderedPageBreak/>
        <w:tab/>
      </w:r>
      <w:r w:rsidRPr="00861BC0">
        <w:rPr>
          <w:szCs w:val="24"/>
        </w:rPr>
        <w:tab/>
        <w:t>| ( Exp )</w:t>
      </w:r>
      <w:r w:rsidRPr="00861BC0">
        <w:rPr>
          <w:szCs w:val="24"/>
        </w:rPr>
        <w:tab/>
      </w:r>
      <w:r w:rsidRPr="00861BC0">
        <w:rPr>
          <w:szCs w:val="24"/>
        </w:rPr>
        <w:tab/>
        <w:t>| - Exp  |  ! Exp  | ID ( Args )  | ID ( )</w:t>
      </w:r>
    </w:p>
    <w:p w:rsidR="004E049F" w:rsidRPr="00861BC0" w:rsidRDefault="004E049F" w:rsidP="004E049F">
      <w:pPr>
        <w:jc w:val="left"/>
        <w:rPr>
          <w:szCs w:val="24"/>
        </w:rPr>
      </w:pPr>
      <w:r>
        <w:rPr>
          <w:rFonts w:hint="eastAsia"/>
          <w:szCs w:val="24"/>
        </w:rPr>
        <w:t xml:space="preserve">  </w:t>
      </w:r>
      <w:r w:rsidRPr="00861BC0">
        <w:rPr>
          <w:szCs w:val="24"/>
        </w:rPr>
        <w:t>Args→Exp , Args  | Exp</w:t>
      </w:r>
      <w:r w:rsidRPr="00861BC0">
        <w:rPr>
          <w:szCs w:val="24"/>
        </w:rPr>
        <w:tab/>
      </w:r>
      <w:r w:rsidRPr="00861BC0">
        <w:rPr>
          <w:szCs w:val="24"/>
        </w:rPr>
        <w:tab/>
      </w:r>
      <w:r w:rsidRPr="00861BC0">
        <w:rPr>
          <w:szCs w:val="24"/>
        </w:rPr>
        <w:tab/>
      </w:r>
    </w:p>
    <w:p w:rsidR="00C15AEE" w:rsidRPr="00C15AEE" w:rsidRDefault="004E049F" w:rsidP="00C15AEE">
      <w:pPr>
        <w:spacing w:line="360" w:lineRule="auto"/>
        <w:jc w:val="left"/>
        <w:rPr>
          <w:rFonts w:hAnsiTheme="minorEastAsia"/>
          <w:szCs w:val="24"/>
        </w:rPr>
      </w:pPr>
      <w:r>
        <w:rPr>
          <w:rFonts w:hint="eastAsia"/>
          <w:szCs w:val="24"/>
        </w:rPr>
        <w:t xml:space="preserve"> </w:t>
      </w:r>
      <w:r w:rsidRPr="00861BC0">
        <w:rPr>
          <w:szCs w:val="24"/>
        </w:rPr>
        <w:tab/>
      </w:r>
      <w:r>
        <w:rPr>
          <w:rFonts w:hAnsiTheme="minorEastAsia" w:hint="eastAsia"/>
          <w:szCs w:val="24"/>
        </w:rPr>
        <w:t>以上</w:t>
      </w:r>
      <w:r w:rsidRPr="00861BC0">
        <w:rPr>
          <w:rFonts w:hAnsiTheme="minorEastAsia"/>
          <w:szCs w:val="24"/>
        </w:rPr>
        <w:t>只是给出了一个很简单的语言文法，</w:t>
      </w:r>
      <w:r>
        <w:rPr>
          <w:rFonts w:hAnsiTheme="minorEastAsia" w:hint="eastAsia"/>
          <w:szCs w:val="24"/>
        </w:rPr>
        <w:t>数据类型</w:t>
      </w:r>
      <w:r w:rsidR="00190DEB">
        <w:rPr>
          <w:rFonts w:hAnsiTheme="minorEastAsia" w:hint="eastAsia"/>
          <w:szCs w:val="24"/>
        </w:rPr>
        <w:t>支持</w:t>
      </w:r>
      <w:r w:rsidR="00190DEB">
        <w:rPr>
          <w:rFonts w:hAnsiTheme="minorEastAsia" w:hint="eastAsia"/>
          <w:szCs w:val="24"/>
        </w:rPr>
        <w:t>int</w:t>
      </w:r>
      <w:r w:rsidR="00190DEB">
        <w:rPr>
          <w:rFonts w:hAnsiTheme="minorEastAsia" w:hint="eastAsia"/>
          <w:szCs w:val="24"/>
        </w:rPr>
        <w:t>、</w:t>
      </w:r>
      <w:r w:rsidR="00190DEB">
        <w:rPr>
          <w:rFonts w:hAnsiTheme="minorEastAsia" w:hint="eastAsia"/>
          <w:szCs w:val="24"/>
        </w:rPr>
        <w:t>char</w:t>
      </w:r>
      <w:r w:rsidR="00190DEB">
        <w:rPr>
          <w:rFonts w:hAnsiTheme="minorEastAsia" w:hint="eastAsia"/>
          <w:szCs w:val="24"/>
        </w:rPr>
        <w:t>、</w:t>
      </w:r>
      <w:r w:rsidR="00190DEB">
        <w:rPr>
          <w:rFonts w:hAnsiTheme="minorEastAsia" w:hint="eastAsia"/>
          <w:szCs w:val="24"/>
        </w:rPr>
        <w:t>float</w:t>
      </w:r>
      <w:r w:rsidR="00C15AEE">
        <w:rPr>
          <w:rFonts w:hAnsiTheme="minorEastAsia" w:hint="eastAsia"/>
          <w:szCs w:val="24"/>
        </w:rPr>
        <w:t>；</w:t>
      </w:r>
      <w:r w:rsidR="00C15AEE">
        <w:rPr>
          <w:rFonts w:hint="eastAsia"/>
        </w:rPr>
        <w:t>基本运算至少包括算术运算、比较运算、自增自减运算和复合赋值运算；</w:t>
      </w:r>
      <w:r w:rsidR="00C15AEE">
        <w:rPr>
          <w:rFonts w:ascii="宋体" w:hAnsi="宋体" w:hint="eastAsia"/>
        </w:rPr>
        <w:t>控制语句</w:t>
      </w:r>
      <w:r w:rsidR="00C15AEE">
        <w:rPr>
          <w:rFonts w:hint="eastAsia"/>
        </w:rPr>
        <w:t>包括</w:t>
      </w:r>
      <w:r w:rsidR="00C15AEE">
        <w:t>if</w:t>
      </w:r>
      <w:r w:rsidR="00C15AEE">
        <w:rPr>
          <w:rFonts w:hint="eastAsia"/>
        </w:rPr>
        <w:t>语句、</w:t>
      </w:r>
      <w:r w:rsidR="00C15AEE">
        <w:t>while</w:t>
      </w:r>
      <w:r w:rsidR="00C15AEE">
        <w:rPr>
          <w:rFonts w:hint="eastAsia"/>
        </w:rPr>
        <w:t>语句和</w:t>
      </w:r>
      <w:r w:rsidR="00C15AEE">
        <w:t>break</w:t>
      </w:r>
      <w:r w:rsidR="00C15AEE">
        <w:rPr>
          <w:rFonts w:hint="eastAsia"/>
        </w:rPr>
        <w:t>、</w:t>
      </w:r>
      <w:r w:rsidR="00C15AEE">
        <w:t>continue</w:t>
      </w:r>
      <w:r w:rsidR="00C15AEE">
        <w:rPr>
          <w:rFonts w:hint="eastAsia"/>
        </w:rPr>
        <w:t>语句以及</w:t>
      </w:r>
      <w:r w:rsidR="00C15AEE">
        <w:rPr>
          <w:rFonts w:hint="eastAsia"/>
        </w:rPr>
        <w:t>for</w:t>
      </w:r>
      <w:r w:rsidR="00C15AEE">
        <w:rPr>
          <w:rFonts w:hint="eastAsia"/>
        </w:rPr>
        <w:t>、</w:t>
      </w:r>
      <w:r w:rsidR="00C15AEE">
        <w:rPr>
          <w:rFonts w:hint="eastAsia"/>
        </w:rPr>
        <w:t>switch</w:t>
      </w:r>
      <w:r w:rsidR="00C15AEE">
        <w:rPr>
          <w:rFonts w:hint="eastAsia"/>
        </w:rPr>
        <w:t>语句；支持多维数组；语言支持行注释与块注释，不要求支持编译预处理命令和多文件程序</w:t>
      </w:r>
    </w:p>
    <w:p w:rsidR="004E049F" w:rsidRPr="00C15AEE" w:rsidRDefault="004E049F" w:rsidP="004E049F"/>
    <w:p w:rsidR="00553AC1" w:rsidRDefault="00553AC1" w:rsidP="002604D9">
      <w:pPr>
        <w:pStyle w:val="3"/>
      </w:pPr>
      <w:bookmarkStart w:id="6" w:name="_Toc46734812"/>
      <w:r w:rsidRPr="00553AC1">
        <w:rPr>
          <w:rFonts w:hint="eastAsia"/>
        </w:rPr>
        <w:t>2.</w:t>
      </w:r>
      <w:r>
        <w:rPr>
          <w:rFonts w:hint="eastAsia"/>
        </w:rPr>
        <w:t>2</w:t>
      </w:r>
      <w:r w:rsidR="003F6F9A">
        <w:rPr>
          <w:rFonts w:hint="eastAsia"/>
        </w:rPr>
        <w:t>单词文法与</w:t>
      </w:r>
      <w:r>
        <w:rPr>
          <w:rFonts w:hint="eastAsia"/>
        </w:rPr>
        <w:t>语</w:t>
      </w:r>
      <w:r w:rsidR="00A97145">
        <w:rPr>
          <w:rFonts w:hint="eastAsia"/>
        </w:rPr>
        <w:t>言</w:t>
      </w:r>
      <w:r>
        <w:rPr>
          <w:rFonts w:hint="eastAsia"/>
        </w:rPr>
        <w:t>文法</w:t>
      </w:r>
      <w:bookmarkEnd w:id="6"/>
    </w:p>
    <w:p w:rsidR="00801EC2" w:rsidRDefault="00801EC2" w:rsidP="00801EC2">
      <w:pPr>
        <w:rPr>
          <w:szCs w:val="24"/>
        </w:rPr>
      </w:pPr>
      <w:r w:rsidRPr="001469E4">
        <w:rPr>
          <w:rFonts w:hint="eastAsia"/>
          <w:szCs w:val="24"/>
        </w:rPr>
        <w:t>按照语法定义列出所有的终结符以及非终结符，如表</w:t>
      </w:r>
      <w:r w:rsidRPr="001469E4">
        <w:rPr>
          <w:rFonts w:hint="eastAsia"/>
          <w:szCs w:val="24"/>
        </w:rPr>
        <w:t>2.1</w:t>
      </w:r>
      <w:r w:rsidRPr="001469E4">
        <w:rPr>
          <w:rFonts w:hint="eastAsia"/>
          <w:szCs w:val="24"/>
        </w:rPr>
        <w:t>所示</w:t>
      </w:r>
      <w:r>
        <w:rPr>
          <w:rFonts w:hint="eastAsia"/>
          <w:szCs w:val="24"/>
        </w:rPr>
        <w:t>：</w:t>
      </w:r>
    </w:p>
    <w:p w:rsidR="00801EC2" w:rsidRPr="00924A47" w:rsidRDefault="00801EC2" w:rsidP="00924A47">
      <w:pPr>
        <w:jc w:val="center"/>
        <w:rPr>
          <w:rFonts w:hint="eastAsia"/>
          <w:szCs w:val="24"/>
        </w:rPr>
      </w:pPr>
      <w:r w:rsidRPr="001469E4">
        <w:rPr>
          <w:rFonts w:hint="eastAsia"/>
          <w:szCs w:val="24"/>
        </w:rPr>
        <w:t>表</w:t>
      </w:r>
      <w:r w:rsidRPr="001469E4">
        <w:rPr>
          <w:rFonts w:hint="eastAsia"/>
          <w:szCs w:val="24"/>
        </w:rPr>
        <w:t xml:space="preserve"> 2.1</w:t>
      </w:r>
      <w:r>
        <w:rPr>
          <w:szCs w:val="24"/>
        </w:rPr>
        <w:t xml:space="preserve"> </w:t>
      </w:r>
      <w:r>
        <w:rPr>
          <w:rFonts w:hint="eastAsia"/>
          <w:szCs w:val="24"/>
        </w:rPr>
        <w:t>单词文法描述</w:t>
      </w:r>
    </w:p>
    <w:tbl>
      <w:tblPr>
        <w:tblStyle w:val="af1"/>
        <w:tblW w:w="8793" w:type="dxa"/>
        <w:tblLayout w:type="fixed"/>
        <w:tblLook w:val="04A0" w:firstRow="1" w:lastRow="0" w:firstColumn="1" w:lastColumn="0" w:noHBand="0" w:noVBand="1"/>
      </w:tblPr>
      <w:tblGrid>
        <w:gridCol w:w="3505"/>
        <w:gridCol w:w="2357"/>
        <w:gridCol w:w="2931"/>
      </w:tblGrid>
      <w:tr w:rsidR="00801EC2" w:rsidRPr="001469E4" w:rsidTr="00C65CF6">
        <w:trPr>
          <w:trHeight w:val="113"/>
        </w:trPr>
        <w:tc>
          <w:tcPr>
            <w:tcW w:w="3505" w:type="dxa"/>
          </w:tcPr>
          <w:p w:rsidR="00801EC2" w:rsidRPr="001469E4" w:rsidRDefault="00801EC2" w:rsidP="00C65CF6">
            <w:pPr>
              <w:rPr>
                <w:szCs w:val="24"/>
              </w:rPr>
            </w:pPr>
            <w:r w:rsidRPr="001469E4">
              <w:rPr>
                <w:rFonts w:hint="eastAsia"/>
                <w:szCs w:val="24"/>
              </w:rPr>
              <w:t>单词符号类型</w:t>
            </w:r>
          </w:p>
        </w:tc>
        <w:tc>
          <w:tcPr>
            <w:tcW w:w="2357" w:type="dxa"/>
          </w:tcPr>
          <w:p w:rsidR="00801EC2" w:rsidRPr="001469E4" w:rsidRDefault="00801EC2" w:rsidP="00C65CF6">
            <w:pPr>
              <w:rPr>
                <w:szCs w:val="24"/>
              </w:rPr>
            </w:pPr>
            <w:r w:rsidRPr="001469E4">
              <w:rPr>
                <w:rFonts w:hint="eastAsia"/>
                <w:szCs w:val="24"/>
              </w:rPr>
              <w:t>单词种类码</w:t>
            </w:r>
          </w:p>
        </w:tc>
        <w:tc>
          <w:tcPr>
            <w:tcW w:w="2931" w:type="dxa"/>
          </w:tcPr>
          <w:p w:rsidR="00801EC2" w:rsidRPr="001469E4" w:rsidRDefault="00801EC2" w:rsidP="00C65CF6">
            <w:pPr>
              <w:rPr>
                <w:szCs w:val="24"/>
              </w:rPr>
            </w:pPr>
            <w:r w:rsidRPr="001469E4">
              <w:rPr>
                <w:rFonts w:hint="eastAsia"/>
                <w:szCs w:val="24"/>
              </w:rPr>
              <w:t>正则表达式</w:t>
            </w:r>
          </w:p>
        </w:tc>
      </w:tr>
      <w:tr w:rsidR="00801EC2" w:rsidRPr="001469E4" w:rsidTr="00C65CF6">
        <w:trPr>
          <w:trHeight w:val="113"/>
        </w:trPr>
        <w:tc>
          <w:tcPr>
            <w:tcW w:w="3505" w:type="dxa"/>
          </w:tcPr>
          <w:p w:rsidR="00801EC2" w:rsidRPr="001469E4" w:rsidRDefault="00801EC2" w:rsidP="00C65CF6">
            <w:pPr>
              <w:rPr>
                <w:szCs w:val="24"/>
              </w:rPr>
            </w:pPr>
            <w:r>
              <w:rPr>
                <w:szCs w:val="24"/>
              </w:rPr>
              <w:t>{</w:t>
            </w:r>
            <w:r w:rsidRPr="001469E4">
              <w:rPr>
                <w:szCs w:val="24"/>
              </w:rPr>
              <w:t>id</w:t>
            </w:r>
            <w:r>
              <w:rPr>
                <w:szCs w:val="24"/>
              </w:rPr>
              <w:t>}</w:t>
            </w:r>
          </w:p>
        </w:tc>
        <w:tc>
          <w:tcPr>
            <w:tcW w:w="2357" w:type="dxa"/>
          </w:tcPr>
          <w:p w:rsidR="00801EC2" w:rsidRPr="001469E4" w:rsidRDefault="00801EC2" w:rsidP="00C65CF6">
            <w:pPr>
              <w:rPr>
                <w:szCs w:val="24"/>
              </w:rPr>
            </w:pPr>
            <w:r>
              <w:rPr>
                <w:szCs w:val="24"/>
              </w:rPr>
              <w:t>ID</w:t>
            </w:r>
          </w:p>
        </w:tc>
        <w:tc>
          <w:tcPr>
            <w:tcW w:w="2931" w:type="dxa"/>
          </w:tcPr>
          <w:p w:rsidR="00801EC2" w:rsidRPr="001469E4" w:rsidRDefault="00801EC2" w:rsidP="00C65CF6">
            <w:pPr>
              <w:rPr>
                <w:szCs w:val="24"/>
              </w:rPr>
            </w:pPr>
            <w:r w:rsidRPr="001469E4">
              <w:rPr>
                <w:szCs w:val="24"/>
              </w:rPr>
              <w:t>[A-Za-z][A-Za-z0-9]*</w:t>
            </w:r>
          </w:p>
        </w:tc>
      </w:tr>
      <w:tr w:rsidR="00801EC2" w:rsidRPr="001469E4" w:rsidTr="00C65CF6">
        <w:trPr>
          <w:trHeight w:val="113"/>
        </w:trPr>
        <w:tc>
          <w:tcPr>
            <w:tcW w:w="3505" w:type="dxa"/>
          </w:tcPr>
          <w:p w:rsidR="00801EC2" w:rsidRPr="001469E4" w:rsidRDefault="00801EC2" w:rsidP="00C65CF6">
            <w:pPr>
              <w:rPr>
                <w:szCs w:val="24"/>
              </w:rPr>
            </w:pPr>
            <w:r>
              <w:rPr>
                <w:szCs w:val="24"/>
              </w:rPr>
              <w:t>{</w:t>
            </w:r>
            <w:r w:rsidRPr="001469E4">
              <w:rPr>
                <w:rFonts w:hint="eastAsia"/>
                <w:szCs w:val="24"/>
              </w:rPr>
              <w:t>int}</w:t>
            </w:r>
          </w:p>
        </w:tc>
        <w:tc>
          <w:tcPr>
            <w:tcW w:w="2357" w:type="dxa"/>
          </w:tcPr>
          <w:p w:rsidR="00801EC2" w:rsidRPr="001469E4" w:rsidRDefault="00801EC2" w:rsidP="00C65CF6">
            <w:pPr>
              <w:rPr>
                <w:szCs w:val="24"/>
              </w:rPr>
            </w:pPr>
            <w:r>
              <w:rPr>
                <w:szCs w:val="24"/>
              </w:rPr>
              <w:t>INT</w:t>
            </w:r>
          </w:p>
        </w:tc>
        <w:tc>
          <w:tcPr>
            <w:tcW w:w="2931" w:type="dxa"/>
          </w:tcPr>
          <w:p w:rsidR="00801EC2" w:rsidRPr="001469E4" w:rsidRDefault="00924A47" w:rsidP="00C65CF6">
            <w:pPr>
              <w:rPr>
                <w:szCs w:val="24"/>
              </w:rPr>
            </w:pPr>
            <w:r w:rsidRPr="00924A47">
              <w:rPr>
                <w:szCs w:val="24"/>
              </w:rPr>
              <w:t>([+-]?[0-9]+)|(0[xX][0-9a-fA-F]+)|(0[0-7]+)</w:t>
            </w:r>
          </w:p>
        </w:tc>
      </w:tr>
      <w:tr w:rsidR="00801EC2" w:rsidRPr="001469E4" w:rsidTr="00C65CF6">
        <w:trPr>
          <w:trHeight w:val="113"/>
        </w:trPr>
        <w:tc>
          <w:tcPr>
            <w:tcW w:w="3505" w:type="dxa"/>
          </w:tcPr>
          <w:p w:rsidR="00801EC2" w:rsidRPr="001469E4" w:rsidRDefault="00801EC2" w:rsidP="00C65CF6">
            <w:pPr>
              <w:rPr>
                <w:szCs w:val="24"/>
              </w:rPr>
            </w:pPr>
            <w:r w:rsidRPr="001469E4">
              <w:rPr>
                <w:rFonts w:hint="eastAsia"/>
                <w:szCs w:val="24"/>
              </w:rPr>
              <w:t>{</w:t>
            </w:r>
            <w:r w:rsidRPr="001469E4">
              <w:rPr>
                <w:szCs w:val="24"/>
              </w:rPr>
              <w:t>float}</w:t>
            </w:r>
          </w:p>
        </w:tc>
        <w:tc>
          <w:tcPr>
            <w:tcW w:w="2357" w:type="dxa"/>
          </w:tcPr>
          <w:p w:rsidR="00801EC2" w:rsidRPr="001469E4" w:rsidRDefault="00801EC2" w:rsidP="00C65CF6">
            <w:pPr>
              <w:rPr>
                <w:szCs w:val="24"/>
              </w:rPr>
            </w:pPr>
            <w:r>
              <w:rPr>
                <w:szCs w:val="24"/>
              </w:rPr>
              <w:t>FLOAT</w:t>
            </w:r>
          </w:p>
        </w:tc>
        <w:tc>
          <w:tcPr>
            <w:tcW w:w="2931" w:type="dxa"/>
          </w:tcPr>
          <w:p w:rsidR="00801EC2" w:rsidRPr="001469E4" w:rsidRDefault="00801EC2" w:rsidP="00C65CF6">
            <w:pPr>
              <w:rPr>
                <w:szCs w:val="24"/>
              </w:rPr>
            </w:pPr>
            <w:r w:rsidRPr="001469E4">
              <w:rPr>
                <w:szCs w:val="24"/>
              </w:rPr>
              <w:t>([0-9]*\.[0-9]+)|([0-9]+\.)</w:t>
            </w:r>
          </w:p>
        </w:tc>
      </w:tr>
      <w:tr w:rsidR="00801EC2" w:rsidRPr="001469E4" w:rsidTr="00C65CF6">
        <w:trPr>
          <w:trHeight w:val="113"/>
        </w:trPr>
        <w:tc>
          <w:tcPr>
            <w:tcW w:w="3505" w:type="dxa"/>
          </w:tcPr>
          <w:p w:rsidR="00801EC2" w:rsidRPr="001469E4" w:rsidRDefault="00801EC2" w:rsidP="00C65CF6">
            <w:pPr>
              <w:rPr>
                <w:szCs w:val="24"/>
              </w:rPr>
            </w:pPr>
            <w:r>
              <w:rPr>
                <w:rFonts w:hint="eastAsia"/>
                <w:szCs w:val="24"/>
              </w:rPr>
              <w:t>{char}</w:t>
            </w:r>
          </w:p>
        </w:tc>
        <w:tc>
          <w:tcPr>
            <w:tcW w:w="2357" w:type="dxa"/>
          </w:tcPr>
          <w:p w:rsidR="00801EC2" w:rsidRPr="001469E4" w:rsidRDefault="00801EC2" w:rsidP="00C65CF6">
            <w:pPr>
              <w:rPr>
                <w:szCs w:val="24"/>
              </w:rPr>
            </w:pPr>
            <w:r>
              <w:rPr>
                <w:szCs w:val="24"/>
              </w:rPr>
              <w:t>CHAR</w:t>
            </w:r>
          </w:p>
        </w:tc>
        <w:tc>
          <w:tcPr>
            <w:tcW w:w="2931" w:type="dxa"/>
          </w:tcPr>
          <w:p w:rsidR="00801EC2" w:rsidRPr="001469E4" w:rsidRDefault="00032E5A" w:rsidP="00C65CF6">
            <w:pPr>
              <w:rPr>
                <w:szCs w:val="24"/>
              </w:rPr>
            </w:pPr>
            <w:r w:rsidRPr="00032E5A">
              <w:rPr>
                <w:szCs w:val="24"/>
              </w:rPr>
              <w:t>\'([^'\\]|\\['"?\\abfnrtv]|\\[0-7]{1,3}|\\[Xx][0-9A-Fa-f]+|{UCN})+\'</w:t>
            </w:r>
          </w:p>
        </w:tc>
      </w:tr>
      <w:tr w:rsidR="00801EC2" w:rsidRPr="001469E4" w:rsidTr="00C65CF6">
        <w:trPr>
          <w:trHeight w:val="113"/>
        </w:trPr>
        <w:tc>
          <w:tcPr>
            <w:tcW w:w="3505" w:type="dxa"/>
          </w:tcPr>
          <w:p w:rsidR="00801EC2" w:rsidRPr="001469E4" w:rsidRDefault="00801EC2" w:rsidP="00C65CF6">
            <w:pPr>
              <w:rPr>
                <w:szCs w:val="24"/>
              </w:rPr>
            </w:pPr>
            <w:r w:rsidRPr="00FD452C">
              <w:rPr>
                <w:szCs w:val="24"/>
              </w:rPr>
              <w:t>"int"</w:t>
            </w:r>
          </w:p>
        </w:tc>
        <w:tc>
          <w:tcPr>
            <w:tcW w:w="2357" w:type="dxa"/>
          </w:tcPr>
          <w:p w:rsidR="00801EC2" w:rsidRPr="001469E4" w:rsidRDefault="00801EC2" w:rsidP="00C65CF6">
            <w:pPr>
              <w:rPr>
                <w:szCs w:val="24"/>
              </w:rPr>
            </w:pPr>
            <w:r>
              <w:rPr>
                <w:szCs w:val="24"/>
              </w:rPr>
              <w:t>TYPE</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FD452C" w:rsidRDefault="00801EC2" w:rsidP="00C65CF6">
            <w:pPr>
              <w:rPr>
                <w:szCs w:val="24"/>
              </w:rPr>
            </w:pPr>
            <w:r w:rsidRPr="00FD452C">
              <w:rPr>
                <w:szCs w:val="24"/>
              </w:rPr>
              <w:t>"float"</w:t>
            </w:r>
          </w:p>
        </w:tc>
        <w:tc>
          <w:tcPr>
            <w:tcW w:w="2357" w:type="dxa"/>
          </w:tcPr>
          <w:p w:rsidR="00801EC2" w:rsidRDefault="00801EC2" w:rsidP="00C65CF6">
            <w:pPr>
              <w:rPr>
                <w:szCs w:val="24"/>
              </w:rPr>
            </w:pPr>
            <w:r>
              <w:rPr>
                <w:szCs w:val="24"/>
              </w:rPr>
              <w:t>TYPE</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FD452C" w:rsidRDefault="00801EC2" w:rsidP="00C65CF6">
            <w:pPr>
              <w:rPr>
                <w:szCs w:val="24"/>
              </w:rPr>
            </w:pPr>
            <w:r w:rsidRPr="00FD452C">
              <w:rPr>
                <w:szCs w:val="24"/>
              </w:rPr>
              <w:t>"char"</w:t>
            </w:r>
          </w:p>
        </w:tc>
        <w:tc>
          <w:tcPr>
            <w:tcW w:w="2357" w:type="dxa"/>
          </w:tcPr>
          <w:p w:rsidR="00801EC2" w:rsidRDefault="00801EC2" w:rsidP="00C65CF6">
            <w:pPr>
              <w:rPr>
                <w:szCs w:val="24"/>
              </w:rPr>
            </w:pPr>
            <w:r>
              <w:rPr>
                <w:rFonts w:hint="eastAsia"/>
                <w:szCs w:val="24"/>
              </w:rPr>
              <w:t>T</w:t>
            </w:r>
            <w:r>
              <w:rPr>
                <w:szCs w:val="24"/>
              </w:rPr>
              <w:t>YPE</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FD452C">
              <w:rPr>
                <w:szCs w:val="24"/>
              </w:rPr>
              <w:t>"return"</w:t>
            </w:r>
          </w:p>
        </w:tc>
        <w:tc>
          <w:tcPr>
            <w:tcW w:w="2357" w:type="dxa"/>
          </w:tcPr>
          <w:p w:rsidR="00801EC2" w:rsidRPr="001469E4" w:rsidRDefault="00801EC2" w:rsidP="00C65CF6">
            <w:pPr>
              <w:rPr>
                <w:szCs w:val="24"/>
              </w:rPr>
            </w:pPr>
            <w:r w:rsidRPr="001469E4">
              <w:rPr>
                <w:rFonts w:hint="eastAsia"/>
                <w:szCs w:val="24"/>
              </w:rPr>
              <w:t>R</w:t>
            </w:r>
            <w:r w:rsidRPr="001469E4">
              <w:rPr>
                <w:szCs w:val="24"/>
              </w:rPr>
              <w:t>ETURN</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"if"</w:t>
            </w:r>
          </w:p>
        </w:tc>
        <w:tc>
          <w:tcPr>
            <w:tcW w:w="2357" w:type="dxa"/>
          </w:tcPr>
          <w:p w:rsidR="00801EC2" w:rsidRPr="001469E4" w:rsidRDefault="00801EC2" w:rsidP="00C65CF6">
            <w:pPr>
              <w:rPr>
                <w:szCs w:val="24"/>
              </w:rPr>
            </w:pPr>
            <w:r w:rsidRPr="001469E4">
              <w:rPr>
                <w:rFonts w:hint="eastAsia"/>
                <w:szCs w:val="24"/>
              </w:rPr>
              <w:t>I</w:t>
            </w:r>
            <w:r w:rsidRPr="001469E4">
              <w:rPr>
                <w:szCs w:val="24"/>
              </w:rPr>
              <w:t>F</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"else"</w:t>
            </w:r>
          </w:p>
        </w:tc>
        <w:tc>
          <w:tcPr>
            <w:tcW w:w="2357" w:type="dxa"/>
          </w:tcPr>
          <w:p w:rsidR="00801EC2" w:rsidRPr="001469E4" w:rsidRDefault="00801EC2" w:rsidP="00C65CF6">
            <w:pPr>
              <w:rPr>
                <w:szCs w:val="24"/>
              </w:rPr>
            </w:pPr>
            <w:r w:rsidRPr="001469E4">
              <w:rPr>
                <w:rFonts w:hint="eastAsia"/>
                <w:szCs w:val="24"/>
              </w:rPr>
              <w:t>E</w:t>
            </w:r>
            <w:r w:rsidRPr="001469E4">
              <w:rPr>
                <w:szCs w:val="24"/>
              </w:rPr>
              <w:t>LSE</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"while"</w:t>
            </w:r>
          </w:p>
        </w:tc>
        <w:tc>
          <w:tcPr>
            <w:tcW w:w="2357" w:type="dxa"/>
          </w:tcPr>
          <w:p w:rsidR="00801EC2" w:rsidRPr="001469E4" w:rsidRDefault="00801EC2" w:rsidP="00C65CF6">
            <w:pPr>
              <w:rPr>
                <w:szCs w:val="24"/>
              </w:rPr>
            </w:pPr>
            <w:r w:rsidRPr="001469E4">
              <w:rPr>
                <w:rFonts w:hint="eastAsia"/>
                <w:szCs w:val="24"/>
              </w:rPr>
              <w:t>W</w:t>
            </w:r>
            <w:r w:rsidRPr="001469E4">
              <w:rPr>
                <w:szCs w:val="24"/>
              </w:rPr>
              <w:t>HILE</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FD452C">
              <w:rPr>
                <w:szCs w:val="24"/>
              </w:rPr>
              <w:t>"break"</w:t>
            </w:r>
          </w:p>
        </w:tc>
        <w:tc>
          <w:tcPr>
            <w:tcW w:w="2357" w:type="dxa"/>
          </w:tcPr>
          <w:p w:rsidR="00801EC2" w:rsidRPr="001469E4" w:rsidRDefault="00801EC2" w:rsidP="00C65CF6">
            <w:pPr>
              <w:rPr>
                <w:szCs w:val="24"/>
              </w:rPr>
            </w:pPr>
            <w:r>
              <w:rPr>
                <w:rFonts w:hint="eastAsia"/>
                <w:szCs w:val="24"/>
              </w:rPr>
              <w:t>B</w:t>
            </w:r>
            <w:r>
              <w:rPr>
                <w:szCs w:val="24"/>
              </w:rPr>
              <w:t>REAK</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FD452C" w:rsidRDefault="00801EC2" w:rsidP="00C65CF6">
            <w:pPr>
              <w:rPr>
                <w:szCs w:val="24"/>
              </w:rPr>
            </w:pPr>
            <w:r w:rsidRPr="00FD452C">
              <w:rPr>
                <w:szCs w:val="24"/>
              </w:rPr>
              <w:t>"continue"</w:t>
            </w:r>
          </w:p>
        </w:tc>
        <w:tc>
          <w:tcPr>
            <w:tcW w:w="2357" w:type="dxa"/>
          </w:tcPr>
          <w:p w:rsidR="00801EC2" w:rsidRDefault="00801EC2" w:rsidP="00C65CF6">
            <w:pPr>
              <w:rPr>
                <w:szCs w:val="24"/>
              </w:rPr>
            </w:pPr>
            <w:r>
              <w:rPr>
                <w:rFonts w:hint="eastAsia"/>
                <w:szCs w:val="24"/>
              </w:rPr>
              <w:t>C</w:t>
            </w:r>
            <w:r>
              <w:rPr>
                <w:szCs w:val="24"/>
              </w:rPr>
              <w:t>ONTINUE</w:t>
            </w:r>
          </w:p>
        </w:tc>
        <w:tc>
          <w:tcPr>
            <w:tcW w:w="2931" w:type="dxa"/>
          </w:tcPr>
          <w:p w:rsidR="00801EC2" w:rsidRPr="001469E4" w:rsidRDefault="00801EC2" w:rsidP="00C65CF6">
            <w:pPr>
              <w:rPr>
                <w:szCs w:val="24"/>
              </w:rPr>
            </w:pPr>
          </w:p>
        </w:tc>
      </w:tr>
      <w:tr w:rsidR="00DC5D8F" w:rsidRPr="001469E4" w:rsidTr="00C65CF6">
        <w:trPr>
          <w:trHeight w:val="113"/>
        </w:trPr>
        <w:tc>
          <w:tcPr>
            <w:tcW w:w="3505" w:type="dxa"/>
          </w:tcPr>
          <w:p w:rsidR="00DC5D8F" w:rsidRDefault="00DC5D8F" w:rsidP="00DC5D8F">
            <w:r w:rsidRPr="00CF583B">
              <w:t>"switch"</w:t>
            </w:r>
          </w:p>
        </w:tc>
        <w:tc>
          <w:tcPr>
            <w:tcW w:w="2357" w:type="dxa"/>
          </w:tcPr>
          <w:p w:rsidR="00DC5D8F" w:rsidRDefault="00DC5D8F" w:rsidP="00DC5D8F">
            <w:r w:rsidRPr="00DC5D8F">
              <w:t>SWITCH</w:t>
            </w:r>
          </w:p>
        </w:tc>
        <w:tc>
          <w:tcPr>
            <w:tcW w:w="2931" w:type="dxa"/>
          </w:tcPr>
          <w:p w:rsidR="00DC5D8F" w:rsidRDefault="00DC5D8F" w:rsidP="00DC5D8F"/>
        </w:tc>
      </w:tr>
      <w:tr w:rsidR="00E71BE6" w:rsidRPr="001469E4" w:rsidTr="00C65CF6">
        <w:trPr>
          <w:trHeight w:val="113"/>
        </w:trPr>
        <w:tc>
          <w:tcPr>
            <w:tcW w:w="3505" w:type="dxa"/>
          </w:tcPr>
          <w:p w:rsidR="00E71BE6" w:rsidRPr="00CF583B" w:rsidRDefault="00E71BE6" w:rsidP="00DC5D8F">
            <w:r w:rsidRPr="00E71BE6">
              <w:t xml:space="preserve">"case"  </w:t>
            </w:r>
          </w:p>
        </w:tc>
        <w:tc>
          <w:tcPr>
            <w:tcW w:w="2357" w:type="dxa"/>
          </w:tcPr>
          <w:p w:rsidR="00E71BE6" w:rsidRPr="00DC5D8F" w:rsidRDefault="00E71BE6" w:rsidP="00DC5D8F">
            <w:r w:rsidRPr="00E71BE6">
              <w:t>CASE</w:t>
            </w:r>
          </w:p>
        </w:tc>
        <w:tc>
          <w:tcPr>
            <w:tcW w:w="2931" w:type="dxa"/>
          </w:tcPr>
          <w:p w:rsidR="00E71BE6" w:rsidRDefault="00E71BE6" w:rsidP="00DC5D8F"/>
        </w:tc>
      </w:tr>
      <w:tr w:rsidR="00E71BE6" w:rsidRPr="001469E4" w:rsidTr="00C65CF6">
        <w:trPr>
          <w:trHeight w:val="113"/>
        </w:trPr>
        <w:tc>
          <w:tcPr>
            <w:tcW w:w="3505" w:type="dxa"/>
          </w:tcPr>
          <w:p w:rsidR="00E71BE6" w:rsidRPr="00CF583B" w:rsidRDefault="00E71BE6" w:rsidP="00DC5D8F">
            <w:r w:rsidRPr="00E71BE6">
              <w:t>"default"</w:t>
            </w:r>
          </w:p>
        </w:tc>
        <w:tc>
          <w:tcPr>
            <w:tcW w:w="2357" w:type="dxa"/>
          </w:tcPr>
          <w:p w:rsidR="00E71BE6" w:rsidRPr="00DC5D8F" w:rsidRDefault="00E71BE6" w:rsidP="00DC5D8F">
            <w:r w:rsidRPr="00E71BE6">
              <w:t>DEFAULT</w:t>
            </w:r>
          </w:p>
        </w:tc>
        <w:tc>
          <w:tcPr>
            <w:tcW w:w="2931" w:type="dxa"/>
          </w:tcPr>
          <w:p w:rsidR="00E71BE6" w:rsidRDefault="00E71BE6" w:rsidP="00DC5D8F"/>
        </w:tc>
      </w:tr>
      <w:tr w:rsidR="00801EC2" w:rsidRPr="001469E4" w:rsidTr="00C65CF6">
        <w:trPr>
          <w:trHeight w:val="113"/>
        </w:trPr>
        <w:tc>
          <w:tcPr>
            <w:tcW w:w="3505" w:type="dxa"/>
          </w:tcPr>
          <w:p w:rsidR="00801EC2" w:rsidRPr="00FD452C" w:rsidRDefault="00801EC2" w:rsidP="00C65CF6">
            <w:pPr>
              <w:rPr>
                <w:szCs w:val="24"/>
              </w:rPr>
            </w:pPr>
            <w:r w:rsidRPr="00FD452C">
              <w:rPr>
                <w:szCs w:val="24"/>
              </w:rPr>
              <w:t>"for"</w:t>
            </w:r>
          </w:p>
        </w:tc>
        <w:tc>
          <w:tcPr>
            <w:tcW w:w="2357" w:type="dxa"/>
          </w:tcPr>
          <w:p w:rsidR="00801EC2" w:rsidRDefault="00801EC2" w:rsidP="00C65CF6">
            <w:pPr>
              <w:rPr>
                <w:szCs w:val="24"/>
              </w:rPr>
            </w:pPr>
            <w:r>
              <w:rPr>
                <w:rFonts w:hint="eastAsia"/>
                <w:szCs w:val="24"/>
              </w:rPr>
              <w:t>F</w:t>
            </w:r>
            <w:r>
              <w:rPr>
                <w:szCs w:val="24"/>
              </w:rPr>
              <w:t>OR</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S</w:t>
            </w:r>
            <w:r w:rsidRPr="001469E4">
              <w:rPr>
                <w:szCs w:val="24"/>
              </w:rPr>
              <w:t>EMI</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C</w:t>
            </w:r>
            <w:r w:rsidRPr="001469E4">
              <w:rPr>
                <w:szCs w:val="24"/>
              </w:rPr>
              <w:t>OMMA</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"&gt;"|"&lt;"|"&gt;="|"&lt;="|"=="|"!="</w:t>
            </w:r>
          </w:p>
        </w:tc>
        <w:tc>
          <w:tcPr>
            <w:tcW w:w="2357" w:type="dxa"/>
          </w:tcPr>
          <w:p w:rsidR="00801EC2" w:rsidRPr="001469E4" w:rsidRDefault="00801EC2" w:rsidP="00C65CF6">
            <w:pPr>
              <w:rPr>
                <w:szCs w:val="24"/>
              </w:rPr>
            </w:pPr>
            <w:r w:rsidRPr="001469E4">
              <w:rPr>
                <w:rFonts w:hint="eastAsia"/>
                <w:szCs w:val="24"/>
              </w:rPr>
              <w:t>R</w:t>
            </w:r>
            <w:r w:rsidRPr="001469E4">
              <w:rPr>
                <w:szCs w:val="24"/>
              </w:rPr>
              <w:t>ELOP</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FD452C">
              <w:rPr>
                <w:szCs w:val="24"/>
              </w:rPr>
              <w:t>"+="|"*="|"/="|"-="</w:t>
            </w:r>
          </w:p>
        </w:tc>
        <w:tc>
          <w:tcPr>
            <w:tcW w:w="2357" w:type="dxa"/>
          </w:tcPr>
          <w:p w:rsidR="00801EC2" w:rsidRPr="001469E4" w:rsidRDefault="00801EC2" w:rsidP="00C65CF6">
            <w:pPr>
              <w:rPr>
                <w:szCs w:val="24"/>
              </w:rPr>
            </w:pPr>
            <w:r>
              <w:rPr>
                <w:rFonts w:hint="eastAsia"/>
                <w:szCs w:val="24"/>
              </w:rPr>
              <w:t>R</w:t>
            </w:r>
            <w:r>
              <w:rPr>
                <w:szCs w:val="24"/>
              </w:rPr>
              <w:t>OPR</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A</w:t>
            </w:r>
            <w:r w:rsidRPr="001469E4">
              <w:rPr>
                <w:szCs w:val="24"/>
              </w:rPr>
              <w:t>SSIGNOP</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P</w:t>
            </w:r>
            <w:r w:rsidRPr="001469E4">
              <w:rPr>
                <w:szCs w:val="24"/>
              </w:rPr>
              <w:t>LUS</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lastRenderedPageBreak/>
              <w:t>"-"</w:t>
            </w:r>
          </w:p>
        </w:tc>
        <w:tc>
          <w:tcPr>
            <w:tcW w:w="2357" w:type="dxa"/>
          </w:tcPr>
          <w:p w:rsidR="00801EC2" w:rsidRPr="001469E4" w:rsidRDefault="00801EC2" w:rsidP="00C65CF6">
            <w:pPr>
              <w:rPr>
                <w:szCs w:val="24"/>
              </w:rPr>
            </w:pPr>
            <w:r w:rsidRPr="001469E4">
              <w:rPr>
                <w:rFonts w:hint="eastAsia"/>
                <w:szCs w:val="24"/>
              </w:rPr>
              <w:t>M</w:t>
            </w:r>
            <w:r w:rsidRPr="001469E4">
              <w:rPr>
                <w:szCs w:val="24"/>
              </w:rPr>
              <w:t>INUS</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Pr>
                <w:szCs w:val="24"/>
              </w:rPr>
              <w:t>MULTIPLY</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D</w:t>
            </w:r>
            <w:r w:rsidRPr="001469E4">
              <w:rPr>
                <w:szCs w:val="24"/>
              </w:rPr>
              <w:t>IV</w:t>
            </w:r>
            <w:r>
              <w:rPr>
                <w:szCs w:val="24"/>
              </w:rPr>
              <w:t>IDE</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FD452C">
              <w:rPr>
                <w:szCs w:val="24"/>
              </w:rPr>
              <w:t>"++"</w:t>
            </w:r>
          </w:p>
        </w:tc>
        <w:tc>
          <w:tcPr>
            <w:tcW w:w="2357" w:type="dxa"/>
          </w:tcPr>
          <w:p w:rsidR="00801EC2" w:rsidRPr="001469E4" w:rsidRDefault="00801EC2" w:rsidP="00C65CF6">
            <w:pPr>
              <w:rPr>
                <w:szCs w:val="24"/>
              </w:rPr>
            </w:pPr>
            <w:r>
              <w:rPr>
                <w:rFonts w:hint="eastAsia"/>
                <w:szCs w:val="24"/>
              </w:rPr>
              <w:t>M</w:t>
            </w:r>
            <w:r>
              <w:rPr>
                <w:szCs w:val="24"/>
              </w:rPr>
              <w:t>PLUS</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FD452C">
              <w:rPr>
                <w:szCs w:val="24"/>
              </w:rPr>
              <w:t>"--"</w:t>
            </w:r>
          </w:p>
        </w:tc>
        <w:tc>
          <w:tcPr>
            <w:tcW w:w="2357" w:type="dxa"/>
          </w:tcPr>
          <w:p w:rsidR="00801EC2" w:rsidRPr="001469E4" w:rsidRDefault="00801EC2" w:rsidP="00C65CF6">
            <w:pPr>
              <w:rPr>
                <w:szCs w:val="24"/>
              </w:rPr>
            </w:pPr>
            <w:r w:rsidRPr="00FD452C">
              <w:rPr>
                <w:szCs w:val="24"/>
              </w:rPr>
              <w:t>MMINUS</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"&amp;&amp;"</w:t>
            </w:r>
          </w:p>
        </w:tc>
        <w:tc>
          <w:tcPr>
            <w:tcW w:w="2357" w:type="dxa"/>
          </w:tcPr>
          <w:p w:rsidR="00801EC2" w:rsidRPr="001469E4" w:rsidRDefault="00801EC2" w:rsidP="00C65CF6">
            <w:pPr>
              <w:rPr>
                <w:szCs w:val="24"/>
              </w:rPr>
            </w:pPr>
            <w:r w:rsidRPr="001469E4">
              <w:rPr>
                <w:rFonts w:hint="eastAsia"/>
                <w:szCs w:val="24"/>
              </w:rPr>
              <w:t>A</w:t>
            </w:r>
            <w:r w:rsidRPr="001469E4">
              <w:rPr>
                <w:szCs w:val="24"/>
              </w:rPr>
              <w:t>ND</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O</w:t>
            </w:r>
            <w:r w:rsidRPr="001469E4">
              <w:rPr>
                <w:szCs w:val="24"/>
              </w:rPr>
              <w:t>R</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N</w:t>
            </w:r>
            <w:r w:rsidRPr="001469E4">
              <w:rPr>
                <w:szCs w:val="24"/>
              </w:rPr>
              <w:t>OT</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FD452C">
              <w:rPr>
                <w:szCs w:val="24"/>
              </w:rPr>
              <w:t>"|"</w:t>
            </w:r>
          </w:p>
        </w:tc>
        <w:tc>
          <w:tcPr>
            <w:tcW w:w="2357" w:type="dxa"/>
          </w:tcPr>
          <w:p w:rsidR="00801EC2" w:rsidRPr="001469E4" w:rsidRDefault="00801EC2" w:rsidP="00C65CF6">
            <w:pPr>
              <w:rPr>
                <w:szCs w:val="24"/>
              </w:rPr>
            </w:pPr>
            <w:r>
              <w:rPr>
                <w:rFonts w:hint="eastAsia"/>
                <w:szCs w:val="24"/>
              </w:rPr>
              <w:t>O</w:t>
            </w:r>
            <w:r>
              <w:rPr>
                <w:szCs w:val="24"/>
              </w:rPr>
              <w:t>RBIT</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FD452C">
              <w:rPr>
                <w:szCs w:val="24"/>
              </w:rPr>
              <w:t>"^"</w:t>
            </w:r>
          </w:p>
        </w:tc>
        <w:tc>
          <w:tcPr>
            <w:tcW w:w="2357" w:type="dxa"/>
          </w:tcPr>
          <w:p w:rsidR="00801EC2" w:rsidRPr="001469E4" w:rsidRDefault="00801EC2" w:rsidP="00C65CF6">
            <w:pPr>
              <w:rPr>
                <w:szCs w:val="24"/>
              </w:rPr>
            </w:pPr>
            <w:r>
              <w:rPr>
                <w:rFonts w:hint="eastAsia"/>
                <w:szCs w:val="24"/>
              </w:rPr>
              <w:t>X</w:t>
            </w:r>
            <w:r>
              <w:rPr>
                <w:szCs w:val="24"/>
              </w:rPr>
              <w:t>OR</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L</w:t>
            </w:r>
            <w:r w:rsidRPr="001469E4">
              <w:rPr>
                <w:szCs w:val="24"/>
              </w:rPr>
              <w:t>P</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R</w:t>
            </w:r>
            <w:r w:rsidRPr="001469E4">
              <w:rPr>
                <w:szCs w:val="24"/>
              </w:rPr>
              <w:t>P</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L</w:t>
            </w:r>
            <w:r w:rsidRPr="001469E4">
              <w:rPr>
                <w:szCs w:val="24"/>
              </w:rPr>
              <w:t>C</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R</w:t>
            </w:r>
            <w:r w:rsidRPr="001469E4">
              <w:rPr>
                <w:szCs w:val="24"/>
              </w:rPr>
              <w:t>C</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L</w:t>
            </w:r>
            <w:r w:rsidRPr="001469E4">
              <w:rPr>
                <w:szCs w:val="24"/>
              </w:rPr>
              <w:t>B</w:t>
            </w:r>
          </w:p>
        </w:tc>
        <w:tc>
          <w:tcPr>
            <w:tcW w:w="2931" w:type="dxa"/>
          </w:tcPr>
          <w:p w:rsidR="00801EC2" w:rsidRPr="001469E4" w:rsidRDefault="00801EC2" w:rsidP="00C65CF6">
            <w:pPr>
              <w:rPr>
                <w:szCs w:val="24"/>
              </w:rPr>
            </w:pPr>
          </w:p>
        </w:tc>
      </w:tr>
      <w:tr w:rsidR="00801EC2" w:rsidRPr="001469E4" w:rsidTr="00C65CF6">
        <w:trPr>
          <w:trHeight w:val="113"/>
        </w:trPr>
        <w:tc>
          <w:tcPr>
            <w:tcW w:w="3505" w:type="dxa"/>
          </w:tcPr>
          <w:p w:rsidR="00801EC2" w:rsidRPr="001469E4" w:rsidRDefault="00801EC2" w:rsidP="00C65CF6">
            <w:pPr>
              <w:rPr>
                <w:szCs w:val="24"/>
              </w:rPr>
            </w:pPr>
            <w:r w:rsidRPr="001469E4">
              <w:rPr>
                <w:szCs w:val="24"/>
              </w:rPr>
              <w:t>"]"</w:t>
            </w:r>
          </w:p>
        </w:tc>
        <w:tc>
          <w:tcPr>
            <w:tcW w:w="2357" w:type="dxa"/>
          </w:tcPr>
          <w:p w:rsidR="00801EC2" w:rsidRPr="001469E4" w:rsidRDefault="00801EC2" w:rsidP="00C65CF6">
            <w:pPr>
              <w:rPr>
                <w:szCs w:val="24"/>
              </w:rPr>
            </w:pPr>
            <w:r w:rsidRPr="001469E4">
              <w:rPr>
                <w:rFonts w:hint="eastAsia"/>
                <w:szCs w:val="24"/>
              </w:rPr>
              <w:t>R</w:t>
            </w:r>
            <w:r w:rsidRPr="001469E4">
              <w:rPr>
                <w:szCs w:val="24"/>
              </w:rPr>
              <w:t>B</w:t>
            </w:r>
          </w:p>
        </w:tc>
        <w:tc>
          <w:tcPr>
            <w:tcW w:w="2931" w:type="dxa"/>
          </w:tcPr>
          <w:p w:rsidR="00801EC2" w:rsidRPr="001469E4" w:rsidRDefault="00801EC2" w:rsidP="00C65CF6">
            <w:pPr>
              <w:rPr>
                <w:szCs w:val="24"/>
              </w:rPr>
            </w:pPr>
          </w:p>
        </w:tc>
      </w:tr>
    </w:tbl>
    <w:p w:rsidR="002F07B6" w:rsidRDefault="002F07B6" w:rsidP="002F07B6">
      <w:pPr>
        <w:rPr>
          <w:szCs w:val="24"/>
        </w:rPr>
      </w:pPr>
      <w:r>
        <w:rPr>
          <w:rFonts w:hint="eastAsia"/>
          <w:szCs w:val="24"/>
        </w:rPr>
        <w:t>对于注释：</w:t>
      </w:r>
    </w:p>
    <w:p w:rsidR="002F07B6" w:rsidRDefault="002F07B6" w:rsidP="002F07B6">
      <w:pPr>
        <w:rPr>
          <w:rFonts w:hint="eastAsia"/>
        </w:rPr>
      </w:pPr>
      <w:r>
        <w:rPr>
          <w:rFonts w:hint="eastAsia"/>
        </w:rPr>
        <w:t>"//".* { }                                             /*</w:t>
      </w:r>
      <w:r>
        <w:rPr>
          <w:rFonts w:hint="eastAsia"/>
        </w:rPr>
        <w:t>跳过单行注释</w:t>
      </w:r>
      <w:r>
        <w:rPr>
          <w:rFonts w:hint="eastAsia"/>
        </w:rPr>
        <w:t>*/</w:t>
      </w:r>
    </w:p>
    <w:p w:rsidR="002F07B6" w:rsidRDefault="002F07B6" w:rsidP="002F07B6">
      <w:pPr>
        <w:rPr>
          <w:rFonts w:hint="eastAsia"/>
        </w:rPr>
      </w:pPr>
      <w:r>
        <w:rPr>
          <w:rFonts w:hint="eastAsia"/>
        </w:rPr>
        <w:t>"/*" {BEGIN COMMENT;}/*"/*"</w:t>
      </w:r>
      <w:r>
        <w:rPr>
          <w:rFonts w:hint="eastAsia"/>
        </w:rPr>
        <w:t>这表示开头应为</w:t>
      </w:r>
      <w:r>
        <w:rPr>
          <w:rFonts w:hint="eastAsia"/>
        </w:rPr>
        <w:t>/* BEFIN COMMENT</w:t>
      </w:r>
      <w:r>
        <w:rPr>
          <w:rFonts w:hint="eastAsia"/>
        </w:rPr>
        <w:t>为条件模式，</w:t>
      </w:r>
      <w:r>
        <w:rPr>
          <w:rFonts w:hint="eastAsia"/>
        </w:rPr>
        <w:t>COMMENT</w:t>
      </w:r>
      <w:r>
        <w:rPr>
          <w:rFonts w:hint="eastAsia"/>
        </w:rPr>
        <w:t>为条件名</w:t>
      </w:r>
      <w:r>
        <w:rPr>
          <w:rFonts w:hint="eastAsia"/>
        </w:rPr>
        <w:t>*/</w:t>
      </w:r>
    </w:p>
    <w:p w:rsidR="002F07B6" w:rsidRDefault="002F07B6" w:rsidP="002F07B6">
      <w:pPr>
        <w:rPr>
          <w:rFonts w:hint="eastAsia"/>
        </w:rPr>
      </w:pPr>
      <w:r>
        <w:rPr>
          <w:rFonts w:hint="eastAsia"/>
        </w:rPr>
        <w:t>&lt;COMMENT&gt;"*/" {BEGIN INITIAL;}/*BEGIN INITIAL</w:t>
      </w:r>
      <w:r>
        <w:rPr>
          <w:rFonts w:hint="eastAsia"/>
        </w:rPr>
        <w:t>将休眠所有的条件模式，如果匹配到</w:t>
      </w:r>
      <w:r>
        <w:rPr>
          <w:rFonts w:hint="eastAsia"/>
        </w:rPr>
        <w:t xml:space="preserve"> </w:t>
      </w:r>
      <w:r>
        <w:rPr>
          <w:rFonts w:hint="eastAsia"/>
        </w:rPr>
        <w:t>退出整个条件模式</w:t>
      </w:r>
      <w:r>
        <w:rPr>
          <w:rFonts w:hint="eastAsia"/>
        </w:rPr>
        <w:t>*/</w:t>
      </w:r>
    </w:p>
    <w:p w:rsidR="00801EC2" w:rsidRDefault="002F07B6" w:rsidP="002F07B6">
      <w:r>
        <w:rPr>
          <w:rFonts w:hint="eastAsia"/>
        </w:rPr>
        <w:t>&lt;COMMENT&gt;([^*]|\n)+|.     /*</w:t>
      </w:r>
      <w:r>
        <w:rPr>
          <w:rFonts w:hint="eastAsia"/>
        </w:rPr>
        <w:t>跳过多行注释</w:t>
      </w:r>
      <w:r>
        <w:rPr>
          <w:rFonts w:hint="eastAsia"/>
        </w:rPr>
        <w:t>*/</w:t>
      </w:r>
    </w:p>
    <w:p w:rsidR="00AF3951" w:rsidRDefault="00AF3951" w:rsidP="0061391F">
      <w:pPr>
        <w:pStyle w:val="af2"/>
      </w:pPr>
      <w:r w:rsidRPr="001469E4">
        <w:rPr>
          <w:rFonts w:hint="eastAsia"/>
        </w:rPr>
        <w:t>2</w:t>
      </w:r>
      <w:r w:rsidRPr="001469E4">
        <w:t>.2.</w:t>
      </w:r>
      <w:r>
        <w:t>2</w:t>
      </w:r>
      <w:r w:rsidRPr="001469E4">
        <w:t xml:space="preserve"> </w:t>
      </w:r>
      <w:r>
        <w:rPr>
          <w:rFonts w:hint="eastAsia"/>
        </w:rPr>
        <w:t>语法</w:t>
      </w:r>
      <w:r w:rsidRPr="001469E4">
        <w:rPr>
          <w:rFonts w:hint="eastAsia"/>
        </w:rPr>
        <w:t>文法的描述</w:t>
      </w:r>
    </w:p>
    <w:p w:rsidR="004B6E85" w:rsidRDefault="004B6E85" w:rsidP="004B6E85">
      <w:pPr>
        <w:rPr>
          <w:rFonts w:hint="eastAsia"/>
        </w:rPr>
      </w:pPr>
      <w:r>
        <w:rPr>
          <w:rFonts w:hint="eastAsia"/>
        </w:rPr>
        <w:t>//</w:t>
      </w:r>
      <w:r>
        <w:rPr>
          <w:rFonts w:hint="eastAsia"/>
        </w:rPr>
        <w:t>辅助定义部分</w:t>
      </w:r>
      <w:r>
        <w:rPr>
          <w:rFonts w:hint="eastAsia"/>
        </w:rPr>
        <w:t>,union</w:t>
      </w:r>
      <w:r>
        <w:rPr>
          <w:rFonts w:hint="eastAsia"/>
        </w:rPr>
        <w:t>将各种类型统一起来</w:t>
      </w:r>
    </w:p>
    <w:p w:rsidR="004B6E85" w:rsidRDefault="004B6E85" w:rsidP="004B6E85">
      <w:pPr>
        <w:rPr>
          <w:rFonts w:hint="eastAsia"/>
        </w:rPr>
      </w:pPr>
      <w:r>
        <w:rPr>
          <w:rFonts w:hint="eastAsia"/>
        </w:rPr>
        <w:t>/*Bison</w:t>
      </w:r>
      <w:r>
        <w:rPr>
          <w:rFonts w:hint="eastAsia"/>
        </w:rPr>
        <w:t>中默认将所有的语义值都定义为</w:t>
      </w:r>
      <w:r>
        <w:rPr>
          <w:rFonts w:hint="eastAsia"/>
        </w:rPr>
        <w:t>int</w:t>
      </w:r>
      <w:r>
        <w:rPr>
          <w:rFonts w:hint="eastAsia"/>
        </w:rPr>
        <w:t>类型，可以通过定义宏</w:t>
      </w:r>
      <w:r>
        <w:rPr>
          <w:rFonts w:hint="eastAsia"/>
        </w:rPr>
        <w:t>YYSTYPE</w:t>
      </w:r>
      <w:r>
        <w:rPr>
          <w:rFonts w:hint="eastAsia"/>
        </w:rPr>
        <w:t>来改变值的类型。</w:t>
      </w:r>
    </w:p>
    <w:p w:rsidR="004B6E85" w:rsidRDefault="004B6E85" w:rsidP="004B6E85">
      <w:pPr>
        <w:rPr>
          <w:rFonts w:hint="eastAsia"/>
        </w:rPr>
      </w:pPr>
      <w:r>
        <w:rPr>
          <w:rFonts w:hint="eastAsia"/>
        </w:rPr>
        <w:t>如果有多个值类型，则需要通过在</w:t>
      </w:r>
      <w:r>
        <w:rPr>
          <w:rFonts w:hint="eastAsia"/>
        </w:rPr>
        <w:t>Bison</w:t>
      </w:r>
      <w:r>
        <w:rPr>
          <w:rFonts w:hint="eastAsia"/>
        </w:rPr>
        <w:t>声明中使用</w:t>
      </w:r>
      <w:r>
        <w:rPr>
          <w:rFonts w:hint="eastAsia"/>
        </w:rPr>
        <w:t>%union</w:t>
      </w:r>
      <w:r>
        <w:rPr>
          <w:rFonts w:hint="eastAsia"/>
        </w:rPr>
        <w:t>列举出所有的类型。</w:t>
      </w:r>
      <w:r>
        <w:rPr>
          <w:rFonts w:hint="eastAsia"/>
        </w:rPr>
        <w:t>*/</w:t>
      </w:r>
    </w:p>
    <w:p w:rsidR="004B6E85" w:rsidRDefault="004B6E85" w:rsidP="004B6E85">
      <w:r>
        <w:t>%union {</w:t>
      </w:r>
    </w:p>
    <w:p w:rsidR="004B6E85" w:rsidRDefault="004B6E85" w:rsidP="004B6E85">
      <w:r>
        <w:tab/>
        <w:t>int    type_int;</w:t>
      </w:r>
    </w:p>
    <w:p w:rsidR="004B6E85" w:rsidRDefault="004B6E85" w:rsidP="004B6E85">
      <w:r>
        <w:tab/>
        <w:t>float  type_float;</w:t>
      </w:r>
    </w:p>
    <w:p w:rsidR="004B6E85" w:rsidRDefault="004B6E85" w:rsidP="004B6E85">
      <w:r>
        <w:tab/>
        <w:t>char   type_id[32];</w:t>
      </w:r>
    </w:p>
    <w:p w:rsidR="004B6E85" w:rsidRDefault="004B6E85" w:rsidP="004B6E85">
      <w:r>
        <w:tab/>
        <w:t>char type_char[3];</w:t>
      </w:r>
    </w:p>
    <w:p w:rsidR="004B6E85" w:rsidRDefault="004B6E85" w:rsidP="004B6E85">
      <w:r>
        <w:tab/>
        <w:t>struct ASTNode *ptr;</w:t>
      </w:r>
    </w:p>
    <w:p w:rsidR="004B6E85" w:rsidRDefault="004B6E85" w:rsidP="004B6E85">
      <w:r>
        <w:t>};</w:t>
      </w:r>
    </w:p>
    <w:p w:rsidR="004B6E85" w:rsidRDefault="004B6E85" w:rsidP="004B6E85">
      <w:r>
        <w:t>/*</w:t>
      </w:r>
    </w:p>
    <w:p w:rsidR="004B6E85" w:rsidRDefault="004B6E85" w:rsidP="004B6E85">
      <w:pPr>
        <w:rPr>
          <w:rFonts w:hint="eastAsia"/>
        </w:rPr>
      </w:pPr>
      <w:r>
        <w:rPr>
          <w:rFonts w:hint="eastAsia"/>
        </w:rPr>
        <w:t>%type</w:t>
      </w:r>
      <w:r>
        <w:rPr>
          <w:rFonts w:hint="eastAsia"/>
        </w:rPr>
        <w:t>定义非终结符的语义值类型</w:t>
      </w:r>
      <w:r>
        <w:rPr>
          <w:rFonts w:hint="eastAsia"/>
        </w:rPr>
        <w:t xml:space="preserve"> %type &lt;union </w:t>
      </w:r>
      <w:r>
        <w:rPr>
          <w:rFonts w:hint="eastAsia"/>
        </w:rPr>
        <w:t>的成员名</w:t>
      </w:r>
      <w:r>
        <w:rPr>
          <w:rFonts w:hint="eastAsia"/>
        </w:rPr>
        <w:t xml:space="preserve">&gt;  </w:t>
      </w:r>
      <w:r>
        <w:rPr>
          <w:rFonts w:hint="eastAsia"/>
        </w:rPr>
        <w:t>非终结符</w:t>
      </w:r>
    </w:p>
    <w:p w:rsidR="004B6E85" w:rsidRDefault="004B6E85" w:rsidP="004B6E85">
      <w:r>
        <w:t xml:space="preserve">%type  &lt;ptr&gt; program ExtDefList </w:t>
      </w:r>
    </w:p>
    <w:p w:rsidR="004B6E85" w:rsidRDefault="004B6E85" w:rsidP="004B6E85">
      <w:pPr>
        <w:rPr>
          <w:rFonts w:hint="eastAsia"/>
        </w:rPr>
      </w:pPr>
      <w:r>
        <w:rPr>
          <w:rFonts w:hint="eastAsia"/>
        </w:rPr>
        <w:t>这表示非终结符</w:t>
      </w:r>
      <w:r>
        <w:rPr>
          <w:rFonts w:hint="eastAsia"/>
        </w:rPr>
        <w:t xml:space="preserve"> ExtDefList </w:t>
      </w:r>
      <w:r>
        <w:rPr>
          <w:rFonts w:hint="eastAsia"/>
        </w:rPr>
        <w:t>属性值的类型对应联合中成员</w:t>
      </w:r>
      <w:r>
        <w:rPr>
          <w:rFonts w:hint="eastAsia"/>
        </w:rPr>
        <w:t xml:space="preserve"> ptr </w:t>
      </w:r>
      <w:r>
        <w:rPr>
          <w:rFonts w:hint="eastAsia"/>
        </w:rPr>
        <w:t>的类型，在本实验中对应一个树结点的指针</w:t>
      </w:r>
    </w:p>
    <w:p w:rsidR="004B6E85" w:rsidRDefault="004B6E85" w:rsidP="004B6E85">
      <w:r>
        <w:t>*/</w:t>
      </w:r>
    </w:p>
    <w:p w:rsidR="004B6E85" w:rsidRDefault="004B6E85" w:rsidP="004B6E85">
      <w:pPr>
        <w:rPr>
          <w:rFonts w:hint="eastAsia"/>
        </w:rPr>
      </w:pPr>
      <w:r>
        <w:rPr>
          <w:rFonts w:hint="eastAsia"/>
        </w:rPr>
        <w:lastRenderedPageBreak/>
        <w:t xml:space="preserve">//  %type </w:t>
      </w:r>
      <w:r>
        <w:rPr>
          <w:rFonts w:hint="eastAsia"/>
        </w:rPr>
        <w:t>定义非终结符的语义值类型</w:t>
      </w:r>
    </w:p>
    <w:p w:rsidR="004B6E85" w:rsidRDefault="004B6E85" w:rsidP="004B6E85">
      <w:pPr>
        <w:rPr>
          <w:rFonts w:hint="eastAsia"/>
        </w:rPr>
      </w:pPr>
      <w:r>
        <w:rPr>
          <w:rFonts w:hint="eastAsia"/>
        </w:rPr>
        <w:t>/*%token&lt;type_id&gt;ID</w:t>
      </w:r>
      <w:r>
        <w:rPr>
          <w:rFonts w:hint="eastAsia"/>
        </w:rPr>
        <w:t>表示的是识别出来的一个标识符后，标识符的字符串串值保存在成员</w:t>
      </w:r>
      <w:r>
        <w:rPr>
          <w:rFonts w:hint="eastAsia"/>
        </w:rPr>
        <w:t>type_id</w:t>
      </w:r>
      <w:r>
        <w:rPr>
          <w:rFonts w:hint="eastAsia"/>
        </w:rPr>
        <w:t>中</w:t>
      </w:r>
      <w:r>
        <w:rPr>
          <w:rFonts w:hint="eastAsia"/>
        </w:rPr>
        <w:t>*/</w:t>
      </w:r>
    </w:p>
    <w:p w:rsidR="004B6E85" w:rsidRDefault="004B6E85" w:rsidP="004B6E85">
      <w:r>
        <w:t>%type  &lt;ptr&gt; program ExtDefList ExtDef  Specifier ExtDecList FuncDec CompSt VarList VarDec ParamDec Stmt StmList DefList Def DecList Dec Exp Args Arraylist CaseType ForDec</w:t>
      </w:r>
    </w:p>
    <w:p w:rsidR="004B6E85" w:rsidRDefault="004B6E85" w:rsidP="004B6E85">
      <w:pPr>
        <w:rPr>
          <w:rFonts w:hint="eastAsia"/>
        </w:rPr>
      </w:pPr>
      <w:r>
        <w:rPr>
          <w:rFonts w:hint="eastAsia"/>
        </w:rPr>
        <w:t xml:space="preserve">//% token </w:t>
      </w:r>
      <w:r>
        <w:rPr>
          <w:rFonts w:hint="eastAsia"/>
        </w:rPr>
        <w:t>定义终结符的语义值类型</w:t>
      </w:r>
    </w:p>
    <w:p w:rsidR="004B6E85" w:rsidRDefault="004B6E85" w:rsidP="004B6E85">
      <w:pPr>
        <w:rPr>
          <w:rFonts w:hint="eastAsia"/>
        </w:rPr>
      </w:pPr>
      <w:r>
        <w:rPr>
          <w:rFonts w:hint="eastAsia"/>
        </w:rPr>
        <w:t>%token &lt;type_int&gt; INT              /*</w:t>
      </w:r>
      <w:r>
        <w:rPr>
          <w:rFonts w:hint="eastAsia"/>
        </w:rPr>
        <w:t>指定</w:t>
      </w:r>
      <w:r>
        <w:rPr>
          <w:rFonts w:hint="eastAsia"/>
        </w:rPr>
        <w:t>INT</w:t>
      </w:r>
      <w:r>
        <w:rPr>
          <w:rFonts w:hint="eastAsia"/>
        </w:rPr>
        <w:t>的语义值是</w:t>
      </w:r>
      <w:r>
        <w:rPr>
          <w:rFonts w:hint="eastAsia"/>
        </w:rPr>
        <w:t>type_int</w:t>
      </w:r>
      <w:r>
        <w:rPr>
          <w:rFonts w:hint="eastAsia"/>
        </w:rPr>
        <w:t>，有词法分析得到的数值</w:t>
      </w:r>
      <w:r>
        <w:rPr>
          <w:rFonts w:hint="eastAsia"/>
        </w:rPr>
        <w:t>*/</w:t>
      </w:r>
    </w:p>
    <w:p w:rsidR="004B6E85" w:rsidRDefault="004B6E85" w:rsidP="004B6E85">
      <w:pPr>
        <w:rPr>
          <w:rFonts w:hint="eastAsia"/>
        </w:rPr>
      </w:pPr>
      <w:r>
        <w:rPr>
          <w:rFonts w:hint="eastAsia"/>
        </w:rPr>
        <w:t>%token &lt;type_id&gt; ID  RELOP TYPE    /*</w:t>
      </w:r>
      <w:r>
        <w:rPr>
          <w:rFonts w:hint="eastAsia"/>
        </w:rPr>
        <w:t>指定</w:t>
      </w:r>
      <w:r>
        <w:rPr>
          <w:rFonts w:hint="eastAsia"/>
        </w:rPr>
        <w:t xml:space="preserve">ID,RELOP </w:t>
      </w:r>
      <w:r>
        <w:rPr>
          <w:rFonts w:hint="eastAsia"/>
        </w:rPr>
        <w:t>的语义值是</w:t>
      </w:r>
      <w:r>
        <w:rPr>
          <w:rFonts w:hint="eastAsia"/>
        </w:rPr>
        <w:t>type_id</w:t>
      </w:r>
      <w:r>
        <w:rPr>
          <w:rFonts w:hint="eastAsia"/>
        </w:rPr>
        <w:t>，有词法分析得到的标识符字符串</w:t>
      </w:r>
      <w:r>
        <w:rPr>
          <w:rFonts w:hint="eastAsia"/>
        </w:rPr>
        <w:t>*/</w:t>
      </w:r>
    </w:p>
    <w:p w:rsidR="004B6E85" w:rsidRDefault="004B6E85" w:rsidP="004B6E85">
      <w:r>
        <w:t>%token &lt;type_char&gt; CHAR</w:t>
      </w:r>
    </w:p>
    <w:p w:rsidR="004B6E85" w:rsidRDefault="004B6E85" w:rsidP="004B6E85">
      <w:pPr>
        <w:rPr>
          <w:rFonts w:hint="eastAsia"/>
        </w:rPr>
      </w:pPr>
      <w:r>
        <w:rPr>
          <w:rFonts w:hint="eastAsia"/>
        </w:rPr>
        <w:t>%token &lt;type_float&gt; FLOAT          /*</w:t>
      </w:r>
      <w:r>
        <w:rPr>
          <w:rFonts w:hint="eastAsia"/>
        </w:rPr>
        <w:t>指定</w:t>
      </w:r>
      <w:r>
        <w:rPr>
          <w:rFonts w:hint="eastAsia"/>
        </w:rPr>
        <w:t>ID</w:t>
      </w:r>
      <w:r>
        <w:rPr>
          <w:rFonts w:hint="eastAsia"/>
        </w:rPr>
        <w:t>的语义值是</w:t>
      </w:r>
      <w:r>
        <w:rPr>
          <w:rFonts w:hint="eastAsia"/>
        </w:rPr>
        <w:t>type_id</w:t>
      </w:r>
      <w:r>
        <w:rPr>
          <w:rFonts w:hint="eastAsia"/>
        </w:rPr>
        <w:t>，有词法分析得到的标识符字符串</w:t>
      </w:r>
      <w:r>
        <w:rPr>
          <w:rFonts w:hint="eastAsia"/>
        </w:rPr>
        <w:t>*/</w:t>
      </w:r>
    </w:p>
    <w:p w:rsidR="004B6E85" w:rsidRDefault="004B6E85" w:rsidP="004B6E85"/>
    <w:p w:rsidR="004B6E85" w:rsidRDefault="004B6E85" w:rsidP="004B6E85">
      <w:pPr>
        <w:rPr>
          <w:rFonts w:hint="eastAsia"/>
        </w:rPr>
      </w:pPr>
      <w:r>
        <w:rPr>
          <w:rFonts w:hint="eastAsia"/>
        </w:rPr>
        <w:t>%token DPLUS LP RP LC LB RB RC SEMI COMMA       /*</w:t>
      </w:r>
      <w:r>
        <w:rPr>
          <w:rFonts w:hint="eastAsia"/>
        </w:rPr>
        <w:t>用</w:t>
      </w:r>
      <w:r>
        <w:rPr>
          <w:rFonts w:hint="eastAsia"/>
        </w:rPr>
        <w:t>bison</w:t>
      </w:r>
      <w:r>
        <w:rPr>
          <w:rFonts w:hint="eastAsia"/>
        </w:rPr>
        <w:t>对该文件编译时，带参数</w:t>
      </w:r>
      <w:r>
        <w:rPr>
          <w:rFonts w:hint="eastAsia"/>
        </w:rPr>
        <w:t>-d</w:t>
      </w:r>
      <w:r>
        <w:rPr>
          <w:rFonts w:hint="eastAsia"/>
        </w:rPr>
        <w:t>，生成的</w:t>
      </w:r>
      <w:r>
        <w:rPr>
          <w:rFonts w:hint="eastAsia"/>
        </w:rPr>
        <w:t>.tab.h</w:t>
      </w:r>
      <w:r>
        <w:rPr>
          <w:rFonts w:hint="eastAsia"/>
        </w:rPr>
        <w:t>中给这些单词进行编码，可在</w:t>
      </w:r>
      <w:r>
        <w:rPr>
          <w:rFonts w:hint="eastAsia"/>
        </w:rPr>
        <w:t>lex.l</w:t>
      </w:r>
      <w:r>
        <w:rPr>
          <w:rFonts w:hint="eastAsia"/>
        </w:rPr>
        <w:t>中包含</w:t>
      </w:r>
      <w:r>
        <w:rPr>
          <w:rFonts w:hint="eastAsia"/>
        </w:rPr>
        <w:t>parser.tab.h</w:t>
      </w:r>
      <w:r>
        <w:rPr>
          <w:rFonts w:hint="eastAsia"/>
        </w:rPr>
        <w:t>使用这些单词种类码</w:t>
      </w:r>
      <w:r>
        <w:rPr>
          <w:rFonts w:hint="eastAsia"/>
        </w:rPr>
        <w:t>*/</w:t>
      </w:r>
    </w:p>
    <w:p w:rsidR="004B6E85" w:rsidRDefault="004B6E85" w:rsidP="004B6E85">
      <w:r>
        <w:t>//=assignop</w:t>
      </w:r>
    </w:p>
    <w:p w:rsidR="004B6E85" w:rsidRDefault="004B6E85" w:rsidP="004B6E85">
      <w:r>
        <w:t xml:space="preserve">%token PLUS MINUS STAR DIV MOD ASSIGNOP AND OR NOT IF ELSE WHILE RETURN FOR SWITCH CASE COLON DEFAULT COMADD COMSUB COMSTAR COMDIV COMMOD DOUBLEADD DOUBLESUB   </w:t>
      </w:r>
    </w:p>
    <w:p w:rsidR="004B6E85" w:rsidRDefault="004B6E85" w:rsidP="004B6E85">
      <w:r>
        <w:t xml:space="preserve">%token BREAK CONTINUE </w:t>
      </w:r>
    </w:p>
    <w:p w:rsidR="004B6E85" w:rsidRDefault="004B6E85" w:rsidP="004B6E85">
      <w:pPr>
        <w:rPr>
          <w:rFonts w:hint="eastAsia"/>
        </w:rPr>
      </w:pPr>
      <w:r>
        <w:rPr>
          <w:rFonts w:hint="eastAsia"/>
        </w:rPr>
        <w:t>/*</w:t>
      </w:r>
      <w:r>
        <w:rPr>
          <w:rFonts w:hint="eastAsia"/>
        </w:rPr>
        <w:t>以下为接在上述</w:t>
      </w:r>
      <w:r>
        <w:rPr>
          <w:rFonts w:hint="eastAsia"/>
        </w:rPr>
        <w:t>token</w:t>
      </w:r>
      <w:r>
        <w:rPr>
          <w:rFonts w:hint="eastAsia"/>
        </w:rPr>
        <w:t>后依次编码的枚举常量，作为</w:t>
      </w:r>
      <w:r>
        <w:rPr>
          <w:rFonts w:hint="eastAsia"/>
        </w:rPr>
        <w:t>AST</w:t>
      </w:r>
      <w:r>
        <w:rPr>
          <w:rFonts w:hint="eastAsia"/>
        </w:rPr>
        <w:t>结点类型标记</w:t>
      </w:r>
      <w:r>
        <w:rPr>
          <w:rFonts w:hint="eastAsia"/>
        </w:rPr>
        <w:t>*/</w:t>
      </w:r>
    </w:p>
    <w:p w:rsidR="004B6E85" w:rsidRDefault="004B6E85" w:rsidP="004B6E85">
      <w:r>
        <w:t>%token EXT_DEF_LIST EXT_VAR_DEF FUNC_DEF FUNC_DEC EXT_DEC_LIST PARAM_LIST PARAM_DEC VAR_DEF DEC_LIST DEF_LIST COMP_STM STM_LIST EXP_STMT IF_THEN IF_THEN_ELSE ARRAY_LIST ARRAY_ID ARRAY_LAST BLANK    FOR_DEC</w:t>
      </w:r>
    </w:p>
    <w:p w:rsidR="004B6E85" w:rsidRDefault="004B6E85" w:rsidP="004B6E85">
      <w:r>
        <w:t xml:space="preserve">%token FUNC_CALL ARGS FUNCTION PARAM ARG CALL LABEL GOTO JLT JLE JGT JGE EQ NEQ </w:t>
      </w:r>
    </w:p>
    <w:p w:rsidR="004B6E85" w:rsidRDefault="004B6E85" w:rsidP="004B6E85">
      <w:r>
        <w:t>%token SWITCH_STMT CASE_STMT DEFAULT_STMT EXP_ARRAY ARRAY_DEC DOUBLEADD_R DOUBLEADD_L DOUBLESUB_L DOUBLESUB_R</w:t>
      </w:r>
    </w:p>
    <w:p w:rsidR="004B6E85" w:rsidRDefault="004B6E85" w:rsidP="004B6E85"/>
    <w:p w:rsidR="004B6E85" w:rsidRDefault="004B6E85" w:rsidP="004B6E85">
      <w:pPr>
        <w:rPr>
          <w:rFonts w:hint="eastAsia"/>
        </w:rPr>
      </w:pPr>
      <w:r>
        <w:rPr>
          <w:rFonts w:hint="eastAsia"/>
        </w:rPr>
        <w:t>//</w:t>
      </w:r>
      <w:r>
        <w:rPr>
          <w:rFonts w:hint="eastAsia"/>
        </w:rPr>
        <w:t>这里是优先级定义</w:t>
      </w:r>
    </w:p>
    <w:p w:rsidR="004B6E85" w:rsidRDefault="004B6E85" w:rsidP="004B6E85">
      <w:pPr>
        <w:rPr>
          <w:rFonts w:hint="eastAsia"/>
        </w:rPr>
      </w:pPr>
      <w:r>
        <w:rPr>
          <w:rFonts w:hint="eastAsia"/>
        </w:rPr>
        <w:t>//left</w:t>
      </w:r>
      <w:r>
        <w:rPr>
          <w:rFonts w:hint="eastAsia"/>
        </w:rPr>
        <w:t>表示左结合，</w:t>
      </w:r>
      <w:r>
        <w:rPr>
          <w:rFonts w:hint="eastAsia"/>
        </w:rPr>
        <w:t>right</w:t>
      </w:r>
      <w:r>
        <w:rPr>
          <w:rFonts w:hint="eastAsia"/>
        </w:rPr>
        <w:t>表示右结合，前面符号的优先级低，后面的优先级高。</w:t>
      </w:r>
    </w:p>
    <w:p w:rsidR="004B6E85" w:rsidRDefault="004B6E85" w:rsidP="004B6E85">
      <w:pPr>
        <w:rPr>
          <w:rFonts w:hint="eastAsia"/>
        </w:rPr>
      </w:pPr>
      <w:r>
        <w:rPr>
          <w:rFonts w:hint="eastAsia"/>
        </w:rPr>
        <w:t>%left COMADD COMSUB COMSTAR COMDIV COMMOD //</w:t>
      </w:r>
      <w:r>
        <w:rPr>
          <w:rFonts w:hint="eastAsia"/>
        </w:rPr>
        <w:t>复合运算</w:t>
      </w:r>
    </w:p>
    <w:p w:rsidR="004B6E85" w:rsidRDefault="004B6E85" w:rsidP="004B6E85">
      <w:r>
        <w:t xml:space="preserve">%left ASSIGNOP </w:t>
      </w:r>
    </w:p>
    <w:p w:rsidR="004B6E85" w:rsidRDefault="004B6E85" w:rsidP="004B6E85">
      <w:r>
        <w:t>%left OR</w:t>
      </w:r>
    </w:p>
    <w:p w:rsidR="004B6E85" w:rsidRDefault="004B6E85" w:rsidP="004B6E85">
      <w:r>
        <w:t>%left AND</w:t>
      </w:r>
    </w:p>
    <w:p w:rsidR="004B6E85" w:rsidRDefault="004B6E85" w:rsidP="004B6E85">
      <w:r>
        <w:t>%left RELOP</w:t>
      </w:r>
    </w:p>
    <w:p w:rsidR="004B6E85" w:rsidRDefault="004B6E85" w:rsidP="004B6E85">
      <w:r>
        <w:t>%left PLUS MINUS</w:t>
      </w:r>
    </w:p>
    <w:p w:rsidR="004B6E85" w:rsidRDefault="004B6E85" w:rsidP="004B6E85">
      <w:r>
        <w:t>%left STAR DIV MOD</w:t>
      </w:r>
    </w:p>
    <w:p w:rsidR="004B6E85" w:rsidRDefault="004B6E85" w:rsidP="004B6E85">
      <w:r>
        <w:t>%left DOUBLEADD DOUBLESUB</w:t>
      </w:r>
    </w:p>
    <w:p w:rsidR="004B6E85" w:rsidRDefault="004B6E85" w:rsidP="004B6E85">
      <w:pPr>
        <w:rPr>
          <w:rFonts w:hint="eastAsia"/>
        </w:rPr>
      </w:pPr>
      <w:r>
        <w:rPr>
          <w:rFonts w:hint="eastAsia"/>
        </w:rPr>
        <w:lastRenderedPageBreak/>
        <w:t>//</w:t>
      </w:r>
      <w:r>
        <w:rPr>
          <w:rFonts w:hint="eastAsia"/>
        </w:rPr>
        <w:t>优先级高的单目</w:t>
      </w:r>
      <w:r>
        <w:rPr>
          <w:rFonts w:hint="eastAsia"/>
        </w:rPr>
        <w:t>-</w:t>
      </w:r>
      <w:r>
        <w:rPr>
          <w:rFonts w:hint="eastAsia"/>
        </w:rPr>
        <w:t>符号</w:t>
      </w:r>
      <w:r>
        <w:rPr>
          <w:rFonts w:hint="eastAsia"/>
        </w:rPr>
        <w:t>UMINUS</w:t>
      </w:r>
    </w:p>
    <w:p w:rsidR="004B6E85" w:rsidRDefault="004B6E85" w:rsidP="004B6E85">
      <w:r>
        <w:t>%right UMINUS  NOT DPLUS</w:t>
      </w:r>
    </w:p>
    <w:p w:rsidR="004B6E85" w:rsidRDefault="004B6E85" w:rsidP="004B6E85">
      <w:r>
        <w:t>%right LB</w:t>
      </w:r>
    </w:p>
    <w:p w:rsidR="004B6E85" w:rsidRDefault="004B6E85" w:rsidP="004B6E85">
      <w:r>
        <w:t>%left RB</w:t>
      </w:r>
    </w:p>
    <w:p w:rsidR="004B6E85" w:rsidRDefault="004B6E85" w:rsidP="004B6E85">
      <w:pPr>
        <w:rPr>
          <w:rFonts w:hint="eastAsia"/>
        </w:rPr>
      </w:pPr>
      <w:r>
        <w:rPr>
          <w:rFonts w:hint="eastAsia"/>
        </w:rPr>
        <w:t>/*%nonassoc</w:t>
      </w:r>
      <w:r>
        <w:rPr>
          <w:rFonts w:hint="eastAsia"/>
        </w:rPr>
        <w:t>的含义是没有结合性</w:t>
      </w:r>
      <w:r>
        <w:rPr>
          <w:rFonts w:hint="eastAsia"/>
        </w:rPr>
        <w:t>,</w:t>
      </w:r>
      <w:r>
        <w:rPr>
          <w:rFonts w:hint="eastAsia"/>
        </w:rPr>
        <w:t>它一般与</w:t>
      </w:r>
      <w:r>
        <w:rPr>
          <w:rFonts w:hint="eastAsia"/>
        </w:rPr>
        <w:t>%prec</w:t>
      </w:r>
      <w:r>
        <w:rPr>
          <w:rFonts w:hint="eastAsia"/>
        </w:rPr>
        <w:t>结合使用表示该操作有同样的优先级</w:t>
      </w:r>
      <w:r>
        <w:rPr>
          <w:rFonts w:hint="eastAsia"/>
        </w:rPr>
        <w:t>*/</w:t>
      </w:r>
    </w:p>
    <w:p w:rsidR="004B6E85" w:rsidRDefault="004B6E85" w:rsidP="004B6E85">
      <w:r>
        <w:t>%nonassoc LOWER_THEN_ELSE</w:t>
      </w:r>
    </w:p>
    <w:p w:rsidR="0061391F" w:rsidRDefault="004B6E85" w:rsidP="004B6E85">
      <w:r>
        <w:t>%nonassoc ELSE</w:t>
      </w:r>
    </w:p>
    <w:p w:rsidR="006922CE" w:rsidRDefault="006922CE" w:rsidP="004B6E85"/>
    <w:p w:rsidR="006922CE" w:rsidRDefault="006922CE" w:rsidP="004B6E85">
      <w:r>
        <w:rPr>
          <w:rFonts w:hint="eastAsia"/>
        </w:rPr>
        <w:t>接下来是对语法分析核心的定义，用于进行词法分析识别和构建对应的语法树结点，然后对其进行标记：</w:t>
      </w:r>
    </w:p>
    <w:p w:rsidR="006922CE" w:rsidRDefault="006922CE" w:rsidP="006922CE">
      <w:pPr>
        <w:rPr>
          <w:rFonts w:hint="eastAsia"/>
        </w:rPr>
      </w:pPr>
      <w:r>
        <w:rPr>
          <w:rFonts w:hint="eastAsia"/>
        </w:rPr>
        <w:t>program: ExtDefList    {display($1,0);semantic_Analysis0($1);}     //</w:t>
      </w:r>
      <w:r>
        <w:rPr>
          <w:rFonts w:hint="eastAsia"/>
        </w:rPr>
        <w:t>显示语法树</w:t>
      </w:r>
      <w:r>
        <w:rPr>
          <w:rFonts w:hint="eastAsia"/>
        </w:rPr>
        <w:t>,</w:t>
      </w:r>
      <w:r>
        <w:rPr>
          <w:rFonts w:hint="eastAsia"/>
        </w:rPr>
        <w:t>语义分析</w:t>
      </w:r>
    </w:p>
    <w:p w:rsidR="006922CE" w:rsidRDefault="006922CE" w:rsidP="006922CE">
      <w:r>
        <w:t xml:space="preserve">         ; </w:t>
      </w:r>
    </w:p>
    <w:p w:rsidR="006922CE" w:rsidRDefault="006922CE" w:rsidP="006922CE">
      <w:pPr>
        <w:rPr>
          <w:rFonts w:hint="eastAsia"/>
        </w:rPr>
      </w:pPr>
      <w:r>
        <w:rPr>
          <w:rFonts w:hint="eastAsia"/>
        </w:rPr>
        <w:t>//</w:t>
      </w:r>
      <w:r>
        <w:rPr>
          <w:rFonts w:hint="eastAsia"/>
        </w:rPr>
        <w:t>作用：定义整个语法树</w:t>
      </w:r>
    </w:p>
    <w:p w:rsidR="006922CE" w:rsidRDefault="006922CE" w:rsidP="006922CE">
      <w:pPr>
        <w:rPr>
          <w:rFonts w:hint="eastAsia"/>
        </w:rPr>
      </w:pPr>
      <w:r>
        <w:rPr>
          <w:rFonts w:hint="eastAsia"/>
        </w:rPr>
        <w:t>/*ExtDefList</w:t>
      </w:r>
      <w:r>
        <w:rPr>
          <w:rFonts w:hint="eastAsia"/>
        </w:rPr>
        <w:t>：外部定义列表，即是整个语法树</w:t>
      </w:r>
      <w:r>
        <w:rPr>
          <w:rFonts w:hint="eastAsia"/>
        </w:rPr>
        <w:t>*/</w:t>
      </w:r>
    </w:p>
    <w:p w:rsidR="006922CE" w:rsidRDefault="006922CE" w:rsidP="006922CE">
      <w:pPr>
        <w:rPr>
          <w:rFonts w:hint="eastAsia"/>
        </w:rPr>
      </w:pPr>
      <w:r>
        <w:rPr>
          <w:rFonts w:hint="eastAsia"/>
        </w:rPr>
        <w:t>ExtDefList: {$$=NULL;}//</w:t>
      </w:r>
      <w:r>
        <w:rPr>
          <w:rFonts w:hint="eastAsia"/>
        </w:rPr>
        <w:t>语法树为空</w:t>
      </w:r>
    </w:p>
    <w:p w:rsidR="006922CE" w:rsidRDefault="006922CE" w:rsidP="006922CE">
      <w:pPr>
        <w:rPr>
          <w:rFonts w:hint="eastAsia"/>
        </w:rPr>
      </w:pPr>
      <w:r>
        <w:rPr>
          <w:rFonts w:hint="eastAsia"/>
        </w:rPr>
        <w:t xml:space="preserve">          | ExtDef ExtDefList {$$=mknode(2,EXT_DEF_LIST,yylineno,$1,$2);}   //</w:t>
      </w:r>
      <w:r>
        <w:rPr>
          <w:rFonts w:hint="eastAsia"/>
        </w:rPr>
        <w:t>每一个</w:t>
      </w:r>
      <w:r>
        <w:rPr>
          <w:rFonts w:hint="eastAsia"/>
        </w:rPr>
        <w:t>EXTDEFLIST</w:t>
      </w:r>
      <w:r>
        <w:rPr>
          <w:rFonts w:hint="eastAsia"/>
        </w:rPr>
        <w:t>的结点，其第</w:t>
      </w:r>
      <w:r>
        <w:rPr>
          <w:rFonts w:hint="eastAsia"/>
        </w:rPr>
        <w:t>1</w:t>
      </w:r>
      <w:r>
        <w:rPr>
          <w:rFonts w:hint="eastAsia"/>
        </w:rPr>
        <w:t>棵子树对应一个外部变量声明或函数</w:t>
      </w:r>
    </w:p>
    <w:p w:rsidR="006922CE" w:rsidRDefault="006922CE" w:rsidP="006922CE">
      <w:r>
        <w:t xml:space="preserve">          ;  </w:t>
      </w:r>
    </w:p>
    <w:p w:rsidR="006922CE" w:rsidRDefault="006922CE" w:rsidP="006922CE">
      <w:pPr>
        <w:rPr>
          <w:rFonts w:hint="eastAsia"/>
        </w:rPr>
      </w:pPr>
      <w:r>
        <w:rPr>
          <w:rFonts w:hint="eastAsia"/>
        </w:rPr>
        <w:t>//</w:t>
      </w:r>
      <w:r>
        <w:rPr>
          <w:rFonts w:hint="eastAsia"/>
        </w:rPr>
        <w:t>作用：外部变量或函数声明</w:t>
      </w:r>
    </w:p>
    <w:p w:rsidR="006922CE" w:rsidRDefault="006922CE" w:rsidP="006922CE">
      <w:pPr>
        <w:rPr>
          <w:rFonts w:hint="eastAsia"/>
        </w:rPr>
      </w:pPr>
      <w:r>
        <w:rPr>
          <w:rFonts w:hint="eastAsia"/>
        </w:rPr>
        <w:t>//</w:t>
      </w:r>
      <w:r>
        <w:rPr>
          <w:rFonts w:hint="eastAsia"/>
        </w:rPr>
        <w:t>例如：</w:t>
      </w:r>
      <w:r>
        <w:rPr>
          <w:rFonts w:hint="eastAsia"/>
        </w:rPr>
        <w:t>int a;</w:t>
      </w:r>
    </w:p>
    <w:p w:rsidR="006922CE" w:rsidRDefault="006922CE" w:rsidP="006922CE">
      <w:pPr>
        <w:rPr>
          <w:rFonts w:hint="eastAsia"/>
        </w:rPr>
      </w:pPr>
      <w:r>
        <w:rPr>
          <w:rFonts w:hint="eastAsia"/>
        </w:rPr>
        <w:t>ExtDef:   Specifier ExtDecList SEMI   {$$=mknode(2,EXT_VAR_DEF,yylineno,$1,$2);}   //</w:t>
      </w:r>
      <w:r>
        <w:rPr>
          <w:rFonts w:hint="eastAsia"/>
        </w:rPr>
        <w:t>该结点对应一个外部变量声明</w:t>
      </w:r>
    </w:p>
    <w:p w:rsidR="006922CE" w:rsidRDefault="006922CE" w:rsidP="006922CE">
      <w:pPr>
        <w:rPr>
          <w:rFonts w:hint="eastAsia"/>
        </w:rPr>
      </w:pPr>
      <w:r>
        <w:rPr>
          <w:rFonts w:hint="eastAsia"/>
        </w:rPr>
        <w:t xml:space="preserve">         |Specifier FuncDec CompSt    {$$=mknode(3,FUNC_DEF,yylineno,$1,$2,$3);}         //</w:t>
      </w:r>
      <w:r>
        <w:rPr>
          <w:rFonts w:hint="eastAsia"/>
        </w:rPr>
        <w:t>该结点对应一个函数定义</w:t>
      </w:r>
    </w:p>
    <w:p w:rsidR="006922CE" w:rsidRDefault="006922CE" w:rsidP="006922CE">
      <w:pPr>
        <w:rPr>
          <w:rFonts w:hint="eastAsia"/>
        </w:rPr>
      </w:pPr>
      <w:r>
        <w:rPr>
          <w:rFonts w:hint="eastAsia"/>
        </w:rPr>
        <w:t xml:space="preserve">         | error SEMI   {$$=NULL;printf("missing SML</w:t>
      </w:r>
      <w:r>
        <w:rPr>
          <w:rFonts w:hint="eastAsia"/>
        </w:rPr>
        <w:t>（分号）</w:t>
      </w:r>
      <w:r>
        <w:rPr>
          <w:rFonts w:hint="eastAsia"/>
        </w:rPr>
        <w:t>\n");}</w:t>
      </w:r>
    </w:p>
    <w:p w:rsidR="006922CE" w:rsidRDefault="006922CE" w:rsidP="006922CE">
      <w:r>
        <w:t xml:space="preserve">         ;</w:t>
      </w:r>
    </w:p>
    <w:p w:rsidR="006922CE" w:rsidRDefault="006922CE" w:rsidP="006922CE">
      <w:pPr>
        <w:rPr>
          <w:rFonts w:hint="eastAsia"/>
        </w:rPr>
      </w:pPr>
      <w:r>
        <w:rPr>
          <w:rFonts w:hint="eastAsia"/>
        </w:rPr>
        <w:t>//</w:t>
      </w:r>
      <w:r>
        <w:rPr>
          <w:rFonts w:hint="eastAsia"/>
        </w:rPr>
        <w:t>作用：</w:t>
      </w:r>
      <w:r>
        <w:rPr>
          <w:rFonts w:hint="eastAsia"/>
        </w:rPr>
        <w:t>Specifier</w:t>
      </w:r>
      <w:r>
        <w:rPr>
          <w:rFonts w:hint="eastAsia"/>
        </w:rPr>
        <w:t>表示的是一个类型</w:t>
      </w:r>
      <w:r>
        <w:rPr>
          <w:rFonts w:hint="eastAsia"/>
        </w:rPr>
        <w:t>:int</w:t>
      </w:r>
      <w:r>
        <w:rPr>
          <w:rFonts w:hint="eastAsia"/>
        </w:rPr>
        <w:t>、</w:t>
      </w:r>
      <w:r>
        <w:rPr>
          <w:rFonts w:hint="eastAsia"/>
        </w:rPr>
        <w:t>float</w:t>
      </w:r>
      <w:r>
        <w:rPr>
          <w:rFonts w:hint="eastAsia"/>
        </w:rPr>
        <w:t>、</w:t>
      </w:r>
      <w:r>
        <w:rPr>
          <w:rFonts w:hint="eastAsia"/>
        </w:rPr>
        <w:t>char</w:t>
      </w:r>
    </w:p>
    <w:p w:rsidR="006922CE" w:rsidRDefault="006922CE" w:rsidP="006922CE">
      <w:r>
        <w:t xml:space="preserve">Specifier:  TYPE    {$$=mknode(0,TYPE,yylineno);strcpy($$-&gt;type_id,$1);$$-&gt;type=!strcmp($1,"int")?INT:(!strcmp($1,"float")?FLOAT:CHAR);}   </w:t>
      </w:r>
    </w:p>
    <w:p w:rsidR="006922CE" w:rsidRDefault="006922CE" w:rsidP="006922CE">
      <w:r>
        <w:t xml:space="preserve">           ; </w:t>
      </w:r>
    </w:p>
    <w:p w:rsidR="006922CE" w:rsidRDefault="006922CE" w:rsidP="006922CE">
      <w:pPr>
        <w:rPr>
          <w:rFonts w:hint="eastAsia"/>
        </w:rPr>
      </w:pPr>
      <w:r>
        <w:rPr>
          <w:rFonts w:hint="eastAsia"/>
        </w:rPr>
        <w:t>//</w:t>
      </w:r>
      <w:r>
        <w:rPr>
          <w:rFonts w:hint="eastAsia"/>
        </w:rPr>
        <w:t>变量名列表，由一个或多个变量组成，多个变量之间用逗号隔开</w:t>
      </w:r>
      <w:r>
        <w:rPr>
          <w:rFonts w:hint="eastAsia"/>
        </w:rPr>
        <w:t xml:space="preserve">    </w:t>
      </w:r>
    </w:p>
    <w:p w:rsidR="006922CE" w:rsidRDefault="006922CE" w:rsidP="006922CE">
      <w:pPr>
        <w:rPr>
          <w:rFonts w:hint="eastAsia"/>
        </w:rPr>
      </w:pPr>
      <w:r>
        <w:rPr>
          <w:rFonts w:hint="eastAsia"/>
        </w:rPr>
        <w:t>ExtDecList:  VarDec      {$$=mknode(1,EXT_DEC_LIST,yylineno,$1);}       /*</w:t>
      </w:r>
      <w:r>
        <w:rPr>
          <w:rFonts w:hint="eastAsia"/>
        </w:rPr>
        <w:t>每一个</w:t>
      </w:r>
      <w:r>
        <w:rPr>
          <w:rFonts w:hint="eastAsia"/>
        </w:rPr>
        <w:t>EXT_DECLIST</w:t>
      </w:r>
      <w:r>
        <w:rPr>
          <w:rFonts w:hint="eastAsia"/>
        </w:rPr>
        <w:t>的结点，其第一棵子树对应一个变量名</w:t>
      </w:r>
      <w:r>
        <w:rPr>
          <w:rFonts w:hint="eastAsia"/>
        </w:rPr>
        <w:t>(ID</w:t>
      </w:r>
      <w:r>
        <w:rPr>
          <w:rFonts w:hint="eastAsia"/>
        </w:rPr>
        <w:t>类型</w:t>
      </w:r>
      <w:r>
        <w:rPr>
          <w:rFonts w:hint="eastAsia"/>
        </w:rPr>
        <w:t>(int</w:t>
      </w:r>
      <w:r>
        <w:rPr>
          <w:rFonts w:hint="eastAsia"/>
        </w:rPr>
        <w:t>、</w:t>
      </w:r>
      <w:r>
        <w:rPr>
          <w:rFonts w:hint="eastAsia"/>
        </w:rPr>
        <w:t>char</w:t>
      </w:r>
      <w:r>
        <w:rPr>
          <w:rFonts w:hint="eastAsia"/>
        </w:rPr>
        <w:t>、</w:t>
      </w:r>
      <w:r>
        <w:rPr>
          <w:rFonts w:hint="eastAsia"/>
        </w:rPr>
        <w:t>float)</w:t>
      </w:r>
      <w:r>
        <w:rPr>
          <w:rFonts w:hint="eastAsia"/>
        </w:rPr>
        <w:t>的结点</w:t>
      </w:r>
      <w:r>
        <w:rPr>
          <w:rFonts w:hint="eastAsia"/>
        </w:rPr>
        <w:t>),</w:t>
      </w:r>
      <w:r>
        <w:rPr>
          <w:rFonts w:hint="eastAsia"/>
        </w:rPr>
        <w:t>第二棵子树对应剩下的外部变量名</w:t>
      </w:r>
      <w:r>
        <w:rPr>
          <w:rFonts w:hint="eastAsia"/>
        </w:rPr>
        <w:t>*/</w:t>
      </w:r>
    </w:p>
    <w:p w:rsidR="006922CE" w:rsidRDefault="006922CE" w:rsidP="006922CE">
      <w:r>
        <w:t xml:space="preserve">           | VarDec COMMA ExtDecList {$$=mknode(2,EXT_DEC_LIST,yylineno,$1,$3);}</w:t>
      </w:r>
    </w:p>
    <w:p w:rsidR="006922CE" w:rsidRDefault="006922CE" w:rsidP="006922CE">
      <w:r>
        <w:t xml:space="preserve">           ;  </w:t>
      </w:r>
    </w:p>
    <w:p w:rsidR="006922CE" w:rsidRDefault="006922CE" w:rsidP="006922CE">
      <w:pPr>
        <w:rPr>
          <w:rFonts w:hint="eastAsia"/>
        </w:rPr>
      </w:pPr>
      <w:r>
        <w:rPr>
          <w:rFonts w:hint="eastAsia"/>
        </w:rPr>
        <w:t>//</w:t>
      </w:r>
      <w:r>
        <w:rPr>
          <w:rFonts w:hint="eastAsia"/>
        </w:rPr>
        <w:t>变量名称，由一个</w:t>
      </w:r>
      <w:r>
        <w:rPr>
          <w:rFonts w:hint="eastAsia"/>
        </w:rPr>
        <w:t>ID</w:t>
      </w:r>
      <w:r>
        <w:rPr>
          <w:rFonts w:hint="eastAsia"/>
        </w:rPr>
        <w:t>组成</w:t>
      </w:r>
    </w:p>
    <w:p w:rsidR="006922CE" w:rsidRDefault="006922CE" w:rsidP="006922CE">
      <w:pPr>
        <w:rPr>
          <w:rFonts w:hint="eastAsia"/>
        </w:rPr>
      </w:pPr>
      <w:r>
        <w:rPr>
          <w:rFonts w:hint="eastAsia"/>
        </w:rPr>
        <w:t>VarDec:  ID  {$$=mknode(0,ID,yylineno);strcpy($$-&gt;type_id,$1);}   //ID</w:t>
      </w:r>
      <w:r>
        <w:rPr>
          <w:rFonts w:hint="eastAsia"/>
        </w:rPr>
        <w:t>结点，</w:t>
      </w:r>
      <w:r>
        <w:rPr>
          <w:rFonts w:hint="eastAsia"/>
        </w:rPr>
        <w:lastRenderedPageBreak/>
        <w:t>标识符符号串存放结点的</w:t>
      </w:r>
      <w:r>
        <w:rPr>
          <w:rFonts w:hint="eastAsia"/>
        </w:rPr>
        <w:t>type_id</w:t>
      </w:r>
    </w:p>
    <w:p w:rsidR="006922CE" w:rsidRDefault="006922CE" w:rsidP="006922CE">
      <w:r>
        <w:tab/>
        <w:t xml:space="preserve">      |ID Arraylist {$$=mknode(1,ARRAY_DEC,yylineno,$2);strcpy($$-&gt;type_id,$1);}</w:t>
      </w:r>
    </w:p>
    <w:p w:rsidR="006922CE" w:rsidRDefault="006922CE" w:rsidP="006922CE">
      <w:r>
        <w:tab/>
        <w:t xml:space="preserve">     ;</w:t>
      </w:r>
    </w:p>
    <w:p w:rsidR="006922CE" w:rsidRDefault="006922CE" w:rsidP="006922CE">
      <w:pPr>
        <w:rPr>
          <w:rFonts w:hint="eastAsia"/>
        </w:rPr>
      </w:pPr>
      <w:r>
        <w:rPr>
          <w:rFonts w:hint="eastAsia"/>
        </w:rPr>
        <w:t>//</w:t>
      </w:r>
      <w:r>
        <w:rPr>
          <w:rFonts w:hint="eastAsia"/>
        </w:rPr>
        <w:t>数组定义</w:t>
      </w:r>
    </w:p>
    <w:p w:rsidR="006922CE" w:rsidRDefault="006922CE" w:rsidP="006922CE">
      <w:r>
        <w:t xml:space="preserve">Arraylist:LB Exp RB {$$=mknode(1,ARRAY_LAST,yylineno,$2);} </w:t>
      </w:r>
    </w:p>
    <w:p w:rsidR="006922CE" w:rsidRDefault="006922CE" w:rsidP="006922CE">
      <w:r>
        <w:t xml:space="preserve">      </w:t>
      </w:r>
      <w:r>
        <w:tab/>
        <w:t>|LB Exp RB Arraylist {$$=mknode(2,ARRAY_LIST,yylineno,$2,$4);}</w:t>
      </w:r>
    </w:p>
    <w:p w:rsidR="006922CE" w:rsidRDefault="006922CE" w:rsidP="006922CE">
      <w:r>
        <w:tab/>
        <w:t xml:space="preserve">      |error RB {$$=NULL;printf("define array wrongly!\n");}</w:t>
      </w:r>
    </w:p>
    <w:p w:rsidR="006922CE" w:rsidRDefault="006922CE" w:rsidP="006922CE">
      <w:r>
        <w:tab/>
        <w:t xml:space="preserve">       ; </w:t>
      </w:r>
    </w:p>
    <w:p w:rsidR="006922CE" w:rsidRDefault="006922CE" w:rsidP="006922CE">
      <w:pPr>
        <w:rPr>
          <w:rFonts w:hint="eastAsia"/>
        </w:rPr>
      </w:pPr>
      <w:r>
        <w:rPr>
          <w:rFonts w:hint="eastAsia"/>
        </w:rPr>
        <w:t>//</w:t>
      </w:r>
      <w:r>
        <w:rPr>
          <w:rFonts w:hint="eastAsia"/>
        </w:rPr>
        <w:t>作用：函数定义</w:t>
      </w:r>
      <w:r>
        <w:rPr>
          <w:rFonts w:hint="eastAsia"/>
        </w:rPr>
        <w:t>:</w:t>
      </w:r>
      <w:r>
        <w:rPr>
          <w:rFonts w:hint="eastAsia"/>
        </w:rPr>
        <w:t>函数名</w:t>
      </w:r>
      <w:r>
        <w:rPr>
          <w:rFonts w:hint="eastAsia"/>
        </w:rPr>
        <w:t>+</w:t>
      </w:r>
      <w:r>
        <w:rPr>
          <w:rFonts w:hint="eastAsia"/>
        </w:rPr>
        <w:t>参数定义</w:t>
      </w:r>
    </w:p>
    <w:p w:rsidR="006922CE" w:rsidRDefault="006922CE" w:rsidP="006922CE">
      <w:pPr>
        <w:rPr>
          <w:rFonts w:hint="eastAsia"/>
        </w:rPr>
      </w:pPr>
      <w:r>
        <w:rPr>
          <w:rFonts w:hint="eastAsia"/>
        </w:rPr>
        <w:t>FuncDec: ID LP VarList RP   {$$=mknode(1,FUNC_DEC,yylineno,$3);strcpy($$-&gt;type_id,$1);}//</w:t>
      </w:r>
      <w:r>
        <w:rPr>
          <w:rFonts w:hint="eastAsia"/>
        </w:rPr>
        <w:t>函数名存放在</w:t>
      </w:r>
      <w:r>
        <w:rPr>
          <w:rFonts w:hint="eastAsia"/>
        </w:rPr>
        <w:t>$$-&gt;type_id</w:t>
      </w:r>
    </w:p>
    <w:p w:rsidR="006922CE" w:rsidRDefault="006922CE" w:rsidP="006922CE">
      <w:pPr>
        <w:rPr>
          <w:rFonts w:hint="eastAsia"/>
        </w:rPr>
      </w:pPr>
      <w:r>
        <w:rPr>
          <w:rFonts w:hint="eastAsia"/>
        </w:rPr>
        <w:tab/>
      </w:r>
      <w:r>
        <w:rPr>
          <w:rFonts w:hint="eastAsia"/>
        </w:rPr>
        <w:tab/>
        <w:t xml:space="preserve">    |ID LP  RP   {$$=mknode(0,FUNC_DEC,yylineno);strcpy($$-&gt;type_id,$1);$$-&gt;ptr[0]=NULL;}//</w:t>
      </w:r>
      <w:r>
        <w:rPr>
          <w:rFonts w:hint="eastAsia"/>
        </w:rPr>
        <w:t>函数名存放在</w:t>
      </w:r>
      <w:r>
        <w:rPr>
          <w:rFonts w:hint="eastAsia"/>
        </w:rPr>
        <w:t>$$-&gt;type_id</w:t>
      </w:r>
    </w:p>
    <w:p w:rsidR="006922CE" w:rsidRDefault="006922CE" w:rsidP="006922CE">
      <w:r>
        <w:tab/>
      </w:r>
      <w:r>
        <w:tab/>
        <w:t xml:space="preserve">    |error RP {$$=NULL;printf("definr function wrong!\n");}</w:t>
      </w:r>
    </w:p>
    <w:p w:rsidR="006922CE" w:rsidRDefault="006922CE" w:rsidP="006922CE">
      <w:r>
        <w:t xml:space="preserve">        ;  </w:t>
      </w:r>
    </w:p>
    <w:p w:rsidR="006922CE" w:rsidRDefault="006922CE" w:rsidP="006922CE">
      <w:pPr>
        <w:rPr>
          <w:rFonts w:hint="eastAsia"/>
        </w:rPr>
      </w:pPr>
      <w:r>
        <w:rPr>
          <w:rFonts w:hint="eastAsia"/>
        </w:rPr>
        <w:t>//</w:t>
      </w:r>
      <w:r>
        <w:rPr>
          <w:rFonts w:hint="eastAsia"/>
        </w:rPr>
        <w:t>参数列表：有一个或者多个参数定义组成，用逗号隔开</w:t>
      </w:r>
    </w:p>
    <w:p w:rsidR="006922CE" w:rsidRDefault="006922CE" w:rsidP="006922CE">
      <w:r>
        <w:t>VarList: ParamDec  {$$=mknode(1,PARAM_LIST,yylineno,$1);}</w:t>
      </w:r>
    </w:p>
    <w:p w:rsidR="006922CE" w:rsidRDefault="006922CE" w:rsidP="006922CE">
      <w:r>
        <w:t xml:space="preserve">        | ParamDec COMMA  VarList  {$$=mknode(2,PARAM_LIST,yylineno,$1,$3);}</w:t>
      </w:r>
    </w:p>
    <w:p w:rsidR="006922CE" w:rsidRDefault="006922CE" w:rsidP="006922CE">
      <w:r>
        <w:t xml:space="preserve">        ;</w:t>
      </w:r>
    </w:p>
    <w:p w:rsidR="006922CE" w:rsidRDefault="006922CE" w:rsidP="006922CE">
      <w:pPr>
        <w:rPr>
          <w:rFonts w:hint="eastAsia"/>
        </w:rPr>
      </w:pPr>
      <w:r>
        <w:rPr>
          <w:rFonts w:hint="eastAsia"/>
        </w:rPr>
        <w:t>//</w:t>
      </w:r>
      <w:r>
        <w:rPr>
          <w:rFonts w:hint="eastAsia"/>
        </w:rPr>
        <w:t>参数的定义：固定有一个类型和一个变量组成</w:t>
      </w:r>
    </w:p>
    <w:p w:rsidR="006922CE" w:rsidRDefault="006922CE" w:rsidP="006922CE">
      <w:r>
        <w:t>ParamDec: Specifier VarDec         {$$=mknode(2,PARAM_DEC,yylineno,$1,$2);}</w:t>
      </w:r>
    </w:p>
    <w:p w:rsidR="006922CE" w:rsidRDefault="006922CE" w:rsidP="006922CE">
      <w:r>
        <w:t xml:space="preserve">         ;</w:t>
      </w:r>
    </w:p>
    <w:p w:rsidR="006922CE" w:rsidRDefault="006922CE" w:rsidP="006922CE">
      <w:pPr>
        <w:rPr>
          <w:rFonts w:hint="eastAsia"/>
        </w:rPr>
      </w:pPr>
      <w:r>
        <w:rPr>
          <w:rFonts w:hint="eastAsia"/>
        </w:rPr>
        <w:t>//</w:t>
      </w:r>
      <w:r>
        <w:rPr>
          <w:rFonts w:hint="eastAsia"/>
        </w:rPr>
        <w:t>复合语句：左右分别用大括号括起来，中间有定义列表和语句列表</w:t>
      </w:r>
    </w:p>
    <w:p w:rsidR="006922CE" w:rsidRDefault="006922CE" w:rsidP="006922CE">
      <w:r>
        <w:t>CompSt: LC DefList StmList RC    {$$=mknode(2,COMP_STM,yylineno,$2,$3);}</w:t>
      </w:r>
    </w:p>
    <w:p w:rsidR="006922CE" w:rsidRDefault="006922CE" w:rsidP="006922CE">
      <w:r>
        <w:t xml:space="preserve">        ;</w:t>
      </w:r>
    </w:p>
    <w:p w:rsidR="006922CE" w:rsidRDefault="006922CE" w:rsidP="006922CE">
      <w:pPr>
        <w:rPr>
          <w:rFonts w:hint="eastAsia"/>
        </w:rPr>
      </w:pPr>
      <w:r>
        <w:rPr>
          <w:rFonts w:hint="eastAsia"/>
        </w:rPr>
        <w:t>//</w:t>
      </w:r>
      <w:r>
        <w:rPr>
          <w:rFonts w:hint="eastAsia"/>
        </w:rPr>
        <w:t>语句列表：多个</w:t>
      </w:r>
      <w:r>
        <w:rPr>
          <w:rFonts w:hint="eastAsia"/>
        </w:rPr>
        <w:t>stmt</w:t>
      </w:r>
      <w:r>
        <w:rPr>
          <w:rFonts w:hint="eastAsia"/>
        </w:rPr>
        <w:t>语句构成</w:t>
      </w:r>
    </w:p>
    <w:p w:rsidR="006922CE" w:rsidRDefault="006922CE" w:rsidP="006922CE">
      <w:r>
        <w:t xml:space="preserve">StmList: {$$=NULL; }  </w:t>
      </w:r>
    </w:p>
    <w:p w:rsidR="006922CE" w:rsidRDefault="006922CE" w:rsidP="006922CE">
      <w:r>
        <w:t xml:space="preserve">        | Stmt StmList  {$$=mknode(2,STM_LIST,yylineno,$1,$2);}</w:t>
      </w:r>
    </w:p>
    <w:p w:rsidR="006922CE" w:rsidRDefault="006922CE" w:rsidP="006922CE">
      <w:r>
        <w:t xml:space="preserve">        ;</w:t>
      </w:r>
    </w:p>
    <w:p w:rsidR="006922CE" w:rsidRDefault="006922CE" w:rsidP="006922CE">
      <w:pPr>
        <w:rPr>
          <w:rFonts w:hint="eastAsia"/>
        </w:rPr>
      </w:pPr>
      <w:r>
        <w:rPr>
          <w:rFonts w:hint="eastAsia"/>
        </w:rPr>
        <w:t>//</w:t>
      </w:r>
      <w:r>
        <w:rPr>
          <w:rFonts w:hint="eastAsia"/>
        </w:rPr>
        <w:t>表示对语句分析时，有错误就会跳过分号，继续进行下去</w:t>
      </w:r>
    </w:p>
    <w:p w:rsidR="006922CE" w:rsidRDefault="006922CE" w:rsidP="006922CE">
      <w:pPr>
        <w:rPr>
          <w:rFonts w:hint="eastAsia"/>
        </w:rPr>
      </w:pPr>
      <w:r>
        <w:rPr>
          <w:rFonts w:hint="eastAsia"/>
        </w:rPr>
        <w:t>/*</w:t>
      </w:r>
      <w:r>
        <w:rPr>
          <w:rFonts w:hint="eastAsia"/>
        </w:rPr>
        <w:t>语句，可能为表达式，复合语句，</w:t>
      </w:r>
      <w:r>
        <w:rPr>
          <w:rFonts w:hint="eastAsia"/>
        </w:rPr>
        <w:t>return</w:t>
      </w:r>
      <w:r>
        <w:rPr>
          <w:rFonts w:hint="eastAsia"/>
        </w:rPr>
        <w:t>语句，</w:t>
      </w:r>
      <w:r>
        <w:rPr>
          <w:rFonts w:hint="eastAsia"/>
        </w:rPr>
        <w:t>if</w:t>
      </w:r>
      <w:r>
        <w:rPr>
          <w:rFonts w:hint="eastAsia"/>
        </w:rPr>
        <w:t>语句，</w:t>
      </w:r>
      <w:r>
        <w:rPr>
          <w:rFonts w:hint="eastAsia"/>
        </w:rPr>
        <w:t>if-else</w:t>
      </w:r>
      <w:r>
        <w:rPr>
          <w:rFonts w:hint="eastAsia"/>
        </w:rPr>
        <w:t>语句，</w:t>
      </w:r>
      <w:r>
        <w:rPr>
          <w:rFonts w:hint="eastAsia"/>
        </w:rPr>
        <w:t>while</w:t>
      </w:r>
      <w:r>
        <w:rPr>
          <w:rFonts w:hint="eastAsia"/>
        </w:rPr>
        <w:t>语句，</w:t>
      </w:r>
      <w:r>
        <w:rPr>
          <w:rFonts w:hint="eastAsia"/>
        </w:rPr>
        <w:t>break</w:t>
      </w:r>
      <w:r>
        <w:rPr>
          <w:rFonts w:hint="eastAsia"/>
        </w:rPr>
        <w:t>、</w:t>
      </w:r>
      <w:r>
        <w:rPr>
          <w:rFonts w:hint="eastAsia"/>
        </w:rPr>
        <w:t>continue,</w:t>
      </w:r>
      <w:r>
        <w:rPr>
          <w:rFonts w:hint="eastAsia"/>
        </w:rPr>
        <w:t>空语句</w:t>
      </w:r>
      <w:r>
        <w:rPr>
          <w:rFonts w:hint="eastAsia"/>
        </w:rPr>
        <w:t>*/</w:t>
      </w:r>
    </w:p>
    <w:p w:rsidR="006922CE" w:rsidRDefault="006922CE" w:rsidP="006922CE">
      <w:r>
        <w:t>Stmt:   Exp SEMI    {$$=mknode(1,EXP_STMT,yylineno,$1);}</w:t>
      </w:r>
    </w:p>
    <w:p w:rsidR="006922CE" w:rsidRDefault="006922CE" w:rsidP="006922CE">
      <w:pPr>
        <w:rPr>
          <w:rFonts w:hint="eastAsia"/>
        </w:rPr>
      </w:pPr>
      <w:r>
        <w:rPr>
          <w:rFonts w:hint="eastAsia"/>
        </w:rPr>
        <w:t xml:space="preserve">      | CompSt      {$$=$1;}      //</w:t>
      </w:r>
      <w:r>
        <w:rPr>
          <w:rFonts w:hint="eastAsia"/>
        </w:rPr>
        <w:t>复合语句结点直接最为语句结点，不再生成新的结点</w:t>
      </w:r>
    </w:p>
    <w:p w:rsidR="006922CE" w:rsidRDefault="006922CE" w:rsidP="006922CE">
      <w:r>
        <w:t xml:space="preserve">      | RETURN Exp SEMI   {$$=mknode(1,RETURN,yylineno,$2);}</w:t>
      </w:r>
    </w:p>
    <w:p w:rsidR="006922CE" w:rsidRDefault="006922CE" w:rsidP="006922CE">
      <w:r>
        <w:t xml:space="preserve">      | IF LP Exp RP Stmt %prec LOWER_THEN_ELSE   {$$=mknode(2,IF_THEN,yylineno,$3,$5);}</w:t>
      </w:r>
    </w:p>
    <w:p w:rsidR="006922CE" w:rsidRDefault="006922CE" w:rsidP="006922CE">
      <w:r>
        <w:t xml:space="preserve">      | IF LP Exp RP Stmt ELSE Stmt   </w:t>
      </w:r>
      <w:r>
        <w:lastRenderedPageBreak/>
        <w:t>{$$=mknode(3,IF_THEN_ELSE,yylineno,$3,$5,$7);}</w:t>
      </w:r>
    </w:p>
    <w:p w:rsidR="006922CE" w:rsidRDefault="006922CE" w:rsidP="006922CE">
      <w:r>
        <w:t xml:space="preserve">      | WHILE LP Exp RP Stmt {$$=mknode(2,WHILE,yylineno,$3,$5);}</w:t>
      </w:r>
    </w:p>
    <w:p w:rsidR="006922CE" w:rsidRDefault="006922CE" w:rsidP="006922CE">
      <w:r>
        <w:t xml:space="preserve">      | FOR LP ForDec RP Stmt {$$=mknode(2,FOR,yylineno,$3,$5);}</w:t>
      </w:r>
    </w:p>
    <w:p w:rsidR="006922CE" w:rsidRDefault="006922CE" w:rsidP="006922CE">
      <w:r>
        <w:t xml:space="preserve">      | BREAK SEMI</w:t>
      </w:r>
      <w:r>
        <w:tab/>
      </w:r>
      <w:r>
        <w:tab/>
        <w:t xml:space="preserve"> {$$=mknode(0,BREAK,yylineno);}</w:t>
      </w:r>
    </w:p>
    <w:p w:rsidR="006922CE" w:rsidRDefault="006922CE" w:rsidP="006922CE">
      <w:r>
        <w:t xml:space="preserve">      | CONTINUE SEMI   {$$=mknode(0,CONTINUE,yylineno);}</w:t>
      </w:r>
    </w:p>
    <w:p w:rsidR="006922CE" w:rsidRDefault="006922CE" w:rsidP="006922CE">
      <w:r>
        <w:t xml:space="preserve">      | SWITCH LP Exp RP Stmt {$$=mknode(2,SWITCH_STMT,yylineno,$3,$5);}</w:t>
      </w:r>
    </w:p>
    <w:p w:rsidR="006922CE" w:rsidRDefault="006922CE" w:rsidP="006922CE">
      <w:r>
        <w:t xml:space="preserve">      | CASE CaseType COLON StmList {$$=mknode(3, CASE_STMT, yylineno, $2, $4);}</w:t>
      </w:r>
    </w:p>
    <w:p w:rsidR="006922CE" w:rsidRDefault="006922CE" w:rsidP="006922CE">
      <w:r>
        <w:t xml:space="preserve">      | DEFAULT COLON Stmt {$$=mknode(1, DEFAULT_STMT, yylineno,$3);} </w:t>
      </w:r>
    </w:p>
    <w:p w:rsidR="006922CE" w:rsidRDefault="006922CE" w:rsidP="006922CE">
      <w:r>
        <w:t xml:space="preserve">      ;</w:t>
      </w:r>
    </w:p>
    <w:p w:rsidR="006922CE" w:rsidRDefault="006922CE" w:rsidP="006922CE">
      <w:r>
        <w:t>CaseType: INT {$$=mknode(0,INT,yylineno);$$-&gt;type_int=$1;$$-&gt;type=INT;}</w:t>
      </w:r>
    </w:p>
    <w:p w:rsidR="006922CE" w:rsidRDefault="006922CE" w:rsidP="006922CE">
      <w:r>
        <w:t xml:space="preserve">        | CHAR {$$=mknode(0,CHAR,yylineno);strcpy($$-&gt;type_char, $1);$$-&gt;type=CHAR;}</w:t>
      </w:r>
    </w:p>
    <w:p w:rsidR="006922CE" w:rsidRDefault="006922CE" w:rsidP="006922CE">
      <w:r>
        <w:t xml:space="preserve">        ;</w:t>
      </w:r>
    </w:p>
    <w:p w:rsidR="006922CE" w:rsidRDefault="006922CE" w:rsidP="006922CE">
      <w:r>
        <w:t>ForDec: Exp SEMI Exp SEMI Exp {$$=mknode(3, FOR_DEC, yylineno, $1, $3, $5);}</w:t>
      </w:r>
    </w:p>
    <w:p w:rsidR="006922CE" w:rsidRDefault="006922CE" w:rsidP="006922CE">
      <w:r>
        <w:t xml:space="preserve">        ;</w:t>
      </w:r>
    </w:p>
    <w:p w:rsidR="006922CE" w:rsidRDefault="006922CE" w:rsidP="006922CE">
      <w:pPr>
        <w:rPr>
          <w:rFonts w:hint="eastAsia"/>
        </w:rPr>
      </w:pPr>
      <w:r>
        <w:rPr>
          <w:rFonts w:hint="eastAsia"/>
        </w:rPr>
        <w:t>//</w:t>
      </w:r>
      <w:r>
        <w:rPr>
          <w:rFonts w:hint="eastAsia"/>
        </w:rPr>
        <w:t>作用</w:t>
      </w:r>
      <w:r>
        <w:rPr>
          <w:rFonts w:hint="eastAsia"/>
        </w:rPr>
        <w:t>:</w:t>
      </w:r>
      <w:r>
        <w:rPr>
          <w:rFonts w:hint="eastAsia"/>
        </w:rPr>
        <w:t>定义列表，由</w:t>
      </w:r>
      <w:r>
        <w:rPr>
          <w:rFonts w:hint="eastAsia"/>
        </w:rPr>
        <w:t>0</w:t>
      </w:r>
      <w:r>
        <w:rPr>
          <w:rFonts w:hint="eastAsia"/>
        </w:rPr>
        <w:t>个或者多个定义语句组成</w:t>
      </w:r>
    </w:p>
    <w:p w:rsidR="006922CE" w:rsidRDefault="006922CE" w:rsidP="006922CE">
      <w:r>
        <w:t>DefList: {$$=NULL; }</w:t>
      </w:r>
    </w:p>
    <w:p w:rsidR="006922CE" w:rsidRDefault="006922CE" w:rsidP="006922CE">
      <w:r>
        <w:t xml:space="preserve">        | Def DefList {$$=mknode(2,DEF_LIST,yylineno,$1,$2);}</w:t>
      </w:r>
    </w:p>
    <w:p w:rsidR="006922CE" w:rsidRDefault="006922CE" w:rsidP="006922CE">
      <w:r>
        <w:t xml:space="preserve">        | error SEMI   {$$=NULL;}</w:t>
      </w:r>
    </w:p>
    <w:p w:rsidR="006922CE" w:rsidRDefault="006922CE" w:rsidP="006922CE">
      <w:r>
        <w:t xml:space="preserve">        ;</w:t>
      </w:r>
    </w:p>
    <w:p w:rsidR="006922CE" w:rsidRDefault="006922CE" w:rsidP="006922CE">
      <w:pPr>
        <w:rPr>
          <w:rFonts w:hint="eastAsia"/>
        </w:rPr>
      </w:pPr>
      <w:r>
        <w:rPr>
          <w:rFonts w:hint="eastAsia"/>
        </w:rPr>
        <w:t>//</w:t>
      </w:r>
      <w:r>
        <w:rPr>
          <w:rFonts w:hint="eastAsia"/>
        </w:rPr>
        <w:t>定义一个或者多个语句语句，分号隔开</w:t>
      </w:r>
    </w:p>
    <w:p w:rsidR="006922CE" w:rsidRDefault="006922CE" w:rsidP="006922CE">
      <w:pPr>
        <w:rPr>
          <w:rFonts w:hint="eastAsia"/>
        </w:rPr>
      </w:pPr>
      <w:r>
        <w:rPr>
          <w:rFonts w:hint="eastAsia"/>
        </w:rPr>
        <w:t>//</w:t>
      </w:r>
      <w:r>
        <w:rPr>
          <w:rFonts w:hint="eastAsia"/>
        </w:rPr>
        <w:t>例如：</w:t>
      </w:r>
      <w:r>
        <w:rPr>
          <w:rFonts w:hint="eastAsia"/>
        </w:rPr>
        <w:t>int a=1,b=1;</w:t>
      </w:r>
    </w:p>
    <w:p w:rsidR="006922CE" w:rsidRDefault="006922CE" w:rsidP="006922CE">
      <w:r>
        <w:t>Def:    Specifier DecList SEMI {$$=mknode(2,VAR_DEF,yylineno,$1,$2);}</w:t>
      </w:r>
    </w:p>
    <w:p w:rsidR="006922CE" w:rsidRDefault="006922CE" w:rsidP="006922CE">
      <w:r>
        <w:t xml:space="preserve">        ;</w:t>
      </w:r>
    </w:p>
    <w:p w:rsidR="006922CE" w:rsidRDefault="006922CE" w:rsidP="006922CE">
      <w:pPr>
        <w:rPr>
          <w:rFonts w:hint="eastAsia"/>
        </w:rPr>
      </w:pPr>
      <w:r>
        <w:rPr>
          <w:rFonts w:hint="eastAsia"/>
        </w:rPr>
        <w:t>//</w:t>
      </w:r>
      <w:r>
        <w:rPr>
          <w:rFonts w:hint="eastAsia"/>
        </w:rPr>
        <w:t>语句列表，由一个或者多个语句组成，逗号隔开，最终都成一个表达式</w:t>
      </w:r>
    </w:p>
    <w:p w:rsidR="006922CE" w:rsidRDefault="006922CE" w:rsidP="006922CE">
      <w:r>
        <w:t>DecList: Dec  {$$=mknode(1,DEC_LIST,yylineno,$1);}</w:t>
      </w:r>
    </w:p>
    <w:p w:rsidR="006922CE" w:rsidRDefault="006922CE" w:rsidP="006922CE">
      <w:r>
        <w:t xml:space="preserve">       | Dec COMMA DecList  {$$=mknode(2,DEC_LIST,yylineno,$1,$3);}</w:t>
      </w:r>
    </w:p>
    <w:p w:rsidR="006922CE" w:rsidRDefault="006922CE" w:rsidP="006922CE">
      <w:r>
        <w:tab/>
        <w:t xml:space="preserve">     ;</w:t>
      </w:r>
    </w:p>
    <w:p w:rsidR="006922CE" w:rsidRDefault="006922CE" w:rsidP="006922CE">
      <w:pPr>
        <w:rPr>
          <w:rFonts w:hint="eastAsia"/>
        </w:rPr>
      </w:pPr>
      <w:r>
        <w:rPr>
          <w:rFonts w:hint="eastAsia"/>
        </w:rPr>
        <w:t>//</w:t>
      </w:r>
      <w:r>
        <w:rPr>
          <w:rFonts w:hint="eastAsia"/>
        </w:rPr>
        <w:t>语句：一个变量名称或者是一个赋值语句</w:t>
      </w:r>
    </w:p>
    <w:p w:rsidR="006922CE" w:rsidRDefault="006922CE" w:rsidP="006922CE">
      <w:r>
        <w:t>Dec:     VarDec  {$$=$1;}</w:t>
      </w:r>
    </w:p>
    <w:p w:rsidR="006922CE" w:rsidRDefault="006922CE" w:rsidP="006922CE">
      <w:r>
        <w:t xml:space="preserve">       | VarDec ASSIGNOP Exp  {$$=mknode(2,ASSIGNOP,yylineno,$1,$3);strcpy($$-&gt;type_id,"ASSIGNOP");}</w:t>
      </w:r>
    </w:p>
    <w:p w:rsidR="006922CE" w:rsidRDefault="006922CE" w:rsidP="006922CE">
      <w:r>
        <w:t xml:space="preserve">       ;</w:t>
      </w:r>
    </w:p>
    <w:p w:rsidR="006922CE" w:rsidRDefault="006922CE" w:rsidP="006922CE">
      <w:pPr>
        <w:rPr>
          <w:rFonts w:hint="eastAsia"/>
        </w:rPr>
      </w:pPr>
      <w:r>
        <w:rPr>
          <w:rFonts w:hint="eastAsia"/>
        </w:rPr>
        <w:t>Exp:    Exp ASSIGNOP Exp {$$=mknode(2,ASSIGNOP,yylineno,$1,$3);strcpy($$-&gt;type_id,"ASSIGNOP");}//$$</w:t>
      </w:r>
      <w:r>
        <w:rPr>
          <w:rFonts w:hint="eastAsia"/>
        </w:rPr>
        <w:t>结点</w:t>
      </w:r>
      <w:r>
        <w:rPr>
          <w:rFonts w:hint="eastAsia"/>
        </w:rPr>
        <w:t>type_id</w:t>
      </w:r>
      <w:r>
        <w:rPr>
          <w:rFonts w:hint="eastAsia"/>
        </w:rPr>
        <w:t>空置未用，正好存放运算符</w:t>
      </w:r>
    </w:p>
    <w:p w:rsidR="006922CE" w:rsidRDefault="006922CE" w:rsidP="006922CE">
      <w:r>
        <w:t xml:space="preserve">      | Exp COMADD Exp {$$=mknode(2,COMADD,yylineno,$1,$3);strcpy($$-&gt;type_id,"COMADD");}</w:t>
      </w:r>
    </w:p>
    <w:p w:rsidR="006922CE" w:rsidRDefault="006922CE" w:rsidP="006922CE">
      <w:r>
        <w:t xml:space="preserve">      | Exp COMSUB Exp {$$=mknode(2,COMSUB,yylineno,$1,$3);strcpy($$-&gt;type_id,"COMSUB");}      </w:t>
      </w:r>
    </w:p>
    <w:p w:rsidR="006922CE" w:rsidRDefault="006922CE" w:rsidP="006922CE">
      <w:r>
        <w:t xml:space="preserve">      | Exp COMSTAR Exp {$$=mknode(2,COMSTAR,yylineno,$1,$3);strcpy($$-&gt;type_id,"COMSTAR");}      </w:t>
      </w:r>
    </w:p>
    <w:p w:rsidR="006922CE" w:rsidRDefault="006922CE" w:rsidP="006922CE">
      <w:r>
        <w:t xml:space="preserve">      | Exp COMDIV Exp </w:t>
      </w:r>
      <w:r>
        <w:lastRenderedPageBreak/>
        <w:t xml:space="preserve">{$$=mknode(2,COMDIV,yylineno,$1,$3);strcpy($$-&gt;type_id,"COMDIV");}     </w:t>
      </w:r>
    </w:p>
    <w:p w:rsidR="006922CE" w:rsidRDefault="006922CE" w:rsidP="006922CE">
      <w:r>
        <w:t xml:space="preserve">      | Exp COMMOD Exp {$$=mknode(2,COMMOD,yylineno,$1,$3);strcpy($$-&gt;type_id,"COMMOD");}</w:t>
      </w:r>
    </w:p>
    <w:p w:rsidR="006922CE" w:rsidRDefault="006922CE" w:rsidP="006922CE">
      <w:r>
        <w:t xml:space="preserve">      | Exp AND Exp   {$$=mknode(2,AND,yylineno,$1,$3);strcpy($$-&gt;type_id,"AND");}</w:t>
      </w:r>
    </w:p>
    <w:p w:rsidR="006922CE" w:rsidRDefault="006922CE" w:rsidP="006922CE">
      <w:r>
        <w:t xml:space="preserve">      | Exp OR Exp    {$$=mknode(2,OR,yylineno,$1,$3);strcpy($$-&gt;type_id,"OR");}</w:t>
      </w:r>
    </w:p>
    <w:p w:rsidR="006922CE" w:rsidRDefault="006922CE" w:rsidP="006922CE">
      <w:pPr>
        <w:rPr>
          <w:rFonts w:hint="eastAsia"/>
        </w:rPr>
      </w:pPr>
      <w:r>
        <w:rPr>
          <w:rFonts w:hint="eastAsia"/>
        </w:rPr>
        <w:t xml:space="preserve">      | Exp RELOP Exp {$$=mknode(2,RELOP,yylineno,$1,$3);strcpy($$-&gt;type_id,$2);}  //</w:t>
      </w:r>
      <w:r>
        <w:rPr>
          <w:rFonts w:hint="eastAsia"/>
        </w:rPr>
        <w:t>词法分析关系运算符号自身值保存在</w:t>
      </w:r>
      <w:r>
        <w:rPr>
          <w:rFonts w:hint="eastAsia"/>
        </w:rPr>
        <w:t>$2</w:t>
      </w:r>
      <w:r>
        <w:rPr>
          <w:rFonts w:hint="eastAsia"/>
        </w:rPr>
        <w:t>中</w:t>
      </w:r>
    </w:p>
    <w:p w:rsidR="006922CE" w:rsidRDefault="006922CE" w:rsidP="006922CE">
      <w:r>
        <w:t xml:space="preserve">      | Exp PLUS Exp  {$$=mknode(2,PLUS,yylineno,$1,$3);strcpy($$-&gt;type_id,"PLUS");}</w:t>
      </w:r>
    </w:p>
    <w:p w:rsidR="006922CE" w:rsidRDefault="006922CE" w:rsidP="006922CE">
      <w:r>
        <w:t xml:space="preserve">      | Exp MINUS Exp {$$=mknode(2,MINUS,yylineno,$1,$3);strcpy($$-&gt;type_id,"MINUS");}</w:t>
      </w:r>
    </w:p>
    <w:p w:rsidR="006922CE" w:rsidRDefault="006922CE" w:rsidP="006922CE">
      <w:r>
        <w:t xml:space="preserve">      | Exp STAR Exp  {$$=mknode(2,STAR,yylineno,$1,$3);strcpy($$-&gt;type_id,"STAR");}</w:t>
      </w:r>
    </w:p>
    <w:p w:rsidR="006922CE" w:rsidRDefault="006922CE" w:rsidP="006922CE">
      <w:r>
        <w:t xml:space="preserve">      | Exp DIV Exp   {$$=mknode(2,DIV,yylineno,$1,$3);strcpy($$-&gt;type_id,"DIV");}</w:t>
      </w:r>
    </w:p>
    <w:p w:rsidR="006922CE" w:rsidRDefault="006922CE" w:rsidP="006922CE">
      <w:r>
        <w:t xml:space="preserve">      | Exp MOD Exp   {$$=mknode(2,MOD,yylineno,$1,$3);strcpy($$-&gt;type_id,"MOD");}</w:t>
      </w:r>
    </w:p>
    <w:p w:rsidR="006922CE" w:rsidRDefault="006922CE" w:rsidP="006922CE">
      <w:r>
        <w:t xml:space="preserve">      | Exp DOUBLEADD  {$$=mknode(1,DOUBLEADD_R,yylineno,$1);strcpy($$-&gt;type_id,"DOUBLEADD");}</w:t>
      </w:r>
    </w:p>
    <w:p w:rsidR="006922CE" w:rsidRDefault="006922CE" w:rsidP="006922CE">
      <w:r>
        <w:t xml:space="preserve">      | Exp DOUBLESUB {$$=mknode(1,DOUBLESUB_R,yylineno,$1);strcpy($$-&gt;type_id,"DOUBLESUB");}</w:t>
      </w:r>
    </w:p>
    <w:p w:rsidR="006922CE" w:rsidRDefault="006922CE" w:rsidP="006922CE">
      <w:r>
        <w:t xml:space="preserve">      | DOUBLEADD Exp  {$$=mknode(1,DOUBLEADD_L,yylineno,$2);strcpy($$-&gt;type_id,"DOUBLEADD");}</w:t>
      </w:r>
    </w:p>
    <w:p w:rsidR="006922CE" w:rsidRDefault="006922CE" w:rsidP="006922CE">
      <w:r>
        <w:t xml:space="preserve">      | DOUBLESUB Exp {$$=mknode(1,DOUBLESUB_L,yylineno,$2);strcpy($$-&gt;type_id,"DOUBLESUB");}</w:t>
      </w:r>
    </w:p>
    <w:p w:rsidR="006922CE" w:rsidRDefault="006922CE" w:rsidP="006922CE">
      <w:r>
        <w:t xml:space="preserve">      | LP Exp RP     {$$=$2;}</w:t>
      </w:r>
    </w:p>
    <w:p w:rsidR="006922CE" w:rsidRDefault="006922CE" w:rsidP="006922CE">
      <w:r>
        <w:t xml:space="preserve">      | MINUS Exp %prec UMINUS   {$$=mknode(1,UMINUS,yylineno,$2);strcpy($$-&gt;type_id,"UMINUS");}</w:t>
      </w:r>
    </w:p>
    <w:p w:rsidR="006922CE" w:rsidRDefault="006922CE" w:rsidP="006922CE">
      <w:r>
        <w:t xml:space="preserve">      | NOT Exp       {$$=mknode(1,NOT,yylineno,$2);strcpy($$-&gt;type_id,"NOT");}</w:t>
      </w:r>
    </w:p>
    <w:p w:rsidR="006922CE" w:rsidRDefault="006922CE" w:rsidP="006922CE">
      <w:r>
        <w:t xml:space="preserve">      | ID LP Args RP {$$=mknode(1,FUNC_CALL,yylineno,$3);strcpy($$-&gt;type_id,$1);}</w:t>
      </w:r>
    </w:p>
    <w:p w:rsidR="006922CE" w:rsidRDefault="006922CE" w:rsidP="006922CE">
      <w:r>
        <w:t xml:space="preserve">      | ID LP RP      {$$=mknode(0,FUNC_CALL,yylineno);strcpy($$-&gt;type_id,$1);}</w:t>
      </w:r>
    </w:p>
    <w:p w:rsidR="006922CE" w:rsidRDefault="006922CE" w:rsidP="006922CE">
      <w:r>
        <w:t xml:space="preserve">      | ID            {$$=mknode(0,ID,yylineno);strcpy($$-&gt;type_id,$1);}</w:t>
      </w:r>
    </w:p>
    <w:p w:rsidR="006922CE" w:rsidRDefault="006922CE" w:rsidP="006922CE">
      <w:r>
        <w:t xml:space="preserve">      | INT           {$$=mknode(0,INT,yylineno);$$-&gt;type_int=$1;$$-&gt;type=INT;}</w:t>
      </w:r>
    </w:p>
    <w:p w:rsidR="006922CE" w:rsidRDefault="006922CE" w:rsidP="006922CE">
      <w:r>
        <w:t xml:space="preserve">      | CHAR          {$$=mknode(0,CHAR,yylineno);strcpy($$-&gt;type_char, $1);$$-&gt;type=CHAR;}</w:t>
      </w:r>
    </w:p>
    <w:p w:rsidR="006922CE" w:rsidRDefault="006922CE" w:rsidP="006922CE">
      <w:r>
        <w:lastRenderedPageBreak/>
        <w:t xml:space="preserve">      | FLOAT         {$$=mknode(0,FLOAT,yylineno);$$-&gt;type_float=$1;$$-&gt;type=FLOAT;}</w:t>
      </w:r>
    </w:p>
    <w:p w:rsidR="006922CE" w:rsidRDefault="006922CE" w:rsidP="006922CE">
      <w:r>
        <w:t xml:space="preserve">      | ID Arraylist  {$$=mknode(1,EXP_ARRAY,yylineno,$2);strcpy($$-&gt;type_id,$1);}</w:t>
      </w:r>
    </w:p>
    <w:p w:rsidR="006922CE" w:rsidRDefault="006922CE" w:rsidP="006922CE">
      <w:r>
        <w:t xml:space="preserve">      | {$$=NULL;}</w:t>
      </w:r>
    </w:p>
    <w:p w:rsidR="006922CE" w:rsidRDefault="006922CE" w:rsidP="006922CE">
      <w:r>
        <w:t xml:space="preserve">      ;</w:t>
      </w:r>
    </w:p>
    <w:p w:rsidR="006922CE" w:rsidRDefault="006922CE" w:rsidP="006922CE"/>
    <w:p w:rsidR="006922CE" w:rsidRDefault="006922CE" w:rsidP="006922CE">
      <w:pPr>
        <w:rPr>
          <w:rFonts w:hint="eastAsia"/>
        </w:rPr>
      </w:pPr>
      <w:r>
        <w:rPr>
          <w:rFonts w:hint="eastAsia"/>
        </w:rPr>
        <w:t>//</w:t>
      </w:r>
      <w:r>
        <w:rPr>
          <w:rFonts w:hint="eastAsia"/>
        </w:rPr>
        <w:t>用逗号隔开参数</w:t>
      </w:r>
    </w:p>
    <w:p w:rsidR="006922CE" w:rsidRDefault="006922CE" w:rsidP="006922CE">
      <w:r>
        <w:t>Args:    Exp COMMA Args    {$$=mknode(2,ARGS,yylineno,$1,$3);}</w:t>
      </w:r>
    </w:p>
    <w:p w:rsidR="006922CE" w:rsidRDefault="006922CE" w:rsidP="006922CE">
      <w:r>
        <w:t xml:space="preserve">       | Exp               {$$=mknode(1,ARGS,yylineno,$1);}</w:t>
      </w:r>
    </w:p>
    <w:p w:rsidR="006922CE" w:rsidRDefault="006922CE" w:rsidP="006922CE">
      <w:r>
        <w:t xml:space="preserve">       ;       </w:t>
      </w:r>
    </w:p>
    <w:p w:rsidR="00553AC1" w:rsidRDefault="00553AC1" w:rsidP="002604D9">
      <w:pPr>
        <w:pStyle w:val="3"/>
      </w:pPr>
      <w:bookmarkStart w:id="7" w:name="_Toc46734813"/>
      <w:r w:rsidRPr="00553AC1">
        <w:rPr>
          <w:rFonts w:hint="eastAsia"/>
        </w:rPr>
        <w:t>2.</w:t>
      </w:r>
      <w:r>
        <w:rPr>
          <w:rFonts w:hint="eastAsia"/>
        </w:rPr>
        <w:t xml:space="preserve">3 </w:t>
      </w:r>
      <w:r>
        <w:rPr>
          <w:rFonts w:hint="eastAsia"/>
        </w:rPr>
        <w:t>符号表结构</w:t>
      </w:r>
      <w:r w:rsidR="0090773E">
        <w:rPr>
          <w:rFonts w:hint="eastAsia"/>
        </w:rPr>
        <w:t>定义</w:t>
      </w:r>
      <w:bookmarkEnd w:id="7"/>
    </w:p>
    <w:p w:rsidR="00616904" w:rsidRDefault="004F7EA4" w:rsidP="004F7EA4">
      <w:pPr>
        <w:ind w:firstLine="420"/>
        <w:rPr>
          <w:szCs w:val="24"/>
        </w:rPr>
      </w:pPr>
      <w:r w:rsidRPr="005A3DFD">
        <w:rPr>
          <w:szCs w:val="24"/>
        </w:rPr>
        <w:t>在编译过程中，编译器使用符号表来记录</w:t>
      </w:r>
      <w:r w:rsidR="00616904">
        <w:rPr>
          <w:rFonts w:hint="eastAsia"/>
          <w:szCs w:val="24"/>
        </w:rPr>
        <w:t>语法树结点</w:t>
      </w:r>
      <w:r w:rsidRPr="005A3DFD">
        <w:rPr>
          <w:szCs w:val="24"/>
        </w:rPr>
        <w:t>的特性信息。在语法分析时语法分析树</w:t>
      </w:r>
      <w:r w:rsidR="00616904">
        <w:rPr>
          <w:rFonts w:hint="eastAsia"/>
          <w:szCs w:val="24"/>
        </w:rPr>
        <w:t>和</w:t>
      </w:r>
      <w:r w:rsidRPr="005A3DFD">
        <w:rPr>
          <w:szCs w:val="24"/>
        </w:rPr>
        <w:t>符号表</w:t>
      </w:r>
      <w:r w:rsidR="00616904">
        <w:rPr>
          <w:rFonts w:hint="eastAsia"/>
          <w:szCs w:val="24"/>
        </w:rPr>
        <w:t>是同时构建的。</w:t>
      </w:r>
    </w:p>
    <w:p w:rsidR="00616904" w:rsidRDefault="00616904" w:rsidP="004F7EA4">
      <w:pPr>
        <w:ind w:firstLine="420"/>
        <w:rPr>
          <w:rFonts w:hint="eastAsia"/>
          <w:szCs w:val="24"/>
        </w:rPr>
      </w:pPr>
      <w:r w:rsidRPr="005A3DFD">
        <w:rPr>
          <w:szCs w:val="24"/>
        </w:rPr>
        <w:t>符号表的</w:t>
      </w:r>
      <w:r>
        <w:rPr>
          <w:rFonts w:hint="eastAsia"/>
          <w:szCs w:val="24"/>
        </w:rPr>
        <w:t>作用：</w:t>
      </w:r>
    </w:p>
    <w:p w:rsidR="00616904" w:rsidRDefault="004F7EA4" w:rsidP="00616904">
      <w:pPr>
        <w:pStyle w:val="md-end-block"/>
        <w:numPr>
          <w:ilvl w:val="0"/>
          <w:numId w:val="30"/>
        </w:numPr>
        <w:jc w:val="both"/>
        <w:rPr>
          <w:rFonts w:ascii="Arial" w:hAnsi="Arial" w:cs="Arial"/>
          <w:color w:val="333333"/>
        </w:rPr>
      </w:pPr>
      <w:r w:rsidRPr="005A3DFD">
        <w:t>是</w:t>
      </w:r>
      <w:r w:rsidR="00616904">
        <w:rPr>
          <w:rStyle w:val="md-plain"/>
          <w:rFonts w:ascii="Arial" w:hAnsi="Arial" w:cs="Arial"/>
          <w:color w:val="333333"/>
        </w:rPr>
        <w:t>用来存放有关</w:t>
      </w:r>
      <w:r w:rsidR="00616904">
        <w:rPr>
          <w:rStyle w:val="md-plain"/>
          <w:rFonts w:ascii="Arial" w:hAnsi="Arial" w:cs="Arial"/>
          <w:b/>
          <w:bCs/>
          <w:color w:val="333333"/>
        </w:rPr>
        <w:t>标识符（符号）</w:t>
      </w:r>
      <w:r w:rsidR="00616904">
        <w:rPr>
          <w:rStyle w:val="md-plain"/>
          <w:rFonts w:ascii="Arial" w:hAnsi="Arial" w:cs="Arial"/>
          <w:color w:val="333333"/>
        </w:rPr>
        <w:t>的属性信息</w:t>
      </w:r>
    </w:p>
    <w:p w:rsidR="00616904" w:rsidRDefault="00616904" w:rsidP="00616904">
      <w:pPr>
        <w:pStyle w:val="md-end-block"/>
        <w:numPr>
          <w:ilvl w:val="1"/>
          <w:numId w:val="30"/>
        </w:numPr>
        <w:jc w:val="both"/>
        <w:rPr>
          <w:rFonts w:ascii="Arial" w:hAnsi="Arial" w:cs="Arial"/>
          <w:color w:val="333333"/>
        </w:rPr>
      </w:pPr>
      <w:r>
        <w:rPr>
          <w:rStyle w:val="md-plain"/>
          <w:rFonts w:ascii="Arial" w:hAnsi="Arial" w:cs="Arial"/>
          <w:color w:val="333333"/>
        </w:rPr>
        <w:t>这些信息会在编译的不同阶段用到</w:t>
      </w:r>
    </w:p>
    <w:p w:rsidR="00616904" w:rsidRDefault="00616904" w:rsidP="00616904">
      <w:pPr>
        <w:pStyle w:val="md-end-block"/>
        <w:numPr>
          <w:ilvl w:val="1"/>
          <w:numId w:val="30"/>
        </w:numPr>
        <w:jc w:val="both"/>
        <w:rPr>
          <w:rFonts w:ascii="Arial" w:hAnsi="Arial" w:cs="Arial"/>
          <w:color w:val="333333"/>
        </w:rPr>
      </w:pPr>
      <w:r>
        <w:rPr>
          <w:rStyle w:val="md-plain"/>
          <w:rFonts w:ascii="Arial" w:hAnsi="Arial" w:cs="Arial"/>
          <w:color w:val="333333"/>
        </w:rPr>
        <w:t>符号表的内容将用于</w:t>
      </w:r>
      <w:r>
        <w:rPr>
          <w:rStyle w:val="md-plain"/>
          <w:rFonts w:ascii="Arial" w:hAnsi="Arial" w:cs="Arial"/>
          <w:b/>
          <w:bCs/>
          <w:color w:val="333333"/>
        </w:rPr>
        <w:t>静态语义检查和产生中间代码</w:t>
      </w:r>
    </w:p>
    <w:p w:rsidR="00616904" w:rsidRDefault="00616904" w:rsidP="00616904">
      <w:pPr>
        <w:pStyle w:val="md-end-block"/>
        <w:numPr>
          <w:ilvl w:val="1"/>
          <w:numId w:val="30"/>
        </w:numPr>
        <w:jc w:val="both"/>
        <w:rPr>
          <w:rFonts w:ascii="Arial" w:hAnsi="Arial" w:cs="Arial"/>
          <w:color w:val="333333"/>
        </w:rPr>
      </w:pPr>
      <w:r>
        <w:rPr>
          <w:rStyle w:val="md-plain"/>
          <w:rFonts w:ascii="Arial" w:hAnsi="Arial" w:cs="Arial"/>
          <w:color w:val="333333"/>
        </w:rPr>
        <w:t>在目标代码生成阶段，</w:t>
      </w:r>
      <w:r>
        <w:rPr>
          <w:rStyle w:val="md-plain"/>
          <w:rFonts w:ascii="Arial" w:hAnsi="Arial" w:cs="Arial"/>
          <w:b/>
          <w:bCs/>
          <w:color w:val="333333"/>
        </w:rPr>
        <w:t>符号表是对符号名进行地址分配的依据</w:t>
      </w:r>
    </w:p>
    <w:p w:rsidR="00616904" w:rsidRDefault="00616904" w:rsidP="00616904">
      <w:pPr>
        <w:pStyle w:val="md-end-block"/>
        <w:numPr>
          <w:ilvl w:val="1"/>
          <w:numId w:val="30"/>
        </w:numPr>
        <w:jc w:val="both"/>
        <w:rPr>
          <w:rFonts w:ascii="Arial" w:hAnsi="Arial" w:cs="Arial"/>
          <w:color w:val="333333"/>
        </w:rPr>
      </w:pPr>
      <w:r>
        <w:rPr>
          <w:rStyle w:val="md-plain"/>
          <w:rFonts w:ascii="Arial" w:hAnsi="Arial" w:cs="Arial"/>
          <w:color w:val="333333"/>
        </w:rPr>
        <w:t>对一个多遍扫描的编译程序，不同遍所用的符号表也会有所不同，因为每遍所关心的信息或所能得到的信息会有差异</w:t>
      </w:r>
    </w:p>
    <w:p w:rsidR="00616904" w:rsidRDefault="00616904" w:rsidP="00616904">
      <w:pPr>
        <w:pStyle w:val="md-end-block"/>
        <w:numPr>
          <w:ilvl w:val="0"/>
          <w:numId w:val="30"/>
        </w:numPr>
        <w:jc w:val="both"/>
        <w:rPr>
          <w:rFonts w:ascii="Arial" w:hAnsi="Arial" w:cs="Arial"/>
          <w:color w:val="333333"/>
        </w:rPr>
      </w:pPr>
      <w:r>
        <w:rPr>
          <w:rStyle w:val="md-plain"/>
          <w:rFonts w:ascii="Arial" w:hAnsi="Arial" w:cs="Arial"/>
          <w:color w:val="333333"/>
        </w:rPr>
        <w:t>用来体现作用域与可见性信息</w:t>
      </w:r>
    </w:p>
    <w:p w:rsidR="006470F7" w:rsidRDefault="006470F7" w:rsidP="006470F7">
      <w:pPr>
        <w:ind w:firstLineChars="100" w:firstLine="240"/>
        <w:rPr>
          <w:kern w:val="0"/>
          <w:sz w:val="36"/>
        </w:rPr>
      </w:pPr>
      <w:r>
        <w:rPr>
          <w:rStyle w:val="md-plain"/>
          <w:rFonts w:ascii="Arial" w:hAnsi="Arial" w:cs="Arial"/>
        </w:rPr>
        <w:t>符号的常见属性</w:t>
      </w:r>
    </w:p>
    <w:p w:rsidR="006470F7" w:rsidRDefault="006470F7" w:rsidP="006470F7">
      <w:pPr>
        <w:pStyle w:val="md-end-block"/>
        <w:spacing w:before="0" w:beforeAutospacing="0" w:after="188" w:afterAutospacing="0"/>
        <w:ind w:leftChars="350" w:left="840"/>
        <w:jc w:val="both"/>
        <w:rPr>
          <w:rFonts w:ascii="Arial" w:hAnsi="Arial" w:cs="Arial"/>
          <w:color w:val="333333"/>
        </w:rPr>
      </w:pPr>
      <w:r>
        <w:rPr>
          <w:rStyle w:val="md-plain"/>
          <w:rFonts w:ascii="微软雅黑" w:eastAsia="微软雅黑" w:hAnsi="微软雅黑" w:cs="微软雅黑" w:hint="eastAsia"/>
          <w:color w:val="333333"/>
        </w:rPr>
        <w:t>①</w:t>
      </w:r>
      <w:r>
        <w:rPr>
          <w:rStyle w:val="md-plain"/>
          <w:rFonts w:ascii="Arial" w:hAnsi="Arial" w:cs="Arial"/>
          <w:color w:val="333333"/>
        </w:rPr>
        <w:t xml:space="preserve"> </w:t>
      </w:r>
      <w:r>
        <w:rPr>
          <w:rStyle w:val="md-plain"/>
          <w:rFonts w:ascii="Arial" w:hAnsi="Arial" w:cs="Arial"/>
          <w:color w:val="333333"/>
        </w:rPr>
        <w:t>符号名</w:t>
      </w:r>
    </w:p>
    <w:p w:rsidR="006470F7" w:rsidRDefault="006470F7" w:rsidP="006470F7">
      <w:pPr>
        <w:pStyle w:val="md-end-block"/>
        <w:spacing w:before="0" w:beforeAutospacing="0" w:after="188" w:afterAutospacing="0"/>
        <w:ind w:leftChars="350" w:left="840"/>
        <w:jc w:val="both"/>
        <w:rPr>
          <w:rFonts w:ascii="Arial" w:hAnsi="Arial" w:cs="Arial"/>
          <w:color w:val="333333"/>
        </w:rPr>
      </w:pPr>
      <w:r>
        <w:rPr>
          <w:rStyle w:val="md-plain"/>
          <w:rFonts w:ascii="微软雅黑" w:eastAsia="微软雅黑" w:hAnsi="微软雅黑" w:cs="微软雅黑" w:hint="eastAsia"/>
          <w:color w:val="333333"/>
        </w:rPr>
        <w:t>②</w:t>
      </w:r>
      <w:r>
        <w:rPr>
          <w:rStyle w:val="md-plain"/>
          <w:rFonts w:ascii="Arial" w:hAnsi="Arial" w:cs="Arial"/>
          <w:color w:val="333333"/>
        </w:rPr>
        <w:t xml:space="preserve"> </w:t>
      </w:r>
      <w:r>
        <w:rPr>
          <w:rStyle w:val="md-plain"/>
          <w:rFonts w:ascii="Arial" w:hAnsi="Arial" w:cs="Arial"/>
          <w:color w:val="333333"/>
        </w:rPr>
        <w:t>符号的类型：常量、变量、过程</w:t>
      </w:r>
      <w:r>
        <w:rPr>
          <w:rStyle w:val="md-plain"/>
          <w:rFonts w:ascii="Arial" w:hAnsi="Arial" w:cs="Arial"/>
          <w:color w:val="333333"/>
        </w:rPr>
        <w:t>/</w:t>
      </w:r>
      <w:r>
        <w:rPr>
          <w:rStyle w:val="md-plain"/>
          <w:rFonts w:ascii="Arial" w:hAnsi="Arial" w:cs="Arial"/>
          <w:color w:val="333333"/>
        </w:rPr>
        <w:t>函数、类的名称等</w:t>
      </w:r>
    </w:p>
    <w:p w:rsidR="006470F7" w:rsidRDefault="006470F7" w:rsidP="006470F7">
      <w:pPr>
        <w:pStyle w:val="md-end-block"/>
        <w:spacing w:before="0" w:beforeAutospacing="0" w:after="188" w:afterAutospacing="0"/>
        <w:ind w:leftChars="350" w:left="840"/>
        <w:jc w:val="both"/>
        <w:rPr>
          <w:rFonts w:ascii="Arial" w:hAnsi="Arial" w:cs="Arial"/>
          <w:color w:val="333333"/>
        </w:rPr>
      </w:pPr>
      <w:r>
        <w:rPr>
          <w:rStyle w:val="md-plain"/>
          <w:rFonts w:ascii="微软雅黑" w:eastAsia="微软雅黑" w:hAnsi="微软雅黑" w:cs="微软雅黑" w:hint="eastAsia"/>
          <w:color w:val="333333"/>
        </w:rPr>
        <w:t>③</w:t>
      </w:r>
      <w:r>
        <w:rPr>
          <w:rStyle w:val="md-plain"/>
          <w:rFonts w:ascii="Arial" w:hAnsi="Arial" w:cs="Arial"/>
          <w:color w:val="333333"/>
        </w:rPr>
        <w:t xml:space="preserve"> </w:t>
      </w:r>
      <w:r>
        <w:rPr>
          <w:rStyle w:val="md-plain"/>
          <w:rFonts w:ascii="Arial" w:hAnsi="Arial" w:cs="Arial"/>
          <w:color w:val="333333"/>
        </w:rPr>
        <w:t>符号的存储类别：常量、变量的数据类型，过程函数的返回类型等【决定了其存储格式和允许的操作】</w:t>
      </w:r>
    </w:p>
    <w:p w:rsidR="006470F7" w:rsidRDefault="006470F7" w:rsidP="006470F7">
      <w:pPr>
        <w:pStyle w:val="md-end-block"/>
        <w:spacing w:before="0" w:beforeAutospacing="0" w:after="188" w:afterAutospacing="0"/>
        <w:ind w:leftChars="350" w:left="840"/>
        <w:jc w:val="both"/>
        <w:rPr>
          <w:rFonts w:ascii="Arial" w:hAnsi="Arial" w:cs="Arial"/>
          <w:color w:val="333333"/>
        </w:rPr>
      </w:pPr>
      <w:r>
        <w:rPr>
          <w:rStyle w:val="md-plain"/>
          <w:rFonts w:ascii="微软雅黑" w:eastAsia="微软雅黑" w:hAnsi="微软雅黑" w:cs="微软雅黑" w:hint="eastAsia"/>
          <w:color w:val="333333"/>
        </w:rPr>
        <w:t>④</w:t>
      </w:r>
      <w:r>
        <w:rPr>
          <w:rStyle w:val="md-plain"/>
          <w:rFonts w:ascii="Arial" w:hAnsi="Arial" w:cs="Arial"/>
          <w:color w:val="333333"/>
        </w:rPr>
        <w:t xml:space="preserve"> </w:t>
      </w:r>
      <w:r>
        <w:rPr>
          <w:rStyle w:val="md-plain"/>
          <w:rFonts w:ascii="Arial" w:hAnsi="Arial" w:cs="Arial"/>
          <w:color w:val="333333"/>
        </w:rPr>
        <w:t>符号的作用域及可视性</w:t>
      </w:r>
    </w:p>
    <w:p w:rsidR="006470F7" w:rsidRDefault="006470F7" w:rsidP="006470F7">
      <w:pPr>
        <w:pStyle w:val="md-end-block"/>
        <w:spacing w:before="0" w:beforeAutospacing="0" w:after="188" w:afterAutospacing="0"/>
        <w:ind w:leftChars="350" w:left="840"/>
        <w:jc w:val="both"/>
        <w:rPr>
          <w:rFonts w:ascii="Arial" w:hAnsi="Arial" w:cs="Arial"/>
          <w:color w:val="333333"/>
        </w:rPr>
      </w:pPr>
      <w:r>
        <w:rPr>
          <w:rStyle w:val="md-plain"/>
          <w:rFonts w:ascii="微软雅黑" w:eastAsia="微软雅黑" w:hAnsi="微软雅黑" w:cs="微软雅黑" w:hint="eastAsia"/>
          <w:color w:val="333333"/>
        </w:rPr>
        <w:t>⑤</w:t>
      </w:r>
      <w:r>
        <w:rPr>
          <w:rStyle w:val="md-plain"/>
          <w:rFonts w:ascii="Arial" w:hAnsi="Arial" w:cs="Arial"/>
          <w:color w:val="333333"/>
        </w:rPr>
        <w:t xml:space="preserve"> </w:t>
      </w:r>
      <w:r>
        <w:rPr>
          <w:rStyle w:val="md-plain"/>
          <w:rFonts w:ascii="Arial" w:hAnsi="Arial" w:cs="Arial"/>
          <w:color w:val="333333"/>
        </w:rPr>
        <w:t>符号变量的存储类别和存储分配信息</w:t>
      </w:r>
      <w:r>
        <w:rPr>
          <w:rStyle w:val="md-softbreak"/>
          <w:rFonts w:ascii="Arial" w:hAnsi="Arial" w:cs="Arial"/>
          <w:color w:val="333333"/>
        </w:rPr>
        <w:t xml:space="preserve"> </w:t>
      </w:r>
      <w:r>
        <w:rPr>
          <w:rStyle w:val="md-plain"/>
          <w:rFonts w:ascii="Arial" w:hAnsi="Arial" w:cs="Arial"/>
          <w:color w:val="333333"/>
        </w:rPr>
        <w:t>存储类别确定其分配的区域，静态或动态数据区，堆区或栈区，存储分配信息如单元的大小，相对于某个存储区域的偏移位置等等</w:t>
      </w:r>
    </w:p>
    <w:p w:rsidR="006470F7" w:rsidRDefault="006470F7" w:rsidP="006470F7">
      <w:pPr>
        <w:pStyle w:val="md-end-block"/>
        <w:spacing w:before="0" w:beforeAutospacing="0" w:after="188" w:afterAutospacing="0"/>
        <w:ind w:leftChars="350" w:left="840"/>
        <w:jc w:val="both"/>
        <w:rPr>
          <w:rFonts w:ascii="Arial" w:hAnsi="Arial" w:cs="Arial"/>
          <w:color w:val="333333"/>
        </w:rPr>
      </w:pPr>
      <w:r>
        <w:rPr>
          <w:rStyle w:val="md-plain"/>
          <w:rFonts w:ascii="微软雅黑" w:eastAsia="微软雅黑" w:hAnsi="微软雅黑" w:cs="微软雅黑" w:hint="eastAsia"/>
          <w:color w:val="333333"/>
        </w:rPr>
        <w:lastRenderedPageBreak/>
        <w:t>⑥</w:t>
      </w:r>
      <w:r>
        <w:rPr>
          <w:rStyle w:val="md-plain"/>
          <w:rFonts w:ascii="Arial" w:hAnsi="Arial" w:cs="Arial"/>
          <w:color w:val="333333"/>
        </w:rPr>
        <w:t xml:space="preserve"> </w:t>
      </w:r>
      <w:r>
        <w:rPr>
          <w:rStyle w:val="md-plain"/>
          <w:rFonts w:ascii="Arial" w:hAnsi="Arial" w:cs="Arial"/>
          <w:color w:val="333333"/>
        </w:rPr>
        <w:t>符号的其它属性</w:t>
      </w:r>
    </w:p>
    <w:p w:rsidR="006470F7" w:rsidRDefault="006470F7" w:rsidP="006470F7">
      <w:pPr>
        <w:pStyle w:val="md-end-block"/>
        <w:numPr>
          <w:ilvl w:val="0"/>
          <w:numId w:val="31"/>
        </w:numPr>
        <w:tabs>
          <w:tab w:val="clear" w:pos="720"/>
          <w:tab w:val="num" w:pos="1560"/>
        </w:tabs>
        <w:ind w:leftChars="500" w:left="1560"/>
        <w:jc w:val="both"/>
        <w:rPr>
          <w:rFonts w:ascii="Arial" w:hAnsi="Arial" w:cs="Arial"/>
          <w:color w:val="333333"/>
        </w:rPr>
      </w:pPr>
      <w:r>
        <w:rPr>
          <w:rStyle w:val="md-plain"/>
          <w:rFonts w:ascii="Arial" w:hAnsi="Arial" w:cs="Arial"/>
          <w:color w:val="333333"/>
        </w:rPr>
        <w:t>数组内情向量</w:t>
      </w:r>
    </w:p>
    <w:p w:rsidR="006470F7" w:rsidRDefault="006470F7" w:rsidP="006470F7">
      <w:pPr>
        <w:pStyle w:val="md-end-block"/>
        <w:numPr>
          <w:ilvl w:val="0"/>
          <w:numId w:val="31"/>
        </w:numPr>
        <w:tabs>
          <w:tab w:val="clear" w:pos="720"/>
          <w:tab w:val="num" w:pos="1560"/>
        </w:tabs>
        <w:ind w:leftChars="500" w:left="1560"/>
        <w:jc w:val="both"/>
        <w:rPr>
          <w:rFonts w:ascii="Arial" w:hAnsi="Arial" w:cs="Arial"/>
          <w:color w:val="333333"/>
        </w:rPr>
      </w:pPr>
      <w:r>
        <w:rPr>
          <w:rStyle w:val="md-plain"/>
          <w:rFonts w:ascii="Arial" w:hAnsi="Arial" w:cs="Arial"/>
          <w:color w:val="333333"/>
        </w:rPr>
        <w:t>记录结构的成员信息</w:t>
      </w:r>
    </w:p>
    <w:p w:rsidR="006470F7" w:rsidRDefault="006470F7" w:rsidP="006470F7">
      <w:pPr>
        <w:pStyle w:val="md-end-block"/>
        <w:numPr>
          <w:ilvl w:val="0"/>
          <w:numId w:val="31"/>
        </w:numPr>
        <w:tabs>
          <w:tab w:val="clear" w:pos="720"/>
          <w:tab w:val="num" w:pos="1560"/>
        </w:tabs>
        <w:ind w:leftChars="500" w:left="1560"/>
        <w:jc w:val="both"/>
        <w:rPr>
          <w:rFonts w:ascii="Arial" w:hAnsi="Arial" w:cs="Arial"/>
          <w:color w:val="333333"/>
        </w:rPr>
      </w:pPr>
      <w:r>
        <w:rPr>
          <w:rStyle w:val="md-plain"/>
          <w:rFonts w:ascii="Arial" w:hAnsi="Arial" w:cs="Arial"/>
          <w:color w:val="333333"/>
        </w:rPr>
        <w:t>函数及过程的形参</w:t>
      </w:r>
    </w:p>
    <w:p w:rsidR="004F7EA4" w:rsidRDefault="006470F7" w:rsidP="006470F7">
      <w:pPr>
        <w:ind w:firstLineChars="100" w:firstLine="240"/>
        <w:rPr>
          <w:szCs w:val="24"/>
        </w:rPr>
      </w:pPr>
      <w:r>
        <w:rPr>
          <w:rFonts w:hint="eastAsia"/>
          <w:szCs w:val="24"/>
        </w:rPr>
        <w:t>本次实验采用的是最简单的顺序表结构：</w:t>
      </w:r>
    </w:p>
    <w:p w:rsidR="006470F7" w:rsidRPr="00616904" w:rsidRDefault="006470F7" w:rsidP="006470F7">
      <w:pPr>
        <w:ind w:firstLineChars="100" w:firstLine="240"/>
        <w:rPr>
          <w:rFonts w:hint="eastAsia"/>
          <w:szCs w:val="24"/>
        </w:rPr>
      </w:pPr>
      <w:r>
        <w:rPr>
          <w:rFonts w:hint="eastAsia"/>
          <w:szCs w:val="24"/>
        </w:rPr>
        <w:t>第一步：定义符号表项</w:t>
      </w:r>
    </w:p>
    <w:p w:rsidR="006470F7" w:rsidRDefault="006470F7" w:rsidP="006470F7">
      <w:pPr>
        <w:ind w:leftChars="200" w:left="480"/>
        <w:rPr>
          <w:rFonts w:hint="eastAsia"/>
        </w:rPr>
      </w:pPr>
      <w:r>
        <w:rPr>
          <w:rFonts w:hint="eastAsia"/>
        </w:rPr>
        <w:t>struct symbol {       //</w:t>
      </w:r>
      <w:r>
        <w:rPr>
          <w:rFonts w:hint="eastAsia"/>
        </w:rPr>
        <w:t>这里只列出了一个符号表项的部分属性，没考虑属性间的互斥</w:t>
      </w:r>
    </w:p>
    <w:p w:rsidR="006470F7" w:rsidRDefault="006470F7" w:rsidP="006470F7">
      <w:pPr>
        <w:ind w:leftChars="200" w:left="480"/>
        <w:rPr>
          <w:rFonts w:hint="eastAsia"/>
        </w:rPr>
      </w:pPr>
      <w:r>
        <w:rPr>
          <w:rFonts w:hint="eastAsia"/>
        </w:rPr>
        <w:t xml:space="preserve">    char name[33];   //</w:t>
      </w:r>
      <w:r>
        <w:rPr>
          <w:rFonts w:hint="eastAsia"/>
        </w:rPr>
        <w:t>变量或函数名</w:t>
      </w:r>
    </w:p>
    <w:p w:rsidR="006470F7" w:rsidRDefault="006470F7" w:rsidP="006470F7">
      <w:pPr>
        <w:ind w:leftChars="200" w:left="480"/>
        <w:rPr>
          <w:rFonts w:hint="eastAsia"/>
        </w:rPr>
      </w:pPr>
      <w:r>
        <w:rPr>
          <w:rFonts w:hint="eastAsia"/>
        </w:rPr>
        <w:t xml:space="preserve">    int level;        //</w:t>
      </w:r>
      <w:r>
        <w:rPr>
          <w:rFonts w:hint="eastAsia"/>
        </w:rPr>
        <w:t>层号</w:t>
      </w:r>
    </w:p>
    <w:p w:rsidR="006470F7" w:rsidRDefault="006470F7" w:rsidP="006470F7">
      <w:pPr>
        <w:ind w:leftChars="200" w:left="480"/>
        <w:rPr>
          <w:rFonts w:hint="eastAsia"/>
        </w:rPr>
      </w:pPr>
      <w:r>
        <w:rPr>
          <w:rFonts w:hint="eastAsia"/>
        </w:rPr>
        <w:t xml:space="preserve">    int type;         //</w:t>
      </w:r>
      <w:r>
        <w:rPr>
          <w:rFonts w:hint="eastAsia"/>
        </w:rPr>
        <w:t>变量类型或函数返回值类型</w:t>
      </w:r>
    </w:p>
    <w:p w:rsidR="006470F7" w:rsidRDefault="006470F7" w:rsidP="006470F7">
      <w:pPr>
        <w:ind w:leftChars="200" w:left="480"/>
        <w:rPr>
          <w:rFonts w:hint="eastAsia"/>
        </w:rPr>
      </w:pPr>
      <w:r>
        <w:rPr>
          <w:rFonts w:hint="eastAsia"/>
        </w:rPr>
        <w:t xml:space="preserve">    int  paramnum;  //</w:t>
      </w:r>
      <w:r>
        <w:rPr>
          <w:rFonts w:hint="eastAsia"/>
        </w:rPr>
        <w:t>对函数适用，记录形式参数个数</w:t>
      </w:r>
    </w:p>
    <w:p w:rsidR="006470F7" w:rsidRDefault="006470F7" w:rsidP="006470F7">
      <w:pPr>
        <w:ind w:leftChars="200" w:left="480"/>
        <w:rPr>
          <w:rFonts w:hint="eastAsia"/>
        </w:rPr>
      </w:pPr>
      <w:r>
        <w:rPr>
          <w:rFonts w:hint="eastAsia"/>
        </w:rPr>
        <w:t xml:space="preserve">    char alias[10];   //</w:t>
      </w:r>
      <w:r>
        <w:rPr>
          <w:rFonts w:hint="eastAsia"/>
        </w:rPr>
        <w:t>别名，为解决嵌套层次使用</w:t>
      </w:r>
    </w:p>
    <w:p w:rsidR="006470F7" w:rsidRDefault="006470F7" w:rsidP="006470F7">
      <w:pPr>
        <w:ind w:leftChars="200" w:left="480"/>
        <w:rPr>
          <w:rFonts w:hint="eastAsia"/>
        </w:rPr>
      </w:pPr>
      <w:r>
        <w:rPr>
          <w:rFonts w:hint="eastAsia"/>
        </w:rPr>
        <w:t xml:space="preserve">    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r>
        <w:rPr>
          <w:rFonts w:hint="eastAsia"/>
        </w:rPr>
        <w:t>，增加数组：“</w:t>
      </w:r>
      <w:r>
        <w:rPr>
          <w:rFonts w:hint="eastAsia"/>
        </w:rPr>
        <w:t>A</w:t>
      </w:r>
      <w:r>
        <w:rPr>
          <w:rFonts w:hint="eastAsia"/>
        </w:rPr>
        <w:t>”</w:t>
      </w:r>
    </w:p>
    <w:p w:rsidR="006470F7" w:rsidRDefault="006470F7" w:rsidP="006470F7">
      <w:pPr>
        <w:ind w:leftChars="200" w:left="480"/>
        <w:rPr>
          <w:rFonts w:hint="eastAsia"/>
        </w:rPr>
      </w:pPr>
      <w:r>
        <w:rPr>
          <w:rFonts w:hint="eastAsia"/>
        </w:rPr>
        <w:t xml:space="preserve">    char offset;      //</w:t>
      </w:r>
      <w:r>
        <w:rPr>
          <w:rFonts w:hint="eastAsia"/>
        </w:rPr>
        <w:t>外部变量和局部变量在其静态数据区或活动记录中的偏移量，</w:t>
      </w:r>
    </w:p>
    <w:p w:rsidR="006470F7" w:rsidRDefault="006470F7" w:rsidP="006470F7">
      <w:pPr>
        <w:ind w:leftChars="200" w:left="480"/>
        <w:rPr>
          <w:rFonts w:hint="eastAsia"/>
        </w:rPr>
      </w:pPr>
      <w:r>
        <w:rPr>
          <w:rFonts w:hint="eastAsia"/>
        </w:rPr>
        <w:t>//</w:t>
      </w:r>
      <w:r>
        <w:rPr>
          <w:rFonts w:hint="eastAsia"/>
        </w:rPr>
        <w:t>或记录函数活动记录大小，目标代码生成时使用</w:t>
      </w:r>
    </w:p>
    <w:p w:rsidR="006470F7" w:rsidRDefault="006470F7" w:rsidP="006470F7">
      <w:pPr>
        <w:ind w:leftChars="200" w:left="480"/>
        <w:rPr>
          <w:rFonts w:hint="eastAsia"/>
        </w:rPr>
      </w:pPr>
      <w:r>
        <w:rPr>
          <w:rFonts w:hint="eastAsia"/>
        </w:rPr>
        <w:t xml:space="preserve">    //</w:t>
      </w:r>
      <w:r>
        <w:rPr>
          <w:rFonts w:hint="eastAsia"/>
        </w:rPr>
        <w:t>函数入口等实验可能会用到的属性</w:t>
      </w:r>
      <w:r>
        <w:rPr>
          <w:rFonts w:hint="eastAsia"/>
        </w:rPr>
        <w:t>...</w:t>
      </w:r>
    </w:p>
    <w:p w:rsidR="006470F7" w:rsidRDefault="006470F7" w:rsidP="006470F7">
      <w:pPr>
        <w:ind w:leftChars="200" w:left="480"/>
      </w:pPr>
      <w:r>
        <w:tab/>
        <w:t>int const_int;</w:t>
      </w:r>
    </w:p>
    <w:p w:rsidR="006470F7" w:rsidRDefault="006470F7" w:rsidP="006470F7">
      <w:pPr>
        <w:ind w:leftChars="200" w:left="480"/>
      </w:pPr>
      <w:r>
        <w:t xml:space="preserve">     int array[10];</w:t>
      </w:r>
    </w:p>
    <w:p w:rsidR="000164A2" w:rsidRDefault="006470F7" w:rsidP="006470F7">
      <w:pPr>
        <w:ind w:leftChars="200" w:left="480" w:firstLine="480"/>
      </w:pPr>
      <w:r>
        <w:t>};</w:t>
      </w:r>
    </w:p>
    <w:p w:rsidR="006470F7" w:rsidRDefault="006470F7" w:rsidP="006470F7">
      <w:r>
        <w:t xml:space="preserve">  </w:t>
      </w:r>
      <w:r>
        <w:rPr>
          <w:rFonts w:hint="eastAsia"/>
        </w:rPr>
        <w:t>第二步：用一个顺序表（符号栈）来表示当前的符号表，其中用一个</w:t>
      </w:r>
      <w:r>
        <w:rPr>
          <w:rFonts w:hint="eastAsia"/>
        </w:rPr>
        <w:t>index</w:t>
      </w:r>
      <w:r>
        <w:rPr>
          <w:rFonts w:hint="eastAsia"/>
        </w:rPr>
        <w:t>来标记栈顶。当加入一个新的符号时</w:t>
      </w:r>
      <w:r w:rsidR="003B293A">
        <w:rPr>
          <w:rFonts w:hint="eastAsia"/>
        </w:rPr>
        <w:t>，栈顶向上移动一位，当作用域结束后退栈时栈顶向下移动一位。</w:t>
      </w:r>
    </w:p>
    <w:p w:rsidR="00E36CA4" w:rsidRDefault="00E36CA4" w:rsidP="00E36CA4">
      <w:pPr>
        <w:rPr>
          <w:rFonts w:hint="eastAsia"/>
        </w:rPr>
      </w:pPr>
      <w:r>
        <w:rPr>
          <w:rFonts w:hint="eastAsia"/>
        </w:rPr>
        <w:t>//</w:t>
      </w:r>
      <w:r>
        <w:rPr>
          <w:rFonts w:hint="eastAsia"/>
        </w:rPr>
        <w:t>符号表</w:t>
      </w:r>
      <w:r>
        <w:rPr>
          <w:rFonts w:hint="eastAsia"/>
        </w:rPr>
        <w:t>,</w:t>
      </w:r>
      <w:r>
        <w:rPr>
          <w:rFonts w:hint="eastAsia"/>
        </w:rPr>
        <w:t>是一个顺序栈，</w:t>
      </w:r>
      <w:r>
        <w:rPr>
          <w:rFonts w:hint="eastAsia"/>
        </w:rPr>
        <w:t>index</w:t>
      </w:r>
      <w:r>
        <w:rPr>
          <w:rFonts w:hint="eastAsia"/>
        </w:rPr>
        <w:t>初始值为</w:t>
      </w:r>
      <w:r>
        <w:rPr>
          <w:rFonts w:hint="eastAsia"/>
        </w:rPr>
        <w:t>0</w:t>
      </w:r>
    </w:p>
    <w:p w:rsidR="00E36CA4" w:rsidRDefault="00E36CA4" w:rsidP="00E36CA4">
      <w:r>
        <w:t>struct symboltable{</w:t>
      </w:r>
    </w:p>
    <w:p w:rsidR="00E36CA4" w:rsidRDefault="00E36CA4" w:rsidP="00E36CA4">
      <w:r>
        <w:t xml:space="preserve">    struct symbol symbols[MAXLENGTH];</w:t>
      </w:r>
    </w:p>
    <w:p w:rsidR="00E36CA4" w:rsidRDefault="00E36CA4" w:rsidP="00E36CA4">
      <w:r>
        <w:t xml:space="preserve">    int index;</w:t>
      </w:r>
    </w:p>
    <w:p w:rsidR="00E36CA4" w:rsidRDefault="00E36CA4" w:rsidP="00E36CA4">
      <w:r>
        <w:t xml:space="preserve">    } symbolTable;</w:t>
      </w:r>
    </w:p>
    <w:p w:rsidR="00E36CA4" w:rsidRDefault="00E36CA4" w:rsidP="00E36CA4">
      <w:pPr>
        <w:rPr>
          <w:rFonts w:hint="eastAsia"/>
        </w:rPr>
      </w:pPr>
      <w:r>
        <w:rPr>
          <w:rFonts w:hint="eastAsia"/>
        </w:rPr>
        <w:t>//</w:t>
      </w:r>
      <w:r>
        <w:rPr>
          <w:rFonts w:hint="eastAsia"/>
        </w:rPr>
        <w:t>每到达一个复合语句时，将符号表的</w:t>
      </w:r>
      <w:r>
        <w:rPr>
          <w:rFonts w:hint="eastAsia"/>
        </w:rPr>
        <w:t>index</w:t>
      </w:r>
      <w:r>
        <w:rPr>
          <w:rFonts w:hint="eastAsia"/>
        </w:rPr>
        <w:t>值进栈，离开复合语句时，取出其退栈值修改符号表的</w:t>
      </w:r>
      <w:r>
        <w:rPr>
          <w:rFonts w:hint="eastAsia"/>
        </w:rPr>
        <w:t>index</w:t>
      </w:r>
      <w:r>
        <w:rPr>
          <w:rFonts w:hint="eastAsia"/>
        </w:rPr>
        <w:t>，完成删除该复合语句中的所有变量和临时变量</w:t>
      </w:r>
    </w:p>
    <w:p w:rsidR="00E36CA4" w:rsidRDefault="00E36CA4" w:rsidP="00E36CA4">
      <w:r>
        <w:t>struct symbol_scope_begin {</w:t>
      </w:r>
    </w:p>
    <w:p w:rsidR="00E36CA4" w:rsidRDefault="00E36CA4" w:rsidP="00E36CA4">
      <w:pPr>
        <w:rPr>
          <w:rFonts w:hint="eastAsia"/>
        </w:rPr>
      </w:pPr>
      <w:r>
        <w:rPr>
          <w:rFonts w:hint="eastAsia"/>
        </w:rPr>
        <w:t xml:space="preserve">    //</w:t>
      </w:r>
      <w:r>
        <w:rPr>
          <w:rFonts w:hint="eastAsia"/>
        </w:rPr>
        <w:t>当前作用域的符号在符号表的起始位置序号</w:t>
      </w:r>
      <w:r>
        <w:rPr>
          <w:rFonts w:hint="eastAsia"/>
        </w:rPr>
        <w:t>,</w:t>
      </w:r>
      <w:r>
        <w:rPr>
          <w:rFonts w:hint="eastAsia"/>
        </w:rPr>
        <w:t>这是一个栈结构</w:t>
      </w:r>
      <w:r>
        <w:rPr>
          <w:rFonts w:hint="eastAsia"/>
        </w:rPr>
        <w:t>,</w:t>
      </w:r>
      <w:r>
        <w:rPr>
          <w:rFonts w:hint="eastAsia"/>
        </w:rPr>
        <w:t>当使用顺序表作为符号表时，进入、退出一个作用域时需要对其操作，以完成符号表的管理。对其它形式的符号表，不一定需要此数据结构</w:t>
      </w:r>
    </w:p>
    <w:p w:rsidR="00E36CA4" w:rsidRDefault="00E36CA4" w:rsidP="00E36CA4">
      <w:r>
        <w:t xml:space="preserve">    int TX[30];</w:t>
      </w:r>
    </w:p>
    <w:p w:rsidR="00E36CA4" w:rsidRDefault="00E36CA4" w:rsidP="00E36CA4">
      <w:r>
        <w:t xml:space="preserve">    int top;</w:t>
      </w:r>
    </w:p>
    <w:p w:rsidR="00E36CA4" w:rsidRPr="004F7EA4" w:rsidRDefault="00E36CA4" w:rsidP="00E36CA4">
      <w:pPr>
        <w:rPr>
          <w:rFonts w:hint="eastAsia"/>
        </w:rPr>
      </w:pPr>
      <w:r>
        <w:t xml:space="preserve">    } symbol_scope_TX;</w:t>
      </w:r>
    </w:p>
    <w:p w:rsidR="00553AC1" w:rsidRDefault="00553AC1" w:rsidP="002604D9">
      <w:pPr>
        <w:pStyle w:val="3"/>
      </w:pPr>
      <w:bookmarkStart w:id="8" w:name="_Toc46734814"/>
      <w:r w:rsidRPr="00553AC1">
        <w:rPr>
          <w:rFonts w:hint="eastAsia"/>
        </w:rPr>
        <w:lastRenderedPageBreak/>
        <w:t>2.</w:t>
      </w:r>
      <w:r w:rsidR="00B806A6">
        <w:rPr>
          <w:rFonts w:hint="eastAsia"/>
        </w:rPr>
        <w:t>4</w:t>
      </w:r>
      <w:r>
        <w:rPr>
          <w:rFonts w:hint="eastAsia"/>
        </w:rPr>
        <w:t xml:space="preserve"> </w:t>
      </w:r>
      <w:r w:rsidR="00B806A6">
        <w:rPr>
          <w:rFonts w:hint="eastAsia"/>
        </w:rPr>
        <w:t>错误类型码</w:t>
      </w:r>
      <w:r w:rsidR="0090773E">
        <w:rPr>
          <w:rFonts w:hint="eastAsia"/>
        </w:rPr>
        <w:t>定义</w:t>
      </w:r>
      <w:bookmarkEnd w:id="8"/>
    </w:p>
    <w:p w:rsidR="00D87C11" w:rsidRDefault="00D87C11" w:rsidP="00D87C11">
      <w:pPr>
        <w:spacing w:line="360" w:lineRule="auto"/>
        <w:rPr>
          <w:szCs w:val="24"/>
        </w:rPr>
      </w:pPr>
      <w:r>
        <w:rPr>
          <w:rFonts w:hint="eastAsia"/>
          <w:szCs w:val="24"/>
        </w:rPr>
        <w:t>（</w:t>
      </w:r>
      <w:r>
        <w:rPr>
          <w:rFonts w:hint="eastAsia"/>
          <w:szCs w:val="24"/>
        </w:rPr>
        <w:t>1</w:t>
      </w:r>
      <w:r>
        <w:rPr>
          <w:rFonts w:hint="eastAsia"/>
          <w:szCs w:val="24"/>
        </w:rPr>
        <w:t>）使用未定义的变量；</w:t>
      </w:r>
    </w:p>
    <w:p w:rsidR="00D87C11" w:rsidRDefault="00D87C11" w:rsidP="00D87C11">
      <w:pPr>
        <w:spacing w:line="360" w:lineRule="auto"/>
        <w:rPr>
          <w:szCs w:val="24"/>
        </w:rPr>
      </w:pPr>
      <w:r>
        <w:rPr>
          <w:rFonts w:hint="eastAsia"/>
          <w:szCs w:val="24"/>
        </w:rPr>
        <w:t>（</w:t>
      </w:r>
      <w:r>
        <w:rPr>
          <w:rFonts w:hint="eastAsia"/>
          <w:szCs w:val="24"/>
        </w:rPr>
        <w:t>2</w:t>
      </w:r>
      <w:r>
        <w:rPr>
          <w:rFonts w:hint="eastAsia"/>
          <w:szCs w:val="24"/>
        </w:rPr>
        <w:t>）调用未定义或未声明的函数；</w:t>
      </w:r>
    </w:p>
    <w:p w:rsidR="00D87C11" w:rsidRDefault="00D87C11" w:rsidP="00D87C11">
      <w:pPr>
        <w:spacing w:line="360" w:lineRule="auto"/>
        <w:ind w:left="566" w:hangingChars="236" w:hanging="566"/>
        <w:rPr>
          <w:szCs w:val="24"/>
        </w:rPr>
      </w:pPr>
      <w:r>
        <w:rPr>
          <w:rFonts w:hint="eastAsia"/>
          <w:szCs w:val="24"/>
        </w:rPr>
        <w:t>（</w:t>
      </w:r>
      <w:r>
        <w:rPr>
          <w:rFonts w:hint="eastAsia"/>
          <w:szCs w:val="24"/>
        </w:rPr>
        <w:t>3</w:t>
      </w:r>
      <w:r>
        <w:rPr>
          <w:rFonts w:hint="eastAsia"/>
          <w:szCs w:val="24"/>
        </w:rPr>
        <w:t>）在同一作用域，名称的重复定义（如变量名、函数名）。</w:t>
      </w:r>
    </w:p>
    <w:p w:rsidR="00D87C11" w:rsidRDefault="00D87C11" w:rsidP="00D87C11">
      <w:pPr>
        <w:spacing w:line="360" w:lineRule="auto"/>
        <w:rPr>
          <w:szCs w:val="24"/>
        </w:rPr>
      </w:pPr>
      <w:r>
        <w:rPr>
          <w:rFonts w:hint="eastAsia"/>
          <w:szCs w:val="24"/>
        </w:rPr>
        <w:t>（</w:t>
      </w:r>
      <w:r>
        <w:rPr>
          <w:rFonts w:hint="eastAsia"/>
          <w:szCs w:val="24"/>
        </w:rPr>
        <w:t>4</w:t>
      </w:r>
      <w:r>
        <w:rPr>
          <w:rFonts w:hint="eastAsia"/>
          <w:szCs w:val="24"/>
        </w:rPr>
        <w:t>）对非函数名采用函数调用形式；</w:t>
      </w:r>
    </w:p>
    <w:p w:rsidR="00D87C11" w:rsidRDefault="00D87C11" w:rsidP="00D87C11">
      <w:pPr>
        <w:spacing w:line="360" w:lineRule="auto"/>
        <w:rPr>
          <w:szCs w:val="24"/>
        </w:rPr>
      </w:pPr>
      <w:r>
        <w:rPr>
          <w:rFonts w:hint="eastAsia"/>
          <w:szCs w:val="24"/>
        </w:rPr>
        <w:t>（</w:t>
      </w:r>
      <w:r>
        <w:rPr>
          <w:rFonts w:hint="eastAsia"/>
          <w:szCs w:val="24"/>
        </w:rPr>
        <w:t>5</w:t>
      </w:r>
      <w:r>
        <w:rPr>
          <w:rFonts w:hint="eastAsia"/>
          <w:szCs w:val="24"/>
        </w:rPr>
        <w:t>）对函数名采用非函数调用形式访问；</w:t>
      </w:r>
    </w:p>
    <w:p w:rsidR="00D87C11" w:rsidRDefault="00D87C11" w:rsidP="00D87C11">
      <w:pPr>
        <w:spacing w:line="360" w:lineRule="auto"/>
        <w:ind w:left="566" w:hangingChars="236" w:hanging="566"/>
        <w:rPr>
          <w:szCs w:val="24"/>
        </w:rPr>
      </w:pPr>
      <w:r>
        <w:rPr>
          <w:rFonts w:hint="eastAsia"/>
          <w:szCs w:val="24"/>
        </w:rPr>
        <w:t>（</w:t>
      </w:r>
      <w:r>
        <w:rPr>
          <w:rFonts w:hint="eastAsia"/>
          <w:szCs w:val="24"/>
        </w:rPr>
        <w:t>6</w:t>
      </w:r>
      <w:r>
        <w:rPr>
          <w:rFonts w:hint="eastAsia"/>
          <w:szCs w:val="24"/>
        </w:rPr>
        <w:t>）函数调用时参数个数不匹配，如实参表达式个数太多、或实参表达式个数太少；</w:t>
      </w:r>
    </w:p>
    <w:p w:rsidR="00D87C11" w:rsidRDefault="00D87C11" w:rsidP="00D87C11">
      <w:pPr>
        <w:spacing w:line="360" w:lineRule="auto"/>
        <w:rPr>
          <w:szCs w:val="24"/>
        </w:rPr>
      </w:pPr>
      <w:r>
        <w:rPr>
          <w:rFonts w:hint="eastAsia"/>
          <w:szCs w:val="24"/>
        </w:rPr>
        <w:t>（</w:t>
      </w:r>
      <w:r>
        <w:rPr>
          <w:rFonts w:hint="eastAsia"/>
          <w:szCs w:val="24"/>
        </w:rPr>
        <w:t>7</w:t>
      </w:r>
      <w:r>
        <w:rPr>
          <w:rFonts w:hint="eastAsia"/>
          <w:szCs w:val="24"/>
        </w:rPr>
        <w:t>）函数调用时实参和形参类型不匹配；</w:t>
      </w:r>
    </w:p>
    <w:p w:rsidR="00D87C11" w:rsidRDefault="00D87C11" w:rsidP="00D87C11">
      <w:pPr>
        <w:spacing w:line="360" w:lineRule="auto"/>
        <w:rPr>
          <w:szCs w:val="24"/>
        </w:rPr>
      </w:pPr>
      <w:r>
        <w:rPr>
          <w:rFonts w:hint="eastAsia"/>
          <w:szCs w:val="24"/>
        </w:rPr>
        <w:t>（</w:t>
      </w:r>
      <w:r>
        <w:rPr>
          <w:rFonts w:hint="eastAsia"/>
          <w:szCs w:val="24"/>
        </w:rPr>
        <w:t>8</w:t>
      </w:r>
      <w:r>
        <w:rPr>
          <w:rFonts w:hint="eastAsia"/>
          <w:szCs w:val="24"/>
        </w:rPr>
        <w:t>）对非数组变量采用下标变量的形式访问；</w:t>
      </w:r>
    </w:p>
    <w:p w:rsidR="00D87C11" w:rsidRDefault="00D87C11" w:rsidP="00D87C11">
      <w:pPr>
        <w:spacing w:line="360" w:lineRule="auto"/>
        <w:rPr>
          <w:szCs w:val="24"/>
        </w:rPr>
      </w:pPr>
      <w:r>
        <w:rPr>
          <w:rFonts w:hint="eastAsia"/>
          <w:szCs w:val="24"/>
        </w:rPr>
        <w:t>（</w:t>
      </w:r>
      <w:r>
        <w:rPr>
          <w:rFonts w:hint="eastAsia"/>
          <w:szCs w:val="24"/>
        </w:rPr>
        <w:t>9</w:t>
      </w:r>
      <w:r>
        <w:rPr>
          <w:rFonts w:hint="eastAsia"/>
          <w:szCs w:val="24"/>
        </w:rPr>
        <w:t>）数组变量的下标不是整型表达式；</w:t>
      </w:r>
    </w:p>
    <w:p w:rsidR="00D87C11" w:rsidRDefault="00D87C11" w:rsidP="00D87C11">
      <w:pPr>
        <w:spacing w:line="360" w:lineRule="auto"/>
        <w:rPr>
          <w:szCs w:val="24"/>
        </w:rPr>
      </w:pPr>
      <w:r>
        <w:rPr>
          <w:rFonts w:hint="eastAsia"/>
          <w:szCs w:val="24"/>
        </w:rPr>
        <w:t>（</w:t>
      </w:r>
      <w:r>
        <w:rPr>
          <w:rFonts w:hint="eastAsia"/>
          <w:szCs w:val="24"/>
        </w:rPr>
        <w:t>1</w:t>
      </w:r>
      <w:r w:rsidR="0060752E">
        <w:rPr>
          <w:rFonts w:hint="eastAsia"/>
          <w:szCs w:val="24"/>
        </w:rPr>
        <w:t>1</w:t>
      </w:r>
      <w:r>
        <w:rPr>
          <w:rFonts w:hint="eastAsia"/>
          <w:szCs w:val="24"/>
        </w:rPr>
        <w:t>）赋值号左边不是左值表达式；</w:t>
      </w:r>
    </w:p>
    <w:p w:rsidR="00D87C11" w:rsidRDefault="00D87C11" w:rsidP="00D87C11">
      <w:pPr>
        <w:spacing w:line="360" w:lineRule="auto"/>
        <w:rPr>
          <w:szCs w:val="24"/>
        </w:rPr>
      </w:pPr>
      <w:r>
        <w:rPr>
          <w:rFonts w:hint="eastAsia"/>
          <w:szCs w:val="24"/>
        </w:rPr>
        <w:t>（</w:t>
      </w:r>
      <w:r>
        <w:rPr>
          <w:rFonts w:hint="eastAsia"/>
          <w:szCs w:val="24"/>
        </w:rPr>
        <w:t>1</w:t>
      </w:r>
      <w:r w:rsidR="0060752E">
        <w:rPr>
          <w:rFonts w:hint="eastAsia"/>
          <w:szCs w:val="24"/>
        </w:rPr>
        <w:t>2</w:t>
      </w:r>
      <w:r>
        <w:rPr>
          <w:rFonts w:hint="eastAsia"/>
          <w:szCs w:val="24"/>
        </w:rPr>
        <w:t>）对非左值表达式进行自增、自减运算；</w:t>
      </w:r>
    </w:p>
    <w:p w:rsidR="00D87C11" w:rsidRDefault="00D87C11" w:rsidP="00D87C11">
      <w:pPr>
        <w:spacing w:line="360" w:lineRule="auto"/>
        <w:ind w:left="708" w:hangingChars="295" w:hanging="708"/>
        <w:rPr>
          <w:szCs w:val="24"/>
        </w:rPr>
      </w:pPr>
      <w:r>
        <w:rPr>
          <w:rFonts w:hint="eastAsia"/>
          <w:szCs w:val="24"/>
        </w:rPr>
        <w:t>（</w:t>
      </w:r>
      <w:r>
        <w:rPr>
          <w:rFonts w:hint="eastAsia"/>
          <w:szCs w:val="24"/>
        </w:rPr>
        <w:t>1</w:t>
      </w:r>
      <w:r w:rsidR="0060752E">
        <w:rPr>
          <w:rFonts w:hint="eastAsia"/>
          <w:szCs w:val="24"/>
        </w:rPr>
        <w:t>3</w:t>
      </w:r>
      <w:r>
        <w:rPr>
          <w:rFonts w:hint="eastAsia"/>
          <w:szCs w:val="24"/>
        </w:rPr>
        <w:t>）对结构体变量进行自增、自减运算；</w:t>
      </w:r>
    </w:p>
    <w:p w:rsidR="00D87C11" w:rsidRDefault="00D87C11" w:rsidP="00D87C11">
      <w:pPr>
        <w:spacing w:line="360" w:lineRule="auto"/>
        <w:ind w:left="566" w:hangingChars="236" w:hanging="566"/>
        <w:rPr>
          <w:szCs w:val="24"/>
        </w:rPr>
      </w:pPr>
      <w:r>
        <w:rPr>
          <w:rFonts w:hint="eastAsia"/>
          <w:szCs w:val="24"/>
        </w:rPr>
        <w:t>（</w:t>
      </w:r>
      <w:r>
        <w:rPr>
          <w:rFonts w:hint="eastAsia"/>
          <w:szCs w:val="24"/>
        </w:rPr>
        <w:t>1</w:t>
      </w:r>
      <w:r w:rsidR="0060752E">
        <w:rPr>
          <w:rFonts w:hint="eastAsia"/>
          <w:szCs w:val="24"/>
        </w:rPr>
        <w:t>4</w:t>
      </w:r>
      <w:r>
        <w:rPr>
          <w:rFonts w:hint="eastAsia"/>
          <w:szCs w:val="24"/>
        </w:rPr>
        <w:t>）类型不匹配。</w:t>
      </w:r>
      <w:r>
        <w:rPr>
          <w:rFonts w:hint="eastAsia"/>
          <w:szCs w:val="24"/>
        </w:rPr>
        <w:t xml:space="preserve"> </w:t>
      </w:r>
    </w:p>
    <w:p w:rsidR="00D87C11" w:rsidRDefault="00D87C11" w:rsidP="00D87C11">
      <w:pPr>
        <w:spacing w:line="360" w:lineRule="auto"/>
        <w:rPr>
          <w:szCs w:val="24"/>
        </w:rPr>
      </w:pPr>
      <w:r>
        <w:rPr>
          <w:rFonts w:hint="eastAsia"/>
          <w:szCs w:val="24"/>
        </w:rPr>
        <w:t>（</w:t>
      </w:r>
      <w:r>
        <w:rPr>
          <w:rFonts w:hint="eastAsia"/>
          <w:szCs w:val="24"/>
        </w:rPr>
        <w:t>1</w:t>
      </w:r>
      <w:r w:rsidR="0060752E">
        <w:rPr>
          <w:rFonts w:hint="eastAsia"/>
          <w:szCs w:val="24"/>
        </w:rPr>
        <w:t>5</w:t>
      </w:r>
      <w:r>
        <w:rPr>
          <w:rFonts w:hint="eastAsia"/>
          <w:szCs w:val="24"/>
        </w:rPr>
        <w:t>）函数没有返回语句（当函数返回值类型不是</w:t>
      </w:r>
      <w:r>
        <w:rPr>
          <w:rFonts w:hint="eastAsia"/>
          <w:szCs w:val="24"/>
        </w:rPr>
        <w:t>void</w:t>
      </w:r>
      <w:r>
        <w:rPr>
          <w:rFonts w:hint="eastAsia"/>
          <w:szCs w:val="24"/>
        </w:rPr>
        <w:t>时）；</w:t>
      </w:r>
    </w:p>
    <w:p w:rsidR="00D87C11" w:rsidRDefault="00D87C11" w:rsidP="00D87C11">
      <w:pPr>
        <w:spacing w:line="360" w:lineRule="auto"/>
        <w:rPr>
          <w:szCs w:val="24"/>
        </w:rPr>
      </w:pPr>
      <w:r>
        <w:rPr>
          <w:rFonts w:hint="eastAsia"/>
          <w:szCs w:val="24"/>
        </w:rPr>
        <w:t>（</w:t>
      </w:r>
      <w:r>
        <w:rPr>
          <w:rFonts w:hint="eastAsia"/>
          <w:szCs w:val="24"/>
        </w:rPr>
        <w:t>1</w:t>
      </w:r>
      <w:r w:rsidR="0060752E">
        <w:rPr>
          <w:rFonts w:hint="eastAsia"/>
          <w:szCs w:val="24"/>
        </w:rPr>
        <w:t>6</w:t>
      </w:r>
      <w:r>
        <w:rPr>
          <w:rFonts w:hint="eastAsia"/>
          <w:szCs w:val="24"/>
        </w:rPr>
        <w:t>）</w:t>
      </w:r>
      <w:r>
        <w:rPr>
          <w:rFonts w:hint="eastAsia"/>
          <w:szCs w:val="24"/>
        </w:rPr>
        <w:t>break</w:t>
      </w:r>
      <w:r>
        <w:rPr>
          <w:rFonts w:hint="eastAsia"/>
          <w:szCs w:val="24"/>
        </w:rPr>
        <w:t>语句不在循环语句或</w:t>
      </w:r>
      <w:r>
        <w:rPr>
          <w:rFonts w:hint="eastAsia"/>
          <w:szCs w:val="24"/>
        </w:rPr>
        <w:t>switch</w:t>
      </w:r>
      <w:r>
        <w:rPr>
          <w:rFonts w:hint="eastAsia"/>
          <w:szCs w:val="24"/>
        </w:rPr>
        <w:t>语句中；</w:t>
      </w:r>
    </w:p>
    <w:p w:rsidR="00D87C11" w:rsidRDefault="00D87C11" w:rsidP="00D87C11">
      <w:pPr>
        <w:spacing w:line="360" w:lineRule="auto"/>
        <w:rPr>
          <w:szCs w:val="24"/>
        </w:rPr>
      </w:pPr>
      <w:r>
        <w:rPr>
          <w:rFonts w:hint="eastAsia"/>
          <w:szCs w:val="24"/>
        </w:rPr>
        <w:t>（</w:t>
      </w:r>
      <w:r>
        <w:rPr>
          <w:rFonts w:hint="eastAsia"/>
          <w:szCs w:val="24"/>
        </w:rPr>
        <w:t>1</w:t>
      </w:r>
      <w:r w:rsidR="0060752E">
        <w:rPr>
          <w:rFonts w:hint="eastAsia"/>
          <w:szCs w:val="24"/>
        </w:rPr>
        <w:t>7</w:t>
      </w:r>
      <w:r>
        <w:rPr>
          <w:rFonts w:hint="eastAsia"/>
          <w:szCs w:val="24"/>
        </w:rPr>
        <w:t>）</w:t>
      </w:r>
      <w:r>
        <w:rPr>
          <w:rFonts w:hint="eastAsia"/>
          <w:szCs w:val="24"/>
        </w:rPr>
        <w:t>continue</w:t>
      </w:r>
      <w:r>
        <w:rPr>
          <w:rFonts w:hint="eastAsia"/>
          <w:szCs w:val="24"/>
        </w:rPr>
        <w:t>语句不在循环语句中；</w:t>
      </w:r>
    </w:p>
    <w:p w:rsidR="00D87C11" w:rsidRPr="00D87C11" w:rsidRDefault="00D87C11" w:rsidP="00C65CF6">
      <w:pPr>
        <w:rPr>
          <w:rFonts w:hint="eastAsia"/>
        </w:rPr>
      </w:pPr>
    </w:p>
    <w:p w:rsidR="00326FDF" w:rsidRDefault="00326FDF" w:rsidP="002604D9">
      <w:pPr>
        <w:pStyle w:val="3"/>
      </w:pPr>
      <w:bookmarkStart w:id="9" w:name="_Toc46734815"/>
      <w:r w:rsidRPr="00553AC1">
        <w:rPr>
          <w:rFonts w:hint="eastAsia"/>
        </w:rPr>
        <w:t>2.</w:t>
      </w:r>
      <w:r>
        <w:rPr>
          <w:rFonts w:hint="eastAsia"/>
        </w:rPr>
        <w:t>5</w:t>
      </w:r>
      <w:r>
        <w:rPr>
          <w:rFonts w:hint="eastAsia"/>
        </w:rPr>
        <w:t>中间代码</w:t>
      </w:r>
      <w:r w:rsidR="002C5C7B">
        <w:rPr>
          <w:rFonts w:hint="eastAsia"/>
        </w:rPr>
        <w:t>结构定义</w:t>
      </w:r>
      <w:bookmarkEnd w:id="9"/>
    </w:p>
    <w:p w:rsidR="00C977C4" w:rsidRDefault="00C977C4" w:rsidP="00C977C4">
      <w:pPr>
        <w:rPr>
          <w:szCs w:val="24"/>
        </w:rPr>
      </w:pPr>
      <w:r>
        <w:rPr>
          <w:rFonts w:hint="eastAsia"/>
          <w:szCs w:val="24"/>
        </w:rPr>
        <w:t>采用三地址代码作为中间代码，首先需要定义操作数的结构如下：</w:t>
      </w:r>
    </w:p>
    <w:p w:rsidR="00C977C4" w:rsidRDefault="00C977C4" w:rsidP="00C977C4">
      <w:r>
        <w:t>struct opn{</w:t>
      </w:r>
    </w:p>
    <w:p w:rsidR="00C977C4" w:rsidRDefault="00C977C4" w:rsidP="00C977C4">
      <w:pPr>
        <w:rPr>
          <w:rFonts w:hint="eastAsia"/>
        </w:rPr>
      </w:pPr>
      <w:r>
        <w:rPr>
          <w:rFonts w:hint="eastAsia"/>
        </w:rPr>
        <w:t xml:space="preserve">    int kind;    //</w:t>
      </w:r>
      <w:r>
        <w:rPr>
          <w:rFonts w:hint="eastAsia"/>
        </w:rPr>
        <w:t>标识联合成员的属性</w:t>
      </w:r>
    </w:p>
    <w:p w:rsidR="00C977C4" w:rsidRDefault="00C977C4" w:rsidP="00C977C4">
      <w:pPr>
        <w:rPr>
          <w:rFonts w:hint="eastAsia"/>
        </w:rPr>
      </w:pPr>
      <w:r>
        <w:rPr>
          <w:rFonts w:hint="eastAsia"/>
        </w:rPr>
        <w:t xml:space="preserve">    int type;    //</w:t>
      </w:r>
      <w:r>
        <w:rPr>
          <w:rFonts w:hint="eastAsia"/>
        </w:rPr>
        <w:t>标识操作数的数据类型</w:t>
      </w:r>
    </w:p>
    <w:p w:rsidR="00C977C4" w:rsidRDefault="00C977C4" w:rsidP="00C977C4">
      <w:r>
        <w:t xml:space="preserve">    union {</w:t>
      </w:r>
    </w:p>
    <w:p w:rsidR="00C977C4" w:rsidRDefault="00C977C4" w:rsidP="00C977C4">
      <w:pPr>
        <w:rPr>
          <w:rFonts w:hint="eastAsia"/>
        </w:rPr>
      </w:pPr>
      <w:r>
        <w:rPr>
          <w:rFonts w:hint="eastAsia"/>
        </w:rPr>
        <w:t xml:space="preserve">        int     const_int;      //</w:t>
      </w:r>
      <w:r>
        <w:rPr>
          <w:rFonts w:hint="eastAsia"/>
        </w:rPr>
        <w:t>整常数值，立即数</w:t>
      </w:r>
    </w:p>
    <w:p w:rsidR="00C977C4" w:rsidRDefault="00C977C4" w:rsidP="00C977C4">
      <w:pPr>
        <w:rPr>
          <w:rFonts w:hint="eastAsia"/>
        </w:rPr>
      </w:pPr>
      <w:r>
        <w:rPr>
          <w:rFonts w:hint="eastAsia"/>
        </w:rPr>
        <w:t xml:space="preserve">        float   const_float;    //</w:t>
      </w:r>
      <w:r>
        <w:rPr>
          <w:rFonts w:hint="eastAsia"/>
        </w:rPr>
        <w:t>浮点常数值，立即数</w:t>
      </w:r>
    </w:p>
    <w:p w:rsidR="00C977C4" w:rsidRDefault="00C977C4" w:rsidP="00C977C4">
      <w:pPr>
        <w:rPr>
          <w:rFonts w:hint="eastAsia"/>
        </w:rPr>
      </w:pPr>
      <w:r>
        <w:rPr>
          <w:rFonts w:hint="eastAsia"/>
        </w:rPr>
        <w:t xml:space="preserve">        char    const_char;     //</w:t>
      </w:r>
      <w:r>
        <w:rPr>
          <w:rFonts w:hint="eastAsia"/>
        </w:rPr>
        <w:t>字符常数值，立即数</w:t>
      </w:r>
    </w:p>
    <w:p w:rsidR="00C977C4" w:rsidRDefault="00C977C4" w:rsidP="00C977C4">
      <w:pPr>
        <w:rPr>
          <w:rFonts w:hint="eastAsia"/>
        </w:rPr>
      </w:pPr>
      <w:r>
        <w:rPr>
          <w:rFonts w:hint="eastAsia"/>
        </w:rPr>
        <w:t xml:space="preserve">        char    id[33];         //</w:t>
      </w:r>
      <w:r>
        <w:rPr>
          <w:rFonts w:hint="eastAsia"/>
        </w:rPr>
        <w:t>变量或临时变量的别名或标号字符串</w:t>
      </w:r>
    </w:p>
    <w:p w:rsidR="00C977C4" w:rsidRDefault="00C977C4" w:rsidP="00C977C4">
      <w:r>
        <w:t xml:space="preserve">        struct Array *type_array;</w:t>
      </w:r>
    </w:p>
    <w:p w:rsidR="00C977C4" w:rsidRDefault="00C977C4" w:rsidP="00C977C4">
      <w:r>
        <w:t xml:space="preserve">        };</w:t>
      </w:r>
    </w:p>
    <w:p w:rsidR="00C977C4" w:rsidRDefault="00C977C4" w:rsidP="00C977C4">
      <w:pPr>
        <w:rPr>
          <w:rFonts w:hint="eastAsia"/>
        </w:rPr>
      </w:pPr>
      <w:r>
        <w:rPr>
          <w:rFonts w:hint="eastAsia"/>
        </w:rPr>
        <w:lastRenderedPageBreak/>
        <w:t xml:space="preserve">    int level;                  //</w:t>
      </w:r>
      <w:r>
        <w:rPr>
          <w:rFonts w:hint="eastAsia"/>
        </w:rPr>
        <w:t>变量的层号，</w:t>
      </w:r>
      <w:r>
        <w:rPr>
          <w:rFonts w:hint="eastAsia"/>
        </w:rPr>
        <w:t>0</w:t>
      </w:r>
      <w:r>
        <w:rPr>
          <w:rFonts w:hint="eastAsia"/>
        </w:rPr>
        <w:t>表示是全局变量，数据保存在静态数据区</w:t>
      </w:r>
    </w:p>
    <w:p w:rsidR="00C977C4" w:rsidRDefault="00C977C4" w:rsidP="00C977C4">
      <w:pPr>
        <w:rPr>
          <w:rFonts w:hint="eastAsia"/>
        </w:rPr>
      </w:pPr>
      <w:r>
        <w:rPr>
          <w:rFonts w:hint="eastAsia"/>
        </w:rPr>
        <w:t xml:space="preserve">    int offset;                 //</w:t>
      </w:r>
      <w:r>
        <w:rPr>
          <w:rFonts w:hint="eastAsia"/>
        </w:rPr>
        <w:t>偏移量，目标代码生成时用</w:t>
      </w:r>
    </w:p>
    <w:p w:rsidR="00C977C4" w:rsidRDefault="00C977C4" w:rsidP="00C977C4"/>
    <w:p w:rsidR="00C977C4" w:rsidRDefault="00C977C4" w:rsidP="00C977C4">
      <w:pPr>
        <w:ind w:firstLine="480"/>
      </w:pPr>
      <w:r>
        <w:t>};</w:t>
      </w:r>
    </w:p>
    <w:p w:rsidR="00C977C4" w:rsidRDefault="00C977C4" w:rsidP="00C977C4">
      <w:pPr>
        <w:rPr>
          <w:rFonts w:hint="eastAsia"/>
        </w:rPr>
      </w:pPr>
      <w:r>
        <w:rPr>
          <w:rFonts w:hint="eastAsia"/>
        </w:rPr>
        <w:t>然后对三地址代码结构进行定义：</w:t>
      </w:r>
    </w:p>
    <w:p w:rsidR="00C977C4" w:rsidRDefault="00C977C4" w:rsidP="00C977C4">
      <w:pPr>
        <w:rPr>
          <w:rFonts w:hint="eastAsia"/>
        </w:rPr>
      </w:pPr>
      <w:r>
        <w:rPr>
          <w:rFonts w:hint="eastAsia"/>
        </w:rPr>
        <w:t>struct codenode {   //</w:t>
      </w:r>
      <w:r>
        <w:rPr>
          <w:rFonts w:hint="eastAsia"/>
        </w:rPr>
        <w:t>三地址</w:t>
      </w:r>
      <w:r>
        <w:rPr>
          <w:rFonts w:hint="eastAsia"/>
        </w:rPr>
        <w:t>TAC</w:t>
      </w:r>
      <w:r>
        <w:rPr>
          <w:rFonts w:hint="eastAsia"/>
        </w:rPr>
        <w:t>代码结点</w:t>
      </w:r>
      <w:r>
        <w:rPr>
          <w:rFonts w:hint="eastAsia"/>
        </w:rPr>
        <w:t>,</w:t>
      </w:r>
      <w:r>
        <w:rPr>
          <w:rFonts w:hint="eastAsia"/>
        </w:rPr>
        <w:t>采用单链表存放中间语言代码</w:t>
      </w:r>
    </w:p>
    <w:p w:rsidR="00C977C4" w:rsidRDefault="00C977C4" w:rsidP="00C977C4">
      <w:r>
        <w:t xml:space="preserve">        int  op;</w:t>
      </w:r>
    </w:p>
    <w:p w:rsidR="00C977C4" w:rsidRDefault="00C977C4" w:rsidP="00C977C4">
      <w:r>
        <w:t xml:space="preserve">        struct opn opn1,opn2,result;</w:t>
      </w:r>
    </w:p>
    <w:p w:rsidR="00C977C4" w:rsidRDefault="00C977C4" w:rsidP="00C977C4">
      <w:r>
        <w:t xml:space="preserve">        struct codenode  *next,*prior;</w:t>
      </w:r>
    </w:p>
    <w:p w:rsidR="00C977C4" w:rsidRDefault="00C977C4" w:rsidP="00C977C4">
      <w:pPr>
        <w:ind w:firstLine="480"/>
      </w:pPr>
      <w:r>
        <w:t>};</w:t>
      </w:r>
    </w:p>
    <w:p w:rsidR="00C977C4" w:rsidRDefault="00C977C4" w:rsidP="00C977C4">
      <w:pPr>
        <w:rPr>
          <w:szCs w:val="24"/>
        </w:rPr>
      </w:pPr>
      <w:r>
        <w:rPr>
          <w:rFonts w:hint="eastAsia"/>
          <w:szCs w:val="24"/>
        </w:rPr>
        <w:t>并且按照如下表</w:t>
      </w:r>
      <w:r>
        <w:rPr>
          <w:szCs w:val="24"/>
        </w:rPr>
        <w:t>2</w:t>
      </w:r>
      <w:r>
        <w:rPr>
          <w:rFonts w:hint="eastAsia"/>
          <w:szCs w:val="24"/>
        </w:rPr>
        <w:t>-</w:t>
      </w:r>
      <w:r>
        <w:rPr>
          <w:szCs w:val="24"/>
        </w:rPr>
        <w:t>1</w:t>
      </w:r>
      <w:r>
        <w:rPr>
          <w:rFonts w:hint="eastAsia"/>
          <w:szCs w:val="24"/>
        </w:rPr>
        <w:t>定义中间代码的格式。</w:t>
      </w:r>
    </w:p>
    <w:p w:rsidR="00C977C4" w:rsidRDefault="00C977C4" w:rsidP="00C977C4">
      <w:pPr>
        <w:jc w:val="center"/>
        <w:rPr>
          <w:szCs w:val="24"/>
        </w:rPr>
      </w:pPr>
      <w:r>
        <w:rPr>
          <w:rFonts w:hint="eastAsia"/>
          <w:szCs w:val="24"/>
        </w:rPr>
        <w:t>表</w:t>
      </w:r>
      <w:r>
        <w:rPr>
          <w:rFonts w:hint="eastAsia"/>
          <w:szCs w:val="24"/>
        </w:rPr>
        <w:t>2-</w:t>
      </w:r>
      <w:r>
        <w:rPr>
          <w:szCs w:val="24"/>
        </w:rPr>
        <w:t xml:space="preserve">1 </w:t>
      </w:r>
      <w:r>
        <w:rPr>
          <w:rFonts w:hint="eastAsia"/>
          <w:szCs w:val="24"/>
        </w:rPr>
        <w:t>中间代码定义</w:t>
      </w:r>
    </w:p>
    <w:tbl>
      <w:tblPr>
        <w:tblStyle w:val="af1"/>
        <w:tblW w:w="0" w:type="auto"/>
        <w:jc w:val="center"/>
        <w:tblLayout w:type="fixed"/>
        <w:tblLook w:val="04A0" w:firstRow="1" w:lastRow="0" w:firstColumn="1" w:lastColumn="0" w:noHBand="0" w:noVBand="1"/>
      </w:tblPr>
      <w:tblGrid>
        <w:gridCol w:w="1848"/>
        <w:gridCol w:w="1477"/>
        <w:gridCol w:w="1530"/>
        <w:gridCol w:w="1061"/>
        <w:gridCol w:w="1330"/>
        <w:gridCol w:w="1248"/>
      </w:tblGrid>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语法</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描述</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Op</w:t>
            </w:r>
          </w:p>
        </w:tc>
        <w:tc>
          <w:tcPr>
            <w:tcW w:w="1061"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Opn1</w:t>
            </w:r>
          </w:p>
        </w:tc>
        <w:tc>
          <w:tcPr>
            <w:tcW w:w="13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Opn2</w:t>
            </w:r>
          </w:p>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Result</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LABEL x</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定义标号</w:t>
            </w:r>
            <w:r w:rsidRPr="00845532">
              <w:t>x</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LABEL</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FUNCTION f:</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定义函数</w:t>
            </w:r>
            <w:r w:rsidRPr="00845532">
              <w:t xml:space="preserve">f </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FUNCTION</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F</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x := y</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赋值操作</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 xml:space="preserve">ASSIGN </w:t>
            </w:r>
          </w:p>
        </w:tc>
        <w:tc>
          <w:tcPr>
            <w:tcW w:w="1061"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x := y + z</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加法操作</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PLUS</w:t>
            </w:r>
          </w:p>
        </w:tc>
        <w:tc>
          <w:tcPr>
            <w:tcW w:w="1061"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Y</w:t>
            </w:r>
          </w:p>
        </w:tc>
        <w:tc>
          <w:tcPr>
            <w:tcW w:w="13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Z</w:t>
            </w:r>
          </w:p>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x := y - z</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减法操作</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MINUS</w:t>
            </w:r>
          </w:p>
        </w:tc>
        <w:tc>
          <w:tcPr>
            <w:tcW w:w="1061"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Y</w:t>
            </w:r>
          </w:p>
        </w:tc>
        <w:tc>
          <w:tcPr>
            <w:tcW w:w="13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Z</w:t>
            </w:r>
          </w:p>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x := y * z</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乘法操作</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t>MULTIPLY</w:t>
            </w:r>
          </w:p>
        </w:tc>
        <w:tc>
          <w:tcPr>
            <w:tcW w:w="1061"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Y</w:t>
            </w:r>
          </w:p>
        </w:tc>
        <w:tc>
          <w:tcPr>
            <w:tcW w:w="13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Z</w:t>
            </w:r>
          </w:p>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x := y / z</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除法操作</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DIV</w:t>
            </w:r>
            <w:r>
              <w:t>IDE</w:t>
            </w:r>
          </w:p>
        </w:tc>
        <w:tc>
          <w:tcPr>
            <w:tcW w:w="1061"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Y</w:t>
            </w:r>
          </w:p>
        </w:tc>
        <w:tc>
          <w:tcPr>
            <w:tcW w:w="13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Z</w:t>
            </w:r>
          </w:p>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tcPr>
          <w:p w:rsidR="00C977C4" w:rsidRPr="00845532" w:rsidRDefault="00C977C4" w:rsidP="007B7E43">
            <w:r>
              <w:t>x*:=y</w:t>
            </w:r>
          </w:p>
        </w:tc>
        <w:tc>
          <w:tcPr>
            <w:tcW w:w="1477" w:type="dxa"/>
            <w:tcBorders>
              <w:top w:val="single" w:sz="4" w:space="0" w:color="auto"/>
              <w:left w:val="nil"/>
              <w:bottom w:val="single" w:sz="4" w:space="0" w:color="auto"/>
              <w:right w:val="single" w:sz="4" w:space="0" w:color="auto"/>
            </w:tcBorders>
          </w:tcPr>
          <w:p w:rsidR="00C977C4" w:rsidRPr="00845532" w:rsidRDefault="00C977C4" w:rsidP="007B7E43">
            <w:r>
              <w:rPr>
                <w:rFonts w:hint="eastAsia"/>
              </w:rPr>
              <w:t>复合操作</w:t>
            </w:r>
          </w:p>
        </w:tc>
        <w:tc>
          <w:tcPr>
            <w:tcW w:w="1530" w:type="dxa"/>
            <w:tcBorders>
              <w:top w:val="single" w:sz="4" w:space="0" w:color="auto"/>
              <w:left w:val="nil"/>
              <w:bottom w:val="single" w:sz="4" w:space="0" w:color="auto"/>
              <w:right w:val="single" w:sz="4" w:space="0" w:color="auto"/>
            </w:tcBorders>
          </w:tcPr>
          <w:p w:rsidR="00C977C4" w:rsidRPr="00845532" w:rsidRDefault="00C977C4" w:rsidP="007B7E43">
            <w:r>
              <w:rPr>
                <w:rFonts w:hint="eastAsia"/>
              </w:rPr>
              <w:t>R</w:t>
            </w:r>
            <w:r>
              <w:t>OPE</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r>
              <w:rPr>
                <w:rFonts w:hint="eastAsia"/>
              </w:rPr>
              <w:t>X</w:t>
            </w:r>
          </w:p>
        </w:tc>
        <w:tc>
          <w:tcPr>
            <w:tcW w:w="1330" w:type="dxa"/>
            <w:tcBorders>
              <w:top w:val="single" w:sz="4" w:space="0" w:color="auto"/>
              <w:left w:val="nil"/>
              <w:bottom w:val="single" w:sz="4" w:space="0" w:color="auto"/>
              <w:right w:val="single" w:sz="4" w:space="0" w:color="auto"/>
            </w:tcBorders>
          </w:tcPr>
          <w:p w:rsidR="00C977C4" w:rsidRPr="00845532" w:rsidRDefault="00C977C4" w:rsidP="007B7E43">
            <w:r>
              <w:rPr>
                <w:rFonts w:hint="eastAsia"/>
              </w:rPr>
              <w:t>Y</w:t>
            </w:r>
          </w:p>
        </w:tc>
        <w:tc>
          <w:tcPr>
            <w:tcW w:w="1248" w:type="dxa"/>
            <w:tcBorders>
              <w:top w:val="single" w:sz="4" w:space="0" w:color="auto"/>
              <w:left w:val="nil"/>
              <w:bottom w:val="single" w:sz="4" w:space="0" w:color="auto"/>
              <w:right w:val="single" w:sz="4" w:space="0" w:color="auto"/>
            </w:tcBorders>
          </w:tcPr>
          <w:p w:rsidR="00C977C4" w:rsidRPr="00845532" w:rsidRDefault="00C977C4" w:rsidP="007B7E43">
            <w:r>
              <w:rPr>
                <w:rFonts w:hint="eastAsia"/>
              </w:rPr>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tcPr>
          <w:p w:rsidR="00C977C4" w:rsidRDefault="00C977C4" w:rsidP="007B7E43">
            <w:r>
              <w:t>x++</w:t>
            </w:r>
          </w:p>
        </w:tc>
        <w:tc>
          <w:tcPr>
            <w:tcW w:w="1477" w:type="dxa"/>
            <w:tcBorders>
              <w:top w:val="single" w:sz="4" w:space="0" w:color="auto"/>
              <w:left w:val="nil"/>
              <w:bottom w:val="single" w:sz="4" w:space="0" w:color="auto"/>
              <w:right w:val="single" w:sz="4" w:space="0" w:color="auto"/>
            </w:tcBorders>
          </w:tcPr>
          <w:p w:rsidR="00C977C4" w:rsidRDefault="00C977C4" w:rsidP="007B7E43">
            <w:r>
              <w:rPr>
                <w:rFonts w:hint="eastAsia"/>
              </w:rPr>
              <w:t>自加操作</w:t>
            </w:r>
          </w:p>
        </w:tc>
        <w:tc>
          <w:tcPr>
            <w:tcW w:w="1530" w:type="dxa"/>
            <w:tcBorders>
              <w:top w:val="single" w:sz="4" w:space="0" w:color="auto"/>
              <w:left w:val="nil"/>
              <w:bottom w:val="single" w:sz="4" w:space="0" w:color="auto"/>
              <w:right w:val="single" w:sz="4" w:space="0" w:color="auto"/>
            </w:tcBorders>
          </w:tcPr>
          <w:p w:rsidR="00C977C4" w:rsidRDefault="00C977C4" w:rsidP="007B7E43">
            <w:r>
              <w:rPr>
                <w:rFonts w:hint="eastAsia"/>
              </w:rPr>
              <w:t>M</w:t>
            </w:r>
            <w:r>
              <w:t>MUNIS</w:t>
            </w:r>
          </w:p>
        </w:tc>
        <w:tc>
          <w:tcPr>
            <w:tcW w:w="1061" w:type="dxa"/>
            <w:tcBorders>
              <w:top w:val="single" w:sz="4" w:space="0" w:color="auto"/>
              <w:left w:val="nil"/>
              <w:bottom w:val="single" w:sz="4" w:space="0" w:color="auto"/>
              <w:right w:val="single" w:sz="4" w:space="0" w:color="auto"/>
            </w:tcBorders>
          </w:tcPr>
          <w:p w:rsidR="00C977C4" w:rsidRDefault="00C977C4" w:rsidP="007B7E43">
            <w:r>
              <w:t>1</w:t>
            </w:r>
          </w:p>
        </w:tc>
        <w:tc>
          <w:tcPr>
            <w:tcW w:w="1330" w:type="dxa"/>
            <w:tcBorders>
              <w:top w:val="single" w:sz="4" w:space="0" w:color="auto"/>
              <w:left w:val="nil"/>
              <w:bottom w:val="single" w:sz="4" w:space="0" w:color="auto"/>
              <w:right w:val="single" w:sz="4" w:space="0" w:color="auto"/>
            </w:tcBorders>
          </w:tcPr>
          <w:p w:rsidR="00C977C4" w:rsidRDefault="00C977C4" w:rsidP="007B7E43"/>
        </w:tc>
        <w:tc>
          <w:tcPr>
            <w:tcW w:w="1248" w:type="dxa"/>
            <w:tcBorders>
              <w:top w:val="single" w:sz="4" w:space="0" w:color="auto"/>
              <w:left w:val="nil"/>
              <w:bottom w:val="single" w:sz="4" w:space="0" w:color="auto"/>
              <w:right w:val="single" w:sz="4" w:space="0" w:color="auto"/>
            </w:tcBorders>
          </w:tcPr>
          <w:p w:rsidR="00C977C4" w:rsidRDefault="00C977C4" w:rsidP="007B7E43">
            <w:r>
              <w:rPr>
                <w:rFonts w:hint="eastAsia"/>
              </w:rPr>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GOTO x</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无条件转移</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GOTO</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IF x [relop] y GOTO z</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条件转移</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[relop]</w:t>
            </w:r>
          </w:p>
        </w:tc>
        <w:tc>
          <w:tcPr>
            <w:tcW w:w="1061"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c>
          <w:tcPr>
            <w:tcW w:w="13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Y</w:t>
            </w:r>
          </w:p>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Z</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RETURN x</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返回语句</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RETURN</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ARG x</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传实参</w:t>
            </w:r>
            <w:r w:rsidRPr="00845532">
              <w:t>x</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ARG</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x:=CALL f</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调用函数</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CALL</w:t>
            </w:r>
          </w:p>
        </w:tc>
        <w:tc>
          <w:tcPr>
            <w:tcW w:w="1061"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F</w:t>
            </w:r>
          </w:p>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PARAM x</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函数形参</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PARAM</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READ  x</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读入</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READ</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r w:rsidR="00C977C4" w:rsidRPr="00845532" w:rsidTr="007B7E43">
        <w:trPr>
          <w:jc w:val="center"/>
        </w:trPr>
        <w:tc>
          <w:tcPr>
            <w:tcW w:w="1848" w:type="dxa"/>
            <w:tcBorders>
              <w:top w:val="single" w:sz="4" w:space="0" w:color="auto"/>
              <w:left w:val="single" w:sz="4" w:space="0" w:color="auto"/>
              <w:bottom w:val="single" w:sz="4" w:space="0" w:color="auto"/>
              <w:right w:val="single" w:sz="4" w:space="0" w:color="auto"/>
            </w:tcBorders>
            <w:hideMark/>
          </w:tcPr>
          <w:p w:rsidR="00C977C4" w:rsidRPr="00845532" w:rsidRDefault="00C977C4" w:rsidP="007B7E43">
            <w:r w:rsidRPr="00845532">
              <w:t>WRITE  x</w:t>
            </w:r>
          </w:p>
        </w:tc>
        <w:tc>
          <w:tcPr>
            <w:tcW w:w="1477"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打印</w:t>
            </w:r>
          </w:p>
        </w:tc>
        <w:tc>
          <w:tcPr>
            <w:tcW w:w="1530"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WRITE</w:t>
            </w:r>
          </w:p>
        </w:tc>
        <w:tc>
          <w:tcPr>
            <w:tcW w:w="1061" w:type="dxa"/>
            <w:tcBorders>
              <w:top w:val="single" w:sz="4" w:space="0" w:color="auto"/>
              <w:left w:val="nil"/>
              <w:bottom w:val="single" w:sz="4" w:space="0" w:color="auto"/>
              <w:right w:val="single" w:sz="4" w:space="0" w:color="auto"/>
            </w:tcBorders>
          </w:tcPr>
          <w:p w:rsidR="00C977C4" w:rsidRPr="00845532" w:rsidRDefault="00C977C4" w:rsidP="007B7E43"/>
        </w:tc>
        <w:tc>
          <w:tcPr>
            <w:tcW w:w="1330" w:type="dxa"/>
            <w:tcBorders>
              <w:top w:val="single" w:sz="4" w:space="0" w:color="auto"/>
              <w:left w:val="nil"/>
              <w:bottom w:val="single" w:sz="4" w:space="0" w:color="auto"/>
              <w:right w:val="single" w:sz="4" w:space="0" w:color="auto"/>
            </w:tcBorders>
          </w:tcPr>
          <w:p w:rsidR="00C977C4" w:rsidRPr="00845532" w:rsidRDefault="00C977C4" w:rsidP="007B7E43"/>
        </w:tc>
        <w:tc>
          <w:tcPr>
            <w:tcW w:w="1248" w:type="dxa"/>
            <w:tcBorders>
              <w:top w:val="single" w:sz="4" w:space="0" w:color="auto"/>
              <w:left w:val="nil"/>
              <w:bottom w:val="single" w:sz="4" w:space="0" w:color="auto"/>
              <w:right w:val="single" w:sz="4" w:space="0" w:color="auto"/>
            </w:tcBorders>
            <w:hideMark/>
          </w:tcPr>
          <w:p w:rsidR="00C977C4" w:rsidRPr="00845532" w:rsidRDefault="00C977C4" w:rsidP="007B7E43">
            <w:r w:rsidRPr="00845532">
              <w:t>X</w:t>
            </w:r>
          </w:p>
        </w:tc>
      </w:tr>
    </w:tbl>
    <w:p w:rsidR="00C977C4" w:rsidRPr="00C977C4" w:rsidRDefault="00C977C4" w:rsidP="00C977C4">
      <w:pPr>
        <w:ind w:firstLine="480"/>
        <w:rPr>
          <w:rFonts w:hint="eastAsia"/>
        </w:rPr>
      </w:pPr>
    </w:p>
    <w:p w:rsidR="0090773E" w:rsidRDefault="0090773E" w:rsidP="0090773E">
      <w:pPr>
        <w:pStyle w:val="3"/>
      </w:pPr>
      <w:bookmarkStart w:id="10" w:name="_Toc46734816"/>
      <w:r w:rsidRPr="00553AC1">
        <w:rPr>
          <w:rFonts w:hint="eastAsia"/>
        </w:rPr>
        <w:t>2.</w:t>
      </w:r>
      <w:r>
        <w:rPr>
          <w:rFonts w:hint="eastAsia"/>
        </w:rPr>
        <w:t>6</w:t>
      </w:r>
      <w:r>
        <w:rPr>
          <w:rFonts w:hint="eastAsia"/>
        </w:rPr>
        <w:t>目标代码指令集选择</w:t>
      </w:r>
      <w:bookmarkEnd w:id="10"/>
    </w:p>
    <w:p w:rsidR="00951CCD" w:rsidRDefault="00951CCD" w:rsidP="00951CCD">
      <w:pPr>
        <w:rPr>
          <w:szCs w:val="24"/>
        </w:rPr>
      </w:pPr>
      <w:r>
        <w:rPr>
          <w:rFonts w:hint="eastAsia"/>
          <w:szCs w:val="24"/>
        </w:rPr>
        <w:t>目标语言采用</w:t>
      </w:r>
      <w:r>
        <w:rPr>
          <w:szCs w:val="24"/>
        </w:rPr>
        <w:t>MIPS32</w:t>
      </w:r>
      <w:r>
        <w:rPr>
          <w:rFonts w:hint="eastAsia"/>
          <w:szCs w:val="24"/>
        </w:rPr>
        <w:t>指令指令序列，具体如下表</w:t>
      </w:r>
      <w:r>
        <w:rPr>
          <w:rFonts w:hint="eastAsia"/>
          <w:szCs w:val="24"/>
        </w:rPr>
        <w:t>2-</w:t>
      </w:r>
      <w:r>
        <w:rPr>
          <w:szCs w:val="24"/>
        </w:rPr>
        <w:t>2</w:t>
      </w:r>
      <w:r>
        <w:rPr>
          <w:rFonts w:hint="eastAsia"/>
          <w:szCs w:val="24"/>
        </w:rPr>
        <w:t>所示。</w:t>
      </w:r>
    </w:p>
    <w:p w:rsidR="00951CCD" w:rsidRDefault="00951CCD" w:rsidP="00951CCD">
      <w:pPr>
        <w:jc w:val="center"/>
        <w:rPr>
          <w:szCs w:val="24"/>
        </w:rPr>
      </w:pPr>
      <w:r>
        <w:rPr>
          <w:rFonts w:hint="eastAsia"/>
          <w:szCs w:val="24"/>
        </w:rPr>
        <w:t>表</w:t>
      </w:r>
      <w:r>
        <w:rPr>
          <w:szCs w:val="24"/>
        </w:rPr>
        <w:t>2</w:t>
      </w:r>
      <w:r>
        <w:rPr>
          <w:rFonts w:hint="eastAsia"/>
          <w:szCs w:val="24"/>
        </w:rPr>
        <w:t>-</w:t>
      </w:r>
      <w:r>
        <w:rPr>
          <w:szCs w:val="24"/>
        </w:rPr>
        <w:t>2 MIPS32</w:t>
      </w:r>
      <w:r>
        <w:rPr>
          <w:rFonts w:hint="eastAsia"/>
          <w:szCs w:val="24"/>
        </w:rPr>
        <w:t>指令集</w:t>
      </w:r>
    </w:p>
    <w:tbl>
      <w:tblPr>
        <w:tblStyle w:val="af1"/>
        <w:tblW w:w="0" w:type="auto"/>
        <w:tblInd w:w="779" w:type="dxa"/>
        <w:tblLook w:val="04A0" w:firstRow="1" w:lastRow="0" w:firstColumn="1" w:lastColumn="0" w:noHBand="0" w:noVBand="1"/>
      </w:tblPr>
      <w:tblGrid>
        <w:gridCol w:w="2263"/>
        <w:gridCol w:w="4678"/>
      </w:tblGrid>
      <w:tr w:rsidR="00951CCD" w:rsidRPr="009D654F" w:rsidTr="007B7E43">
        <w:tc>
          <w:tcPr>
            <w:tcW w:w="2263" w:type="dxa"/>
          </w:tcPr>
          <w:p w:rsidR="00951CCD" w:rsidRPr="009D654F" w:rsidRDefault="00951CCD" w:rsidP="007B7E43">
            <w:pPr>
              <w:jc w:val="center"/>
              <w:rPr>
                <w:szCs w:val="24"/>
              </w:rPr>
            </w:pPr>
            <w:r w:rsidRPr="009D654F">
              <w:rPr>
                <w:rFonts w:hint="eastAsia"/>
                <w:szCs w:val="24"/>
              </w:rPr>
              <w:t>中间代码</w:t>
            </w:r>
          </w:p>
        </w:tc>
        <w:tc>
          <w:tcPr>
            <w:tcW w:w="4678" w:type="dxa"/>
          </w:tcPr>
          <w:p w:rsidR="00951CCD" w:rsidRPr="009D654F" w:rsidRDefault="00951CCD" w:rsidP="007B7E43">
            <w:pPr>
              <w:jc w:val="center"/>
              <w:rPr>
                <w:szCs w:val="24"/>
              </w:rPr>
            </w:pPr>
            <w:r w:rsidRPr="009D654F">
              <w:rPr>
                <w:rFonts w:hint="eastAsia"/>
                <w:szCs w:val="24"/>
              </w:rPr>
              <w:t>M</w:t>
            </w:r>
            <w:r w:rsidRPr="009D654F">
              <w:rPr>
                <w:szCs w:val="24"/>
              </w:rPr>
              <w:t>IPS32</w:t>
            </w:r>
            <w:r w:rsidRPr="009D654F">
              <w:rPr>
                <w:rFonts w:hint="eastAsia"/>
                <w:szCs w:val="24"/>
              </w:rPr>
              <w:t>指令</w:t>
            </w:r>
          </w:p>
        </w:tc>
      </w:tr>
      <w:tr w:rsidR="00951CCD" w:rsidRPr="009D654F" w:rsidTr="007B7E43">
        <w:tc>
          <w:tcPr>
            <w:tcW w:w="2263" w:type="dxa"/>
          </w:tcPr>
          <w:p w:rsidR="00951CCD" w:rsidRPr="009D654F" w:rsidRDefault="00951CCD" w:rsidP="007B7E43">
            <w:pPr>
              <w:rPr>
                <w:szCs w:val="24"/>
              </w:rPr>
            </w:pPr>
            <w:r w:rsidRPr="009D654F">
              <w:rPr>
                <w:rFonts w:hint="eastAsia"/>
                <w:szCs w:val="24"/>
              </w:rPr>
              <w:t>LABEL x</w:t>
            </w:r>
          </w:p>
        </w:tc>
        <w:tc>
          <w:tcPr>
            <w:tcW w:w="4678" w:type="dxa"/>
          </w:tcPr>
          <w:p w:rsidR="00951CCD" w:rsidRPr="009D654F" w:rsidRDefault="00951CCD" w:rsidP="007B7E43">
            <w:pPr>
              <w:rPr>
                <w:szCs w:val="24"/>
              </w:rPr>
            </w:pPr>
            <w:r w:rsidRPr="009D654F">
              <w:rPr>
                <w:rFonts w:hint="eastAsia"/>
                <w:szCs w:val="24"/>
              </w:rPr>
              <w:t>x</w:t>
            </w:r>
            <w:r w:rsidRPr="009D654F">
              <w:rPr>
                <w:rFonts w:hint="eastAsia"/>
                <w:szCs w:val="24"/>
              </w:rPr>
              <w:t>：</w:t>
            </w:r>
          </w:p>
        </w:tc>
      </w:tr>
      <w:tr w:rsidR="00951CCD" w:rsidRPr="009D654F" w:rsidTr="007B7E43">
        <w:tc>
          <w:tcPr>
            <w:tcW w:w="2263" w:type="dxa"/>
          </w:tcPr>
          <w:p w:rsidR="00951CCD" w:rsidRPr="009D654F" w:rsidRDefault="00951CCD" w:rsidP="007B7E43">
            <w:pPr>
              <w:rPr>
                <w:szCs w:val="24"/>
              </w:rPr>
            </w:pPr>
            <w:r w:rsidRPr="009D654F">
              <w:rPr>
                <w:szCs w:val="24"/>
              </w:rPr>
              <w:t>x :=#k</w:t>
            </w:r>
          </w:p>
        </w:tc>
        <w:tc>
          <w:tcPr>
            <w:tcW w:w="4678" w:type="dxa"/>
          </w:tcPr>
          <w:p w:rsidR="00951CCD" w:rsidRPr="009D654F" w:rsidRDefault="00951CCD" w:rsidP="007B7E43">
            <w:pPr>
              <w:rPr>
                <w:szCs w:val="24"/>
              </w:rPr>
            </w:pPr>
            <w:r w:rsidRPr="009D654F">
              <w:rPr>
                <w:szCs w:val="24"/>
              </w:rPr>
              <w:t>li reg(x),k</w:t>
            </w:r>
          </w:p>
        </w:tc>
      </w:tr>
      <w:tr w:rsidR="00951CCD" w:rsidRPr="009D654F" w:rsidTr="007B7E43">
        <w:tc>
          <w:tcPr>
            <w:tcW w:w="2263" w:type="dxa"/>
          </w:tcPr>
          <w:p w:rsidR="00951CCD" w:rsidRPr="009D654F" w:rsidRDefault="00951CCD" w:rsidP="007B7E43">
            <w:pPr>
              <w:rPr>
                <w:szCs w:val="24"/>
              </w:rPr>
            </w:pPr>
            <w:r w:rsidRPr="009D654F">
              <w:rPr>
                <w:szCs w:val="24"/>
              </w:rPr>
              <w:t>x := y</w:t>
            </w:r>
          </w:p>
        </w:tc>
        <w:tc>
          <w:tcPr>
            <w:tcW w:w="4678" w:type="dxa"/>
          </w:tcPr>
          <w:p w:rsidR="00951CCD" w:rsidRPr="009D654F" w:rsidRDefault="00951CCD" w:rsidP="007B7E43">
            <w:pPr>
              <w:rPr>
                <w:szCs w:val="24"/>
              </w:rPr>
            </w:pPr>
            <w:r w:rsidRPr="009D654F">
              <w:rPr>
                <w:szCs w:val="24"/>
              </w:rPr>
              <w:t>move reg(x), reg(y)</w:t>
            </w:r>
          </w:p>
        </w:tc>
      </w:tr>
      <w:tr w:rsidR="00951CCD" w:rsidRPr="009D654F" w:rsidTr="007B7E43">
        <w:tc>
          <w:tcPr>
            <w:tcW w:w="2263" w:type="dxa"/>
          </w:tcPr>
          <w:p w:rsidR="00951CCD" w:rsidRPr="009D654F" w:rsidRDefault="00951CCD" w:rsidP="007B7E43">
            <w:pPr>
              <w:rPr>
                <w:szCs w:val="24"/>
              </w:rPr>
            </w:pPr>
            <w:r w:rsidRPr="009D654F">
              <w:rPr>
                <w:szCs w:val="24"/>
              </w:rPr>
              <w:t>x := y + z</w:t>
            </w:r>
          </w:p>
        </w:tc>
        <w:tc>
          <w:tcPr>
            <w:tcW w:w="4678" w:type="dxa"/>
          </w:tcPr>
          <w:p w:rsidR="00951CCD" w:rsidRPr="009D654F" w:rsidRDefault="00951CCD" w:rsidP="007B7E43">
            <w:pPr>
              <w:rPr>
                <w:szCs w:val="24"/>
              </w:rPr>
            </w:pPr>
            <w:r w:rsidRPr="009D654F">
              <w:rPr>
                <w:szCs w:val="24"/>
              </w:rPr>
              <w:t>add reg(x), reg(y) , reg(z)</w:t>
            </w:r>
          </w:p>
        </w:tc>
      </w:tr>
      <w:tr w:rsidR="00951CCD" w:rsidRPr="009D654F" w:rsidTr="007B7E43">
        <w:tc>
          <w:tcPr>
            <w:tcW w:w="2263" w:type="dxa"/>
          </w:tcPr>
          <w:p w:rsidR="00951CCD" w:rsidRPr="009D654F" w:rsidRDefault="00951CCD" w:rsidP="007B7E43">
            <w:pPr>
              <w:rPr>
                <w:szCs w:val="24"/>
              </w:rPr>
            </w:pPr>
            <w:r w:rsidRPr="009D654F">
              <w:rPr>
                <w:szCs w:val="24"/>
              </w:rPr>
              <w:lastRenderedPageBreak/>
              <w:t>x := y - z</w:t>
            </w:r>
          </w:p>
        </w:tc>
        <w:tc>
          <w:tcPr>
            <w:tcW w:w="4678" w:type="dxa"/>
          </w:tcPr>
          <w:p w:rsidR="00951CCD" w:rsidRPr="009D654F" w:rsidRDefault="00951CCD" w:rsidP="007B7E43">
            <w:pPr>
              <w:rPr>
                <w:szCs w:val="24"/>
              </w:rPr>
            </w:pPr>
            <w:r w:rsidRPr="009D654F">
              <w:rPr>
                <w:szCs w:val="24"/>
              </w:rPr>
              <w:t>sub reg(x), reg(y) , reg(z)</w:t>
            </w:r>
          </w:p>
        </w:tc>
      </w:tr>
      <w:tr w:rsidR="00951CCD" w:rsidRPr="009D654F" w:rsidTr="007B7E43">
        <w:tc>
          <w:tcPr>
            <w:tcW w:w="2263" w:type="dxa"/>
          </w:tcPr>
          <w:p w:rsidR="00951CCD" w:rsidRPr="009D654F" w:rsidRDefault="00951CCD" w:rsidP="007B7E43">
            <w:pPr>
              <w:rPr>
                <w:szCs w:val="24"/>
              </w:rPr>
            </w:pPr>
            <w:r w:rsidRPr="009D654F">
              <w:rPr>
                <w:szCs w:val="24"/>
              </w:rPr>
              <w:t>x := y * z</w:t>
            </w:r>
          </w:p>
        </w:tc>
        <w:tc>
          <w:tcPr>
            <w:tcW w:w="4678" w:type="dxa"/>
          </w:tcPr>
          <w:p w:rsidR="00951CCD" w:rsidRPr="009D654F" w:rsidRDefault="00951CCD" w:rsidP="007B7E43">
            <w:pPr>
              <w:rPr>
                <w:szCs w:val="24"/>
              </w:rPr>
            </w:pPr>
            <w:r w:rsidRPr="009D654F">
              <w:rPr>
                <w:szCs w:val="24"/>
              </w:rPr>
              <w:t>mul reg(x), reg(y) , reg(z)</w:t>
            </w:r>
          </w:p>
        </w:tc>
      </w:tr>
      <w:tr w:rsidR="00951CCD" w:rsidRPr="009D654F" w:rsidTr="007B7E43">
        <w:tc>
          <w:tcPr>
            <w:tcW w:w="2263" w:type="dxa"/>
          </w:tcPr>
          <w:p w:rsidR="00951CCD" w:rsidRPr="009D654F" w:rsidRDefault="00951CCD" w:rsidP="007B7E43">
            <w:pPr>
              <w:rPr>
                <w:szCs w:val="24"/>
              </w:rPr>
            </w:pPr>
            <w:r w:rsidRPr="009D654F">
              <w:rPr>
                <w:szCs w:val="24"/>
              </w:rPr>
              <w:t>x := y / z</w:t>
            </w:r>
          </w:p>
        </w:tc>
        <w:tc>
          <w:tcPr>
            <w:tcW w:w="4678" w:type="dxa"/>
          </w:tcPr>
          <w:p w:rsidR="00951CCD" w:rsidRPr="009D654F" w:rsidRDefault="00951CCD" w:rsidP="007B7E43">
            <w:pPr>
              <w:rPr>
                <w:szCs w:val="24"/>
              </w:rPr>
            </w:pPr>
            <w:r w:rsidRPr="009D654F">
              <w:rPr>
                <w:szCs w:val="24"/>
              </w:rPr>
              <w:t>div reg(y) , reg(z)</w:t>
            </w:r>
          </w:p>
          <w:p w:rsidR="00951CCD" w:rsidRPr="009D654F" w:rsidRDefault="00951CCD" w:rsidP="007B7E43">
            <w:pPr>
              <w:rPr>
                <w:szCs w:val="24"/>
              </w:rPr>
            </w:pPr>
            <w:r w:rsidRPr="009D654F">
              <w:rPr>
                <w:szCs w:val="24"/>
              </w:rPr>
              <w:t>mflo reg(x)</w:t>
            </w:r>
          </w:p>
        </w:tc>
      </w:tr>
      <w:tr w:rsidR="00951CCD" w:rsidRPr="009D654F" w:rsidTr="007B7E43">
        <w:tc>
          <w:tcPr>
            <w:tcW w:w="2263" w:type="dxa"/>
          </w:tcPr>
          <w:p w:rsidR="00951CCD" w:rsidRPr="009D654F" w:rsidRDefault="00951CCD" w:rsidP="007B7E43">
            <w:pPr>
              <w:rPr>
                <w:szCs w:val="24"/>
              </w:rPr>
            </w:pPr>
            <w:r w:rsidRPr="009D654F">
              <w:rPr>
                <w:szCs w:val="24"/>
              </w:rPr>
              <w:t>GOTO x</w:t>
            </w:r>
          </w:p>
        </w:tc>
        <w:tc>
          <w:tcPr>
            <w:tcW w:w="4678" w:type="dxa"/>
          </w:tcPr>
          <w:p w:rsidR="00951CCD" w:rsidRPr="009D654F" w:rsidRDefault="00951CCD" w:rsidP="007B7E43">
            <w:pPr>
              <w:rPr>
                <w:szCs w:val="24"/>
              </w:rPr>
            </w:pPr>
            <w:r w:rsidRPr="009D654F">
              <w:rPr>
                <w:szCs w:val="24"/>
              </w:rPr>
              <w:t>j x</w:t>
            </w:r>
          </w:p>
        </w:tc>
      </w:tr>
      <w:tr w:rsidR="00951CCD" w:rsidRPr="009D654F" w:rsidTr="007B7E43">
        <w:tc>
          <w:tcPr>
            <w:tcW w:w="2263" w:type="dxa"/>
          </w:tcPr>
          <w:p w:rsidR="00951CCD" w:rsidRPr="009D654F" w:rsidRDefault="00951CCD" w:rsidP="007B7E43">
            <w:pPr>
              <w:rPr>
                <w:szCs w:val="24"/>
              </w:rPr>
            </w:pPr>
            <w:r w:rsidRPr="009D654F">
              <w:rPr>
                <w:szCs w:val="24"/>
              </w:rPr>
              <w:t>RETURN x</w:t>
            </w:r>
          </w:p>
        </w:tc>
        <w:tc>
          <w:tcPr>
            <w:tcW w:w="4678" w:type="dxa"/>
          </w:tcPr>
          <w:p w:rsidR="00951CCD" w:rsidRPr="009D654F" w:rsidRDefault="00951CCD" w:rsidP="007B7E43">
            <w:pPr>
              <w:rPr>
                <w:szCs w:val="24"/>
              </w:rPr>
            </w:pPr>
            <w:r w:rsidRPr="009D654F">
              <w:rPr>
                <w:szCs w:val="24"/>
              </w:rPr>
              <w:t>move $v0, reg(x)</w:t>
            </w:r>
          </w:p>
          <w:p w:rsidR="00951CCD" w:rsidRPr="009D654F" w:rsidRDefault="00951CCD" w:rsidP="007B7E43">
            <w:pPr>
              <w:rPr>
                <w:szCs w:val="24"/>
              </w:rPr>
            </w:pPr>
            <w:r w:rsidRPr="009D654F">
              <w:rPr>
                <w:szCs w:val="24"/>
              </w:rPr>
              <w:t>jr $ra</w:t>
            </w:r>
          </w:p>
        </w:tc>
      </w:tr>
      <w:tr w:rsidR="00951CCD" w:rsidRPr="009D654F" w:rsidTr="007B7E43">
        <w:tc>
          <w:tcPr>
            <w:tcW w:w="2263" w:type="dxa"/>
          </w:tcPr>
          <w:p w:rsidR="00951CCD" w:rsidRPr="009D654F" w:rsidRDefault="00951CCD" w:rsidP="007B7E43">
            <w:pPr>
              <w:rPr>
                <w:szCs w:val="24"/>
              </w:rPr>
            </w:pPr>
            <w:r w:rsidRPr="009D654F">
              <w:rPr>
                <w:szCs w:val="24"/>
              </w:rPr>
              <w:t>IF x==y GOTO z</w:t>
            </w:r>
          </w:p>
        </w:tc>
        <w:tc>
          <w:tcPr>
            <w:tcW w:w="4678" w:type="dxa"/>
          </w:tcPr>
          <w:p w:rsidR="00951CCD" w:rsidRPr="009D654F" w:rsidRDefault="00951CCD" w:rsidP="007B7E43">
            <w:pPr>
              <w:rPr>
                <w:szCs w:val="24"/>
              </w:rPr>
            </w:pPr>
            <w:r w:rsidRPr="009D654F">
              <w:rPr>
                <w:szCs w:val="24"/>
              </w:rPr>
              <w:t>beq reg(x),reg(y),z</w:t>
            </w:r>
          </w:p>
        </w:tc>
      </w:tr>
      <w:tr w:rsidR="00951CCD" w:rsidRPr="009D654F" w:rsidTr="007B7E43">
        <w:tc>
          <w:tcPr>
            <w:tcW w:w="2263" w:type="dxa"/>
          </w:tcPr>
          <w:p w:rsidR="00951CCD" w:rsidRPr="009D654F" w:rsidRDefault="00951CCD" w:rsidP="007B7E43">
            <w:pPr>
              <w:rPr>
                <w:szCs w:val="24"/>
              </w:rPr>
            </w:pPr>
            <w:r w:rsidRPr="009D654F">
              <w:rPr>
                <w:szCs w:val="24"/>
              </w:rPr>
              <w:t>IF x!=y GOTO z</w:t>
            </w:r>
          </w:p>
        </w:tc>
        <w:tc>
          <w:tcPr>
            <w:tcW w:w="4678" w:type="dxa"/>
          </w:tcPr>
          <w:p w:rsidR="00951CCD" w:rsidRPr="009D654F" w:rsidRDefault="00951CCD" w:rsidP="007B7E43">
            <w:pPr>
              <w:rPr>
                <w:szCs w:val="24"/>
              </w:rPr>
            </w:pPr>
            <w:r w:rsidRPr="009D654F">
              <w:rPr>
                <w:szCs w:val="24"/>
              </w:rPr>
              <w:t>bne reg(x),reg(y),z</w:t>
            </w:r>
          </w:p>
        </w:tc>
      </w:tr>
      <w:tr w:rsidR="00951CCD" w:rsidRPr="009D654F" w:rsidTr="007B7E43">
        <w:tc>
          <w:tcPr>
            <w:tcW w:w="2263" w:type="dxa"/>
          </w:tcPr>
          <w:p w:rsidR="00951CCD" w:rsidRPr="009D654F" w:rsidRDefault="00951CCD" w:rsidP="007B7E43">
            <w:pPr>
              <w:rPr>
                <w:szCs w:val="24"/>
              </w:rPr>
            </w:pPr>
            <w:r w:rsidRPr="009D654F">
              <w:rPr>
                <w:szCs w:val="24"/>
              </w:rPr>
              <w:t>IF x&gt;y GOTO z</w:t>
            </w:r>
          </w:p>
        </w:tc>
        <w:tc>
          <w:tcPr>
            <w:tcW w:w="4678" w:type="dxa"/>
          </w:tcPr>
          <w:p w:rsidR="00951CCD" w:rsidRPr="009D654F" w:rsidRDefault="00951CCD" w:rsidP="007B7E43">
            <w:pPr>
              <w:rPr>
                <w:szCs w:val="24"/>
              </w:rPr>
            </w:pPr>
            <w:r w:rsidRPr="009D654F">
              <w:rPr>
                <w:szCs w:val="24"/>
              </w:rPr>
              <w:t>bgt reg(x),reg(y),z</w:t>
            </w:r>
          </w:p>
        </w:tc>
      </w:tr>
      <w:tr w:rsidR="00951CCD" w:rsidRPr="009D654F" w:rsidTr="007B7E43">
        <w:tc>
          <w:tcPr>
            <w:tcW w:w="2263" w:type="dxa"/>
          </w:tcPr>
          <w:p w:rsidR="00951CCD" w:rsidRPr="009D654F" w:rsidRDefault="00951CCD" w:rsidP="007B7E43">
            <w:pPr>
              <w:rPr>
                <w:szCs w:val="24"/>
              </w:rPr>
            </w:pPr>
            <w:r w:rsidRPr="009D654F">
              <w:rPr>
                <w:szCs w:val="24"/>
              </w:rPr>
              <w:t>IF x&gt;=y GOTO z</w:t>
            </w:r>
          </w:p>
        </w:tc>
        <w:tc>
          <w:tcPr>
            <w:tcW w:w="4678" w:type="dxa"/>
          </w:tcPr>
          <w:p w:rsidR="00951CCD" w:rsidRPr="009D654F" w:rsidRDefault="00951CCD" w:rsidP="007B7E43">
            <w:pPr>
              <w:rPr>
                <w:szCs w:val="24"/>
              </w:rPr>
            </w:pPr>
            <w:r w:rsidRPr="009D654F">
              <w:rPr>
                <w:szCs w:val="24"/>
              </w:rPr>
              <w:t>bge reg(x),reg(y),z</w:t>
            </w:r>
          </w:p>
        </w:tc>
      </w:tr>
      <w:tr w:rsidR="00951CCD" w:rsidRPr="009D654F" w:rsidTr="007B7E43">
        <w:tc>
          <w:tcPr>
            <w:tcW w:w="2263" w:type="dxa"/>
          </w:tcPr>
          <w:p w:rsidR="00951CCD" w:rsidRPr="009D654F" w:rsidRDefault="00951CCD" w:rsidP="007B7E43">
            <w:pPr>
              <w:rPr>
                <w:szCs w:val="24"/>
              </w:rPr>
            </w:pPr>
            <w:r w:rsidRPr="009D654F">
              <w:rPr>
                <w:szCs w:val="24"/>
              </w:rPr>
              <w:t>IF x&lt;y GOTO z</w:t>
            </w:r>
          </w:p>
        </w:tc>
        <w:tc>
          <w:tcPr>
            <w:tcW w:w="4678" w:type="dxa"/>
          </w:tcPr>
          <w:p w:rsidR="00951CCD" w:rsidRPr="009D654F" w:rsidRDefault="00951CCD" w:rsidP="007B7E43">
            <w:pPr>
              <w:rPr>
                <w:szCs w:val="24"/>
              </w:rPr>
            </w:pPr>
            <w:r w:rsidRPr="009D654F">
              <w:rPr>
                <w:szCs w:val="24"/>
              </w:rPr>
              <w:t>ble reg(x),reg(y),z</w:t>
            </w:r>
          </w:p>
        </w:tc>
      </w:tr>
      <w:tr w:rsidR="00951CCD" w:rsidRPr="009D654F" w:rsidTr="007B7E43">
        <w:tc>
          <w:tcPr>
            <w:tcW w:w="2263" w:type="dxa"/>
          </w:tcPr>
          <w:p w:rsidR="00951CCD" w:rsidRPr="009D654F" w:rsidRDefault="00951CCD" w:rsidP="007B7E43">
            <w:pPr>
              <w:rPr>
                <w:szCs w:val="24"/>
              </w:rPr>
            </w:pPr>
            <w:r w:rsidRPr="009D654F">
              <w:rPr>
                <w:szCs w:val="24"/>
              </w:rPr>
              <w:t>IF x&lt;=y GOTO z</w:t>
            </w:r>
          </w:p>
        </w:tc>
        <w:tc>
          <w:tcPr>
            <w:tcW w:w="4678" w:type="dxa"/>
          </w:tcPr>
          <w:p w:rsidR="00951CCD" w:rsidRPr="009D654F" w:rsidRDefault="00951CCD" w:rsidP="007B7E43">
            <w:pPr>
              <w:rPr>
                <w:szCs w:val="24"/>
              </w:rPr>
            </w:pPr>
            <w:r w:rsidRPr="009D654F">
              <w:rPr>
                <w:szCs w:val="24"/>
              </w:rPr>
              <w:t>blt reg(x),reg(y),z</w:t>
            </w:r>
          </w:p>
        </w:tc>
      </w:tr>
      <w:tr w:rsidR="00951CCD" w:rsidRPr="009D654F" w:rsidTr="007B7E43">
        <w:tc>
          <w:tcPr>
            <w:tcW w:w="2263" w:type="dxa"/>
          </w:tcPr>
          <w:p w:rsidR="00951CCD" w:rsidRPr="009D654F" w:rsidRDefault="00951CCD" w:rsidP="007B7E43">
            <w:pPr>
              <w:rPr>
                <w:szCs w:val="24"/>
              </w:rPr>
            </w:pPr>
            <w:r w:rsidRPr="009D654F">
              <w:rPr>
                <w:szCs w:val="24"/>
              </w:rPr>
              <w:t>X:=CALL f</w:t>
            </w:r>
          </w:p>
          <w:p w:rsidR="00951CCD" w:rsidRPr="009D654F" w:rsidRDefault="00951CCD" w:rsidP="007B7E43">
            <w:pPr>
              <w:rPr>
                <w:szCs w:val="24"/>
              </w:rPr>
            </w:pPr>
          </w:p>
        </w:tc>
        <w:tc>
          <w:tcPr>
            <w:tcW w:w="4678" w:type="dxa"/>
          </w:tcPr>
          <w:p w:rsidR="00951CCD" w:rsidRPr="009D654F" w:rsidRDefault="00951CCD" w:rsidP="007B7E43">
            <w:pPr>
              <w:rPr>
                <w:szCs w:val="24"/>
              </w:rPr>
            </w:pPr>
            <w:r w:rsidRPr="009D654F">
              <w:rPr>
                <w:szCs w:val="24"/>
              </w:rPr>
              <w:t>jal f</w:t>
            </w:r>
          </w:p>
          <w:p w:rsidR="00951CCD" w:rsidRPr="009D654F" w:rsidRDefault="00951CCD" w:rsidP="007B7E43">
            <w:pPr>
              <w:rPr>
                <w:szCs w:val="24"/>
              </w:rPr>
            </w:pPr>
            <w:r w:rsidRPr="009D654F">
              <w:rPr>
                <w:szCs w:val="24"/>
              </w:rPr>
              <w:t>move reg(x),$v0</w:t>
            </w:r>
          </w:p>
        </w:tc>
      </w:tr>
    </w:tbl>
    <w:p w:rsidR="00951CCD" w:rsidRPr="00951CCD" w:rsidRDefault="00951CCD" w:rsidP="00951CCD">
      <w:pPr>
        <w:rPr>
          <w:rFonts w:hint="eastAsia"/>
        </w:rPr>
      </w:pPr>
    </w:p>
    <w:p w:rsidR="00553AC1" w:rsidRDefault="00553AC1" w:rsidP="00553AC1">
      <w:pPr>
        <w:pStyle w:val="a9"/>
        <w:widowControl/>
        <w:spacing w:line="300" w:lineRule="auto"/>
        <w:ind w:left="420" w:firstLineChars="0" w:firstLine="0"/>
        <w:outlineLvl w:val="1"/>
        <w:rPr>
          <w:b/>
          <w:bCs/>
          <w:sz w:val="28"/>
          <w:szCs w:val="28"/>
        </w:rPr>
      </w:pPr>
    </w:p>
    <w:p w:rsidR="00553AC1" w:rsidRPr="00553AC1" w:rsidRDefault="00553AC1" w:rsidP="00553AC1">
      <w:pPr>
        <w:pStyle w:val="a9"/>
        <w:widowControl/>
        <w:spacing w:line="300" w:lineRule="auto"/>
        <w:ind w:left="420" w:firstLineChars="0" w:firstLine="0"/>
        <w:outlineLvl w:val="1"/>
        <w:rPr>
          <w:b/>
          <w:bCs/>
          <w:sz w:val="28"/>
          <w:szCs w:val="28"/>
        </w:rPr>
      </w:pPr>
    </w:p>
    <w:p w:rsidR="00365323" w:rsidRDefault="00074358" w:rsidP="002604D9">
      <w:pPr>
        <w:pStyle w:val="1"/>
        <w:jc w:val="center"/>
      </w:pPr>
      <w:bookmarkStart w:id="11" w:name="_Toc342798912"/>
      <w:r>
        <w:br w:type="page"/>
      </w:r>
      <w:bookmarkStart w:id="12" w:name="_Toc376773654"/>
      <w:bookmarkStart w:id="13" w:name="_Toc46734817"/>
      <w:r w:rsidR="006505D2">
        <w:rPr>
          <w:rFonts w:hint="eastAsia"/>
        </w:rPr>
        <w:lastRenderedPageBreak/>
        <w:t>3</w:t>
      </w:r>
      <w:r w:rsidR="00365323">
        <w:rPr>
          <w:rFonts w:hint="eastAsia"/>
        </w:rPr>
        <w:t>系统</w:t>
      </w:r>
      <w:bookmarkEnd w:id="11"/>
      <w:r w:rsidR="00365323">
        <w:rPr>
          <w:rFonts w:hint="eastAsia"/>
        </w:rPr>
        <w:t>设计</w:t>
      </w:r>
      <w:bookmarkEnd w:id="12"/>
      <w:r w:rsidR="00A1259B">
        <w:rPr>
          <w:rFonts w:hint="eastAsia"/>
        </w:rPr>
        <w:t>与实现</w:t>
      </w:r>
      <w:bookmarkEnd w:id="13"/>
    </w:p>
    <w:p w:rsidR="00F96F40" w:rsidRDefault="00F96F40" w:rsidP="00F96F40">
      <w:pPr>
        <w:pStyle w:val="a9"/>
        <w:widowControl/>
        <w:spacing w:line="300" w:lineRule="auto"/>
        <w:ind w:firstLineChars="0" w:firstLine="0"/>
        <w:outlineLvl w:val="0"/>
        <w:rPr>
          <w:b/>
          <w:sz w:val="30"/>
          <w:szCs w:val="30"/>
        </w:rPr>
      </w:pPr>
    </w:p>
    <w:p w:rsidR="001122CC" w:rsidRDefault="001122CC" w:rsidP="001122CC">
      <w:pPr>
        <w:pStyle w:val="a9"/>
        <w:widowControl/>
        <w:numPr>
          <w:ilvl w:val="0"/>
          <w:numId w:val="2"/>
        </w:numPr>
        <w:spacing w:line="300" w:lineRule="auto"/>
        <w:ind w:firstLineChars="0"/>
        <w:outlineLvl w:val="1"/>
        <w:rPr>
          <w:b/>
          <w:bCs/>
          <w:sz w:val="28"/>
          <w:szCs w:val="28"/>
        </w:rPr>
      </w:pPr>
      <w:bookmarkStart w:id="14" w:name="_Toc46734818"/>
      <w:bookmarkStart w:id="15" w:name="_Toc376773666"/>
      <w:bookmarkStart w:id="16" w:name="_Toc342798913"/>
      <w:bookmarkStart w:id="17" w:name="_Toc376773655"/>
      <w:r w:rsidRPr="00074358">
        <w:rPr>
          <w:rFonts w:hint="eastAsia"/>
          <w:b/>
          <w:bCs/>
          <w:sz w:val="28"/>
          <w:szCs w:val="28"/>
        </w:rPr>
        <w:t>词法分析</w:t>
      </w:r>
      <w:r>
        <w:rPr>
          <w:rFonts w:hint="eastAsia"/>
          <w:b/>
          <w:bCs/>
          <w:sz w:val="28"/>
          <w:szCs w:val="28"/>
        </w:rPr>
        <w:t>器</w:t>
      </w:r>
      <w:bookmarkEnd w:id="14"/>
    </w:p>
    <w:p w:rsidR="00FE455E" w:rsidRDefault="00FE455E" w:rsidP="00FE455E">
      <w:r>
        <w:rPr>
          <w:rFonts w:hint="eastAsia"/>
        </w:rPr>
        <w:t>借助</w:t>
      </w:r>
      <w:r>
        <w:rPr>
          <w:rFonts w:hint="eastAsia"/>
        </w:rPr>
        <w:t>flex</w:t>
      </w:r>
      <w:r>
        <w:rPr>
          <w:rFonts w:hint="eastAsia"/>
        </w:rPr>
        <w:t>工具，编写</w:t>
      </w:r>
      <w:r>
        <w:rPr>
          <w:rFonts w:hint="eastAsia"/>
        </w:rPr>
        <w:t>lex</w:t>
      </w:r>
      <w:r>
        <w:rPr>
          <w:rFonts w:hint="eastAsia"/>
        </w:rPr>
        <w:t>文件来对指定的高级语言进行词法分析。</w:t>
      </w:r>
    </w:p>
    <w:p w:rsidR="00FE455E" w:rsidRDefault="00FE455E" w:rsidP="00FE455E">
      <w:pPr>
        <w:pStyle w:val="af2"/>
      </w:pPr>
      <w:bookmarkStart w:id="18" w:name="_Toc44229319"/>
      <w:r>
        <w:t>3.</w:t>
      </w:r>
      <w:r>
        <w:rPr>
          <w:rFonts w:hint="eastAsia"/>
        </w:rPr>
        <w:t>1.</w:t>
      </w:r>
      <w:r>
        <w:t>1</w:t>
      </w:r>
      <w:r w:rsidRPr="00B93ED2">
        <w:rPr>
          <w:rFonts w:hint="eastAsia"/>
        </w:rPr>
        <w:t>定义部分</w:t>
      </w:r>
      <w:bookmarkEnd w:id="18"/>
    </w:p>
    <w:p w:rsidR="00FE455E" w:rsidRPr="00FE455E" w:rsidRDefault="00FE455E" w:rsidP="00FE455E">
      <w:pPr>
        <w:rPr>
          <w:rFonts w:hint="eastAsia"/>
        </w:rPr>
      </w:pPr>
      <w:r>
        <w:rPr>
          <w:rFonts w:hint="eastAsia"/>
        </w:rPr>
        <w:t>定义简单的可以理解成对后面需要使用的名词或正则表达式取一个别名来达到简化词法规则的目的。</w:t>
      </w:r>
    </w:p>
    <w:p w:rsidR="00FE455E" w:rsidRDefault="00FE455E" w:rsidP="00FE455E">
      <w:pPr>
        <w:rPr>
          <w:rFonts w:hint="eastAsia"/>
        </w:rPr>
      </w:pPr>
      <w:r>
        <w:rPr>
          <w:rFonts w:hint="eastAsia"/>
        </w:rPr>
        <w:t xml:space="preserve">/*Flex </w:t>
      </w:r>
      <w:r>
        <w:rPr>
          <w:rFonts w:hint="eastAsia"/>
        </w:rPr>
        <w:t>读入给定的输入文件，如果没有给定文件名的话，则从标准输入读取，</w:t>
      </w:r>
      <w:r>
        <w:rPr>
          <w:rFonts w:hint="eastAsia"/>
        </w:rPr>
        <w:t>*/</w:t>
      </w:r>
    </w:p>
    <w:p w:rsidR="00FE455E" w:rsidRDefault="00FE455E" w:rsidP="00FE455E">
      <w:pPr>
        <w:rPr>
          <w:rFonts w:hint="eastAsia"/>
        </w:rPr>
      </w:pPr>
      <w:r>
        <w:rPr>
          <w:rFonts w:hint="eastAsia"/>
        </w:rPr>
        <w:t>/*</w:t>
      </w:r>
      <w:r>
        <w:rPr>
          <w:rFonts w:hint="eastAsia"/>
        </w:rPr>
        <w:t>从而获得一个关于需要生成的扫描器的描述。</w:t>
      </w:r>
      <w:r>
        <w:rPr>
          <w:rFonts w:hint="eastAsia"/>
        </w:rPr>
        <w:t>*/</w:t>
      </w:r>
    </w:p>
    <w:p w:rsidR="00FE455E" w:rsidRDefault="00FE455E" w:rsidP="00FE455E">
      <w:pPr>
        <w:rPr>
          <w:rFonts w:hint="eastAsia"/>
        </w:rPr>
      </w:pPr>
      <w:r>
        <w:rPr>
          <w:rFonts w:hint="eastAsia"/>
        </w:rPr>
        <w:t>/*</w:t>
      </w:r>
      <w:r>
        <w:rPr>
          <w:rFonts w:hint="eastAsia"/>
        </w:rPr>
        <w:t>此描述叫做</w:t>
      </w:r>
      <w:r>
        <w:rPr>
          <w:rFonts w:hint="eastAsia"/>
        </w:rPr>
        <w:t xml:space="preserve"> </w:t>
      </w:r>
      <w:r>
        <w:rPr>
          <w:rFonts w:hint="eastAsia"/>
        </w:rPr>
        <w:t>规则，由正则表达式和</w:t>
      </w:r>
      <w:r>
        <w:rPr>
          <w:rFonts w:hint="eastAsia"/>
        </w:rPr>
        <w:t xml:space="preserve"> C</w:t>
      </w:r>
      <w:r>
        <w:rPr>
          <w:rFonts w:hint="eastAsia"/>
        </w:rPr>
        <w:t>代码对组成。</w:t>
      </w:r>
      <w:r>
        <w:rPr>
          <w:rFonts w:hint="eastAsia"/>
        </w:rPr>
        <w:t>*/</w:t>
      </w:r>
    </w:p>
    <w:p w:rsidR="00FE455E" w:rsidRDefault="00FE455E" w:rsidP="00FE455E">
      <w:pPr>
        <w:rPr>
          <w:rFonts w:hint="eastAsia"/>
        </w:rPr>
      </w:pPr>
      <w:r>
        <w:rPr>
          <w:rFonts w:hint="eastAsia"/>
        </w:rPr>
        <w:t xml:space="preserve">/*Flex </w:t>
      </w:r>
      <w:r>
        <w:rPr>
          <w:rFonts w:hint="eastAsia"/>
        </w:rPr>
        <w:t>的输出是一个</w:t>
      </w:r>
      <w:r>
        <w:rPr>
          <w:rFonts w:hint="eastAsia"/>
        </w:rPr>
        <w:t xml:space="preserve"> C </w:t>
      </w:r>
      <w:r>
        <w:rPr>
          <w:rFonts w:hint="eastAsia"/>
        </w:rPr>
        <w:t>代码文件——</w:t>
      </w:r>
      <w:r>
        <w:rPr>
          <w:rFonts w:hint="eastAsia"/>
        </w:rPr>
        <w:t>lex.yy.c</w:t>
      </w:r>
      <w:r>
        <w:rPr>
          <w:rFonts w:hint="eastAsia"/>
        </w:rPr>
        <w:t>——其中定义了</w:t>
      </w:r>
      <w:r>
        <w:rPr>
          <w:rFonts w:hint="eastAsia"/>
        </w:rPr>
        <w:t xml:space="preserve">yylex() </w:t>
      </w:r>
      <w:r>
        <w:rPr>
          <w:rFonts w:hint="eastAsia"/>
        </w:rPr>
        <w:t>函数。</w:t>
      </w:r>
      <w:r>
        <w:rPr>
          <w:rFonts w:hint="eastAsia"/>
        </w:rPr>
        <w:t>*/</w:t>
      </w:r>
    </w:p>
    <w:p w:rsidR="00FE455E" w:rsidRDefault="00FE455E" w:rsidP="00FE455E">
      <w:pPr>
        <w:rPr>
          <w:rFonts w:hint="eastAsia"/>
        </w:rPr>
      </w:pPr>
      <w:r>
        <w:rPr>
          <w:rFonts w:hint="eastAsia"/>
        </w:rPr>
        <w:t>/*</w:t>
      </w:r>
      <w:r>
        <w:rPr>
          <w:rFonts w:hint="eastAsia"/>
        </w:rPr>
        <w:t>编译输出文件并且和</w:t>
      </w:r>
      <w:r>
        <w:rPr>
          <w:rFonts w:hint="eastAsia"/>
        </w:rPr>
        <w:t xml:space="preserve"> -lfl </w:t>
      </w:r>
      <w:r>
        <w:rPr>
          <w:rFonts w:hint="eastAsia"/>
        </w:rPr>
        <w:t>库链接生成一个可执行文件。</w:t>
      </w:r>
      <w:r>
        <w:rPr>
          <w:rFonts w:hint="eastAsia"/>
        </w:rPr>
        <w:t>*/</w:t>
      </w:r>
    </w:p>
    <w:p w:rsidR="00FE455E" w:rsidRDefault="00FE455E" w:rsidP="00FE455E">
      <w:pPr>
        <w:rPr>
          <w:rFonts w:hint="eastAsia"/>
        </w:rPr>
      </w:pPr>
      <w:r>
        <w:rPr>
          <w:rFonts w:hint="eastAsia"/>
        </w:rPr>
        <w:t>/*</w:t>
      </w:r>
      <w:r>
        <w:rPr>
          <w:rFonts w:hint="eastAsia"/>
        </w:rPr>
        <w:t>当运行可执行文件的时候，它分析输入文件，为每一个正则表达式寻找匹配。</w:t>
      </w:r>
      <w:r>
        <w:rPr>
          <w:rFonts w:hint="eastAsia"/>
        </w:rPr>
        <w:t>*/</w:t>
      </w:r>
    </w:p>
    <w:p w:rsidR="00FE455E" w:rsidRDefault="00FE455E" w:rsidP="00FE455E">
      <w:pPr>
        <w:rPr>
          <w:rFonts w:hint="eastAsia"/>
        </w:rPr>
      </w:pPr>
      <w:r>
        <w:rPr>
          <w:rFonts w:hint="eastAsia"/>
        </w:rPr>
        <w:t>/*</w:t>
      </w:r>
      <w:r>
        <w:rPr>
          <w:rFonts w:hint="eastAsia"/>
        </w:rPr>
        <w:t>当发现一个匹配时，它执行与此正则表达式相关的</w:t>
      </w:r>
      <w:r>
        <w:rPr>
          <w:rFonts w:hint="eastAsia"/>
        </w:rPr>
        <w:t>C</w:t>
      </w:r>
      <w:r>
        <w:rPr>
          <w:rFonts w:hint="eastAsia"/>
        </w:rPr>
        <w:t>代码。</w:t>
      </w:r>
      <w:r>
        <w:rPr>
          <w:rFonts w:hint="eastAsia"/>
        </w:rPr>
        <w:t>*/</w:t>
      </w:r>
    </w:p>
    <w:p w:rsidR="00FE455E" w:rsidRDefault="00FE455E" w:rsidP="00FE455E">
      <w:r>
        <w:t>#include "parser.tab.h"</w:t>
      </w:r>
    </w:p>
    <w:p w:rsidR="00FE455E" w:rsidRDefault="00FE455E" w:rsidP="00FE455E">
      <w:r>
        <w:t>#include "string.h"</w:t>
      </w:r>
    </w:p>
    <w:p w:rsidR="00FE455E" w:rsidRDefault="00FE455E" w:rsidP="00FE455E">
      <w:r>
        <w:t>#include "def.h"</w:t>
      </w:r>
    </w:p>
    <w:p w:rsidR="00FE455E" w:rsidRDefault="00FE455E" w:rsidP="00FE455E">
      <w:r>
        <w:t>int yycolumn=1;</w:t>
      </w:r>
    </w:p>
    <w:p w:rsidR="00FE455E" w:rsidRDefault="00FE455E" w:rsidP="00FE455E">
      <w:r>
        <w:t xml:space="preserve">#define YY_USER_ACTION    </w:t>
      </w:r>
      <w:r>
        <w:tab/>
        <w:t>yylloc.first_line=yylloc.last_line=yylineno; \</w:t>
      </w:r>
    </w:p>
    <w:p w:rsidR="00FE455E" w:rsidRDefault="00FE455E" w:rsidP="00FE455E">
      <w:r>
        <w:tab/>
        <w:t>yylloc.first_column=yycolumn;</w:t>
      </w:r>
      <w:r>
        <w:tab/>
        <w:t>yylloc.last_column=yycolumn+yyleng-1; yycolumn+=yyleng;</w:t>
      </w:r>
    </w:p>
    <w:p w:rsidR="00FE455E" w:rsidRDefault="00FE455E" w:rsidP="00FE455E">
      <w:r>
        <w:t>typedef union {</w:t>
      </w:r>
    </w:p>
    <w:p w:rsidR="00FE455E" w:rsidRDefault="00FE455E" w:rsidP="00FE455E">
      <w:r>
        <w:tab/>
        <w:t>char type_char[3];</w:t>
      </w:r>
    </w:p>
    <w:p w:rsidR="00FE455E" w:rsidRDefault="00FE455E" w:rsidP="00FE455E">
      <w:r>
        <w:tab/>
        <w:t>int type_int;</w:t>
      </w:r>
    </w:p>
    <w:p w:rsidR="00FE455E" w:rsidRDefault="00FE455E" w:rsidP="00FE455E">
      <w:r>
        <w:tab/>
        <w:t>float type_float;</w:t>
      </w:r>
    </w:p>
    <w:p w:rsidR="00FE455E" w:rsidRDefault="00FE455E" w:rsidP="00FE455E">
      <w:r>
        <w:tab/>
        <w:t>char type_id[32];</w:t>
      </w:r>
    </w:p>
    <w:p w:rsidR="00FE455E" w:rsidRDefault="00FE455E" w:rsidP="00FE455E">
      <w:r>
        <w:tab/>
        <w:t>struct node *ptr;</w:t>
      </w:r>
    </w:p>
    <w:p w:rsidR="00FE455E" w:rsidRDefault="00FE455E" w:rsidP="00FE455E">
      <w:r>
        <w:t>} YYLVAL;</w:t>
      </w:r>
    </w:p>
    <w:p w:rsidR="00FE455E" w:rsidRPr="00FE455E" w:rsidRDefault="00FE455E" w:rsidP="00FE455E">
      <w:pPr>
        <w:rPr>
          <w:rFonts w:hint="eastAsia"/>
        </w:rPr>
      </w:pPr>
      <w:r>
        <w:t>#define YYSTYPE YYLVAL</w:t>
      </w:r>
    </w:p>
    <w:p w:rsidR="002065EE" w:rsidRDefault="002065EE" w:rsidP="002065EE">
      <w:pPr>
        <w:pStyle w:val="af2"/>
      </w:pPr>
      <w:bookmarkStart w:id="19" w:name="_Toc44229320"/>
      <w:r>
        <w:rPr>
          <w:rFonts w:hint="eastAsia"/>
        </w:rPr>
        <w:t>3</w:t>
      </w:r>
      <w:r>
        <w:t>.1.2</w:t>
      </w:r>
      <w:r w:rsidRPr="00B93ED2">
        <w:rPr>
          <w:rFonts w:hint="eastAsia"/>
        </w:rPr>
        <w:t>规则部分</w:t>
      </w:r>
      <w:bookmarkEnd w:id="19"/>
    </w:p>
    <w:p w:rsidR="0004035A" w:rsidRDefault="0004035A" w:rsidP="0004035A">
      <w:r>
        <w:rPr>
          <w:rFonts w:hint="eastAsia"/>
        </w:rPr>
        <w:t>规则部分对应的是正则表达式和与之对应的响应函数。</w:t>
      </w:r>
    </w:p>
    <w:p w:rsidR="00EA75D9" w:rsidRDefault="00EA75D9" w:rsidP="00EA75D9">
      <w:r>
        <w:rPr>
          <w:rFonts w:hint="eastAsia"/>
        </w:rPr>
        <w:t>格式可以书写为：</w:t>
      </w:r>
    </w:p>
    <w:p w:rsidR="00EA75D9" w:rsidRPr="00B93ED2" w:rsidRDefault="00EA75D9" w:rsidP="00EA75D9">
      <w:pPr>
        <w:jc w:val="center"/>
        <w:rPr>
          <w:szCs w:val="24"/>
        </w:rPr>
      </w:pPr>
      <w:r w:rsidRPr="00B93ED2">
        <w:rPr>
          <w:szCs w:val="24"/>
        </w:rPr>
        <w:t>Pattern {action}</w:t>
      </w:r>
    </w:p>
    <w:p w:rsidR="00EA75D9" w:rsidRDefault="00EA75D9" w:rsidP="00EA75D9">
      <w:pPr>
        <w:ind w:firstLine="420"/>
        <w:rPr>
          <w:szCs w:val="24"/>
        </w:rPr>
      </w:pPr>
      <w:r w:rsidRPr="00B93ED2">
        <w:rPr>
          <w:rFonts w:hint="eastAsia"/>
          <w:szCs w:val="24"/>
        </w:rPr>
        <w:t>其中</w:t>
      </w:r>
      <w:r w:rsidRPr="00B93ED2">
        <w:rPr>
          <w:rFonts w:hint="eastAsia"/>
          <w:szCs w:val="24"/>
        </w:rPr>
        <w:t>pattern</w:t>
      </w:r>
      <w:r w:rsidRPr="00B93ED2">
        <w:rPr>
          <w:rFonts w:hint="eastAsia"/>
          <w:szCs w:val="24"/>
        </w:rPr>
        <w:t>为正则表达式，其书写规则与前面部分的正则表达式定义相同。而</w:t>
      </w:r>
      <w:r w:rsidRPr="00B93ED2">
        <w:rPr>
          <w:rFonts w:hint="eastAsia"/>
          <w:szCs w:val="24"/>
        </w:rPr>
        <w:t>action</w:t>
      </w:r>
      <w:r w:rsidRPr="00B93ED2">
        <w:rPr>
          <w:rFonts w:hint="eastAsia"/>
          <w:szCs w:val="24"/>
        </w:rPr>
        <w:t>则为将要进行的具体操作。</w:t>
      </w:r>
    </w:p>
    <w:p w:rsidR="00EA75D9" w:rsidRDefault="00EA75D9" w:rsidP="00EA75D9">
      <w:pPr>
        <w:ind w:firstLine="420"/>
        <w:rPr>
          <w:szCs w:val="24"/>
        </w:rPr>
      </w:pPr>
      <w:r>
        <w:rPr>
          <w:rFonts w:hint="eastAsia"/>
          <w:szCs w:val="24"/>
        </w:rPr>
        <w:t>其中由于</w:t>
      </w:r>
      <w:r w:rsidR="000F191C">
        <w:rPr>
          <w:szCs w:val="24"/>
        </w:rPr>
        <w:t>f</w:t>
      </w:r>
      <w:r>
        <w:rPr>
          <w:rFonts w:hint="eastAsia"/>
          <w:szCs w:val="24"/>
        </w:rPr>
        <w:t>le</w:t>
      </w:r>
      <w:r w:rsidR="000F191C">
        <w:rPr>
          <w:rFonts w:hint="eastAsia"/>
          <w:szCs w:val="24"/>
        </w:rPr>
        <w:t>x</w:t>
      </w:r>
      <w:r w:rsidR="000F191C">
        <w:rPr>
          <w:rFonts w:hint="eastAsia"/>
          <w:szCs w:val="24"/>
        </w:rPr>
        <w:t>工具的特点</w:t>
      </w:r>
      <w:r>
        <w:rPr>
          <w:rFonts w:hint="eastAsia"/>
          <w:szCs w:val="24"/>
        </w:rPr>
        <w:t>是</w:t>
      </w:r>
      <w:r w:rsidR="000F191C">
        <w:rPr>
          <w:rFonts w:hint="eastAsia"/>
          <w:szCs w:val="24"/>
        </w:rPr>
        <w:t>由</w:t>
      </w:r>
      <w:r>
        <w:rPr>
          <w:rFonts w:hint="eastAsia"/>
          <w:szCs w:val="24"/>
        </w:rPr>
        <w:t>上往下尽可能的匹配最长的输入创进行词法分</w:t>
      </w:r>
      <w:r>
        <w:rPr>
          <w:rFonts w:hint="eastAsia"/>
          <w:szCs w:val="24"/>
        </w:rPr>
        <w:lastRenderedPageBreak/>
        <w:t>析，所以</w:t>
      </w:r>
      <w:r w:rsidR="000F191C">
        <w:rPr>
          <w:rFonts w:hint="eastAsia"/>
          <w:szCs w:val="24"/>
        </w:rPr>
        <w:t>在这步</w:t>
      </w:r>
      <w:r>
        <w:rPr>
          <w:rFonts w:hint="eastAsia"/>
          <w:szCs w:val="24"/>
        </w:rPr>
        <w:t>需要将关键字写在前面然后将</w:t>
      </w:r>
      <w:r>
        <w:rPr>
          <w:szCs w:val="24"/>
        </w:rPr>
        <w:t>ID</w:t>
      </w:r>
      <w:r>
        <w:rPr>
          <w:rFonts w:hint="eastAsia"/>
          <w:szCs w:val="24"/>
        </w:rPr>
        <w:t>的识别写在后面。</w:t>
      </w:r>
    </w:p>
    <w:p w:rsidR="00EA75D9" w:rsidRDefault="00EA75D9" w:rsidP="00EA75D9">
      <w:pPr>
        <w:ind w:firstLine="420"/>
        <w:rPr>
          <w:szCs w:val="24"/>
        </w:rPr>
      </w:pPr>
      <w:r>
        <w:rPr>
          <w:rFonts w:hint="eastAsia"/>
          <w:szCs w:val="24"/>
        </w:rPr>
        <w:t>同时对于注释的处理可以直接将其在</w:t>
      </w:r>
      <w:r>
        <w:rPr>
          <w:rFonts w:hint="eastAsia"/>
          <w:szCs w:val="24"/>
        </w:rPr>
        <w:t>action</w:t>
      </w:r>
      <w:r>
        <w:rPr>
          <w:rFonts w:hint="eastAsia"/>
          <w:szCs w:val="24"/>
        </w:rPr>
        <w:t>中用一段代码进行吞并，再词法分析阶段就直接注释。</w:t>
      </w:r>
    </w:p>
    <w:p w:rsidR="00EA75D9" w:rsidRDefault="00EA75D9" w:rsidP="00EA75D9">
      <w:pPr>
        <w:rPr>
          <w:szCs w:val="24"/>
        </w:rPr>
      </w:pPr>
      <w:r>
        <w:rPr>
          <w:rFonts w:hint="eastAsia"/>
          <w:szCs w:val="24"/>
        </w:rPr>
        <w:t>按照以下的代码进行读取：</w:t>
      </w:r>
    </w:p>
    <w:p w:rsidR="00EA75D9" w:rsidRPr="00EA75D9" w:rsidRDefault="00EA75D9" w:rsidP="00EA75D9">
      <w:pPr>
        <w:ind w:firstLine="420"/>
        <w:rPr>
          <w:rFonts w:hint="eastAsia"/>
          <w:szCs w:val="24"/>
        </w:rPr>
      </w:pPr>
    </w:p>
    <w:p w:rsidR="00EA75D9" w:rsidRPr="00EA75D9" w:rsidRDefault="00EA75D9" w:rsidP="0004035A">
      <w:pPr>
        <w:rPr>
          <w:rFonts w:hint="eastAsia"/>
        </w:rPr>
      </w:pPr>
    </w:p>
    <w:p w:rsidR="002065EE" w:rsidRDefault="002065EE" w:rsidP="002065EE">
      <w:pPr>
        <w:rPr>
          <w:rFonts w:hint="eastAsia"/>
        </w:rPr>
      </w:pPr>
      <w:r>
        <w:rPr>
          <w:rFonts w:hint="eastAsia"/>
        </w:rPr>
        <w:t>/*</w:t>
      </w:r>
      <w:r>
        <w:rPr>
          <w:rFonts w:hint="eastAsia"/>
        </w:rPr>
        <w:t>通用字符名</w:t>
      </w:r>
      <w:r>
        <w:rPr>
          <w:rFonts w:hint="eastAsia"/>
        </w:rPr>
        <w:t>*/</w:t>
      </w:r>
    </w:p>
    <w:p w:rsidR="002065EE" w:rsidRDefault="002065EE" w:rsidP="002065EE">
      <w:r>
        <w:t>UCN (\\u[0-9a-fA-F]{4}|\\U[0-9a-fA-F]{8})</w:t>
      </w:r>
    </w:p>
    <w:p w:rsidR="002065EE" w:rsidRDefault="002065EE" w:rsidP="002065EE">
      <w:pPr>
        <w:rPr>
          <w:rFonts w:hint="eastAsia"/>
        </w:rPr>
      </w:pPr>
      <w:r>
        <w:rPr>
          <w:rFonts w:hint="eastAsia"/>
        </w:rPr>
        <w:t>/*</w:t>
      </w:r>
      <w:r>
        <w:rPr>
          <w:rFonts w:hint="eastAsia"/>
        </w:rPr>
        <w:t>识别</w:t>
      </w:r>
      <w:r>
        <w:rPr>
          <w:rFonts w:hint="eastAsia"/>
        </w:rPr>
        <w:t>16</w:t>
      </w:r>
      <w:r>
        <w:rPr>
          <w:rFonts w:hint="eastAsia"/>
        </w:rPr>
        <w:t>进制等</w:t>
      </w:r>
      <w:r>
        <w:rPr>
          <w:rFonts w:hint="eastAsia"/>
        </w:rPr>
        <w:t>*/</w:t>
      </w:r>
    </w:p>
    <w:p w:rsidR="002065EE" w:rsidRDefault="002065EE" w:rsidP="002065EE">
      <w:r>
        <w:t xml:space="preserve">id   [A-Za-z][A-Za-z0-9]*  </w:t>
      </w:r>
    </w:p>
    <w:p w:rsidR="002065EE" w:rsidRDefault="002065EE" w:rsidP="002065EE">
      <w:r>
        <w:t>errorid [0-9][0-9]*[A-Za-z]*</w:t>
      </w:r>
    </w:p>
    <w:p w:rsidR="002065EE" w:rsidRDefault="002065EE" w:rsidP="002065EE">
      <w:r>
        <w:t>int    ([+-]?[0-9]+)|(0[xX][0-9a-fA-F]+)|(0[0-7]+)</w:t>
      </w:r>
    </w:p>
    <w:p w:rsidR="002065EE" w:rsidRDefault="002065EE" w:rsidP="002065EE">
      <w:r>
        <w:t>float  ([0-9]*\.[0-9]+)|([0-9]+\.)</w:t>
      </w:r>
    </w:p>
    <w:p w:rsidR="002065EE" w:rsidRDefault="002065EE" w:rsidP="002065EE">
      <w:r>
        <w:t>CHAR \'([^'\\]|\\['"?\\abfnrtv]|\\[0-7]{1,3}|\\[Xx][0-9A-Fa-f]+|{UCN})+\'</w:t>
      </w:r>
    </w:p>
    <w:p w:rsidR="002065EE" w:rsidRDefault="002065EE" w:rsidP="002065EE">
      <w:pPr>
        <w:rPr>
          <w:rFonts w:hint="eastAsia"/>
        </w:rPr>
      </w:pPr>
      <w:r>
        <w:rPr>
          <w:rFonts w:hint="eastAsia"/>
        </w:rPr>
        <w:t>/*</w:t>
      </w:r>
      <w:r>
        <w:rPr>
          <w:rFonts w:hint="eastAsia"/>
        </w:rPr>
        <w:t>转换规则：通过在声明部分的正则变量，识别输入流中的单词，并可以执行一些动作</w:t>
      </w:r>
      <w:r>
        <w:rPr>
          <w:rFonts w:hint="eastAsia"/>
        </w:rPr>
        <w:t>*/</w:t>
      </w:r>
    </w:p>
    <w:p w:rsidR="002065EE" w:rsidRDefault="002065EE" w:rsidP="002065EE">
      <w:pPr>
        <w:rPr>
          <w:rFonts w:hint="eastAsia"/>
        </w:rPr>
      </w:pPr>
      <w:r>
        <w:rPr>
          <w:rFonts w:hint="eastAsia"/>
        </w:rPr>
        <w:t>/*</w:t>
      </w:r>
      <w:r>
        <w:rPr>
          <w:rFonts w:hint="eastAsia"/>
        </w:rPr>
        <w:t>词法分析器识别出一个单词后，将该单词对应的字符串保存在</w:t>
      </w:r>
      <w:r>
        <w:rPr>
          <w:rFonts w:hint="eastAsia"/>
        </w:rPr>
        <w:t xml:space="preserve"> yytext</w:t>
      </w:r>
      <w:r>
        <w:rPr>
          <w:rFonts w:hint="eastAsia"/>
        </w:rPr>
        <w:t>中，其长度为</w:t>
      </w:r>
      <w:r>
        <w:rPr>
          <w:rFonts w:hint="eastAsia"/>
        </w:rPr>
        <w:t>yyleng*/</w:t>
      </w:r>
    </w:p>
    <w:p w:rsidR="002065EE" w:rsidRDefault="002065EE" w:rsidP="002065EE">
      <w:pPr>
        <w:rPr>
          <w:rFonts w:hint="eastAsia"/>
        </w:rPr>
      </w:pPr>
      <w:r>
        <w:rPr>
          <w:rFonts w:hint="eastAsia"/>
        </w:rPr>
        <w:t xml:space="preserve">/* </w:t>
      </w:r>
      <w:r>
        <w:rPr>
          <w:rFonts w:hint="eastAsia"/>
        </w:rPr>
        <w:t>通过</w:t>
      </w:r>
      <w:r>
        <w:rPr>
          <w:rFonts w:hint="eastAsia"/>
        </w:rPr>
        <w:t>yylval.type_int=strtol(yytext,NULL,0);</w:t>
      </w:r>
      <w:r>
        <w:rPr>
          <w:rFonts w:hint="eastAsia"/>
        </w:rPr>
        <w:t>将整常数的值保存在</w:t>
      </w:r>
      <w:r>
        <w:rPr>
          <w:rFonts w:hint="eastAsia"/>
        </w:rPr>
        <w:t>yylval</w:t>
      </w:r>
      <w:r>
        <w:rPr>
          <w:rFonts w:hint="eastAsia"/>
        </w:rPr>
        <w:t>的成员</w:t>
      </w:r>
      <w:r>
        <w:rPr>
          <w:rFonts w:hint="eastAsia"/>
        </w:rPr>
        <w:t>type_in</w:t>
      </w:r>
      <w:r>
        <w:rPr>
          <w:rFonts w:hint="eastAsia"/>
        </w:rPr>
        <w:t>中，这里</w:t>
      </w:r>
      <w:r>
        <w:rPr>
          <w:rFonts w:hint="eastAsia"/>
        </w:rPr>
        <w:t xml:space="preserve"> yylval </w:t>
      </w:r>
      <w:r>
        <w:rPr>
          <w:rFonts w:hint="eastAsia"/>
        </w:rPr>
        <w:t>是一个</w:t>
      </w:r>
      <w:r>
        <w:rPr>
          <w:rFonts w:hint="eastAsia"/>
        </w:rPr>
        <w:t xml:space="preserve"> Flex </w:t>
      </w:r>
      <w:r>
        <w:rPr>
          <w:rFonts w:hint="eastAsia"/>
        </w:rPr>
        <w:t>和</w:t>
      </w:r>
      <w:r>
        <w:rPr>
          <w:rFonts w:hint="eastAsia"/>
        </w:rPr>
        <w:t xml:space="preserve"> Bison </w:t>
      </w:r>
      <w:r>
        <w:rPr>
          <w:rFonts w:hint="eastAsia"/>
        </w:rPr>
        <w:t>共用的内部变量，类型为</w:t>
      </w:r>
      <w:r>
        <w:rPr>
          <w:rFonts w:hint="eastAsia"/>
        </w:rPr>
        <w:t xml:space="preserve"> YYLVAL</w:t>
      </w:r>
      <w:r>
        <w:rPr>
          <w:rFonts w:hint="eastAsia"/>
        </w:rPr>
        <w:t>，按这样的方式，在</w:t>
      </w:r>
      <w:r>
        <w:rPr>
          <w:rFonts w:hint="eastAsia"/>
        </w:rPr>
        <w:t xml:space="preserve"> Flex </w:t>
      </w:r>
      <w:r>
        <w:rPr>
          <w:rFonts w:hint="eastAsia"/>
        </w:rPr>
        <w:t>中通过</w:t>
      </w:r>
      <w:r>
        <w:rPr>
          <w:rFonts w:hint="eastAsia"/>
        </w:rPr>
        <w:t xml:space="preserve"> yylval </w:t>
      </w:r>
      <w:r>
        <w:rPr>
          <w:rFonts w:hint="eastAsia"/>
        </w:rPr>
        <w:t>的成员保存单词属性值，在</w:t>
      </w:r>
      <w:r>
        <w:rPr>
          <w:rFonts w:hint="eastAsia"/>
        </w:rPr>
        <w:t xml:space="preserve"> Bison </w:t>
      </w:r>
      <w:r>
        <w:rPr>
          <w:rFonts w:hint="eastAsia"/>
        </w:rPr>
        <w:t>中就可以通过</w:t>
      </w:r>
      <w:r>
        <w:rPr>
          <w:rFonts w:hint="eastAsia"/>
        </w:rPr>
        <w:t xml:space="preserve">yylval </w:t>
      </w:r>
      <w:r>
        <w:rPr>
          <w:rFonts w:hint="eastAsia"/>
        </w:rPr>
        <w:t>的成员取出属性值，实现了数据的传递</w:t>
      </w:r>
      <w:r>
        <w:rPr>
          <w:rFonts w:hint="eastAsia"/>
        </w:rPr>
        <w:t>*/</w:t>
      </w:r>
    </w:p>
    <w:p w:rsidR="002065EE" w:rsidRDefault="002065EE" w:rsidP="002065EE">
      <w:pPr>
        <w:rPr>
          <w:rFonts w:hint="eastAsia"/>
        </w:rPr>
      </w:pPr>
      <w:r>
        <w:rPr>
          <w:rFonts w:hint="eastAsia"/>
        </w:rPr>
        <w:t>/*</w:t>
      </w:r>
      <w:r>
        <w:rPr>
          <w:rFonts w:hint="eastAsia"/>
        </w:rPr>
        <w:t>规则</w:t>
      </w:r>
      <w:r>
        <w:rPr>
          <w:rFonts w:hint="eastAsia"/>
        </w:rPr>
        <w:t>=</w:t>
      </w:r>
      <w:r>
        <w:rPr>
          <w:rFonts w:hint="eastAsia"/>
        </w:rPr>
        <w:t>模式</w:t>
      </w:r>
      <w:r>
        <w:rPr>
          <w:rFonts w:hint="eastAsia"/>
        </w:rPr>
        <w:t>+</w:t>
      </w:r>
      <w:r>
        <w:rPr>
          <w:rFonts w:hint="eastAsia"/>
        </w:rPr>
        <w:t>动作：分析器识别相应模式（在定义中定义的正则表达式）后对相应模式进行处理的</w:t>
      </w:r>
      <w:r>
        <w:rPr>
          <w:rFonts w:hint="eastAsia"/>
        </w:rPr>
        <w:t>C</w:t>
      </w:r>
      <w:r>
        <w:rPr>
          <w:rFonts w:hint="eastAsia"/>
        </w:rPr>
        <w:t>语言动作</w:t>
      </w:r>
      <w:r>
        <w:rPr>
          <w:rFonts w:hint="eastAsia"/>
        </w:rPr>
        <w:t>*/</w:t>
      </w:r>
    </w:p>
    <w:p w:rsidR="002065EE" w:rsidRDefault="002065EE" w:rsidP="002065EE"/>
    <w:p w:rsidR="002065EE" w:rsidRDefault="002065EE" w:rsidP="002065EE">
      <w:r>
        <w:t>%%</w:t>
      </w:r>
    </w:p>
    <w:p w:rsidR="002065EE" w:rsidRDefault="002065EE" w:rsidP="002065EE">
      <w:r>
        <w:t>{int}        {yylval.type_int=atoi(yytext); return INT;}</w:t>
      </w:r>
    </w:p>
    <w:p w:rsidR="002065EE" w:rsidRDefault="002065EE" w:rsidP="002065EE">
      <w:r>
        <w:t>{float}      {yylval.type_float=atof(yytext); return FLOAT;}</w:t>
      </w:r>
    </w:p>
    <w:p w:rsidR="002065EE" w:rsidRDefault="002065EE" w:rsidP="002065EE">
      <w:r>
        <w:t>{CHAR}   {strcpy(yylval.type_char,yytext);return CHAR;}</w:t>
      </w:r>
    </w:p>
    <w:p w:rsidR="002065EE" w:rsidRDefault="002065EE" w:rsidP="002065EE">
      <w:pPr>
        <w:rPr>
          <w:rFonts w:hint="eastAsia"/>
        </w:rPr>
      </w:pPr>
      <w:r>
        <w:rPr>
          <w:rFonts w:hint="eastAsia"/>
        </w:rPr>
        <w:t>{errorid}    {printf("</w:t>
      </w:r>
      <w:r>
        <w:rPr>
          <w:rFonts w:hint="eastAsia"/>
        </w:rPr>
        <w:t>非法定义</w:t>
      </w:r>
      <w:r>
        <w:rPr>
          <w:rFonts w:hint="eastAsia"/>
        </w:rPr>
        <w:t>int</w:t>
      </w:r>
      <w:r>
        <w:rPr>
          <w:rFonts w:hint="eastAsia"/>
        </w:rPr>
        <w:t>型数据</w:t>
      </w:r>
      <w:r>
        <w:rPr>
          <w:rFonts w:hint="eastAsia"/>
        </w:rPr>
        <w:t xml:space="preserve"> \"%s\"\n\t at Line %d\n",yytext,yylineno);}</w:t>
      </w:r>
    </w:p>
    <w:p w:rsidR="002065EE" w:rsidRDefault="002065EE" w:rsidP="002065EE">
      <w:r>
        <w:t>"int"        {strcpy(yylval.type_id,  yytext);return TYPE;}</w:t>
      </w:r>
    </w:p>
    <w:p w:rsidR="002065EE" w:rsidRDefault="002065EE" w:rsidP="002065EE">
      <w:r>
        <w:t>"float"      {strcpy(yylval.type_id,  yytext);return TYPE;}</w:t>
      </w:r>
    </w:p>
    <w:p w:rsidR="002065EE" w:rsidRDefault="002065EE" w:rsidP="002065EE">
      <w:r>
        <w:t xml:space="preserve">"char" </w:t>
      </w:r>
      <w:r>
        <w:tab/>
        <w:t xml:space="preserve">     {strcpy(yylval.type_id,  yytext);return TYPE;}</w:t>
      </w:r>
    </w:p>
    <w:p w:rsidR="002065EE" w:rsidRDefault="002065EE" w:rsidP="002065EE"/>
    <w:p w:rsidR="002065EE" w:rsidRDefault="002065EE" w:rsidP="002065EE">
      <w:r>
        <w:t>"return"     {return RETURN;}</w:t>
      </w:r>
    </w:p>
    <w:p w:rsidR="002065EE" w:rsidRDefault="002065EE" w:rsidP="002065EE">
      <w:r>
        <w:t>"if"         {return IF;}</w:t>
      </w:r>
    </w:p>
    <w:p w:rsidR="002065EE" w:rsidRDefault="002065EE" w:rsidP="002065EE">
      <w:r>
        <w:t>"else"       {return ELSE;}</w:t>
      </w:r>
    </w:p>
    <w:p w:rsidR="002065EE" w:rsidRDefault="002065EE" w:rsidP="002065EE">
      <w:r>
        <w:t>"while"      {return WHILE;}</w:t>
      </w:r>
    </w:p>
    <w:p w:rsidR="002065EE" w:rsidRDefault="002065EE" w:rsidP="002065EE">
      <w:r>
        <w:t xml:space="preserve">"for" </w:t>
      </w:r>
      <w:r>
        <w:tab/>
      </w:r>
      <w:r>
        <w:tab/>
        <w:t xml:space="preserve"> {return FOR;}</w:t>
      </w:r>
    </w:p>
    <w:p w:rsidR="002065EE" w:rsidRDefault="002065EE" w:rsidP="002065EE">
      <w:r>
        <w:t>"break"</w:t>
      </w:r>
      <w:r>
        <w:tab/>
      </w:r>
      <w:r>
        <w:tab/>
        <w:t xml:space="preserve"> {return BREAK;}</w:t>
      </w:r>
    </w:p>
    <w:p w:rsidR="002065EE" w:rsidRDefault="002065EE" w:rsidP="002065EE">
      <w:r>
        <w:t>"continue"</w:t>
      </w:r>
      <w:r>
        <w:tab/>
        <w:t xml:space="preserve"> {return CONTINUE;}</w:t>
      </w:r>
    </w:p>
    <w:p w:rsidR="002065EE" w:rsidRDefault="002065EE" w:rsidP="002065EE">
      <w:r>
        <w:t>"switch"     {return SWITCH;}</w:t>
      </w:r>
    </w:p>
    <w:p w:rsidR="002065EE" w:rsidRDefault="002065EE" w:rsidP="002065EE">
      <w:r>
        <w:t>"case"       {return CASE;}</w:t>
      </w:r>
    </w:p>
    <w:p w:rsidR="002065EE" w:rsidRDefault="002065EE" w:rsidP="002065EE">
      <w:r>
        <w:t>"default"    {return DEFAULT;}</w:t>
      </w:r>
    </w:p>
    <w:p w:rsidR="002065EE" w:rsidRDefault="002065EE" w:rsidP="002065EE">
      <w:r>
        <w:lastRenderedPageBreak/>
        <w:t xml:space="preserve">"for" </w:t>
      </w:r>
      <w:r>
        <w:tab/>
      </w:r>
      <w:r>
        <w:tab/>
        <w:t xml:space="preserve"> {return FOR;}</w:t>
      </w:r>
    </w:p>
    <w:p w:rsidR="002065EE" w:rsidRDefault="002065EE" w:rsidP="002065EE">
      <w:r>
        <w:t xml:space="preserve">{id}       </w:t>
      </w:r>
      <w:r>
        <w:tab/>
        <w:t>{strcpy(yylval.type_id,  yytext); return ID;}</w:t>
      </w:r>
    </w:p>
    <w:p w:rsidR="002065EE" w:rsidRDefault="002065EE" w:rsidP="002065EE">
      <w:r>
        <w:t>";"</w:t>
      </w:r>
      <w:r>
        <w:tab/>
      </w:r>
      <w:r>
        <w:tab/>
      </w:r>
      <w:r>
        <w:tab/>
        <w:t>{return SEMI;}</w:t>
      </w:r>
    </w:p>
    <w:p w:rsidR="002065EE" w:rsidRDefault="002065EE" w:rsidP="002065EE">
      <w:r>
        <w:t>","</w:t>
      </w:r>
      <w:r>
        <w:tab/>
      </w:r>
      <w:r>
        <w:tab/>
      </w:r>
      <w:r>
        <w:tab/>
        <w:t>{return COMMA;}</w:t>
      </w:r>
    </w:p>
    <w:p w:rsidR="002065EE" w:rsidRDefault="002065EE" w:rsidP="002065EE">
      <w:r>
        <w:t>"&gt;"|"&lt;"|"&gt;="|"&lt;="|"=="|"!=" {strcpy(yylval.type_id, yytext);return RELOP;}</w:t>
      </w:r>
    </w:p>
    <w:p w:rsidR="002065EE" w:rsidRDefault="002065EE" w:rsidP="002065EE">
      <w:r>
        <w:t>"="</w:t>
      </w:r>
      <w:r>
        <w:tab/>
      </w:r>
      <w:r>
        <w:tab/>
      </w:r>
      <w:r>
        <w:tab/>
        <w:t>{return ASSIGNOP;}</w:t>
      </w:r>
    </w:p>
    <w:p w:rsidR="002065EE" w:rsidRDefault="002065EE" w:rsidP="002065EE">
      <w:r>
        <w:t>"+"</w:t>
      </w:r>
      <w:r>
        <w:tab/>
      </w:r>
      <w:r>
        <w:tab/>
      </w:r>
      <w:r>
        <w:tab/>
        <w:t>{return PLUS;}</w:t>
      </w:r>
    </w:p>
    <w:p w:rsidR="002065EE" w:rsidRDefault="002065EE" w:rsidP="002065EE">
      <w:r>
        <w:t>":"         {return COLON;}</w:t>
      </w:r>
    </w:p>
    <w:p w:rsidR="002065EE" w:rsidRDefault="002065EE" w:rsidP="002065EE">
      <w:r>
        <w:t>"-"</w:t>
      </w:r>
      <w:r>
        <w:tab/>
      </w:r>
      <w:r>
        <w:tab/>
      </w:r>
      <w:r>
        <w:tab/>
        <w:t>{return MINUS;}</w:t>
      </w:r>
    </w:p>
    <w:p w:rsidR="002065EE" w:rsidRDefault="002065EE" w:rsidP="002065EE">
      <w:r>
        <w:t>"*"</w:t>
      </w:r>
      <w:r>
        <w:tab/>
      </w:r>
      <w:r>
        <w:tab/>
      </w:r>
      <w:r>
        <w:tab/>
        <w:t>{return STAR;}</w:t>
      </w:r>
    </w:p>
    <w:p w:rsidR="002065EE" w:rsidRDefault="002065EE" w:rsidP="002065EE">
      <w:r>
        <w:t>"/"</w:t>
      </w:r>
      <w:r>
        <w:tab/>
      </w:r>
      <w:r>
        <w:tab/>
      </w:r>
      <w:r>
        <w:tab/>
        <w:t>{return DIV;}</w:t>
      </w:r>
    </w:p>
    <w:p w:rsidR="002065EE" w:rsidRDefault="002065EE" w:rsidP="002065EE">
      <w:r>
        <w:t>"%"</w:t>
      </w:r>
      <w:r>
        <w:tab/>
      </w:r>
      <w:r>
        <w:tab/>
      </w:r>
      <w:r>
        <w:tab/>
        <w:t>{return MOD;}</w:t>
      </w:r>
    </w:p>
    <w:p w:rsidR="002065EE" w:rsidRDefault="002065EE" w:rsidP="002065EE">
      <w:r>
        <w:t xml:space="preserve">"++" </w:t>
      </w:r>
      <w:r>
        <w:tab/>
      </w:r>
      <w:r>
        <w:tab/>
        <w:t xml:space="preserve">        {return DOUBLEADD;}</w:t>
      </w:r>
    </w:p>
    <w:p w:rsidR="002065EE" w:rsidRDefault="002065EE" w:rsidP="002065EE">
      <w:r>
        <w:t xml:space="preserve">"--" </w:t>
      </w:r>
      <w:r>
        <w:tab/>
      </w:r>
      <w:r>
        <w:tab/>
        <w:t xml:space="preserve">        {return DOUBLESUB;}</w:t>
      </w:r>
    </w:p>
    <w:p w:rsidR="002065EE" w:rsidRDefault="002065EE" w:rsidP="002065EE">
      <w:r>
        <w:t xml:space="preserve">"+=" </w:t>
      </w:r>
      <w:r>
        <w:tab/>
      </w:r>
      <w:r>
        <w:tab/>
        <w:t xml:space="preserve">        {return COMADD;}</w:t>
      </w:r>
    </w:p>
    <w:p w:rsidR="002065EE" w:rsidRDefault="002065EE" w:rsidP="002065EE">
      <w:r>
        <w:t xml:space="preserve">"-=" </w:t>
      </w:r>
      <w:r>
        <w:tab/>
      </w:r>
      <w:r>
        <w:tab/>
        <w:t xml:space="preserve">        {return COMSUB;}</w:t>
      </w:r>
    </w:p>
    <w:p w:rsidR="002065EE" w:rsidRDefault="002065EE" w:rsidP="002065EE">
      <w:r>
        <w:t xml:space="preserve">"*="     </w:t>
      </w:r>
      <w:r>
        <w:tab/>
        <w:t xml:space="preserve">        {return COMSTAR;}</w:t>
      </w:r>
    </w:p>
    <w:p w:rsidR="002065EE" w:rsidRDefault="002065EE" w:rsidP="002065EE">
      <w:r>
        <w:t xml:space="preserve">"/="     </w:t>
      </w:r>
      <w:r>
        <w:tab/>
        <w:t xml:space="preserve">        {return COMDIV;}</w:t>
      </w:r>
    </w:p>
    <w:p w:rsidR="002065EE" w:rsidRDefault="002065EE" w:rsidP="002065EE">
      <w:r>
        <w:t xml:space="preserve">"%="     </w:t>
      </w:r>
      <w:r>
        <w:tab/>
        <w:t xml:space="preserve">        {return COMMOD;}</w:t>
      </w:r>
    </w:p>
    <w:p w:rsidR="002065EE" w:rsidRDefault="002065EE" w:rsidP="002065EE">
      <w:r>
        <w:t>"&amp;&amp;"         {return AND;}</w:t>
      </w:r>
    </w:p>
    <w:p w:rsidR="002065EE" w:rsidRDefault="002065EE" w:rsidP="002065EE">
      <w:r>
        <w:t>"||"         {return OR;}</w:t>
      </w:r>
    </w:p>
    <w:p w:rsidR="002065EE" w:rsidRDefault="002065EE" w:rsidP="002065EE">
      <w:r>
        <w:t>"!"</w:t>
      </w:r>
      <w:r>
        <w:tab/>
      </w:r>
      <w:r>
        <w:tab/>
      </w:r>
      <w:r>
        <w:tab/>
        <w:t>{return NOT;}</w:t>
      </w:r>
    </w:p>
    <w:p w:rsidR="002065EE" w:rsidRDefault="002065EE" w:rsidP="002065EE">
      <w:r>
        <w:t>"("</w:t>
      </w:r>
      <w:r>
        <w:tab/>
      </w:r>
      <w:r>
        <w:tab/>
      </w:r>
      <w:r>
        <w:tab/>
        <w:t>{return LP;}</w:t>
      </w:r>
    </w:p>
    <w:p w:rsidR="002065EE" w:rsidRDefault="002065EE" w:rsidP="002065EE">
      <w:r>
        <w:t>")"</w:t>
      </w:r>
      <w:r>
        <w:tab/>
      </w:r>
      <w:r>
        <w:tab/>
      </w:r>
      <w:r>
        <w:tab/>
        <w:t>{return RP;}</w:t>
      </w:r>
    </w:p>
    <w:p w:rsidR="002065EE" w:rsidRDefault="002065EE" w:rsidP="002065EE">
      <w:r>
        <w:t>"{"</w:t>
      </w:r>
      <w:r>
        <w:tab/>
      </w:r>
      <w:r>
        <w:tab/>
      </w:r>
      <w:r>
        <w:tab/>
        <w:t>{return LC;}</w:t>
      </w:r>
    </w:p>
    <w:p w:rsidR="002065EE" w:rsidRDefault="002065EE" w:rsidP="002065EE">
      <w:r>
        <w:t>"}"</w:t>
      </w:r>
      <w:r>
        <w:tab/>
      </w:r>
      <w:r>
        <w:tab/>
      </w:r>
      <w:r>
        <w:tab/>
        <w:t>{return RC;}</w:t>
      </w:r>
    </w:p>
    <w:p w:rsidR="002065EE" w:rsidRDefault="002065EE" w:rsidP="002065EE">
      <w:r>
        <w:t xml:space="preserve">"[" </w:t>
      </w:r>
      <w:r>
        <w:tab/>
      </w:r>
      <w:r>
        <w:tab/>
        <w:t xml:space="preserve">        {return LB;}</w:t>
      </w:r>
    </w:p>
    <w:p w:rsidR="002065EE" w:rsidRPr="002065EE" w:rsidRDefault="002065EE" w:rsidP="002065EE">
      <w:pPr>
        <w:rPr>
          <w:rFonts w:hint="eastAsia"/>
        </w:rPr>
      </w:pPr>
      <w:r>
        <w:t xml:space="preserve">"]" </w:t>
      </w:r>
      <w:r>
        <w:tab/>
      </w:r>
      <w:r>
        <w:tab/>
        <w:t xml:space="preserve">        {return RB;}</w:t>
      </w:r>
    </w:p>
    <w:p w:rsidR="000F191C" w:rsidRPr="00A37C70" w:rsidRDefault="000F191C" w:rsidP="000F191C">
      <w:pPr>
        <w:pStyle w:val="af2"/>
      </w:pPr>
      <w:bookmarkStart w:id="20" w:name="_Toc44229321"/>
      <w:r>
        <w:rPr>
          <w:rFonts w:hint="eastAsia"/>
        </w:rPr>
        <w:t>3</w:t>
      </w:r>
      <w:r>
        <w:t>.1.3</w:t>
      </w:r>
      <w:r w:rsidRPr="00A37C70">
        <w:rPr>
          <w:rFonts w:hint="eastAsia"/>
        </w:rPr>
        <w:t>用户自定义代码</w:t>
      </w:r>
      <w:bookmarkEnd w:id="20"/>
    </w:p>
    <w:p w:rsidR="000F191C" w:rsidRDefault="000F191C" w:rsidP="000F191C">
      <w:pPr>
        <w:ind w:firstLine="420"/>
        <w:rPr>
          <w:szCs w:val="24"/>
        </w:rPr>
      </w:pPr>
      <w:r>
        <w:rPr>
          <w:rFonts w:hint="eastAsia"/>
          <w:szCs w:val="24"/>
        </w:rPr>
        <w:t>用户自定义</w:t>
      </w:r>
      <w:r w:rsidRPr="00B93ED2">
        <w:rPr>
          <w:rFonts w:hint="eastAsia"/>
          <w:szCs w:val="24"/>
        </w:rPr>
        <w:t>代码会被原封不动的拷贝到</w:t>
      </w:r>
      <w:r w:rsidRPr="00B93ED2">
        <w:rPr>
          <w:rFonts w:hint="eastAsia"/>
          <w:szCs w:val="24"/>
        </w:rPr>
        <w:t>lex</w:t>
      </w:r>
      <w:r w:rsidRPr="00B93ED2">
        <w:rPr>
          <w:szCs w:val="24"/>
        </w:rPr>
        <w:t>.yy.c</w:t>
      </w:r>
      <w:r w:rsidRPr="00B93ED2">
        <w:rPr>
          <w:rFonts w:hint="eastAsia"/>
          <w:szCs w:val="24"/>
        </w:rPr>
        <w:t>中，以方便用户自定义所需要执行的函数（包括之前的</w:t>
      </w:r>
      <w:r w:rsidRPr="00B93ED2">
        <w:rPr>
          <w:rFonts w:hint="eastAsia"/>
          <w:szCs w:val="24"/>
        </w:rPr>
        <w:t>main</w:t>
      </w:r>
      <w:r w:rsidRPr="00B93ED2">
        <w:rPr>
          <w:rFonts w:hint="eastAsia"/>
          <w:szCs w:val="24"/>
        </w:rPr>
        <w:t>函数）。如果用户想要对这部分用到的变量、函数或者头文件进行声明，可以前面的定义部分（即</w:t>
      </w:r>
      <w:r w:rsidRPr="00B93ED2">
        <w:rPr>
          <w:rFonts w:hint="eastAsia"/>
          <w:szCs w:val="24"/>
        </w:rPr>
        <w:t>Flex</w:t>
      </w:r>
      <w:r w:rsidRPr="00B93ED2">
        <w:rPr>
          <w:rFonts w:hint="eastAsia"/>
          <w:szCs w:val="24"/>
        </w:rPr>
        <w:t>源代码文件的第一部分）之前使用“</w:t>
      </w:r>
      <w:r w:rsidRPr="00B93ED2">
        <w:rPr>
          <w:rFonts w:hint="eastAsia"/>
          <w:szCs w:val="24"/>
        </w:rPr>
        <w:t>%{</w:t>
      </w:r>
      <w:r w:rsidRPr="00B93ED2">
        <w:rPr>
          <w:rFonts w:hint="eastAsia"/>
          <w:szCs w:val="24"/>
        </w:rPr>
        <w:t>“和”</w:t>
      </w:r>
      <w:r w:rsidRPr="00B93ED2">
        <w:rPr>
          <w:rFonts w:hint="eastAsia"/>
          <w:szCs w:val="24"/>
        </w:rPr>
        <w:t>%}</w:t>
      </w:r>
      <w:r w:rsidRPr="00B93ED2">
        <w:rPr>
          <w:rFonts w:hint="eastAsia"/>
          <w:szCs w:val="24"/>
        </w:rPr>
        <w:t>“符号将要声明的内容添加进去。被”</w:t>
      </w:r>
      <w:r w:rsidRPr="00B93ED2">
        <w:rPr>
          <w:rFonts w:hint="eastAsia"/>
          <w:szCs w:val="24"/>
        </w:rPr>
        <w:t>%{</w:t>
      </w:r>
      <w:r w:rsidRPr="00B93ED2">
        <w:rPr>
          <w:rFonts w:hint="eastAsia"/>
          <w:szCs w:val="24"/>
        </w:rPr>
        <w:t>“和”</w:t>
      </w:r>
      <w:r w:rsidRPr="00B93ED2">
        <w:rPr>
          <w:rFonts w:hint="eastAsia"/>
          <w:szCs w:val="24"/>
        </w:rPr>
        <w:t>%}</w:t>
      </w:r>
      <w:r w:rsidRPr="00B93ED2">
        <w:rPr>
          <w:rFonts w:hint="eastAsia"/>
          <w:szCs w:val="24"/>
        </w:rPr>
        <w:t>“所包围的内容也会被一并拷贝到</w:t>
      </w:r>
      <w:r w:rsidRPr="00B93ED2">
        <w:rPr>
          <w:rFonts w:hint="eastAsia"/>
          <w:szCs w:val="24"/>
        </w:rPr>
        <w:t>lex.</w:t>
      </w:r>
      <w:r w:rsidRPr="00B93ED2">
        <w:rPr>
          <w:szCs w:val="24"/>
        </w:rPr>
        <w:t>yy.c</w:t>
      </w:r>
      <w:r w:rsidRPr="00B93ED2">
        <w:rPr>
          <w:rFonts w:hint="eastAsia"/>
          <w:szCs w:val="24"/>
        </w:rPr>
        <w:t>的最前面。</w:t>
      </w:r>
    </w:p>
    <w:p w:rsidR="000F191C" w:rsidRDefault="000F191C" w:rsidP="000F191C">
      <w:pPr>
        <w:ind w:firstLine="420"/>
        <w:rPr>
          <w:szCs w:val="24"/>
        </w:rPr>
      </w:pPr>
      <w:r>
        <w:rPr>
          <w:rFonts w:hint="eastAsia"/>
          <w:szCs w:val="24"/>
        </w:rPr>
        <w:t>代码如下所示：</w:t>
      </w:r>
    </w:p>
    <w:p w:rsidR="000F191C" w:rsidRPr="00A37C70" w:rsidRDefault="000F191C" w:rsidP="000F191C">
      <w:pPr>
        <w:ind w:firstLine="420"/>
        <w:rPr>
          <w:szCs w:val="24"/>
        </w:rPr>
      </w:pPr>
      <w:r w:rsidRPr="00A37C70">
        <w:rPr>
          <w:szCs w:val="24"/>
        </w:rPr>
        <w:t>void main()</w:t>
      </w:r>
    </w:p>
    <w:p w:rsidR="000F191C" w:rsidRPr="00A37C70" w:rsidRDefault="000F191C" w:rsidP="000F191C">
      <w:pPr>
        <w:ind w:firstLine="420"/>
        <w:rPr>
          <w:szCs w:val="24"/>
        </w:rPr>
      </w:pPr>
      <w:r w:rsidRPr="00A37C70">
        <w:rPr>
          <w:szCs w:val="24"/>
        </w:rPr>
        <w:t>{</w:t>
      </w:r>
    </w:p>
    <w:p w:rsidR="000F191C" w:rsidRPr="00A37C70" w:rsidRDefault="000F191C" w:rsidP="000F191C">
      <w:pPr>
        <w:ind w:firstLine="420"/>
        <w:rPr>
          <w:szCs w:val="24"/>
        </w:rPr>
      </w:pPr>
      <w:r w:rsidRPr="00A37C70">
        <w:rPr>
          <w:szCs w:val="24"/>
        </w:rPr>
        <w:t>yylex();</w:t>
      </w:r>
    </w:p>
    <w:p w:rsidR="000F191C" w:rsidRPr="00A37C70" w:rsidRDefault="000F191C" w:rsidP="000F191C">
      <w:pPr>
        <w:ind w:firstLine="420"/>
        <w:rPr>
          <w:szCs w:val="24"/>
        </w:rPr>
      </w:pPr>
      <w:r w:rsidRPr="00A37C70">
        <w:rPr>
          <w:szCs w:val="24"/>
        </w:rPr>
        <w:t>return 0;</w:t>
      </w:r>
    </w:p>
    <w:p w:rsidR="000F191C" w:rsidRPr="00A37C70" w:rsidRDefault="000F191C" w:rsidP="000F191C">
      <w:pPr>
        <w:ind w:firstLine="420"/>
        <w:rPr>
          <w:szCs w:val="24"/>
        </w:rPr>
      </w:pPr>
      <w:r w:rsidRPr="00A37C70">
        <w:rPr>
          <w:szCs w:val="24"/>
        </w:rPr>
        <w:t>}</w:t>
      </w:r>
    </w:p>
    <w:p w:rsidR="000F191C" w:rsidRPr="00A37C70" w:rsidRDefault="000F191C" w:rsidP="000F191C">
      <w:pPr>
        <w:ind w:firstLine="420"/>
        <w:rPr>
          <w:szCs w:val="24"/>
        </w:rPr>
      </w:pPr>
      <w:r w:rsidRPr="00A37C70">
        <w:rPr>
          <w:szCs w:val="24"/>
        </w:rPr>
        <w:t>*/</w:t>
      </w:r>
    </w:p>
    <w:p w:rsidR="000F191C" w:rsidRPr="00A37C70" w:rsidRDefault="000F191C" w:rsidP="000F191C">
      <w:pPr>
        <w:ind w:firstLine="420"/>
        <w:rPr>
          <w:szCs w:val="24"/>
        </w:rPr>
      </w:pPr>
    </w:p>
    <w:p w:rsidR="000F191C" w:rsidRPr="00A37C70" w:rsidRDefault="000F191C" w:rsidP="000F191C">
      <w:pPr>
        <w:ind w:firstLine="420"/>
        <w:rPr>
          <w:szCs w:val="24"/>
        </w:rPr>
      </w:pPr>
      <w:r w:rsidRPr="00A37C70">
        <w:rPr>
          <w:szCs w:val="24"/>
        </w:rPr>
        <w:t>int yywrap()</w:t>
      </w:r>
    </w:p>
    <w:p w:rsidR="000F191C" w:rsidRPr="00A37C70" w:rsidRDefault="000F191C" w:rsidP="000F191C">
      <w:pPr>
        <w:ind w:firstLine="420"/>
        <w:rPr>
          <w:szCs w:val="24"/>
        </w:rPr>
      </w:pPr>
      <w:r w:rsidRPr="00A37C70">
        <w:rPr>
          <w:szCs w:val="24"/>
        </w:rPr>
        <w:lastRenderedPageBreak/>
        <w:t>{</w:t>
      </w:r>
    </w:p>
    <w:p w:rsidR="000F191C" w:rsidRPr="00A37C70" w:rsidRDefault="000F191C" w:rsidP="000F191C">
      <w:pPr>
        <w:ind w:firstLine="420"/>
        <w:rPr>
          <w:szCs w:val="24"/>
        </w:rPr>
      </w:pPr>
      <w:r w:rsidRPr="00A37C70">
        <w:rPr>
          <w:szCs w:val="24"/>
        </w:rPr>
        <w:t>return 1;</w:t>
      </w:r>
    </w:p>
    <w:p w:rsidR="000F191C" w:rsidRPr="00A37C70" w:rsidRDefault="000F191C" w:rsidP="000F191C">
      <w:pPr>
        <w:ind w:firstLine="420"/>
        <w:rPr>
          <w:szCs w:val="24"/>
        </w:rPr>
      </w:pPr>
      <w:r w:rsidRPr="00A37C70">
        <w:rPr>
          <w:szCs w:val="24"/>
        </w:rPr>
        <w:t>}</w:t>
      </w:r>
    </w:p>
    <w:p w:rsidR="00FE455E" w:rsidRPr="00FE455E" w:rsidRDefault="00FE455E" w:rsidP="00FE455E">
      <w:pPr>
        <w:rPr>
          <w:rFonts w:hint="eastAsia"/>
        </w:rPr>
      </w:pPr>
    </w:p>
    <w:p w:rsidR="000F191C" w:rsidRDefault="001122CC" w:rsidP="000F191C">
      <w:pPr>
        <w:pStyle w:val="a9"/>
        <w:widowControl/>
        <w:numPr>
          <w:ilvl w:val="0"/>
          <w:numId w:val="2"/>
        </w:numPr>
        <w:spacing w:line="300" w:lineRule="auto"/>
        <w:ind w:firstLineChars="0"/>
        <w:outlineLvl w:val="1"/>
        <w:rPr>
          <w:b/>
          <w:bCs/>
          <w:sz w:val="28"/>
          <w:szCs w:val="28"/>
        </w:rPr>
      </w:pPr>
      <w:bookmarkStart w:id="21" w:name="_Toc376773657"/>
      <w:bookmarkStart w:id="22" w:name="_Toc46734819"/>
      <w:r>
        <w:rPr>
          <w:rFonts w:hint="eastAsia"/>
          <w:b/>
          <w:bCs/>
          <w:sz w:val="28"/>
          <w:szCs w:val="28"/>
        </w:rPr>
        <w:t>语法</w:t>
      </w:r>
      <w:bookmarkEnd w:id="21"/>
      <w:r>
        <w:rPr>
          <w:rFonts w:hint="eastAsia"/>
          <w:b/>
          <w:bCs/>
          <w:sz w:val="28"/>
          <w:szCs w:val="28"/>
        </w:rPr>
        <w:t>分析器</w:t>
      </w:r>
      <w:bookmarkEnd w:id="22"/>
    </w:p>
    <w:p w:rsidR="000F191C" w:rsidRDefault="000F191C" w:rsidP="000F191C">
      <w:pPr>
        <w:rPr>
          <w:szCs w:val="24"/>
        </w:rPr>
      </w:pPr>
      <w:r>
        <w:rPr>
          <w:rFonts w:hint="eastAsia"/>
        </w:rPr>
        <w:t>语法</w:t>
      </w:r>
      <w:r>
        <w:rPr>
          <w:rFonts w:hint="eastAsia"/>
          <w:szCs w:val="24"/>
        </w:rPr>
        <w:t>分析器与词法分析器同时进行，且用语法分析器驱动词法分析器。与之前一致</w:t>
      </w:r>
      <w:r>
        <w:rPr>
          <w:rFonts w:hint="eastAsia"/>
          <w:szCs w:val="24"/>
        </w:rPr>
        <w:t>Bison</w:t>
      </w:r>
      <w:r>
        <w:rPr>
          <w:rFonts w:hint="eastAsia"/>
          <w:szCs w:val="24"/>
        </w:rPr>
        <w:t>源代码分为三部分：定义部分、规则部分、用户定义部分。但是为了让词法分析与语法分析同时进行所以需要生成抽象语法树程序，对其进行显示，整个操作流程如下图所示。</w:t>
      </w:r>
    </w:p>
    <w:p w:rsidR="000F191C" w:rsidRDefault="000F191C" w:rsidP="000F191C">
      <w:pPr>
        <w:jc w:val="center"/>
      </w:pPr>
      <w:r>
        <w:rPr>
          <w:noProof/>
        </w:rPr>
        <w:drawing>
          <wp:inline distT="0" distB="0" distL="0" distR="0" wp14:anchorId="6A0445AD" wp14:editId="40F1E34D">
            <wp:extent cx="3056562" cy="1600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430" cy="1610601"/>
                    </a:xfrm>
                    <a:prstGeom prst="rect">
                      <a:avLst/>
                    </a:prstGeom>
                  </pic:spPr>
                </pic:pic>
              </a:graphicData>
            </a:graphic>
          </wp:inline>
        </w:drawing>
      </w:r>
    </w:p>
    <w:p w:rsidR="000F191C" w:rsidRPr="00234610" w:rsidRDefault="000F191C" w:rsidP="000F191C">
      <w:pPr>
        <w:ind w:firstLine="418"/>
        <w:jc w:val="center"/>
        <w:rPr>
          <w:szCs w:val="24"/>
        </w:rPr>
      </w:pPr>
      <w:r>
        <w:rPr>
          <w:rFonts w:hint="eastAsia"/>
          <w:szCs w:val="24"/>
        </w:rPr>
        <w:t>图</w:t>
      </w:r>
      <w:r>
        <w:rPr>
          <w:rFonts w:hint="eastAsia"/>
          <w:szCs w:val="24"/>
        </w:rPr>
        <w:t>3.</w:t>
      </w:r>
      <w:r>
        <w:rPr>
          <w:szCs w:val="24"/>
        </w:rPr>
        <w:t>2</w:t>
      </w:r>
      <w:r>
        <w:rPr>
          <w:rFonts w:hint="eastAsia"/>
          <w:szCs w:val="24"/>
        </w:rPr>
        <w:t>.</w:t>
      </w:r>
      <w:r>
        <w:rPr>
          <w:szCs w:val="24"/>
        </w:rPr>
        <w:t xml:space="preserve">1 </w:t>
      </w:r>
      <w:r>
        <w:rPr>
          <w:rFonts w:hint="eastAsia"/>
          <w:szCs w:val="24"/>
        </w:rPr>
        <w:t>语法分析架构</w:t>
      </w:r>
    </w:p>
    <w:p w:rsidR="00F30AE2" w:rsidRDefault="00F30AE2" w:rsidP="00F30AE2">
      <w:pPr>
        <w:pStyle w:val="af2"/>
      </w:pPr>
      <w:bookmarkStart w:id="23" w:name="_Toc44229323"/>
      <w:r>
        <w:rPr>
          <w:rFonts w:hint="eastAsia"/>
        </w:rPr>
        <w:t>3</w:t>
      </w:r>
      <w:r>
        <w:t>.2.1</w:t>
      </w:r>
      <w:r w:rsidRPr="00A37C70">
        <w:rPr>
          <w:rFonts w:hint="eastAsia"/>
        </w:rPr>
        <w:t>定义部分</w:t>
      </w:r>
      <w:bookmarkEnd w:id="23"/>
    </w:p>
    <w:p w:rsidR="00F30AE2" w:rsidRPr="00F46C08" w:rsidRDefault="00F30AE2" w:rsidP="00F46C08">
      <w:pPr>
        <w:ind w:firstLine="420"/>
        <w:rPr>
          <w:rFonts w:hint="eastAsia"/>
          <w:szCs w:val="24"/>
        </w:rPr>
      </w:pPr>
      <w:r>
        <w:rPr>
          <w:rFonts w:hint="eastAsia"/>
        </w:rPr>
        <w:t>所有对词法单元的定义都可以放到这个部分。</w:t>
      </w:r>
      <w:r w:rsidRPr="00A37C70">
        <w:rPr>
          <w:rFonts w:hint="eastAsia"/>
          <w:szCs w:val="24"/>
        </w:rPr>
        <w:t>“</w:t>
      </w:r>
      <w:r w:rsidRPr="00A37C70">
        <w:rPr>
          <w:rFonts w:hint="eastAsia"/>
          <w:szCs w:val="24"/>
        </w:rPr>
        <w:t>%{</w:t>
      </w:r>
      <w:r w:rsidRPr="00A37C70">
        <w:rPr>
          <w:rFonts w:hint="eastAsia"/>
          <w:szCs w:val="24"/>
        </w:rPr>
        <w:t>“和”</w:t>
      </w:r>
      <w:r w:rsidRPr="00A37C70">
        <w:rPr>
          <w:rFonts w:hint="eastAsia"/>
          <w:szCs w:val="24"/>
        </w:rPr>
        <w:t>%}</w:t>
      </w:r>
      <w:r w:rsidRPr="00A37C70">
        <w:rPr>
          <w:rFonts w:hint="eastAsia"/>
          <w:szCs w:val="24"/>
        </w:rPr>
        <w:t>“</w:t>
      </w:r>
      <w:r>
        <w:rPr>
          <w:rFonts w:hint="eastAsia"/>
          <w:szCs w:val="24"/>
        </w:rPr>
        <w:t>包含的是代码，</w:t>
      </w:r>
      <w:r w:rsidRPr="00A37C70">
        <w:rPr>
          <w:rFonts w:hint="eastAsia"/>
          <w:szCs w:val="24"/>
        </w:rPr>
        <w:t>“</w:t>
      </w:r>
      <w:r w:rsidRPr="00A37C70">
        <w:rPr>
          <w:rFonts w:hint="eastAsia"/>
          <w:szCs w:val="24"/>
        </w:rPr>
        <w:t>%{</w:t>
      </w:r>
      <w:r w:rsidRPr="00A37C70">
        <w:rPr>
          <w:rFonts w:hint="eastAsia"/>
          <w:szCs w:val="24"/>
        </w:rPr>
        <w:t>“和”</w:t>
      </w:r>
      <w:r w:rsidRPr="00A37C70">
        <w:rPr>
          <w:rFonts w:hint="eastAsia"/>
          <w:szCs w:val="24"/>
        </w:rPr>
        <w:t>%}</w:t>
      </w:r>
      <w:r w:rsidRPr="00A37C70">
        <w:rPr>
          <w:rFonts w:hint="eastAsia"/>
          <w:szCs w:val="24"/>
        </w:rPr>
        <w:t>“包含的内容是对</w:t>
      </w:r>
      <w:r w:rsidRPr="00A37C70">
        <w:rPr>
          <w:rFonts w:hint="eastAsia"/>
          <w:szCs w:val="24"/>
        </w:rPr>
        <w:t>stdio</w:t>
      </w:r>
      <w:r w:rsidRPr="00A37C70">
        <w:rPr>
          <w:szCs w:val="24"/>
        </w:rPr>
        <w:t>.h</w:t>
      </w:r>
      <w:r w:rsidRPr="00A37C70">
        <w:rPr>
          <w:rFonts w:hint="eastAsia"/>
          <w:szCs w:val="24"/>
        </w:rPr>
        <w:t>的引用</w:t>
      </w:r>
      <w:r>
        <w:rPr>
          <w:rFonts w:hint="eastAsia"/>
          <w:szCs w:val="24"/>
        </w:rPr>
        <w:t>。</w:t>
      </w:r>
      <w:r w:rsidRPr="00A37C70">
        <w:rPr>
          <w:rFonts w:hint="eastAsia"/>
          <w:szCs w:val="24"/>
        </w:rPr>
        <w:t>以</w:t>
      </w:r>
      <w:r w:rsidRPr="00A37C70">
        <w:rPr>
          <w:rFonts w:hint="eastAsia"/>
          <w:szCs w:val="24"/>
        </w:rPr>
        <w:t>%token</w:t>
      </w:r>
      <w:r w:rsidRPr="00A37C70">
        <w:rPr>
          <w:rFonts w:hint="eastAsia"/>
          <w:szCs w:val="24"/>
        </w:rPr>
        <w:t>开头的此法单元（终结符）定义</w:t>
      </w:r>
      <w:r>
        <w:rPr>
          <w:rFonts w:hint="eastAsia"/>
          <w:szCs w:val="24"/>
        </w:rPr>
        <w:t>，</w:t>
      </w:r>
      <w:r w:rsidRPr="00A37C70">
        <w:rPr>
          <w:rFonts w:hint="eastAsia"/>
          <w:szCs w:val="24"/>
        </w:rPr>
        <w:t>与终结符相对的，所有未被定义为</w:t>
      </w:r>
      <w:r w:rsidRPr="00A37C70">
        <w:rPr>
          <w:rFonts w:hint="eastAsia"/>
          <w:szCs w:val="24"/>
        </w:rPr>
        <w:t>%token</w:t>
      </w:r>
      <w:r w:rsidRPr="00A37C70">
        <w:rPr>
          <w:rFonts w:hint="eastAsia"/>
          <w:szCs w:val="24"/>
        </w:rPr>
        <w:t>的符号都会被看作非终结符，这些非终结符要求必须在任意产生式的左边至少出现一次。</w:t>
      </w:r>
    </w:p>
    <w:p w:rsidR="00F30AE2" w:rsidRDefault="00F30AE2" w:rsidP="00F30AE2">
      <w:pPr>
        <w:rPr>
          <w:rFonts w:hint="eastAsia"/>
        </w:rPr>
      </w:pPr>
      <w:r>
        <w:rPr>
          <w:rFonts w:hint="eastAsia"/>
        </w:rPr>
        <w:t>/*LR</w:t>
      </w:r>
      <w:r>
        <w:rPr>
          <w:rFonts w:hint="eastAsia"/>
        </w:rPr>
        <w:t>分析法</w:t>
      </w:r>
      <w:r>
        <w:rPr>
          <w:rFonts w:hint="eastAsia"/>
        </w:rPr>
        <w:t>*/</w:t>
      </w:r>
    </w:p>
    <w:p w:rsidR="00F30AE2" w:rsidRDefault="00F30AE2" w:rsidP="00F30AE2">
      <w:pPr>
        <w:rPr>
          <w:rFonts w:hint="eastAsia"/>
        </w:rPr>
      </w:pPr>
      <w:r>
        <w:rPr>
          <w:rFonts w:hint="eastAsia"/>
        </w:rPr>
        <w:t>%error-verbose/*</w:t>
      </w:r>
      <w:r>
        <w:rPr>
          <w:rFonts w:hint="eastAsia"/>
        </w:rPr>
        <w:t>指示</w:t>
      </w:r>
      <w:r>
        <w:rPr>
          <w:rFonts w:hint="eastAsia"/>
        </w:rPr>
        <w:t>bison</w:t>
      </w:r>
      <w:r>
        <w:rPr>
          <w:rFonts w:hint="eastAsia"/>
        </w:rPr>
        <w:t>生成详细的错误消息</w:t>
      </w:r>
      <w:r>
        <w:rPr>
          <w:rFonts w:hint="eastAsia"/>
        </w:rPr>
        <w:t>*/</w:t>
      </w:r>
    </w:p>
    <w:p w:rsidR="00F30AE2" w:rsidRDefault="00F30AE2" w:rsidP="00F30AE2">
      <w:pPr>
        <w:rPr>
          <w:rFonts w:hint="eastAsia"/>
        </w:rPr>
      </w:pPr>
      <w:r>
        <w:rPr>
          <w:rFonts w:hint="eastAsia"/>
        </w:rPr>
        <w:t>%locations/*</w:t>
      </w:r>
      <w:r>
        <w:rPr>
          <w:rFonts w:hint="eastAsia"/>
        </w:rPr>
        <w:t>记录行号</w:t>
      </w:r>
      <w:r>
        <w:rPr>
          <w:rFonts w:hint="eastAsia"/>
        </w:rPr>
        <w:t>*/</w:t>
      </w:r>
    </w:p>
    <w:p w:rsidR="00F30AE2" w:rsidRDefault="00F30AE2" w:rsidP="00F30AE2">
      <w:pPr>
        <w:rPr>
          <w:rFonts w:hint="eastAsia"/>
        </w:rPr>
      </w:pPr>
      <w:r>
        <w:rPr>
          <w:rFonts w:hint="eastAsia"/>
        </w:rPr>
        <w:t>//</w:t>
      </w:r>
      <w:r>
        <w:rPr>
          <w:rFonts w:hint="eastAsia"/>
        </w:rPr>
        <w:t>此处是声明部分</w:t>
      </w:r>
    </w:p>
    <w:p w:rsidR="00F30AE2" w:rsidRDefault="00F30AE2" w:rsidP="00F30AE2">
      <w:r>
        <w:t>%{</w:t>
      </w:r>
    </w:p>
    <w:p w:rsidR="00F30AE2" w:rsidRDefault="00F30AE2" w:rsidP="00F30AE2">
      <w:r>
        <w:t>#include "stdio.h"</w:t>
      </w:r>
    </w:p>
    <w:p w:rsidR="00F30AE2" w:rsidRDefault="00F30AE2" w:rsidP="00F30AE2">
      <w:r>
        <w:t>#include "math.h"</w:t>
      </w:r>
    </w:p>
    <w:p w:rsidR="00F30AE2" w:rsidRDefault="00F30AE2" w:rsidP="00F30AE2">
      <w:r>
        <w:t>#include "string.h"</w:t>
      </w:r>
    </w:p>
    <w:p w:rsidR="00F30AE2" w:rsidRDefault="00F30AE2" w:rsidP="00F30AE2">
      <w:r>
        <w:t>#include "def.h"</w:t>
      </w:r>
    </w:p>
    <w:p w:rsidR="00F30AE2" w:rsidRDefault="00F30AE2" w:rsidP="00F30AE2">
      <w:r>
        <w:t>extern int yylineno;</w:t>
      </w:r>
    </w:p>
    <w:p w:rsidR="00F30AE2" w:rsidRDefault="00F30AE2" w:rsidP="00F30AE2">
      <w:r>
        <w:t>extern char *yytext;</w:t>
      </w:r>
    </w:p>
    <w:p w:rsidR="00F30AE2" w:rsidRDefault="00F30AE2" w:rsidP="00F30AE2">
      <w:r>
        <w:t>extern FILE *yyin;</w:t>
      </w:r>
    </w:p>
    <w:p w:rsidR="00F30AE2" w:rsidRDefault="00F30AE2" w:rsidP="00F30AE2">
      <w:r>
        <w:t>int yylex();</w:t>
      </w:r>
    </w:p>
    <w:p w:rsidR="00F30AE2" w:rsidRDefault="00F30AE2" w:rsidP="00F30AE2">
      <w:r>
        <w:t>void yyerror(const char* fmt, ...);</w:t>
      </w:r>
    </w:p>
    <w:p w:rsidR="00F30AE2" w:rsidRDefault="00F30AE2" w:rsidP="00F30AE2">
      <w:r>
        <w:t>void display(struct ASTNode *,int);</w:t>
      </w:r>
    </w:p>
    <w:p w:rsidR="00F30AE2" w:rsidRDefault="00F30AE2" w:rsidP="00F30AE2">
      <w:r>
        <w:t>%}</w:t>
      </w:r>
    </w:p>
    <w:p w:rsidR="00F30AE2" w:rsidRDefault="00F30AE2" w:rsidP="00F30AE2">
      <w:pPr>
        <w:rPr>
          <w:rFonts w:hint="eastAsia"/>
        </w:rPr>
      </w:pPr>
      <w:r>
        <w:rPr>
          <w:rFonts w:hint="eastAsia"/>
        </w:rPr>
        <w:t>//</w:t>
      </w:r>
      <w:r>
        <w:rPr>
          <w:rFonts w:hint="eastAsia"/>
        </w:rPr>
        <w:t>辅助定义部分</w:t>
      </w:r>
      <w:r>
        <w:rPr>
          <w:rFonts w:hint="eastAsia"/>
        </w:rPr>
        <w:t>,union</w:t>
      </w:r>
      <w:r>
        <w:rPr>
          <w:rFonts w:hint="eastAsia"/>
        </w:rPr>
        <w:t>将各种类型统一起来</w:t>
      </w:r>
    </w:p>
    <w:p w:rsidR="00F30AE2" w:rsidRDefault="00F30AE2" w:rsidP="00F30AE2">
      <w:pPr>
        <w:rPr>
          <w:rFonts w:hint="eastAsia"/>
        </w:rPr>
      </w:pPr>
      <w:r>
        <w:rPr>
          <w:rFonts w:hint="eastAsia"/>
        </w:rPr>
        <w:t>/*Bison</w:t>
      </w:r>
      <w:r>
        <w:rPr>
          <w:rFonts w:hint="eastAsia"/>
        </w:rPr>
        <w:t>中默认将所有的语义值都定义为</w:t>
      </w:r>
      <w:r>
        <w:rPr>
          <w:rFonts w:hint="eastAsia"/>
        </w:rPr>
        <w:t>int</w:t>
      </w:r>
      <w:r>
        <w:rPr>
          <w:rFonts w:hint="eastAsia"/>
        </w:rPr>
        <w:t>类型，可以通过定义宏</w:t>
      </w:r>
      <w:r>
        <w:rPr>
          <w:rFonts w:hint="eastAsia"/>
        </w:rPr>
        <w:t>YYSTYPE</w:t>
      </w:r>
      <w:r>
        <w:rPr>
          <w:rFonts w:hint="eastAsia"/>
        </w:rPr>
        <w:t>来</w:t>
      </w:r>
      <w:r>
        <w:rPr>
          <w:rFonts w:hint="eastAsia"/>
        </w:rPr>
        <w:lastRenderedPageBreak/>
        <w:t>改变值的类型。</w:t>
      </w:r>
    </w:p>
    <w:p w:rsidR="00F30AE2" w:rsidRDefault="00F30AE2" w:rsidP="00F30AE2">
      <w:pPr>
        <w:rPr>
          <w:rFonts w:hint="eastAsia"/>
        </w:rPr>
      </w:pPr>
      <w:r>
        <w:rPr>
          <w:rFonts w:hint="eastAsia"/>
        </w:rPr>
        <w:t>如果有多个值类型，则需要通过在</w:t>
      </w:r>
      <w:r>
        <w:rPr>
          <w:rFonts w:hint="eastAsia"/>
        </w:rPr>
        <w:t>Bison</w:t>
      </w:r>
      <w:r>
        <w:rPr>
          <w:rFonts w:hint="eastAsia"/>
        </w:rPr>
        <w:t>声明中使用</w:t>
      </w:r>
      <w:r>
        <w:rPr>
          <w:rFonts w:hint="eastAsia"/>
        </w:rPr>
        <w:t>%union</w:t>
      </w:r>
      <w:r>
        <w:rPr>
          <w:rFonts w:hint="eastAsia"/>
        </w:rPr>
        <w:t>列举出所有的类型。</w:t>
      </w:r>
      <w:r>
        <w:rPr>
          <w:rFonts w:hint="eastAsia"/>
        </w:rPr>
        <w:t>*/</w:t>
      </w:r>
    </w:p>
    <w:p w:rsidR="00F30AE2" w:rsidRDefault="00F30AE2" w:rsidP="00F30AE2">
      <w:r>
        <w:t>%union {</w:t>
      </w:r>
    </w:p>
    <w:p w:rsidR="00F30AE2" w:rsidRDefault="00F30AE2" w:rsidP="00F30AE2">
      <w:r>
        <w:tab/>
        <w:t>int    type_int;</w:t>
      </w:r>
    </w:p>
    <w:p w:rsidR="00F30AE2" w:rsidRDefault="00F30AE2" w:rsidP="00F30AE2">
      <w:r>
        <w:tab/>
        <w:t>float  type_float;</w:t>
      </w:r>
    </w:p>
    <w:p w:rsidR="00F30AE2" w:rsidRDefault="00F30AE2" w:rsidP="00F30AE2">
      <w:r>
        <w:tab/>
        <w:t>char   type_id[32];</w:t>
      </w:r>
    </w:p>
    <w:p w:rsidR="00F30AE2" w:rsidRDefault="00F30AE2" w:rsidP="00F30AE2">
      <w:r>
        <w:tab/>
        <w:t>char type_char[3];</w:t>
      </w:r>
    </w:p>
    <w:p w:rsidR="00F30AE2" w:rsidRDefault="00F30AE2" w:rsidP="00F30AE2">
      <w:r>
        <w:tab/>
        <w:t>struct ASTNode *ptr;</w:t>
      </w:r>
    </w:p>
    <w:p w:rsidR="000F191C" w:rsidRDefault="00F30AE2" w:rsidP="00F30AE2">
      <w:r>
        <w:t>};</w:t>
      </w:r>
    </w:p>
    <w:p w:rsidR="00F46C08" w:rsidRPr="00C22977" w:rsidRDefault="00F46C08" w:rsidP="00F46C08">
      <w:pPr>
        <w:pStyle w:val="af2"/>
      </w:pPr>
      <w:bookmarkStart w:id="24" w:name="_Toc44229324"/>
      <w:r>
        <w:rPr>
          <w:rFonts w:hint="eastAsia"/>
        </w:rPr>
        <w:t>3</w:t>
      </w:r>
      <w:r>
        <w:t>.2.2</w:t>
      </w:r>
      <w:r w:rsidRPr="00C22977">
        <w:rPr>
          <w:rFonts w:hint="eastAsia"/>
        </w:rPr>
        <w:t>规则部分</w:t>
      </w:r>
      <w:bookmarkEnd w:id="24"/>
    </w:p>
    <w:p w:rsidR="00F46C08" w:rsidRDefault="00F46C08" w:rsidP="00F46C08">
      <w:pPr>
        <w:ind w:firstLine="420"/>
        <w:rPr>
          <w:szCs w:val="24"/>
        </w:rPr>
      </w:pPr>
      <w:r>
        <w:rPr>
          <w:rFonts w:hint="eastAsia"/>
          <w:szCs w:val="24"/>
        </w:rPr>
        <w:t>规则定义部分首先需要定义相关的语法然后定义相关的语法动作。</w:t>
      </w:r>
    </w:p>
    <w:p w:rsidR="00F46C08" w:rsidRDefault="00F46C08" w:rsidP="00F46C08">
      <w:pPr>
        <w:ind w:firstLine="420"/>
        <w:rPr>
          <w:szCs w:val="24"/>
        </w:rPr>
      </w:pPr>
      <w:r w:rsidRPr="00A37C70">
        <w:rPr>
          <w:rFonts w:hint="eastAsia"/>
          <w:szCs w:val="24"/>
        </w:rPr>
        <w:t>产生式</w:t>
      </w:r>
      <w:r>
        <w:rPr>
          <w:rFonts w:hint="eastAsia"/>
          <w:szCs w:val="24"/>
        </w:rPr>
        <w:t>中</w:t>
      </w:r>
      <w:r w:rsidRPr="00A37C70">
        <w:rPr>
          <w:rFonts w:hint="eastAsia"/>
          <w:szCs w:val="24"/>
        </w:rPr>
        <w:t>终结符</w:t>
      </w:r>
      <w:r>
        <w:rPr>
          <w:rFonts w:hint="eastAsia"/>
          <w:szCs w:val="24"/>
        </w:rPr>
        <w:t>和</w:t>
      </w:r>
      <w:r w:rsidRPr="00A37C70">
        <w:rPr>
          <w:rFonts w:hint="eastAsia"/>
          <w:szCs w:val="24"/>
        </w:rPr>
        <w:t>非</w:t>
      </w:r>
      <w:r>
        <w:rPr>
          <w:rFonts w:hint="eastAsia"/>
          <w:szCs w:val="24"/>
        </w:rPr>
        <w:t>终结符</w:t>
      </w:r>
      <w:r w:rsidRPr="00A37C70">
        <w:rPr>
          <w:rFonts w:hint="eastAsia"/>
          <w:szCs w:val="24"/>
        </w:rPr>
        <w:t>都各自对应一个属性值，</w:t>
      </w:r>
      <w:r>
        <w:rPr>
          <w:rFonts w:hint="eastAsia"/>
          <w:szCs w:val="24"/>
        </w:rPr>
        <w:t>同时根据头文件中的</w:t>
      </w:r>
      <w:r>
        <w:rPr>
          <w:rFonts w:hint="eastAsia"/>
          <w:szCs w:val="24"/>
        </w:rPr>
        <w:t>mknode</w:t>
      </w:r>
      <w:r>
        <w:rPr>
          <w:rFonts w:hint="eastAsia"/>
          <w:szCs w:val="24"/>
        </w:rPr>
        <w:t>函数进行参数的传递和结点的生成。</w:t>
      </w:r>
      <w:r w:rsidRPr="00A37C70">
        <w:rPr>
          <w:rFonts w:hint="eastAsia"/>
          <w:szCs w:val="24"/>
        </w:rPr>
        <w:t>这组语义动作会在整条产生式的最后可以添加一组产生式规约完成之后执行，如果不明确指定语义动作，那么</w:t>
      </w:r>
      <w:r w:rsidRPr="00A37C70">
        <w:rPr>
          <w:rFonts w:hint="eastAsia"/>
          <w:szCs w:val="24"/>
        </w:rPr>
        <w:t>bison</w:t>
      </w:r>
      <w:r w:rsidRPr="00A37C70">
        <w:rPr>
          <w:rFonts w:hint="eastAsia"/>
          <w:szCs w:val="24"/>
        </w:rPr>
        <w:t>将采用默认的语义动作</w:t>
      </w:r>
      <w:r w:rsidRPr="00A37C70">
        <w:rPr>
          <w:rFonts w:hint="eastAsia"/>
          <w:szCs w:val="24"/>
        </w:rPr>
        <w:t>{</w:t>
      </w:r>
      <w:r w:rsidRPr="00A37C70">
        <w:rPr>
          <w:szCs w:val="24"/>
        </w:rPr>
        <w:t>$$=$1}</w:t>
      </w:r>
      <w:r w:rsidRPr="00A37C70">
        <w:rPr>
          <w:rFonts w:hint="eastAsia"/>
          <w:szCs w:val="24"/>
        </w:rPr>
        <w:t>。</w:t>
      </w:r>
      <w:r>
        <w:rPr>
          <w:rFonts w:hint="eastAsia"/>
          <w:szCs w:val="24"/>
        </w:rPr>
        <w:t>对于有冲突的需要按照所指示的规定，限定各种操作符的优先度来避免冲突。</w:t>
      </w:r>
    </w:p>
    <w:p w:rsidR="00F46C08" w:rsidRDefault="00F46C08" w:rsidP="00F46C08">
      <w:pPr>
        <w:ind w:firstLine="420"/>
        <w:rPr>
          <w:szCs w:val="24"/>
        </w:rPr>
      </w:pPr>
      <w:r>
        <w:rPr>
          <w:rFonts w:hint="eastAsia"/>
          <w:szCs w:val="24"/>
        </w:rPr>
        <w:t>规则部分可参见上述的内容。</w:t>
      </w:r>
    </w:p>
    <w:p w:rsidR="00F46C08" w:rsidRPr="00C22977" w:rsidRDefault="00F46C08" w:rsidP="00F46C08">
      <w:pPr>
        <w:pStyle w:val="af2"/>
      </w:pPr>
      <w:bookmarkStart w:id="25" w:name="_Toc44229325"/>
      <w:r>
        <w:rPr>
          <w:rFonts w:hint="eastAsia"/>
        </w:rPr>
        <w:t>3</w:t>
      </w:r>
      <w:r>
        <w:t>.2.3</w:t>
      </w:r>
      <w:r w:rsidRPr="00C22977">
        <w:rPr>
          <w:rFonts w:hint="eastAsia"/>
        </w:rPr>
        <w:t>用户函数部分</w:t>
      </w:r>
      <w:bookmarkEnd w:id="25"/>
    </w:p>
    <w:p w:rsidR="00F46C08" w:rsidRPr="00A37C70" w:rsidRDefault="00F46C08" w:rsidP="00B74181">
      <w:pPr>
        <w:ind w:firstLine="420"/>
        <w:rPr>
          <w:szCs w:val="24"/>
        </w:rPr>
      </w:pPr>
      <w:r w:rsidRPr="00A37C70">
        <w:rPr>
          <w:rFonts w:hint="eastAsia"/>
          <w:szCs w:val="24"/>
        </w:rPr>
        <w:t>用户自定义函数如下：</w:t>
      </w:r>
    </w:p>
    <w:p w:rsidR="00032D3C" w:rsidRPr="00032D3C" w:rsidRDefault="00032D3C" w:rsidP="00032D3C">
      <w:pPr>
        <w:rPr>
          <w:szCs w:val="24"/>
        </w:rPr>
      </w:pPr>
      <w:r>
        <w:rPr>
          <w:rFonts w:hint="eastAsia"/>
          <w:szCs w:val="24"/>
        </w:rPr>
        <w:t>i</w:t>
      </w:r>
      <w:r w:rsidRPr="00032D3C">
        <w:rPr>
          <w:szCs w:val="24"/>
        </w:rPr>
        <w:t>nt main(int argc, char *argv[]){</w:t>
      </w:r>
    </w:p>
    <w:p w:rsidR="00032D3C" w:rsidRPr="00032D3C" w:rsidRDefault="00032D3C" w:rsidP="00032D3C">
      <w:pPr>
        <w:rPr>
          <w:szCs w:val="24"/>
        </w:rPr>
      </w:pPr>
      <w:r w:rsidRPr="00032D3C">
        <w:rPr>
          <w:szCs w:val="24"/>
        </w:rPr>
        <w:tab/>
        <w:t>yyin=fopen(argv[1],"r");</w:t>
      </w:r>
    </w:p>
    <w:p w:rsidR="00032D3C" w:rsidRPr="00032D3C" w:rsidRDefault="00032D3C" w:rsidP="00032D3C">
      <w:pPr>
        <w:rPr>
          <w:szCs w:val="24"/>
        </w:rPr>
      </w:pPr>
      <w:r w:rsidRPr="00032D3C">
        <w:rPr>
          <w:szCs w:val="24"/>
        </w:rPr>
        <w:tab/>
        <w:t>if (!yyin) return -1;</w:t>
      </w:r>
    </w:p>
    <w:p w:rsidR="00032D3C" w:rsidRPr="00032D3C" w:rsidRDefault="00032D3C" w:rsidP="00032D3C">
      <w:pPr>
        <w:rPr>
          <w:szCs w:val="24"/>
        </w:rPr>
      </w:pPr>
      <w:r w:rsidRPr="00032D3C">
        <w:rPr>
          <w:szCs w:val="24"/>
        </w:rPr>
        <w:tab/>
        <w:t>yylineno=1;</w:t>
      </w:r>
    </w:p>
    <w:p w:rsidR="00032D3C" w:rsidRPr="00032D3C" w:rsidRDefault="00032D3C" w:rsidP="00032D3C">
      <w:pPr>
        <w:rPr>
          <w:szCs w:val="24"/>
        </w:rPr>
      </w:pPr>
      <w:r w:rsidRPr="00032D3C">
        <w:rPr>
          <w:szCs w:val="24"/>
        </w:rPr>
        <w:tab/>
        <w:t>yyparse();</w:t>
      </w:r>
    </w:p>
    <w:p w:rsidR="00032D3C" w:rsidRPr="00032D3C" w:rsidRDefault="00032D3C" w:rsidP="00032D3C">
      <w:pPr>
        <w:rPr>
          <w:szCs w:val="24"/>
        </w:rPr>
      </w:pPr>
      <w:r w:rsidRPr="00032D3C">
        <w:rPr>
          <w:szCs w:val="24"/>
        </w:rPr>
        <w:tab/>
        <w:t>return 0;</w:t>
      </w:r>
    </w:p>
    <w:p w:rsidR="00032D3C" w:rsidRPr="00032D3C" w:rsidRDefault="00032D3C" w:rsidP="00032D3C">
      <w:pPr>
        <w:rPr>
          <w:szCs w:val="24"/>
        </w:rPr>
      </w:pPr>
      <w:r w:rsidRPr="00032D3C">
        <w:rPr>
          <w:szCs w:val="24"/>
        </w:rPr>
        <w:tab/>
        <w:t>}</w:t>
      </w:r>
    </w:p>
    <w:p w:rsidR="00032D3C" w:rsidRPr="00032D3C" w:rsidRDefault="00032D3C" w:rsidP="00032D3C">
      <w:pPr>
        <w:rPr>
          <w:szCs w:val="24"/>
        </w:rPr>
      </w:pPr>
    </w:p>
    <w:p w:rsidR="00032D3C" w:rsidRPr="00032D3C" w:rsidRDefault="00032D3C" w:rsidP="00032D3C">
      <w:pPr>
        <w:rPr>
          <w:szCs w:val="24"/>
        </w:rPr>
      </w:pPr>
    </w:p>
    <w:p w:rsidR="00032D3C" w:rsidRPr="00032D3C" w:rsidRDefault="00032D3C" w:rsidP="00032D3C">
      <w:pPr>
        <w:rPr>
          <w:szCs w:val="24"/>
        </w:rPr>
      </w:pPr>
      <w:r w:rsidRPr="00032D3C">
        <w:rPr>
          <w:szCs w:val="24"/>
        </w:rPr>
        <w:t>void yyerror(const char* fmt, ...)</w:t>
      </w:r>
    </w:p>
    <w:p w:rsidR="00032D3C" w:rsidRPr="00032D3C" w:rsidRDefault="00032D3C" w:rsidP="00032D3C">
      <w:pPr>
        <w:rPr>
          <w:szCs w:val="24"/>
        </w:rPr>
      </w:pPr>
      <w:r w:rsidRPr="00032D3C">
        <w:rPr>
          <w:szCs w:val="24"/>
        </w:rPr>
        <w:t>{</w:t>
      </w:r>
    </w:p>
    <w:p w:rsidR="00032D3C" w:rsidRPr="00032D3C" w:rsidRDefault="00032D3C" w:rsidP="00032D3C">
      <w:pPr>
        <w:rPr>
          <w:szCs w:val="24"/>
        </w:rPr>
      </w:pPr>
      <w:r w:rsidRPr="00032D3C">
        <w:rPr>
          <w:szCs w:val="24"/>
        </w:rPr>
        <w:t xml:space="preserve">    va_list ap;</w:t>
      </w:r>
    </w:p>
    <w:p w:rsidR="00032D3C" w:rsidRPr="00032D3C" w:rsidRDefault="00032D3C" w:rsidP="00032D3C">
      <w:pPr>
        <w:rPr>
          <w:szCs w:val="24"/>
        </w:rPr>
      </w:pPr>
      <w:r w:rsidRPr="00032D3C">
        <w:rPr>
          <w:szCs w:val="24"/>
        </w:rPr>
        <w:t xml:space="preserve">    va_start(ap, fmt);</w:t>
      </w:r>
    </w:p>
    <w:p w:rsidR="00032D3C" w:rsidRPr="00032D3C" w:rsidRDefault="00032D3C" w:rsidP="00032D3C">
      <w:pPr>
        <w:rPr>
          <w:szCs w:val="24"/>
        </w:rPr>
      </w:pPr>
      <w:r w:rsidRPr="00032D3C">
        <w:rPr>
          <w:szCs w:val="24"/>
        </w:rPr>
        <w:t xml:space="preserve">    fprintf(stderr, "Grammar Error at Line %d Column %d: ", yylloc.first_line,yylloc.first_column);</w:t>
      </w:r>
    </w:p>
    <w:p w:rsidR="00032D3C" w:rsidRPr="00032D3C" w:rsidRDefault="00032D3C" w:rsidP="00032D3C">
      <w:pPr>
        <w:rPr>
          <w:szCs w:val="24"/>
        </w:rPr>
      </w:pPr>
      <w:r w:rsidRPr="00032D3C">
        <w:rPr>
          <w:szCs w:val="24"/>
        </w:rPr>
        <w:t xml:space="preserve">    vfprintf(stderr, fmt, ap);</w:t>
      </w:r>
    </w:p>
    <w:p w:rsidR="00032D3C" w:rsidRPr="00032D3C" w:rsidRDefault="00032D3C" w:rsidP="00032D3C">
      <w:pPr>
        <w:rPr>
          <w:szCs w:val="24"/>
        </w:rPr>
      </w:pPr>
      <w:r w:rsidRPr="00032D3C">
        <w:rPr>
          <w:szCs w:val="24"/>
        </w:rPr>
        <w:t xml:space="preserve">    fprintf(stderr, ".\n");</w:t>
      </w:r>
    </w:p>
    <w:p w:rsidR="00F46C08" w:rsidRPr="00A37C70" w:rsidRDefault="00032D3C" w:rsidP="00032D3C">
      <w:pPr>
        <w:rPr>
          <w:rFonts w:hint="eastAsia"/>
          <w:szCs w:val="24"/>
        </w:rPr>
      </w:pPr>
      <w:r w:rsidRPr="00032D3C">
        <w:rPr>
          <w:szCs w:val="24"/>
        </w:rPr>
        <w:t>}</w:t>
      </w:r>
    </w:p>
    <w:p w:rsidR="001F4BDE" w:rsidRDefault="001F4BDE" w:rsidP="001F4BDE">
      <w:pPr>
        <w:pStyle w:val="af2"/>
      </w:pPr>
      <w:bookmarkStart w:id="26" w:name="_Toc44229326"/>
      <w:r>
        <w:rPr>
          <w:rFonts w:hint="eastAsia"/>
        </w:rPr>
        <w:t>3</w:t>
      </w:r>
      <w:r>
        <w:t>.2.4</w:t>
      </w:r>
      <w:r w:rsidRPr="009F48DA">
        <w:rPr>
          <w:rFonts w:hint="eastAsia"/>
        </w:rPr>
        <w:t>抽象语法树节点的建立</w:t>
      </w:r>
      <w:bookmarkEnd w:id="26"/>
    </w:p>
    <w:p w:rsidR="004E317F" w:rsidRDefault="004E317F" w:rsidP="005E45F3">
      <w:pPr>
        <w:ind w:firstLine="420"/>
        <w:rPr>
          <w:szCs w:val="24"/>
        </w:rPr>
      </w:pPr>
      <w:r>
        <w:rPr>
          <w:rFonts w:hint="eastAsia"/>
          <w:szCs w:val="24"/>
        </w:rPr>
        <w:t>抽象语法树的作用是将词法分析与语法分析得到的结果保存出来，然后方便</w:t>
      </w:r>
      <w:r>
        <w:rPr>
          <w:rFonts w:hint="eastAsia"/>
          <w:szCs w:val="24"/>
        </w:rPr>
        <w:lastRenderedPageBreak/>
        <w:t>之后语法的生成。</w:t>
      </w:r>
    </w:p>
    <w:p w:rsidR="001F4BDE" w:rsidRDefault="005E45F3" w:rsidP="001F4BDE">
      <w:r>
        <w:tab/>
      </w:r>
      <w:r>
        <w:rPr>
          <w:rFonts w:hint="eastAsia"/>
        </w:rPr>
        <w:t>抽象语法树结点的数据结构为：</w:t>
      </w:r>
    </w:p>
    <w:p w:rsidR="005E45F3" w:rsidRDefault="005E45F3" w:rsidP="005E45F3">
      <w:r>
        <w:t>struct ASTNode {</w:t>
      </w:r>
    </w:p>
    <w:p w:rsidR="005E45F3" w:rsidRDefault="005E45F3" w:rsidP="005E45F3">
      <w:pPr>
        <w:rPr>
          <w:rFonts w:hint="eastAsia"/>
        </w:rPr>
      </w:pPr>
      <w:r>
        <w:rPr>
          <w:rFonts w:hint="eastAsia"/>
        </w:rPr>
        <w:t xml:space="preserve">        //</w:t>
      </w:r>
      <w:r>
        <w:rPr>
          <w:rFonts w:hint="eastAsia"/>
        </w:rPr>
        <w:t>以下对结点属性定义没有考虑存储效率，只是简单地列出要用到的一些属性</w:t>
      </w:r>
    </w:p>
    <w:p w:rsidR="005E45F3" w:rsidRDefault="005E45F3" w:rsidP="005E45F3">
      <w:r>
        <w:tab/>
        <w:t>int kind;</w:t>
      </w:r>
    </w:p>
    <w:p w:rsidR="005E45F3" w:rsidRDefault="005E45F3" w:rsidP="005E45F3">
      <w:r>
        <w:tab/>
        <w:t>union {</w:t>
      </w:r>
    </w:p>
    <w:p w:rsidR="005E45F3" w:rsidRDefault="005E45F3" w:rsidP="005E45F3">
      <w:r>
        <w:tab/>
      </w:r>
      <w:r>
        <w:tab/>
        <w:t xml:space="preserve">  char type_char[3];</w:t>
      </w:r>
    </w:p>
    <w:p w:rsidR="005E45F3" w:rsidRDefault="005E45F3" w:rsidP="005E45F3">
      <w:pPr>
        <w:rPr>
          <w:rFonts w:hint="eastAsia"/>
        </w:rPr>
      </w:pPr>
      <w:r>
        <w:rPr>
          <w:rFonts w:hint="eastAsia"/>
        </w:rPr>
        <w:tab/>
      </w:r>
      <w:r>
        <w:rPr>
          <w:rFonts w:hint="eastAsia"/>
        </w:rPr>
        <w:tab/>
        <w:t xml:space="preserve">  char type_id[33];             //</w:t>
      </w:r>
      <w:r>
        <w:rPr>
          <w:rFonts w:hint="eastAsia"/>
        </w:rPr>
        <w:t>由标识符生成的叶结点</w:t>
      </w:r>
    </w:p>
    <w:p w:rsidR="005E45F3" w:rsidRDefault="005E45F3" w:rsidP="005E45F3">
      <w:pPr>
        <w:rPr>
          <w:rFonts w:hint="eastAsia"/>
        </w:rPr>
      </w:pPr>
      <w:r>
        <w:rPr>
          <w:rFonts w:hint="eastAsia"/>
        </w:rPr>
        <w:tab/>
      </w:r>
      <w:r>
        <w:rPr>
          <w:rFonts w:hint="eastAsia"/>
        </w:rPr>
        <w:tab/>
        <w:t xml:space="preserve">  int type_int;                 //</w:t>
      </w:r>
      <w:r>
        <w:rPr>
          <w:rFonts w:hint="eastAsia"/>
        </w:rPr>
        <w:t>由整常数生成的叶结点</w:t>
      </w:r>
    </w:p>
    <w:p w:rsidR="005E45F3" w:rsidRDefault="005E45F3" w:rsidP="005E45F3">
      <w:pPr>
        <w:rPr>
          <w:rFonts w:hint="eastAsia"/>
        </w:rPr>
      </w:pPr>
      <w:r>
        <w:rPr>
          <w:rFonts w:hint="eastAsia"/>
        </w:rPr>
        <w:tab/>
      </w:r>
      <w:r>
        <w:rPr>
          <w:rFonts w:hint="eastAsia"/>
        </w:rPr>
        <w:tab/>
        <w:t xml:space="preserve">  float type_float;               //</w:t>
      </w:r>
      <w:r>
        <w:rPr>
          <w:rFonts w:hint="eastAsia"/>
        </w:rPr>
        <w:t>由浮点常数生成的叶结点</w:t>
      </w:r>
    </w:p>
    <w:p w:rsidR="005E45F3" w:rsidRDefault="005E45F3" w:rsidP="005E45F3">
      <w:r>
        <w:tab/>
        <w:t xml:space="preserve">      };</w:t>
      </w:r>
    </w:p>
    <w:p w:rsidR="005E45F3" w:rsidRDefault="005E45F3" w:rsidP="005E45F3">
      <w:pPr>
        <w:rPr>
          <w:rFonts w:hint="eastAsia"/>
        </w:rPr>
      </w:pPr>
      <w:r>
        <w:rPr>
          <w:rFonts w:hint="eastAsia"/>
        </w:rPr>
        <w:t xml:space="preserve">    struct ASTNode *ptr[4];         //</w:t>
      </w:r>
      <w:r>
        <w:rPr>
          <w:rFonts w:hint="eastAsia"/>
        </w:rPr>
        <w:t>由</w:t>
      </w:r>
      <w:r>
        <w:rPr>
          <w:rFonts w:hint="eastAsia"/>
        </w:rPr>
        <w:t>kind</w:t>
      </w:r>
      <w:r>
        <w:rPr>
          <w:rFonts w:hint="eastAsia"/>
        </w:rPr>
        <w:t>确定有多少棵子树</w:t>
      </w:r>
    </w:p>
    <w:p w:rsidR="005E45F3" w:rsidRDefault="005E45F3" w:rsidP="005E45F3">
      <w:pPr>
        <w:rPr>
          <w:rFonts w:hint="eastAsia"/>
        </w:rPr>
      </w:pPr>
      <w:r>
        <w:rPr>
          <w:rFonts w:hint="eastAsia"/>
        </w:rPr>
        <w:t xml:space="preserve">    int place;                     //</w:t>
      </w:r>
      <w:r>
        <w:rPr>
          <w:rFonts w:hint="eastAsia"/>
        </w:rPr>
        <w:t>存放（临时）变量在符号表的位置序号</w:t>
      </w:r>
    </w:p>
    <w:p w:rsidR="005E45F3" w:rsidRDefault="005E45F3" w:rsidP="005E45F3">
      <w:pPr>
        <w:rPr>
          <w:rFonts w:hint="eastAsia"/>
        </w:rPr>
      </w:pPr>
      <w:r>
        <w:rPr>
          <w:rFonts w:hint="eastAsia"/>
        </w:rPr>
        <w:t xml:space="preserve">    char Etrue[15],Efalse[15];       //</w:t>
      </w:r>
      <w:r>
        <w:rPr>
          <w:rFonts w:hint="eastAsia"/>
        </w:rPr>
        <w:t>对布尔表达式的翻译时，真假转移目标的标号</w:t>
      </w:r>
    </w:p>
    <w:p w:rsidR="005E45F3" w:rsidRDefault="005E45F3" w:rsidP="005E45F3">
      <w:pPr>
        <w:rPr>
          <w:rFonts w:hint="eastAsia"/>
        </w:rPr>
      </w:pPr>
      <w:r>
        <w:rPr>
          <w:rFonts w:hint="eastAsia"/>
        </w:rPr>
        <w:t xml:space="preserve">    char Snext[15];               //</w:t>
      </w:r>
      <w:r>
        <w:rPr>
          <w:rFonts w:hint="eastAsia"/>
        </w:rPr>
        <w:t>结点对应语句</w:t>
      </w:r>
      <w:r>
        <w:rPr>
          <w:rFonts w:hint="eastAsia"/>
        </w:rPr>
        <w:t>S</w:t>
      </w:r>
      <w:r>
        <w:rPr>
          <w:rFonts w:hint="eastAsia"/>
        </w:rPr>
        <w:t>执行后的下一条语句位置标号</w:t>
      </w:r>
    </w:p>
    <w:p w:rsidR="005E45F3" w:rsidRDefault="005E45F3" w:rsidP="005E45F3">
      <w:pPr>
        <w:rPr>
          <w:rFonts w:hint="eastAsia"/>
        </w:rPr>
      </w:pPr>
      <w:r>
        <w:rPr>
          <w:rFonts w:hint="eastAsia"/>
        </w:rPr>
        <w:t xml:space="preserve">    struct codenode *code;          //</w:t>
      </w:r>
      <w:r>
        <w:rPr>
          <w:rFonts w:hint="eastAsia"/>
        </w:rPr>
        <w:t>该结点中间代码链表头指针</w:t>
      </w:r>
    </w:p>
    <w:p w:rsidR="005E45F3" w:rsidRDefault="005E45F3" w:rsidP="005E45F3">
      <w:pPr>
        <w:rPr>
          <w:rFonts w:hint="eastAsia"/>
        </w:rPr>
      </w:pPr>
      <w:r>
        <w:rPr>
          <w:rFonts w:hint="eastAsia"/>
        </w:rPr>
        <w:t xml:space="preserve">    int type;                      //</w:t>
      </w:r>
      <w:r>
        <w:rPr>
          <w:rFonts w:hint="eastAsia"/>
        </w:rPr>
        <w:t>用以标识表达式结点的类型</w:t>
      </w:r>
    </w:p>
    <w:p w:rsidR="005E45F3" w:rsidRDefault="005E45F3" w:rsidP="005E45F3">
      <w:pPr>
        <w:rPr>
          <w:rFonts w:hint="eastAsia"/>
        </w:rPr>
      </w:pPr>
      <w:r>
        <w:rPr>
          <w:rFonts w:hint="eastAsia"/>
        </w:rPr>
        <w:t xml:space="preserve">    int pos;                       //</w:t>
      </w:r>
      <w:r>
        <w:rPr>
          <w:rFonts w:hint="eastAsia"/>
        </w:rPr>
        <w:t>语法单位所在位置行号</w:t>
      </w:r>
    </w:p>
    <w:p w:rsidR="005E45F3" w:rsidRDefault="005E45F3" w:rsidP="005E45F3">
      <w:pPr>
        <w:rPr>
          <w:rFonts w:hint="eastAsia"/>
        </w:rPr>
      </w:pPr>
      <w:r>
        <w:rPr>
          <w:rFonts w:hint="eastAsia"/>
        </w:rPr>
        <w:t xml:space="preserve">    int offset;                     //</w:t>
      </w:r>
      <w:r>
        <w:rPr>
          <w:rFonts w:hint="eastAsia"/>
        </w:rPr>
        <w:t>偏移量</w:t>
      </w:r>
    </w:p>
    <w:p w:rsidR="005E45F3" w:rsidRDefault="005E45F3" w:rsidP="005E45F3">
      <w:pPr>
        <w:rPr>
          <w:rFonts w:hint="eastAsia"/>
        </w:rPr>
      </w:pPr>
      <w:r>
        <w:rPr>
          <w:rFonts w:hint="eastAsia"/>
        </w:rPr>
        <w:t xml:space="preserve">    int width;                     //</w:t>
      </w:r>
      <w:r>
        <w:rPr>
          <w:rFonts w:hint="eastAsia"/>
        </w:rPr>
        <w:t>占数据字节数</w:t>
      </w:r>
    </w:p>
    <w:p w:rsidR="005E45F3" w:rsidRDefault="005E45F3" w:rsidP="005E45F3">
      <w:pPr>
        <w:rPr>
          <w:rFonts w:hint="eastAsia"/>
        </w:rPr>
      </w:pPr>
      <w:r>
        <w:rPr>
          <w:rFonts w:hint="eastAsia"/>
        </w:rPr>
        <w:t xml:space="preserve">    int num;                      //</w:t>
      </w:r>
      <w:r>
        <w:rPr>
          <w:rFonts w:hint="eastAsia"/>
        </w:rPr>
        <w:t>计数器，可以用来统计形参个数</w:t>
      </w:r>
    </w:p>
    <w:p w:rsidR="005E45F3" w:rsidRPr="005E45F3" w:rsidRDefault="005E45F3" w:rsidP="005E45F3">
      <w:pPr>
        <w:rPr>
          <w:rFonts w:hint="eastAsia"/>
        </w:rPr>
      </w:pPr>
      <w:r>
        <w:t xml:space="preserve">    };</w:t>
      </w:r>
    </w:p>
    <w:p w:rsidR="00F46C08" w:rsidRDefault="00054EBC" w:rsidP="00F30AE2">
      <w:r>
        <w:rPr>
          <w:rFonts w:hint="eastAsia"/>
        </w:rPr>
        <w:t>抽象语法树的结点生成</w:t>
      </w:r>
      <w:r w:rsidR="002A0DA5">
        <w:rPr>
          <w:rFonts w:hint="eastAsia"/>
        </w:rPr>
        <w:t>数据结构</w:t>
      </w:r>
      <w:r>
        <w:rPr>
          <w:rFonts w:hint="eastAsia"/>
        </w:rPr>
        <w:t>为：</w:t>
      </w:r>
    </w:p>
    <w:p w:rsidR="002A0DA5" w:rsidRDefault="002A0DA5" w:rsidP="002A0DA5">
      <w:r>
        <w:t>struct ASTNode * mknode(int num,int kind,int pos,...){</w:t>
      </w:r>
    </w:p>
    <w:p w:rsidR="002A0DA5" w:rsidRDefault="002A0DA5" w:rsidP="002A0DA5">
      <w:r>
        <w:t xml:space="preserve">    struct ASTNode *T=(struct ASTNode *)calloc(sizeof(struct ASTNode),1);</w:t>
      </w:r>
    </w:p>
    <w:p w:rsidR="002A0DA5" w:rsidRDefault="002A0DA5" w:rsidP="002A0DA5">
      <w:r>
        <w:t xml:space="preserve">    int i=0;</w:t>
      </w:r>
    </w:p>
    <w:p w:rsidR="002A0DA5" w:rsidRDefault="002A0DA5" w:rsidP="002A0DA5">
      <w:r>
        <w:t xml:space="preserve">    T-&gt;kind=kind;</w:t>
      </w:r>
    </w:p>
    <w:p w:rsidR="002A0DA5" w:rsidRDefault="002A0DA5" w:rsidP="002A0DA5">
      <w:r>
        <w:t xml:space="preserve">    T-&gt;pos=pos;</w:t>
      </w:r>
    </w:p>
    <w:p w:rsidR="002A0DA5" w:rsidRDefault="002A0DA5" w:rsidP="002A0DA5">
      <w:r>
        <w:t xml:space="preserve">    va_list pArgs;</w:t>
      </w:r>
    </w:p>
    <w:p w:rsidR="002A0DA5" w:rsidRDefault="002A0DA5" w:rsidP="002A0DA5">
      <w:r>
        <w:t xml:space="preserve">    va_start(pArgs, pos);</w:t>
      </w:r>
    </w:p>
    <w:p w:rsidR="002A0DA5" w:rsidRDefault="002A0DA5" w:rsidP="002A0DA5">
      <w:r>
        <w:t xml:space="preserve">    for(i=0;i&lt;num;i++)</w:t>
      </w:r>
    </w:p>
    <w:p w:rsidR="002A0DA5" w:rsidRDefault="002A0DA5" w:rsidP="002A0DA5">
      <w:r>
        <w:t xml:space="preserve">        T-&gt;ptr[i]= va_arg(pArgs, struct ASTNode*);</w:t>
      </w:r>
    </w:p>
    <w:p w:rsidR="002A0DA5" w:rsidRDefault="002A0DA5" w:rsidP="002A0DA5">
      <w:r>
        <w:t xml:space="preserve">    while (i&lt;4) T-&gt;ptr[i++]=NULL;</w:t>
      </w:r>
    </w:p>
    <w:p w:rsidR="002A0DA5" w:rsidRDefault="002A0DA5" w:rsidP="002A0DA5">
      <w:r>
        <w:t xml:space="preserve">    va_end(pArgs);</w:t>
      </w:r>
    </w:p>
    <w:p w:rsidR="002A0DA5" w:rsidRDefault="002A0DA5" w:rsidP="002A0DA5">
      <w:r>
        <w:t xml:space="preserve">    return T;</w:t>
      </w:r>
    </w:p>
    <w:p w:rsidR="00054EBC" w:rsidRDefault="002A0DA5" w:rsidP="002A0DA5">
      <w:r>
        <w:t>}</w:t>
      </w:r>
    </w:p>
    <w:p w:rsidR="0053687E" w:rsidRDefault="0053687E" w:rsidP="0053687E">
      <w:pPr>
        <w:pStyle w:val="af2"/>
      </w:pPr>
      <w:bookmarkStart w:id="27" w:name="_Toc44229327"/>
      <w:r>
        <w:t>3.2.</w:t>
      </w:r>
      <w:r w:rsidRPr="00A37C70">
        <w:t xml:space="preserve">5 </w:t>
      </w:r>
      <w:r w:rsidRPr="00A37C70">
        <w:rPr>
          <w:rFonts w:hint="eastAsia"/>
        </w:rPr>
        <w:t>显示抽象语法树</w:t>
      </w:r>
      <w:bookmarkEnd w:id="27"/>
    </w:p>
    <w:p w:rsidR="0053687E" w:rsidRDefault="00AA01C8" w:rsidP="0053687E">
      <w:r>
        <w:rPr>
          <w:rFonts w:hint="eastAsia"/>
        </w:rPr>
        <w:t>抽象语法树的显示是根据先序遍历的方式，</w:t>
      </w:r>
      <w:r w:rsidR="00E66F77">
        <w:rPr>
          <w:rFonts w:hint="eastAsia"/>
        </w:rPr>
        <w:t>采用递归调用的方式输出整棵树。</w:t>
      </w:r>
    </w:p>
    <w:p w:rsidR="003062DD" w:rsidRDefault="003062DD" w:rsidP="003062DD">
      <w:r>
        <w:t>void display(struct ASTNode *T,int indent)</w:t>
      </w:r>
    </w:p>
    <w:p w:rsidR="003062DD" w:rsidRDefault="003062DD" w:rsidP="003062DD">
      <w:pPr>
        <w:rPr>
          <w:rFonts w:hint="eastAsia"/>
        </w:rPr>
      </w:pPr>
      <w:r>
        <w:rPr>
          <w:rFonts w:hint="eastAsia"/>
        </w:rPr>
        <w:t>{//</w:t>
      </w:r>
      <w:r>
        <w:rPr>
          <w:rFonts w:hint="eastAsia"/>
        </w:rPr>
        <w:t>对抽象语法树的先根遍历</w:t>
      </w:r>
    </w:p>
    <w:p w:rsidR="003062DD" w:rsidRDefault="003062DD" w:rsidP="003062DD">
      <w:r>
        <w:lastRenderedPageBreak/>
        <w:t xml:space="preserve">  int i=1;</w:t>
      </w:r>
    </w:p>
    <w:p w:rsidR="003062DD" w:rsidRDefault="003062DD" w:rsidP="003062DD">
      <w:r>
        <w:t xml:space="preserve">  struct ASTNode *T0;</w:t>
      </w:r>
    </w:p>
    <w:p w:rsidR="003062DD" w:rsidRDefault="003062DD" w:rsidP="003062DD">
      <w:r>
        <w:t xml:space="preserve">  if (T)</w:t>
      </w:r>
    </w:p>
    <w:p w:rsidR="003062DD" w:rsidRDefault="003062DD" w:rsidP="003062DD">
      <w:r>
        <w:tab/>
        <w:t>{</w:t>
      </w:r>
    </w:p>
    <w:p w:rsidR="003062DD" w:rsidRDefault="003062DD" w:rsidP="003062DD">
      <w:r>
        <w:tab/>
        <w:t>switch (T-&gt;kind) {</w:t>
      </w:r>
    </w:p>
    <w:p w:rsidR="003062DD" w:rsidRDefault="003062DD" w:rsidP="003062DD">
      <w:r>
        <w:tab/>
        <w:t xml:space="preserve">case EXT_DEF_LIST:  </w:t>
      </w:r>
    </w:p>
    <w:p w:rsidR="003062DD" w:rsidRDefault="003062DD" w:rsidP="003062DD">
      <w:pPr>
        <w:rPr>
          <w:rFonts w:hint="eastAsia"/>
        </w:rPr>
      </w:pPr>
      <w:r>
        <w:rPr>
          <w:rFonts w:hint="eastAsia"/>
        </w:rPr>
        <w:tab/>
      </w:r>
      <w:r>
        <w:rPr>
          <w:rFonts w:hint="eastAsia"/>
        </w:rPr>
        <w:tab/>
      </w:r>
      <w:r>
        <w:rPr>
          <w:rFonts w:hint="eastAsia"/>
        </w:rPr>
        <w:tab/>
        <w:t xml:space="preserve">            display(T-&gt;ptr[0],indent);    //</w:t>
      </w:r>
      <w:r>
        <w:rPr>
          <w:rFonts w:hint="eastAsia"/>
        </w:rPr>
        <w:t>显示该外部定义（外部变量和函数）列表中的第一个</w:t>
      </w:r>
    </w:p>
    <w:p w:rsidR="003062DD" w:rsidRDefault="003062DD" w:rsidP="003062DD">
      <w:pPr>
        <w:rPr>
          <w:rFonts w:hint="eastAsia"/>
        </w:rPr>
      </w:pPr>
      <w:r>
        <w:rPr>
          <w:rFonts w:hint="eastAsia"/>
        </w:rPr>
        <w:t xml:space="preserve">                        display(T-&gt;ptr[1],indent);    //</w:t>
      </w:r>
      <w:r>
        <w:rPr>
          <w:rFonts w:hint="eastAsia"/>
        </w:rPr>
        <w:t>显示该外部定义列表中的其它外部定义</w:t>
      </w:r>
    </w:p>
    <w:p w:rsidR="003062DD" w:rsidRDefault="003062DD" w:rsidP="003062DD">
      <w:r>
        <w:t xml:space="preserve">                        break;</w:t>
      </w:r>
    </w:p>
    <w:p w:rsidR="003062DD" w:rsidRDefault="003062DD" w:rsidP="003062DD">
      <w:r>
        <w:tab/>
        <w:t xml:space="preserve">case EXT_VAR_DEF:   </w:t>
      </w:r>
    </w:p>
    <w:p w:rsidR="003062DD" w:rsidRDefault="003062DD" w:rsidP="003062DD">
      <w:pPr>
        <w:rPr>
          <w:rFonts w:hint="eastAsia"/>
        </w:rPr>
      </w:pPr>
      <w:r>
        <w:rPr>
          <w:rFonts w:hint="eastAsia"/>
        </w:rPr>
        <w:t xml:space="preserve">                        printf("%*c</w:t>
      </w:r>
      <w:r>
        <w:rPr>
          <w:rFonts w:hint="eastAsia"/>
        </w:rPr>
        <w:t>外部变量定义：</w:t>
      </w:r>
      <w:r>
        <w:rPr>
          <w:rFonts w:hint="eastAsia"/>
        </w:rPr>
        <w:t>(%d)\n",indent,' ',T-&gt;pos);</w:t>
      </w:r>
    </w:p>
    <w:p w:rsidR="003062DD" w:rsidRDefault="003062DD" w:rsidP="003062DD">
      <w:pPr>
        <w:rPr>
          <w:rFonts w:hint="eastAsia"/>
        </w:rPr>
      </w:pPr>
      <w:r>
        <w:rPr>
          <w:rFonts w:hint="eastAsia"/>
        </w:rPr>
        <w:t xml:space="preserve">                        display(T-&gt;ptr[0],indent+3);        //</w:t>
      </w:r>
      <w:r>
        <w:rPr>
          <w:rFonts w:hint="eastAsia"/>
        </w:rPr>
        <w:t>显示外部变量类型</w:t>
      </w:r>
    </w:p>
    <w:p w:rsidR="003062DD" w:rsidRDefault="003062DD" w:rsidP="003062DD">
      <w:pPr>
        <w:rPr>
          <w:rFonts w:hint="eastAsia"/>
        </w:rPr>
      </w:pPr>
      <w:r>
        <w:rPr>
          <w:rFonts w:hint="eastAsia"/>
        </w:rPr>
        <w:t xml:space="preserve">                        printf("%*c</w:t>
      </w:r>
      <w:r>
        <w:rPr>
          <w:rFonts w:hint="eastAsia"/>
        </w:rPr>
        <w:t>变量名：</w:t>
      </w:r>
      <w:r>
        <w:rPr>
          <w:rFonts w:hint="eastAsia"/>
        </w:rPr>
        <w:t>\n",indent+3,' ');</w:t>
      </w:r>
    </w:p>
    <w:p w:rsidR="003062DD" w:rsidRDefault="003062DD" w:rsidP="003062DD">
      <w:pPr>
        <w:rPr>
          <w:rFonts w:hint="eastAsia"/>
        </w:rPr>
      </w:pPr>
      <w:r>
        <w:rPr>
          <w:rFonts w:hint="eastAsia"/>
        </w:rPr>
        <w:t xml:space="preserve">                        display(T-&gt;ptr[1],indent+6);        //</w:t>
      </w:r>
      <w:r>
        <w:rPr>
          <w:rFonts w:hint="eastAsia"/>
        </w:rPr>
        <w:t>显示变量列表</w:t>
      </w:r>
    </w:p>
    <w:p w:rsidR="003062DD" w:rsidRDefault="003062DD" w:rsidP="003062DD">
      <w:r>
        <w:t xml:space="preserve">                        break;</w:t>
      </w:r>
    </w:p>
    <w:p w:rsidR="003062DD" w:rsidRDefault="003062DD" w:rsidP="003062DD">
      <w:r>
        <w:tab/>
        <w:t xml:space="preserve">case TYPE:          </w:t>
      </w:r>
    </w:p>
    <w:p w:rsidR="003062DD" w:rsidRDefault="003062DD" w:rsidP="003062DD">
      <w:pPr>
        <w:rPr>
          <w:rFonts w:hint="eastAsia"/>
        </w:rPr>
      </w:pPr>
      <w:r>
        <w:rPr>
          <w:rFonts w:hint="eastAsia"/>
        </w:rPr>
        <w:t xml:space="preserve">                        printf("%*c</w:t>
      </w:r>
      <w:r>
        <w:rPr>
          <w:rFonts w:hint="eastAsia"/>
        </w:rPr>
        <w:t>类型：</w:t>
      </w:r>
      <w:r>
        <w:rPr>
          <w:rFonts w:hint="eastAsia"/>
        </w:rPr>
        <w:t xml:space="preserve"> %s\n",indent,' ',T-&gt;type_id);</w:t>
      </w:r>
    </w:p>
    <w:p w:rsidR="003062DD" w:rsidRDefault="003062DD" w:rsidP="003062DD">
      <w:r>
        <w:t xml:space="preserve">                        break;</w:t>
      </w:r>
    </w:p>
    <w:p w:rsidR="003062DD" w:rsidRDefault="003062DD" w:rsidP="003062DD">
      <w:r>
        <w:t xml:space="preserve">    case EXT_DEC_LIST:  </w:t>
      </w:r>
    </w:p>
    <w:p w:rsidR="003062DD" w:rsidRDefault="003062DD" w:rsidP="003062DD">
      <w:r>
        <w:t xml:space="preserve">                      if(T-&gt;ptr[0]-&gt;ptr[0] != NULL)</w:t>
      </w:r>
    </w:p>
    <w:p w:rsidR="003062DD" w:rsidRDefault="003062DD" w:rsidP="003062DD">
      <w:r>
        <w:t xml:space="preserve">                         {</w:t>
      </w:r>
    </w:p>
    <w:p w:rsidR="003062DD" w:rsidRDefault="003062DD" w:rsidP="003062DD">
      <w:pPr>
        <w:rPr>
          <w:rFonts w:hint="eastAsia"/>
        </w:rPr>
      </w:pPr>
      <w:r>
        <w:rPr>
          <w:rFonts w:hint="eastAsia"/>
        </w:rPr>
        <w:t xml:space="preserve">                         printf("%*c</w:t>
      </w:r>
      <w:r>
        <w:rPr>
          <w:rFonts w:hint="eastAsia"/>
        </w:rPr>
        <w:t>数组名：</w:t>
      </w:r>
      <w:r>
        <w:rPr>
          <w:rFonts w:hint="eastAsia"/>
        </w:rPr>
        <w:t>%s\n", indent, ' ', T-&gt;ptr[0]-&gt;type_id);</w:t>
      </w:r>
    </w:p>
    <w:p w:rsidR="003062DD" w:rsidRDefault="003062DD" w:rsidP="003062DD">
      <w:pPr>
        <w:rPr>
          <w:rFonts w:hint="eastAsia"/>
        </w:rPr>
      </w:pPr>
      <w:r>
        <w:rPr>
          <w:rFonts w:hint="eastAsia"/>
        </w:rPr>
        <w:t xml:space="preserve">                         printf("%*c</w:t>
      </w:r>
      <w:r>
        <w:rPr>
          <w:rFonts w:hint="eastAsia"/>
        </w:rPr>
        <w:t>数组大小是：</w:t>
      </w:r>
      <w:r>
        <w:rPr>
          <w:rFonts w:hint="eastAsia"/>
        </w:rPr>
        <w:t>\n", indent, ' ');</w:t>
      </w:r>
    </w:p>
    <w:p w:rsidR="003062DD" w:rsidRDefault="003062DD" w:rsidP="003062DD">
      <w:r>
        <w:t xml:space="preserve">                         }</w:t>
      </w:r>
    </w:p>
    <w:p w:rsidR="003062DD" w:rsidRDefault="003062DD" w:rsidP="003062DD">
      <w:pPr>
        <w:rPr>
          <w:rFonts w:hint="eastAsia"/>
        </w:rPr>
      </w:pPr>
      <w:r>
        <w:rPr>
          <w:rFonts w:hint="eastAsia"/>
        </w:rPr>
        <w:t xml:space="preserve">                        display(T-&gt;ptr[0],indent);     //</w:t>
      </w:r>
      <w:r>
        <w:rPr>
          <w:rFonts w:hint="eastAsia"/>
        </w:rPr>
        <w:t>依次显示外部变量名，</w:t>
      </w:r>
    </w:p>
    <w:p w:rsidR="003062DD" w:rsidRDefault="003062DD" w:rsidP="003062DD">
      <w:pPr>
        <w:rPr>
          <w:rFonts w:hint="eastAsia"/>
        </w:rPr>
      </w:pPr>
      <w:r>
        <w:rPr>
          <w:rFonts w:hint="eastAsia"/>
        </w:rPr>
        <w:t xml:space="preserve">                        display(T-&gt;ptr[1],indent);     //</w:t>
      </w:r>
      <w:r>
        <w:rPr>
          <w:rFonts w:hint="eastAsia"/>
        </w:rPr>
        <w:t>后续还有相同的，仅显示语法树此处理代码可以和类似代码合并</w:t>
      </w:r>
    </w:p>
    <w:p w:rsidR="003062DD" w:rsidRDefault="003062DD" w:rsidP="003062DD">
      <w:r>
        <w:t xml:space="preserve">                        break;</w:t>
      </w:r>
    </w:p>
    <w:p w:rsidR="003062DD" w:rsidRDefault="003062DD" w:rsidP="003062DD">
      <w:pPr>
        <w:rPr>
          <w:rFonts w:hint="eastAsia"/>
        </w:rPr>
      </w:pPr>
      <w:r>
        <w:rPr>
          <w:rFonts w:hint="eastAsia"/>
        </w:rPr>
        <w:tab/>
        <w:t>case FUNC_DEF:      printf("%*c</w:t>
      </w:r>
      <w:r>
        <w:rPr>
          <w:rFonts w:hint="eastAsia"/>
        </w:rPr>
        <w:t>函数定义：</w:t>
      </w:r>
      <w:r>
        <w:rPr>
          <w:rFonts w:hint="eastAsia"/>
        </w:rPr>
        <w:t>(%d)\n",indent,' ',T-&gt;pos);</w:t>
      </w:r>
    </w:p>
    <w:p w:rsidR="003062DD" w:rsidRDefault="003062DD" w:rsidP="003062DD">
      <w:pPr>
        <w:rPr>
          <w:rFonts w:hint="eastAsia"/>
        </w:rPr>
      </w:pPr>
      <w:r>
        <w:rPr>
          <w:rFonts w:hint="eastAsia"/>
        </w:rPr>
        <w:t xml:space="preserve">                        display(T-&gt;ptr[0],indent+3);      //</w:t>
      </w:r>
      <w:r>
        <w:rPr>
          <w:rFonts w:hint="eastAsia"/>
        </w:rPr>
        <w:t>显示函数返回类型</w:t>
      </w:r>
    </w:p>
    <w:p w:rsidR="003062DD" w:rsidRDefault="003062DD" w:rsidP="003062DD">
      <w:pPr>
        <w:rPr>
          <w:rFonts w:hint="eastAsia"/>
        </w:rPr>
      </w:pPr>
      <w:r>
        <w:rPr>
          <w:rFonts w:hint="eastAsia"/>
        </w:rPr>
        <w:t xml:space="preserve">                        display(T-&gt;ptr[1],indent+3);      //</w:t>
      </w:r>
      <w:r>
        <w:rPr>
          <w:rFonts w:hint="eastAsia"/>
        </w:rPr>
        <w:t>显示函数名和参数</w:t>
      </w:r>
    </w:p>
    <w:p w:rsidR="003062DD" w:rsidRDefault="003062DD" w:rsidP="003062DD">
      <w:pPr>
        <w:rPr>
          <w:rFonts w:hint="eastAsia"/>
        </w:rPr>
      </w:pPr>
      <w:r>
        <w:rPr>
          <w:rFonts w:hint="eastAsia"/>
        </w:rPr>
        <w:t xml:space="preserve">                        display(T-&gt;ptr[2],indent+3);      //</w:t>
      </w:r>
      <w:r>
        <w:rPr>
          <w:rFonts w:hint="eastAsia"/>
        </w:rPr>
        <w:t>显示函数体</w:t>
      </w:r>
    </w:p>
    <w:p w:rsidR="003062DD" w:rsidRDefault="003062DD" w:rsidP="003062DD">
      <w:r>
        <w:t xml:space="preserve">                        break;</w:t>
      </w:r>
    </w:p>
    <w:p w:rsidR="003062DD" w:rsidRDefault="003062DD" w:rsidP="003062DD">
      <w:pPr>
        <w:rPr>
          <w:rFonts w:hint="eastAsia"/>
        </w:rPr>
      </w:pPr>
      <w:r>
        <w:rPr>
          <w:rFonts w:hint="eastAsia"/>
        </w:rPr>
        <w:tab/>
        <w:t>case FUNC_DEC:      printf("%*c</w:t>
      </w:r>
      <w:r>
        <w:rPr>
          <w:rFonts w:hint="eastAsia"/>
        </w:rPr>
        <w:t>函数名：</w:t>
      </w:r>
      <w:r>
        <w:rPr>
          <w:rFonts w:hint="eastAsia"/>
        </w:rPr>
        <w:t>%s\n",indent,' ',T-&gt;type_id);</w:t>
      </w:r>
    </w:p>
    <w:p w:rsidR="003062DD" w:rsidRDefault="003062DD" w:rsidP="003062DD">
      <w:r>
        <w:t xml:space="preserve">                        if (T-&gt;ptr[0]) {</w:t>
      </w:r>
    </w:p>
    <w:p w:rsidR="003062DD" w:rsidRDefault="003062DD" w:rsidP="003062DD">
      <w:pPr>
        <w:rPr>
          <w:rFonts w:hint="eastAsia"/>
        </w:rPr>
      </w:pPr>
      <w:r>
        <w:rPr>
          <w:rFonts w:hint="eastAsia"/>
        </w:rPr>
        <w:t xml:space="preserve">                                printf("%*c</w:t>
      </w:r>
      <w:r>
        <w:rPr>
          <w:rFonts w:hint="eastAsia"/>
        </w:rPr>
        <w:t>函数形参：</w:t>
      </w:r>
      <w:r>
        <w:rPr>
          <w:rFonts w:hint="eastAsia"/>
        </w:rPr>
        <w:t>\n",indent,' ');</w:t>
      </w:r>
    </w:p>
    <w:p w:rsidR="003062DD" w:rsidRDefault="003062DD" w:rsidP="003062DD">
      <w:pPr>
        <w:rPr>
          <w:rFonts w:hint="eastAsia"/>
        </w:rPr>
      </w:pPr>
      <w:r>
        <w:rPr>
          <w:rFonts w:hint="eastAsia"/>
        </w:rPr>
        <w:t xml:space="preserve">                                display(T-&gt;ptr[0],indent+3);  //</w:t>
      </w:r>
      <w:r>
        <w:rPr>
          <w:rFonts w:hint="eastAsia"/>
        </w:rPr>
        <w:t>显示函数参数列表</w:t>
      </w:r>
    </w:p>
    <w:p w:rsidR="003062DD" w:rsidRDefault="003062DD" w:rsidP="003062DD">
      <w:r>
        <w:lastRenderedPageBreak/>
        <w:t xml:space="preserve">                                }</w:t>
      </w:r>
    </w:p>
    <w:p w:rsidR="003062DD" w:rsidRDefault="003062DD" w:rsidP="003062DD">
      <w:pPr>
        <w:rPr>
          <w:rFonts w:hint="eastAsia"/>
        </w:rPr>
      </w:pPr>
      <w:r>
        <w:rPr>
          <w:rFonts w:hint="eastAsia"/>
        </w:rPr>
        <w:t xml:space="preserve">                        else printf("%*c</w:t>
      </w:r>
      <w:r>
        <w:rPr>
          <w:rFonts w:hint="eastAsia"/>
        </w:rPr>
        <w:t>此函数无参数</w:t>
      </w:r>
      <w:r>
        <w:rPr>
          <w:rFonts w:hint="eastAsia"/>
        </w:rPr>
        <w:t>\n",indent+3,' ');</w:t>
      </w:r>
    </w:p>
    <w:p w:rsidR="003062DD" w:rsidRDefault="003062DD" w:rsidP="003062DD">
      <w:r>
        <w:t xml:space="preserve">                        break;</w:t>
      </w:r>
    </w:p>
    <w:p w:rsidR="003062DD" w:rsidRDefault="003062DD" w:rsidP="003062DD">
      <w:pPr>
        <w:rPr>
          <w:rFonts w:hint="eastAsia"/>
        </w:rPr>
      </w:pPr>
      <w:r>
        <w:rPr>
          <w:rFonts w:hint="eastAsia"/>
        </w:rPr>
        <w:tab/>
        <w:t>case PARAM_LIST:    display(T-&gt;ptr[0],indent);     //</w:t>
      </w:r>
      <w:r>
        <w:rPr>
          <w:rFonts w:hint="eastAsia"/>
        </w:rPr>
        <w:t>依次显示全部参数类型和名称，</w:t>
      </w:r>
    </w:p>
    <w:p w:rsidR="003062DD" w:rsidRDefault="003062DD" w:rsidP="003062DD">
      <w:r>
        <w:t xml:space="preserve">                        display(T-&gt;ptr[1],indent);</w:t>
      </w:r>
    </w:p>
    <w:p w:rsidR="003062DD" w:rsidRDefault="003062DD" w:rsidP="003062DD">
      <w:r>
        <w:t xml:space="preserve">                        break;</w:t>
      </w:r>
    </w:p>
    <w:p w:rsidR="003062DD" w:rsidRDefault="003062DD" w:rsidP="003062DD">
      <w:pPr>
        <w:rPr>
          <w:rFonts w:hint="eastAsia"/>
        </w:rPr>
      </w:pPr>
      <w:r>
        <w:rPr>
          <w:rFonts w:hint="eastAsia"/>
        </w:rPr>
        <w:tab/>
        <w:t>case PARAM_DEC:     printf("%*c</w:t>
      </w:r>
      <w:r>
        <w:rPr>
          <w:rFonts w:hint="eastAsia"/>
        </w:rPr>
        <w:t>类型：</w:t>
      </w:r>
      <w:r>
        <w:rPr>
          <w:rFonts w:hint="eastAsia"/>
        </w:rPr>
        <w:t xml:space="preserve">%s, </w:t>
      </w:r>
      <w:r>
        <w:rPr>
          <w:rFonts w:hint="eastAsia"/>
        </w:rPr>
        <w:t>参数名：</w:t>
      </w:r>
      <w:r>
        <w:rPr>
          <w:rFonts w:hint="eastAsia"/>
        </w:rPr>
        <w:t>%s\n",indent,' ',T-&gt;ptr[0]-&gt;type==INT?"int":"float",T-&gt;ptr[1]-&gt;type_id);</w:t>
      </w:r>
    </w:p>
    <w:p w:rsidR="003062DD" w:rsidRDefault="003062DD" w:rsidP="003062DD">
      <w:r>
        <w:t xml:space="preserve">                        break;</w:t>
      </w:r>
    </w:p>
    <w:p w:rsidR="003062DD" w:rsidRDefault="003062DD" w:rsidP="003062DD">
      <w:pPr>
        <w:rPr>
          <w:rFonts w:hint="eastAsia"/>
        </w:rPr>
      </w:pPr>
      <w:r>
        <w:rPr>
          <w:rFonts w:hint="eastAsia"/>
        </w:rPr>
        <w:tab/>
        <w:t>case EXP_STMT:      printf("%*c</w:t>
      </w:r>
      <w:r>
        <w:rPr>
          <w:rFonts w:hint="eastAsia"/>
        </w:rPr>
        <w:t>表达式语句：</w:t>
      </w:r>
      <w:r>
        <w:rPr>
          <w:rFonts w:hint="eastAsia"/>
        </w:rPr>
        <w:t>(%d)\n",indent,' ',T-&gt;pos);</w:t>
      </w:r>
    </w:p>
    <w:p w:rsidR="003062DD" w:rsidRDefault="003062DD" w:rsidP="003062DD">
      <w:r>
        <w:t xml:space="preserve">                        display(T-&gt;ptr[0],indent+3);</w:t>
      </w:r>
    </w:p>
    <w:p w:rsidR="003062DD" w:rsidRDefault="003062DD" w:rsidP="003062DD">
      <w:r>
        <w:t xml:space="preserve">                        break;</w:t>
      </w:r>
    </w:p>
    <w:p w:rsidR="003062DD" w:rsidRDefault="003062DD" w:rsidP="003062DD">
      <w:pPr>
        <w:rPr>
          <w:rFonts w:hint="eastAsia"/>
        </w:rPr>
      </w:pPr>
      <w:r>
        <w:rPr>
          <w:rFonts w:hint="eastAsia"/>
        </w:rPr>
        <w:tab/>
        <w:t>case RETURN:        printf("%*c</w:t>
      </w:r>
      <w:r>
        <w:rPr>
          <w:rFonts w:hint="eastAsia"/>
        </w:rPr>
        <w:t>返回语句：</w:t>
      </w:r>
      <w:r>
        <w:rPr>
          <w:rFonts w:hint="eastAsia"/>
        </w:rPr>
        <w:t>(%d)\n",indent,' ',T-&gt;pos);</w:t>
      </w:r>
    </w:p>
    <w:p w:rsidR="003062DD" w:rsidRDefault="003062DD" w:rsidP="003062DD">
      <w:r>
        <w:t xml:space="preserve">                        display(T-&gt;ptr[0],indent+3);</w:t>
      </w:r>
    </w:p>
    <w:p w:rsidR="003062DD" w:rsidRDefault="003062DD" w:rsidP="003062DD">
      <w:r>
        <w:t xml:space="preserve">                        break;</w:t>
      </w:r>
    </w:p>
    <w:p w:rsidR="003062DD" w:rsidRDefault="003062DD" w:rsidP="003062DD">
      <w:pPr>
        <w:rPr>
          <w:rFonts w:hint="eastAsia"/>
        </w:rPr>
      </w:pPr>
      <w:r>
        <w:rPr>
          <w:rFonts w:hint="eastAsia"/>
        </w:rPr>
        <w:tab/>
        <w:t>case COMP_STM:      printf("%*c</w:t>
      </w:r>
      <w:r>
        <w:rPr>
          <w:rFonts w:hint="eastAsia"/>
        </w:rPr>
        <w:t>复合语句：</w:t>
      </w:r>
      <w:r>
        <w:rPr>
          <w:rFonts w:hint="eastAsia"/>
        </w:rPr>
        <w:t>(%d)\n",indent,' ',T-&gt;pos);</w:t>
      </w:r>
    </w:p>
    <w:p w:rsidR="003062DD" w:rsidRDefault="003062DD" w:rsidP="003062DD">
      <w:pPr>
        <w:rPr>
          <w:rFonts w:hint="eastAsia"/>
        </w:rPr>
      </w:pPr>
      <w:r>
        <w:rPr>
          <w:rFonts w:hint="eastAsia"/>
        </w:rPr>
        <w:t xml:space="preserve">                        printf("%*c</w:t>
      </w:r>
      <w:r>
        <w:rPr>
          <w:rFonts w:hint="eastAsia"/>
        </w:rPr>
        <w:t>复合语句的变量定义部分：</w:t>
      </w:r>
      <w:r>
        <w:rPr>
          <w:rFonts w:hint="eastAsia"/>
        </w:rPr>
        <w:t>\n",indent+3,' ');</w:t>
      </w:r>
    </w:p>
    <w:p w:rsidR="003062DD" w:rsidRDefault="003062DD" w:rsidP="003062DD">
      <w:pPr>
        <w:rPr>
          <w:rFonts w:hint="eastAsia"/>
        </w:rPr>
      </w:pPr>
      <w:r>
        <w:rPr>
          <w:rFonts w:hint="eastAsia"/>
        </w:rPr>
        <w:t xml:space="preserve">                        display(T-&gt;ptr[0],indent+6);      //</w:t>
      </w:r>
      <w:r>
        <w:rPr>
          <w:rFonts w:hint="eastAsia"/>
        </w:rPr>
        <w:t>显示定义部分</w:t>
      </w:r>
    </w:p>
    <w:p w:rsidR="003062DD" w:rsidRDefault="003062DD" w:rsidP="003062DD">
      <w:pPr>
        <w:rPr>
          <w:rFonts w:hint="eastAsia"/>
        </w:rPr>
      </w:pPr>
      <w:r>
        <w:rPr>
          <w:rFonts w:hint="eastAsia"/>
        </w:rPr>
        <w:t xml:space="preserve">                        printf("%*c</w:t>
      </w:r>
      <w:r>
        <w:rPr>
          <w:rFonts w:hint="eastAsia"/>
        </w:rPr>
        <w:t>复合语句的语句部分：</w:t>
      </w:r>
      <w:r>
        <w:rPr>
          <w:rFonts w:hint="eastAsia"/>
        </w:rPr>
        <w:t>\n",indent+3,' ');</w:t>
      </w:r>
    </w:p>
    <w:p w:rsidR="003062DD" w:rsidRDefault="003062DD" w:rsidP="003062DD">
      <w:pPr>
        <w:rPr>
          <w:rFonts w:hint="eastAsia"/>
        </w:rPr>
      </w:pPr>
      <w:r>
        <w:rPr>
          <w:rFonts w:hint="eastAsia"/>
        </w:rPr>
        <w:t xml:space="preserve">                        display(T-&gt;ptr[1],indent+6);      //</w:t>
      </w:r>
      <w:r>
        <w:rPr>
          <w:rFonts w:hint="eastAsia"/>
        </w:rPr>
        <w:t>显示语句部分</w:t>
      </w:r>
    </w:p>
    <w:p w:rsidR="003062DD" w:rsidRDefault="003062DD" w:rsidP="003062DD">
      <w:r>
        <w:t xml:space="preserve">                        break;</w:t>
      </w:r>
    </w:p>
    <w:p w:rsidR="003062DD" w:rsidRDefault="003062DD" w:rsidP="003062DD">
      <w:pPr>
        <w:rPr>
          <w:rFonts w:hint="eastAsia"/>
        </w:rPr>
      </w:pPr>
      <w:r>
        <w:rPr>
          <w:rFonts w:hint="eastAsia"/>
        </w:rPr>
        <w:tab/>
        <w:t>case STM_LIST:      display(T-&gt;ptr[0],indent);      //</w:t>
      </w:r>
      <w:r>
        <w:rPr>
          <w:rFonts w:hint="eastAsia"/>
        </w:rPr>
        <w:t>显示第一条语句</w:t>
      </w:r>
    </w:p>
    <w:p w:rsidR="003062DD" w:rsidRDefault="003062DD" w:rsidP="003062DD">
      <w:pPr>
        <w:rPr>
          <w:rFonts w:hint="eastAsia"/>
        </w:rPr>
      </w:pPr>
      <w:r>
        <w:rPr>
          <w:rFonts w:hint="eastAsia"/>
        </w:rPr>
        <w:t xml:space="preserve">                        display(T-&gt;ptr[1],indent);        //</w:t>
      </w:r>
      <w:r>
        <w:rPr>
          <w:rFonts w:hint="eastAsia"/>
        </w:rPr>
        <w:t>显示剩下语句</w:t>
      </w:r>
    </w:p>
    <w:p w:rsidR="003062DD" w:rsidRDefault="003062DD" w:rsidP="003062DD">
      <w:r>
        <w:t xml:space="preserve">                        break;</w:t>
      </w:r>
    </w:p>
    <w:p w:rsidR="003062DD" w:rsidRDefault="003062DD" w:rsidP="003062DD">
      <w:pPr>
        <w:rPr>
          <w:rFonts w:hint="eastAsia"/>
        </w:rPr>
      </w:pPr>
      <w:r>
        <w:rPr>
          <w:rFonts w:hint="eastAsia"/>
        </w:rPr>
        <w:tab/>
        <w:t>case WHILE:         printf("%*c</w:t>
      </w:r>
      <w:r>
        <w:rPr>
          <w:rFonts w:hint="eastAsia"/>
        </w:rPr>
        <w:t>循环语句：</w:t>
      </w:r>
      <w:r>
        <w:rPr>
          <w:rFonts w:hint="eastAsia"/>
        </w:rPr>
        <w:t>(%d)\n",indent,' ',T-&gt;pos);</w:t>
      </w:r>
    </w:p>
    <w:p w:rsidR="003062DD" w:rsidRDefault="003062DD" w:rsidP="003062DD">
      <w:pPr>
        <w:rPr>
          <w:rFonts w:hint="eastAsia"/>
        </w:rPr>
      </w:pPr>
      <w:r>
        <w:rPr>
          <w:rFonts w:hint="eastAsia"/>
        </w:rPr>
        <w:t xml:space="preserve">                        printf("%*c</w:t>
      </w:r>
      <w:r>
        <w:rPr>
          <w:rFonts w:hint="eastAsia"/>
        </w:rPr>
        <w:t>循环条件：</w:t>
      </w:r>
      <w:r>
        <w:rPr>
          <w:rFonts w:hint="eastAsia"/>
        </w:rPr>
        <w:t>\n",indent+3,' ');</w:t>
      </w:r>
    </w:p>
    <w:p w:rsidR="003062DD" w:rsidRDefault="003062DD" w:rsidP="003062DD">
      <w:pPr>
        <w:rPr>
          <w:rFonts w:hint="eastAsia"/>
        </w:rPr>
      </w:pPr>
      <w:r>
        <w:rPr>
          <w:rFonts w:hint="eastAsia"/>
        </w:rPr>
        <w:t xml:space="preserve">                        display(T-&gt;ptr[0],indent+6);      //</w:t>
      </w:r>
      <w:r>
        <w:rPr>
          <w:rFonts w:hint="eastAsia"/>
        </w:rPr>
        <w:t>显示循环条件</w:t>
      </w:r>
    </w:p>
    <w:p w:rsidR="003062DD" w:rsidRDefault="003062DD" w:rsidP="003062DD">
      <w:pPr>
        <w:rPr>
          <w:rFonts w:hint="eastAsia"/>
        </w:rPr>
      </w:pPr>
      <w:r>
        <w:rPr>
          <w:rFonts w:hint="eastAsia"/>
        </w:rPr>
        <w:t xml:space="preserve">                        printf("%*c</w:t>
      </w:r>
      <w:r>
        <w:rPr>
          <w:rFonts w:hint="eastAsia"/>
        </w:rPr>
        <w:t>循环体：</w:t>
      </w:r>
      <w:r>
        <w:rPr>
          <w:rFonts w:hint="eastAsia"/>
        </w:rPr>
        <w:t>(%d)\n",indent+3,' ',T-&gt;pos);</w:t>
      </w:r>
    </w:p>
    <w:p w:rsidR="003062DD" w:rsidRDefault="003062DD" w:rsidP="003062DD">
      <w:pPr>
        <w:rPr>
          <w:rFonts w:hint="eastAsia"/>
        </w:rPr>
      </w:pPr>
      <w:r>
        <w:rPr>
          <w:rFonts w:hint="eastAsia"/>
        </w:rPr>
        <w:t xml:space="preserve">                        display(T-&gt;ptr[1],indent+6);      //</w:t>
      </w:r>
      <w:r>
        <w:rPr>
          <w:rFonts w:hint="eastAsia"/>
        </w:rPr>
        <w:t>显示循环体</w:t>
      </w:r>
    </w:p>
    <w:p w:rsidR="003062DD" w:rsidRDefault="003062DD" w:rsidP="003062DD">
      <w:r>
        <w:t xml:space="preserve">                        break;</w:t>
      </w:r>
    </w:p>
    <w:p w:rsidR="003062DD" w:rsidRDefault="003062DD" w:rsidP="003062DD">
      <w:r>
        <w:tab/>
        <w:t>case BREAK:</w:t>
      </w:r>
    </w:p>
    <w:p w:rsidR="003062DD" w:rsidRDefault="003062DD" w:rsidP="003062DD">
      <w:pPr>
        <w:rPr>
          <w:rFonts w:hint="eastAsia"/>
        </w:rPr>
      </w:pPr>
      <w:r>
        <w:rPr>
          <w:rFonts w:hint="eastAsia"/>
        </w:rPr>
        <w:tab/>
      </w:r>
      <w:r>
        <w:rPr>
          <w:rFonts w:hint="eastAsia"/>
        </w:rPr>
        <w:tab/>
      </w:r>
      <w:r>
        <w:rPr>
          <w:rFonts w:hint="eastAsia"/>
        </w:rPr>
        <w:tab/>
        <w:t>printf("%*cbreak</w:t>
      </w:r>
      <w:r>
        <w:rPr>
          <w:rFonts w:hint="eastAsia"/>
        </w:rPr>
        <w:t>语句</w:t>
      </w:r>
      <w:r>
        <w:rPr>
          <w:rFonts w:hint="eastAsia"/>
        </w:rPr>
        <w:t>:(%d)\n", indent, ' ');</w:t>
      </w:r>
    </w:p>
    <w:p w:rsidR="003062DD" w:rsidRDefault="003062DD" w:rsidP="003062DD">
      <w:r>
        <w:tab/>
      </w:r>
      <w:r>
        <w:tab/>
      </w:r>
      <w:r>
        <w:tab/>
        <w:t>break;</w:t>
      </w:r>
    </w:p>
    <w:p w:rsidR="003062DD" w:rsidRDefault="003062DD" w:rsidP="003062DD">
      <w:r>
        <w:tab/>
      </w:r>
      <w:r>
        <w:tab/>
        <w:t>case BLANK:</w:t>
      </w:r>
    </w:p>
    <w:p w:rsidR="003062DD" w:rsidRDefault="003062DD" w:rsidP="003062DD">
      <w:pPr>
        <w:rPr>
          <w:rFonts w:hint="eastAsia"/>
        </w:rPr>
      </w:pPr>
      <w:r>
        <w:rPr>
          <w:rFonts w:hint="eastAsia"/>
        </w:rPr>
        <w:tab/>
      </w:r>
      <w:r>
        <w:rPr>
          <w:rFonts w:hint="eastAsia"/>
        </w:rPr>
        <w:tab/>
      </w:r>
      <w:r>
        <w:rPr>
          <w:rFonts w:hint="eastAsia"/>
        </w:rPr>
        <w:tab/>
        <w:t>//printf("%*c</w:t>
      </w:r>
      <w:r>
        <w:rPr>
          <w:rFonts w:hint="eastAsia"/>
        </w:rPr>
        <w:t>空语句</w:t>
      </w:r>
      <w:r>
        <w:rPr>
          <w:rFonts w:hint="eastAsia"/>
        </w:rPr>
        <w:t>\n", indent, ' ');</w:t>
      </w:r>
    </w:p>
    <w:p w:rsidR="003062DD" w:rsidRDefault="003062DD" w:rsidP="003062DD">
      <w:r>
        <w:tab/>
      </w:r>
      <w:r>
        <w:tab/>
      </w:r>
      <w:r>
        <w:tab/>
        <w:t>break;</w:t>
      </w:r>
    </w:p>
    <w:p w:rsidR="003062DD" w:rsidRDefault="003062DD" w:rsidP="003062DD">
      <w:r>
        <w:tab/>
      </w:r>
      <w:r>
        <w:tab/>
        <w:t>case CONTINUE:</w:t>
      </w:r>
    </w:p>
    <w:p w:rsidR="003062DD" w:rsidRDefault="003062DD" w:rsidP="003062DD">
      <w:pPr>
        <w:rPr>
          <w:rFonts w:hint="eastAsia"/>
        </w:rPr>
      </w:pPr>
      <w:r>
        <w:rPr>
          <w:rFonts w:hint="eastAsia"/>
        </w:rPr>
        <w:tab/>
      </w:r>
      <w:r>
        <w:rPr>
          <w:rFonts w:hint="eastAsia"/>
        </w:rPr>
        <w:tab/>
      </w:r>
      <w:r>
        <w:rPr>
          <w:rFonts w:hint="eastAsia"/>
        </w:rPr>
        <w:tab/>
        <w:t>printf("%*ccontinue</w:t>
      </w:r>
      <w:r>
        <w:rPr>
          <w:rFonts w:hint="eastAsia"/>
        </w:rPr>
        <w:t>语句</w:t>
      </w:r>
      <w:r>
        <w:rPr>
          <w:rFonts w:hint="eastAsia"/>
        </w:rPr>
        <w:t>:(%d)\n", indent, ' ');</w:t>
      </w:r>
    </w:p>
    <w:p w:rsidR="003062DD" w:rsidRDefault="003062DD" w:rsidP="003062DD">
      <w:r>
        <w:tab/>
      </w:r>
      <w:r>
        <w:tab/>
      </w:r>
      <w:r>
        <w:tab/>
        <w:t>break;</w:t>
      </w:r>
    </w:p>
    <w:p w:rsidR="003062DD" w:rsidRDefault="003062DD" w:rsidP="003062DD">
      <w:r>
        <w:t xml:space="preserve">        case FOR:</w:t>
      </w:r>
    </w:p>
    <w:p w:rsidR="003062DD" w:rsidRDefault="003062DD" w:rsidP="003062DD">
      <w:pPr>
        <w:rPr>
          <w:rFonts w:hint="eastAsia"/>
        </w:rPr>
      </w:pPr>
      <w:r>
        <w:rPr>
          <w:rFonts w:hint="eastAsia"/>
        </w:rPr>
        <w:t xml:space="preserve">            printf("%*c</w:t>
      </w:r>
      <w:r>
        <w:rPr>
          <w:rFonts w:hint="eastAsia"/>
        </w:rPr>
        <w:t>循环语句</w:t>
      </w:r>
      <w:r>
        <w:rPr>
          <w:rFonts w:hint="eastAsia"/>
        </w:rPr>
        <w:t>(FOR)</w:t>
      </w:r>
      <w:r>
        <w:rPr>
          <w:rFonts w:hint="eastAsia"/>
        </w:rPr>
        <w:t>：</w:t>
      </w:r>
      <w:r>
        <w:rPr>
          <w:rFonts w:hint="eastAsia"/>
        </w:rPr>
        <w:t>(%d)\n",indent,' ',T-&gt;pos);</w:t>
      </w:r>
    </w:p>
    <w:p w:rsidR="003062DD" w:rsidRDefault="003062DD" w:rsidP="003062DD">
      <w:pPr>
        <w:rPr>
          <w:rFonts w:hint="eastAsia"/>
        </w:rPr>
      </w:pPr>
      <w:r>
        <w:rPr>
          <w:rFonts w:hint="eastAsia"/>
        </w:rPr>
        <w:t xml:space="preserve">            printf("%*c</w:t>
      </w:r>
      <w:r>
        <w:rPr>
          <w:rFonts w:hint="eastAsia"/>
        </w:rPr>
        <w:t>循环条件</w:t>
      </w:r>
      <w:r>
        <w:rPr>
          <w:rFonts w:hint="eastAsia"/>
        </w:rPr>
        <w:t>(FOR)</w:t>
      </w:r>
      <w:r>
        <w:rPr>
          <w:rFonts w:hint="eastAsia"/>
        </w:rPr>
        <w:t>：</w:t>
      </w:r>
      <w:r>
        <w:rPr>
          <w:rFonts w:hint="eastAsia"/>
        </w:rPr>
        <w:t>\n", indent+3, ' ');</w:t>
      </w:r>
    </w:p>
    <w:p w:rsidR="003062DD" w:rsidRDefault="003062DD" w:rsidP="003062DD">
      <w:r>
        <w:lastRenderedPageBreak/>
        <w:t xml:space="preserve">            display(T-&gt;ptr[0], indent+6);</w:t>
      </w:r>
    </w:p>
    <w:p w:rsidR="003062DD" w:rsidRDefault="003062DD" w:rsidP="003062DD">
      <w:pPr>
        <w:rPr>
          <w:rFonts w:hint="eastAsia"/>
        </w:rPr>
      </w:pPr>
      <w:r>
        <w:rPr>
          <w:rFonts w:hint="eastAsia"/>
        </w:rPr>
        <w:t xml:space="preserve">            printf("%*c</w:t>
      </w:r>
      <w:r>
        <w:rPr>
          <w:rFonts w:hint="eastAsia"/>
        </w:rPr>
        <w:t>循环体</w:t>
      </w:r>
      <w:r>
        <w:rPr>
          <w:rFonts w:hint="eastAsia"/>
        </w:rPr>
        <w:t>(FOR)</w:t>
      </w:r>
      <w:r>
        <w:rPr>
          <w:rFonts w:hint="eastAsia"/>
        </w:rPr>
        <w:t>：</w:t>
      </w:r>
      <w:r>
        <w:rPr>
          <w:rFonts w:hint="eastAsia"/>
        </w:rPr>
        <w:t>(%d)\n",indent+3,' ',T-&gt;pos);</w:t>
      </w:r>
    </w:p>
    <w:p w:rsidR="003062DD" w:rsidRDefault="003062DD" w:rsidP="003062DD">
      <w:r>
        <w:t xml:space="preserve">            display(T-&gt;ptr[1], indent+6);</w:t>
      </w:r>
    </w:p>
    <w:p w:rsidR="003062DD" w:rsidRDefault="003062DD" w:rsidP="003062DD">
      <w:r>
        <w:t xml:space="preserve">            break;</w:t>
      </w:r>
    </w:p>
    <w:p w:rsidR="003062DD" w:rsidRDefault="003062DD" w:rsidP="003062DD">
      <w:r>
        <w:t xml:space="preserve">    case SWITCH_STMT:</w:t>
      </w:r>
    </w:p>
    <w:p w:rsidR="003062DD" w:rsidRDefault="003062DD" w:rsidP="003062DD">
      <w:pPr>
        <w:rPr>
          <w:rFonts w:hint="eastAsia"/>
        </w:rPr>
      </w:pPr>
      <w:r>
        <w:rPr>
          <w:rFonts w:hint="eastAsia"/>
        </w:rPr>
        <w:t xml:space="preserve">            printf("%*cSWITCH</w:t>
      </w:r>
      <w:r>
        <w:rPr>
          <w:rFonts w:hint="eastAsia"/>
        </w:rPr>
        <w:t>语句：</w:t>
      </w:r>
      <w:r>
        <w:rPr>
          <w:rFonts w:hint="eastAsia"/>
        </w:rPr>
        <w:t>(%d)\n", indent, ' ', T-&gt;pos);</w:t>
      </w:r>
    </w:p>
    <w:p w:rsidR="003062DD" w:rsidRDefault="003062DD" w:rsidP="003062DD">
      <w:r>
        <w:t xml:space="preserve">            display(T-&gt;ptr[0], indent+3);</w:t>
      </w:r>
    </w:p>
    <w:p w:rsidR="003062DD" w:rsidRDefault="003062DD" w:rsidP="003062DD">
      <w:r>
        <w:t xml:space="preserve">            display(T-&gt;ptr[1], indent+3);</w:t>
      </w:r>
    </w:p>
    <w:p w:rsidR="003062DD" w:rsidRDefault="003062DD" w:rsidP="003062DD">
      <w:r>
        <w:t xml:space="preserve">            break;</w:t>
      </w:r>
    </w:p>
    <w:p w:rsidR="003062DD" w:rsidRDefault="003062DD" w:rsidP="003062DD">
      <w:r>
        <w:t xml:space="preserve">    case CASE_STMT:</w:t>
      </w:r>
    </w:p>
    <w:p w:rsidR="003062DD" w:rsidRDefault="003062DD" w:rsidP="003062DD">
      <w:pPr>
        <w:rPr>
          <w:rFonts w:hint="eastAsia"/>
        </w:rPr>
      </w:pPr>
      <w:r>
        <w:rPr>
          <w:rFonts w:hint="eastAsia"/>
        </w:rPr>
        <w:t xml:space="preserve">            printf("%*cCASE</w:t>
      </w:r>
      <w:r>
        <w:rPr>
          <w:rFonts w:hint="eastAsia"/>
        </w:rPr>
        <w:t>语句：</w:t>
      </w:r>
      <w:r>
        <w:rPr>
          <w:rFonts w:hint="eastAsia"/>
        </w:rPr>
        <w:t>(%d)\n", indent, ' ', T-&gt;pos);</w:t>
      </w:r>
    </w:p>
    <w:p w:rsidR="003062DD" w:rsidRDefault="003062DD" w:rsidP="003062DD">
      <w:r>
        <w:t xml:space="preserve">            display(T-&gt;ptr[0], indent+3);</w:t>
      </w:r>
    </w:p>
    <w:p w:rsidR="003062DD" w:rsidRDefault="003062DD" w:rsidP="003062DD">
      <w:r>
        <w:t xml:space="preserve">            display(T-&gt;ptr[1], indent+3);</w:t>
      </w:r>
    </w:p>
    <w:p w:rsidR="003062DD" w:rsidRDefault="003062DD" w:rsidP="003062DD">
      <w:r>
        <w:t xml:space="preserve">            break;</w:t>
      </w:r>
    </w:p>
    <w:p w:rsidR="003062DD" w:rsidRDefault="003062DD" w:rsidP="003062DD">
      <w:r>
        <w:t xml:space="preserve">    case FOR_DEC:</w:t>
      </w:r>
    </w:p>
    <w:p w:rsidR="003062DD" w:rsidRDefault="003062DD" w:rsidP="003062DD">
      <w:r>
        <w:t xml:space="preserve">            display(T-&gt;ptr[0], indent+6);</w:t>
      </w:r>
    </w:p>
    <w:p w:rsidR="003062DD" w:rsidRDefault="003062DD" w:rsidP="003062DD">
      <w:r>
        <w:t xml:space="preserve">            display(T-&gt;ptr[1], indent+6);</w:t>
      </w:r>
    </w:p>
    <w:p w:rsidR="003062DD" w:rsidRDefault="003062DD" w:rsidP="003062DD">
      <w:r>
        <w:t xml:space="preserve">            display(T-&gt;ptr[2], indent+6);</w:t>
      </w:r>
    </w:p>
    <w:p w:rsidR="003062DD" w:rsidRDefault="003062DD" w:rsidP="003062DD">
      <w:r>
        <w:t xml:space="preserve">        break;</w:t>
      </w:r>
    </w:p>
    <w:p w:rsidR="003062DD" w:rsidRDefault="003062DD" w:rsidP="003062DD">
      <w:pPr>
        <w:rPr>
          <w:rFonts w:hint="eastAsia"/>
        </w:rPr>
      </w:pPr>
      <w:r>
        <w:rPr>
          <w:rFonts w:hint="eastAsia"/>
        </w:rPr>
        <w:tab/>
        <w:t>case IF_THEN:       printf("%*c</w:t>
      </w:r>
      <w:r>
        <w:rPr>
          <w:rFonts w:hint="eastAsia"/>
        </w:rPr>
        <w:t>条件语句</w:t>
      </w:r>
      <w:r>
        <w:rPr>
          <w:rFonts w:hint="eastAsia"/>
        </w:rPr>
        <w:t>(IF_THEN)</w:t>
      </w:r>
      <w:r>
        <w:rPr>
          <w:rFonts w:hint="eastAsia"/>
        </w:rPr>
        <w:t>：</w:t>
      </w:r>
      <w:r>
        <w:rPr>
          <w:rFonts w:hint="eastAsia"/>
        </w:rPr>
        <w:t>(%d)\n",indent,' ',T-&gt;pos);</w:t>
      </w:r>
    </w:p>
    <w:p w:rsidR="003062DD" w:rsidRDefault="003062DD" w:rsidP="003062DD">
      <w:pPr>
        <w:rPr>
          <w:rFonts w:hint="eastAsia"/>
        </w:rPr>
      </w:pPr>
      <w:r>
        <w:rPr>
          <w:rFonts w:hint="eastAsia"/>
        </w:rPr>
        <w:t xml:space="preserve">                        printf("%*c</w:t>
      </w:r>
      <w:r>
        <w:rPr>
          <w:rFonts w:hint="eastAsia"/>
        </w:rPr>
        <w:t>条件：</w:t>
      </w:r>
      <w:r>
        <w:rPr>
          <w:rFonts w:hint="eastAsia"/>
        </w:rPr>
        <w:t>\n",indent+3,' ');</w:t>
      </w:r>
    </w:p>
    <w:p w:rsidR="003062DD" w:rsidRDefault="003062DD" w:rsidP="003062DD">
      <w:pPr>
        <w:rPr>
          <w:rFonts w:hint="eastAsia"/>
        </w:rPr>
      </w:pPr>
      <w:r>
        <w:rPr>
          <w:rFonts w:hint="eastAsia"/>
        </w:rPr>
        <w:t xml:space="preserve">                        display(T-&gt;ptr[0],indent+6);      //</w:t>
      </w:r>
      <w:r>
        <w:rPr>
          <w:rFonts w:hint="eastAsia"/>
        </w:rPr>
        <w:t>显示条件</w:t>
      </w:r>
    </w:p>
    <w:p w:rsidR="003062DD" w:rsidRDefault="003062DD" w:rsidP="003062DD">
      <w:pPr>
        <w:rPr>
          <w:rFonts w:hint="eastAsia"/>
        </w:rPr>
      </w:pPr>
      <w:r>
        <w:rPr>
          <w:rFonts w:hint="eastAsia"/>
        </w:rPr>
        <w:t xml:space="preserve">                        printf("%*cIF</w:t>
      </w:r>
      <w:r>
        <w:rPr>
          <w:rFonts w:hint="eastAsia"/>
        </w:rPr>
        <w:t>子句：</w:t>
      </w:r>
      <w:r>
        <w:rPr>
          <w:rFonts w:hint="eastAsia"/>
        </w:rPr>
        <w:t>(%d)\n",indent+3,' ',T-&gt;pos);</w:t>
      </w:r>
    </w:p>
    <w:p w:rsidR="003062DD" w:rsidRDefault="003062DD" w:rsidP="003062DD">
      <w:pPr>
        <w:rPr>
          <w:rFonts w:hint="eastAsia"/>
        </w:rPr>
      </w:pPr>
      <w:r>
        <w:rPr>
          <w:rFonts w:hint="eastAsia"/>
        </w:rPr>
        <w:t xml:space="preserve">                        display(T-&gt;ptr[1],indent+6);      //</w:t>
      </w:r>
      <w:r>
        <w:rPr>
          <w:rFonts w:hint="eastAsia"/>
        </w:rPr>
        <w:t>显示</w:t>
      </w:r>
      <w:r>
        <w:rPr>
          <w:rFonts w:hint="eastAsia"/>
        </w:rPr>
        <w:t>if</w:t>
      </w:r>
      <w:r>
        <w:rPr>
          <w:rFonts w:hint="eastAsia"/>
        </w:rPr>
        <w:t>子句</w:t>
      </w:r>
    </w:p>
    <w:p w:rsidR="003062DD" w:rsidRDefault="003062DD" w:rsidP="003062DD">
      <w:r>
        <w:t xml:space="preserve">                        break;</w:t>
      </w:r>
    </w:p>
    <w:p w:rsidR="003062DD" w:rsidRDefault="003062DD" w:rsidP="003062DD">
      <w:pPr>
        <w:rPr>
          <w:rFonts w:hint="eastAsia"/>
        </w:rPr>
      </w:pPr>
      <w:r>
        <w:rPr>
          <w:rFonts w:hint="eastAsia"/>
        </w:rPr>
        <w:tab/>
        <w:t>case IF_THEN_ELSE:  printf("%*c</w:t>
      </w:r>
      <w:r>
        <w:rPr>
          <w:rFonts w:hint="eastAsia"/>
        </w:rPr>
        <w:t>条件语句</w:t>
      </w:r>
      <w:r>
        <w:rPr>
          <w:rFonts w:hint="eastAsia"/>
        </w:rPr>
        <w:t>(IF_THEN_ELSE)</w:t>
      </w:r>
      <w:r>
        <w:rPr>
          <w:rFonts w:hint="eastAsia"/>
        </w:rPr>
        <w:t>：</w:t>
      </w:r>
      <w:r>
        <w:rPr>
          <w:rFonts w:hint="eastAsia"/>
        </w:rPr>
        <w:t>(%d)\n",indent,' ',T-&gt;pos);</w:t>
      </w:r>
    </w:p>
    <w:p w:rsidR="003062DD" w:rsidRDefault="003062DD" w:rsidP="003062DD">
      <w:pPr>
        <w:rPr>
          <w:rFonts w:hint="eastAsia"/>
        </w:rPr>
      </w:pPr>
      <w:r>
        <w:rPr>
          <w:rFonts w:hint="eastAsia"/>
        </w:rPr>
        <w:t xml:space="preserve">                        printf("%*c</w:t>
      </w:r>
      <w:r>
        <w:rPr>
          <w:rFonts w:hint="eastAsia"/>
        </w:rPr>
        <w:t>条件：</w:t>
      </w:r>
      <w:r>
        <w:rPr>
          <w:rFonts w:hint="eastAsia"/>
        </w:rPr>
        <w:t>\n",indent+3,' ');</w:t>
      </w:r>
    </w:p>
    <w:p w:rsidR="003062DD" w:rsidRDefault="003062DD" w:rsidP="003062DD">
      <w:pPr>
        <w:rPr>
          <w:rFonts w:hint="eastAsia"/>
        </w:rPr>
      </w:pPr>
      <w:r>
        <w:rPr>
          <w:rFonts w:hint="eastAsia"/>
        </w:rPr>
        <w:t xml:space="preserve">                        display(T-&gt;ptr[0],indent+6);      //</w:t>
      </w:r>
      <w:r>
        <w:rPr>
          <w:rFonts w:hint="eastAsia"/>
        </w:rPr>
        <w:t>显示条件</w:t>
      </w:r>
    </w:p>
    <w:p w:rsidR="003062DD" w:rsidRDefault="003062DD" w:rsidP="003062DD">
      <w:pPr>
        <w:rPr>
          <w:rFonts w:hint="eastAsia"/>
        </w:rPr>
      </w:pPr>
      <w:r>
        <w:rPr>
          <w:rFonts w:hint="eastAsia"/>
        </w:rPr>
        <w:t xml:space="preserve">                        printf("%*cIF</w:t>
      </w:r>
      <w:r>
        <w:rPr>
          <w:rFonts w:hint="eastAsia"/>
        </w:rPr>
        <w:t>子句：</w:t>
      </w:r>
      <w:r>
        <w:rPr>
          <w:rFonts w:hint="eastAsia"/>
        </w:rPr>
        <w:t>(%d)\n",indent+3,' ',T-&gt;pos);</w:t>
      </w:r>
    </w:p>
    <w:p w:rsidR="003062DD" w:rsidRDefault="003062DD" w:rsidP="003062DD">
      <w:pPr>
        <w:rPr>
          <w:rFonts w:hint="eastAsia"/>
        </w:rPr>
      </w:pPr>
      <w:r>
        <w:rPr>
          <w:rFonts w:hint="eastAsia"/>
        </w:rPr>
        <w:t xml:space="preserve">                        display(T-&gt;ptr[1],indent+6);      //</w:t>
      </w:r>
      <w:r>
        <w:rPr>
          <w:rFonts w:hint="eastAsia"/>
        </w:rPr>
        <w:t>显示</w:t>
      </w:r>
      <w:r>
        <w:rPr>
          <w:rFonts w:hint="eastAsia"/>
        </w:rPr>
        <w:t>if</w:t>
      </w:r>
      <w:r>
        <w:rPr>
          <w:rFonts w:hint="eastAsia"/>
        </w:rPr>
        <w:t>子句</w:t>
      </w:r>
    </w:p>
    <w:p w:rsidR="003062DD" w:rsidRDefault="003062DD" w:rsidP="003062DD">
      <w:pPr>
        <w:rPr>
          <w:rFonts w:hint="eastAsia"/>
        </w:rPr>
      </w:pPr>
      <w:r>
        <w:rPr>
          <w:rFonts w:hint="eastAsia"/>
        </w:rPr>
        <w:t xml:space="preserve">                        printf("%*cELSE</w:t>
      </w:r>
      <w:r>
        <w:rPr>
          <w:rFonts w:hint="eastAsia"/>
        </w:rPr>
        <w:t>子句：</w:t>
      </w:r>
      <w:r>
        <w:rPr>
          <w:rFonts w:hint="eastAsia"/>
        </w:rPr>
        <w:t>(%d)\n",indent+3,' ',T-&gt;pos);</w:t>
      </w:r>
    </w:p>
    <w:p w:rsidR="003062DD" w:rsidRDefault="003062DD" w:rsidP="003062DD">
      <w:pPr>
        <w:rPr>
          <w:rFonts w:hint="eastAsia"/>
        </w:rPr>
      </w:pPr>
      <w:r>
        <w:rPr>
          <w:rFonts w:hint="eastAsia"/>
        </w:rPr>
        <w:t xml:space="preserve">                        display(T-&gt;ptr[2],indent+6);      //</w:t>
      </w:r>
      <w:r>
        <w:rPr>
          <w:rFonts w:hint="eastAsia"/>
        </w:rPr>
        <w:t>显示</w:t>
      </w:r>
      <w:r>
        <w:rPr>
          <w:rFonts w:hint="eastAsia"/>
        </w:rPr>
        <w:t>else</w:t>
      </w:r>
      <w:r>
        <w:rPr>
          <w:rFonts w:hint="eastAsia"/>
        </w:rPr>
        <w:t>子句</w:t>
      </w:r>
    </w:p>
    <w:p w:rsidR="003062DD" w:rsidRDefault="003062DD" w:rsidP="003062DD">
      <w:r>
        <w:t xml:space="preserve">                        break;</w:t>
      </w:r>
    </w:p>
    <w:p w:rsidR="003062DD" w:rsidRDefault="003062DD" w:rsidP="003062DD">
      <w:pPr>
        <w:rPr>
          <w:rFonts w:hint="eastAsia"/>
        </w:rPr>
      </w:pPr>
      <w:r>
        <w:rPr>
          <w:rFonts w:hint="eastAsia"/>
        </w:rPr>
        <w:t xml:space="preserve">    case DEF_LIST:      display(T-&gt;ptr[0],indent);    //</w:t>
      </w:r>
      <w:r>
        <w:rPr>
          <w:rFonts w:hint="eastAsia"/>
        </w:rPr>
        <w:t>显示该局部变量定义列表中的第一个</w:t>
      </w:r>
    </w:p>
    <w:p w:rsidR="003062DD" w:rsidRDefault="003062DD" w:rsidP="003062DD">
      <w:pPr>
        <w:rPr>
          <w:rFonts w:hint="eastAsia"/>
        </w:rPr>
      </w:pPr>
      <w:r>
        <w:rPr>
          <w:rFonts w:hint="eastAsia"/>
        </w:rPr>
        <w:t xml:space="preserve">                        display(T-&gt;ptr[1],indent);    //</w:t>
      </w:r>
      <w:r>
        <w:rPr>
          <w:rFonts w:hint="eastAsia"/>
        </w:rPr>
        <w:t>显示其它局部变量定义</w:t>
      </w:r>
    </w:p>
    <w:p w:rsidR="003062DD" w:rsidRDefault="003062DD" w:rsidP="003062DD">
      <w:r>
        <w:t xml:space="preserve">                        break;</w:t>
      </w:r>
    </w:p>
    <w:p w:rsidR="003062DD" w:rsidRDefault="003062DD" w:rsidP="003062DD">
      <w:pPr>
        <w:rPr>
          <w:rFonts w:hint="eastAsia"/>
        </w:rPr>
      </w:pPr>
      <w:r>
        <w:rPr>
          <w:rFonts w:hint="eastAsia"/>
        </w:rPr>
        <w:t xml:space="preserve">    case VAR_DEF:       printf("%*c</w:t>
      </w:r>
      <w:r>
        <w:rPr>
          <w:rFonts w:hint="eastAsia"/>
        </w:rPr>
        <w:t>局部变量定义：</w:t>
      </w:r>
      <w:r>
        <w:rPr>
          <w:rFonts w:hint="eastAsia"/>
        </w:rPr>
        <w:t>(%d)\n",indent,' ',T-&gt;pos);</w:t>
      </w:r>
    </w:p>
    <w:p w:rsidR="003062DD" w:rsidRDefault="003062DD" w:rsidP="003062DD">
      <w:pPr>
        <w:rPr>
          <w:rFonts w:hint="eastAsia"/>
        </w:rPr>
      </w:pPr>
      <w:r>
        <w:rPr>
          <w:rFonts w:hint="eastAsia"/>
        </w:rPr>
        <w:t xml:space="preserve">                        display(T-&gt;ptr[0],indent+3);   //</w:t>
      </w:r>
      <w:r>
        <w:rPr>
          <w:rFonts w:hint="eastAsia"/>
        </w:rPr>
        <w:t>显示变量类型</w:t>
      </w:r>
    </w:p>
    <w:p w:rsidR="003062DD" w:rsidRDefault="003062DD" w:rsidP="003062DD">
      <w:pPr>
        <w:rPr>
          <w:rFonts w:hint="eastAsia"/>
        </w:rPr>
      </w:pPr>
      <w:r>
        <w:rPr>
          <w:rFonts w:hint="eastAsia"/>
        </w:rPr>
        <w:t xml:space="preserve">                        display(T-&gt;ptr[1],indent+3);   //</w:t>
      </w:r>
      <w:r>
        <w:rPr>
          <w:rFonts w:hint="eastAsia"/>
        </w:rPr>
        <w:t>显示该定义的全部变量名</w:t>
      </w:r>
    </w:p>
    <w:p w:rsidR="003062DD" w:rsidRDefault="003062DD" w:rsidP="003062DD">
      <w:r>
        <w:lastRenderedPageBreak/>
        <w:t xml:space="preserve">                        break;</w:t>
      </w:r>
    </w:p>
    <w:p w:rsidR="003062DD" w:rsidRDefault="003062DD" w:rsidP="003062DD">
      <w:pPr>
        <w:rPr>
          <w:rFonts w:hint="eastAsia"/>
        </w:rPr>
      </w:pPr>
      <w:r>
        <w:rPr>
          <w:rFonts w:hint="eastAsia"/>
        </w:rPr>
        <w:t xml:space="preserve">    case DEC_LIST:      printf("%*c</w:t>
      </w:r>
      <w:r>
        <w:rPr>
          <w:rFonts w:hint="eastAsia"/>
        </w:rPr>
        <w:t>变量名：</w:t>
      </w:r>
      <w:r>
        <w:rPr>
          <w:rFonts w:hint="eastAsia"/>
        </w:rPr>
        <w:t>\n",indent,' ');</w:t>
      </w:r>
    </w:p>
    <w:p w:rsidR="003062DD" w:rsidRDefault="003062DD" w:rsidP="003062DD">
      <w:r>
        <w:t xml:space="preserve">                        T0=T;</w:t>
      </w:r>
    </w:p>
    <w:p w:rsidR="003062DD" w:rsidRDefault="003062DD" w:rsidP="003062DD">
      <w:r>
        <w:t xml:space="preserve">                        while (T0) {</w:t>
      </w:r>
    </w:p>
    <w:p w:rsidR="003062DD" w:rsidRDefault="003062DD" w:rsidP="003062DD">
      <w:r>
        <w:t xml:space="preserve">                            if (T0-&gt;ptr[0]-&gt;kind==ID)</w:t>
      </w:r>
    </w:p>
    <w:p w:rsidR="003062DD" w:rsidRDefault="003062DD" w:rsidP="003062DD">
      <w:r>
        <w:t xml:space="preserve">                                printf("%*c %s\n",indent+6,' ',T0-&gt;ptr[0]-&gt;type_id);</w:t>
      </w:r>
    </w:p>
    <w:p w:rsidR="003062DD" w:rsidRDefault="003062DD" w:rsidP="003062DD">
      <w:r>
        <w:t xml:space="preserve">                            else if (T0-&gt;ptr[0]-&gt;kind==ASSIGNOP)</w:t>
      </w:r>
    </w:p>
    <w:p w:rsidR="003062DD" w:rsidRDefault="003062DD" w:rsidP="003062DD">
      <w:r>
        <w:t xml:space="preserve">                                {</w:t>
      </w:r>
    </w:p>
    <w:p w:rsidR="003062DD" w:rsidRDefault="003062DD" w:rsidP="003062DD">
      <w:r>
        <w:t xml:space="preserve">                                    printf("%*c %s ASSIGNOP\n ",indent+6,' ',T0-&gt;ptr[0]-&gt;ptr[0]-&gt;type_id);</w:t>
      </w:r>
    </w:p>
    <w:p w:rsidR="003062DD" w:rsidRDefault="003062DD" w:rsidP="003062DD">
      <w:r>
        <w:t xml:space="preserve">                display(T0-&gt;ptr[0]-&gt;ptr[1],indent+strlen(T0-&gt;ptr[0]-&gt;ptr[0]-&gt;type_id)+7); </w:t>
      </w:r>
    </w:p>
    <w:p w:rsidR="003062DD" w:rsidRDefault="003062DD" w:rsidP="003062DD">
      <w:r>
        <w:t xml:space="preserve">                                }</w:t>
      </w:r>
    </w:p>
    <w:p w:rsidR="003062DD" w:rsidRDefault="003062DD" w:rsidP="003062DD">
      <w:r>
        <w:t xml:space="preserve">                            T0=T0-&gt;ptr[1];</w:t>
      </w:r>
    </w:p>
    <w:p w:rsidR="003062DD" w:rsidRDefault="003062DD" w:rsidP="003062DD">
      <w:r>
        <w:t xml:space="preserve">                            }</w:t>
      </w:r>
    </w:p>
    <w:p w:rsidR="003062DD" w:rsidRDefault="003062DD" w:rsidP="003062DD">
      <w:r>
        <w:t xml:space="preserve">                        break;</w:t>
      </w:r>
    </w:p>
    <w:p w:rsidR="003062DD" w:rsidRDefault="003062DD" w:rsidP="003062DD">
      <w:r>
        <w:t xml:space="preserve">    case ARRAY_LIST:</w:t>
      </w:r>
    </w:p>
    <w:p w:rsidR="003062DD" w:rsidRDefault="003062DD" w:rsidP="003062DD">
      <w:r>
        <w:t xml:space="preserve">        display(T-&gt;ptr[0], indent);</w:t>
      </w:r>
    </w:p>
    <w:p w:rsidR="003062DD" w:rsidRDefault="003062DD" w:rsidP="003062DD">
      <w:r>
        <w:t xml:space="preserve">        display(T-&gt;ptr[1], indent);</w:t>
      </w:r>
    </w:p>
    <w:p w:rsidR="003062DD" w:rsidRDefault="003062DD" w:rsidP="003062DD">
      <w:r>
        <w:t xml:space="preserve">        break;</w:t>
      </w:r>
    </w:p>
    <w:p w:rsidR="003062DD" w:rsidRDefault="003062DD" w:rsidP="003062DD">
      <w:r>
        <w:t xml:space="preserve">    case ARRAY_ID:</w:t>
      </w:r>
    </w:p>
    <w:p w:rsidR="003062DD" w:rsidRDefault="003062DD" w:rsidP="003062DD">
      <w:pPr>
        <w:rPr>
          <w:rFonts w:hint="eastAsia"/>
        </w:rPr>
      </w:pPr>
      <w:r>
        <w:rPr>
          <w:rFonts w:hint="eastAsia"/>
        </w:rPr>
        <w:t xml:space="preserve">        printf("%*c</w:t>
      </w:r>
      <w:r>
        <w:rPr>
          <w:rFonts w:hint="eastAsia"/>
        </w:rPr>
        <w:t>数组名：</w:t>
      </w:r>
      <w:r>
        <w:rPr>
          <w:rFonts w:hint="eastAsia"/>
        </w:rPr>
        <w:t xml:space="preserve"> %s\n",indent,' ',T-&gt;type_id);</w:t>
      </w:r>
    </w:p>
    <w:p w:rsidR="003062DD" w:rsidRDefault="003062DD" w:rsidP="003062DD">
      <w:pPr>
        <w:rPr>
          <w:rFonts w:hint="eastAsia"/>
        </w:rPr>
      </w:pPr>
      <w:r>
        <w:rPr>
          <w:rFonts w:hint="eastAsia"/>
        </w:rPr>
        <w:t xml:space="preserve">        printf("%*c</w:t>
      </w:r>
      <w:r>
        <w:rPr>
          <w:rFonts w:hint="eastAsia"/>
        </w:rPr>
        <w:t>访问下标：</w:t>
      </w:r>
      <w:r>
        <w:rPr>
          <w:rFonts w:hint="eastAsia"/>
        </w:rPr>
        <w:t>\n", indent, ' ');</w:t>
      </w:r>
    </w:p>
    <w:p w:rsidR="003062DD" w:rsidRDefault="003062DD" w:rsidP="003062DD">
      <w:r>
        <w:t xml:space="preserve">        display(T-&gt;ptr[0], indent+3);</w:t>
      </w:r>
    </w:p>
    <w:p w:rsidR="003062DD" w:rsidRDefault="003062DD" w:rsidP="003062DD">
      <w:r>
        <w:t xml:space="preserve">        break;</w:t>
      </w:r>
    </w:p>
    <w:p w:rsidR="003062DD" w:rsidRDefault="003062DD" w:rsidP="003062DD">
      <w:pPr>
        <w:rPr>
          <w:rFonts w:hint="eastAsia"/>
        </w:rPr>
      </w:pPr>
      <w:r>
        <w:rPr>
          <w:rFonts w:hint="eastAsia"/>
        </w:rPr>
        <w:tab/>
        <w:t>case ID:</w:t>
      </w:r>
      <w:r>
        <w:rPr>
          <w:rFonts w:hint="eastAsia"/>
        </w:rPr>
        <w:tab/>
        <w:t xml:space="preserve">        printf("%*cID</w:t>
      </w:r>
      <w:r>
        <w:rPr>
          <w:rFonts w:hint="eastAsia"/>
        </w:rPr>
        <w:t>：</w:t>
      </w:r>
      <w:r>
        <w:rPr>
          <w:rFonts w:hint="eastAsia"/>
        </w:rPr>
        <w:t xml:space="preserve"> %s\n",indent,' ',T-&gt;type_id);</w:t>
      </w:r>
    </w:p>
    <w:p w:rsidR="003062DD" w:rsidRDefault="003062DD" w:rsidP="003062DD">
      <w:r>
        <w:t xml:space="preserve">                        break;</w:t>
      </w:r>
    </w:p>
    <w:p w:rsidR="003062DD" w:rsidRDefault="003062DD" w:rsidP="003062DD">
      <w:pPr>
        <w:rPr>
          <w:rFonts w:hint="eastAsia"/>
        </w:rPr>
      </w:pPr>
      <w:r>
        <w:rPr>
          <w:rFonts w:hint="eastAsia"/>
        </w:rPr>
        <w:tab/>
        <w:t>case INT:</w:t>
      </w:r>
      <w:r>
        <w:rPr>
          <w:rFonts w:hint="eastAsia"/>
        </w:rPr>
        <w:tab/>
        <w:t xml:space="preserve">        printf("%*cINT</w:t>
      </w:r>
      <w:r>
        <w:rPr>
          <w:rFonts w:hint="eastAsia"/>
        </w:rPr>
        <w:t>：</w:t>
      </w:r>
      <w:r>
        <w:rPr>
          <w:rFonts w:hint="eastAsia"/>
        </w:rPr>
        <w:t>%d\n",indent,' ',T-&gt;type_int);</w:t>
      </w:r>
    </w:p>
    <w:p w:rsidR="003062DD" w:rsidRDefault="003062DD" w:rsidP="003062DD">
      <w:r>
        <w:t xml:space="preserve">                        break;</w:t>
      </w:r>
    </w:p>
    <w:p w:rsidR="003062DD" w:rsidRDefault="003062DD" w:rsidP="003062DD">
      <w:pPr>
        <w:rPr>
          <w:rFonts w:hint="eastAsia"/>
        </w:rPr>
      </w:pPr>
      <w:r>
        <w:rPr>
          <w:rFonts w:hint="eastAsia"/>
        </w:rPr>
        <w:tab/>
        <w:t>case FLOAT:</w:t>
      </w:r>
      <w:r>
        <w:rPr>
          <w:rFonts w:hint="eastAsia"/>
        </w:rPr>
        <w:tab/>
        <w:t xml:space="preserve">        printf("%*cFLAOT</w:t>
      </w:r>
      <w:r>
        <w:rPr>
          <w:rFonts w:hint="eastAsia"/>
        </w:rPr>
        <w:t>：</w:t>
      </w:r>
      <w:r>
        <w:rPr>
          <w:rFonts w:hint="eastAsia"/>
        </w:rPr>
        <w:t>%f\n",indent,' ',T-&gt;type_float);</w:t>
      </w:r>
    </w:p>
    <w:p w:rsidR="003062DD" w:rsidRDefault="003062DD" w:rsidP="003062DD">
      <w:r>
        <w:t xml:space="preserve">                        break;</w:t>
      </w:r>
    </w:p>
    <w:p w:rsidR="003062DD" w:rsidRDefault="003062DD" w:rsidP="003062DD">
      <w:r>
        <w:tab/>
        <w:t>case CHAR:</w:t>
      </w:r>
    </w:p>
    <w:p w:rsidR="003062DD" w:rsidRDefault="003062DD" w:rsidP="003062DD">
      <w:r>
        <w:tab/>
      </w:r>
      <w:r>
        <w:tab/>
      </w:r>
      <w:r>
        <w:tab/>
      </w:r>
      <w:r>
        <w:tab/>
        <w:t>printf("%*cCHAR: %s\n", indent, ' ', T-&gt;type_char);</w:t>
      </w:r>
    </w:p>
    <w:p w:rsidR="003062DD" w:rsidRDefault="003062DD" w:rsidP="003062DD">
      <w:r>
        <w:tab/>
      </w:r>
      <w:r>
        <w:tab/>
      </w:r>
      <w:r>
        <w:tab/>
        <w:t>break;</w:t>
      </w:r>
    </w:p>
    <w:p w:rsidR="003062DD" w:rsidRDefault="003062DD" w:rsidP="003062DD">
      <w:r>
        <w:tab/>
        <w:t>case ASSIGNOP:</w:t>
      </w:r>
    </w:p>
    <w:p w:rsidR="003062DD" w:rsidRDefault="003062DD" w:rsidP="003062DD">
      <w:r>
        <w:tab/>
        <w:t>case AND:</w:t>
      </w:r>
    </w:p>
    <w:p w:rsidR="003062DD" w:rsidRDefault="003062DD" w:rsidP="003062DD">
      <w:r>
        <w:tab/>
        <w:t>case OR:</w:t>
      </w:r>
    </w:p>
    <w:p w:rsidR="003062DD" w:rsidRDefault="003062DD" w:rsidP="003062DD">
      <w:r>
        <w:tab/>
        <w:t>case RELOP:</w:t>
      </w:r>
    </w:p>
    <w:p w:rsidR="003062DD" w:rsidRDefault="003062DD" w:rsidP="003062DD">
      <w:r>
        <w:tab/>
        <w:t>case PLUS:</w:t>
      </w:r>
    </w:p>
    <w:p w:rsidR="003062DD" w:rsidRDefault="003062DD" w:rsidP="003062DD">
      <w:r>
        <w:tab/>
        <w:t>case MINUS:</w:t>
      </w:r>
    </w:p>
    <w:p w:rsidR="003062DD" w:rsidRDefault="003062DD" w:rsidP="003062DD">
      <w:r>
        <w:tab/>
        <w:t>case STAR:</w:t>
      </w:r>
    </w:p>
    <w:p w:rsidR="003062DD" w:rsidRDefault="003062DD" w:rsidP="003062DD">
      <w:r>
        <w:t xml:space="preserve">    case MOD:</w:t>
      </w:r>
    </w:p>
    <w:p w:rsidR="003062DD" w:rsidRDefault="003062DD" w:rsidP="003062DD">
      <w:r>
        <w:tab/>
        <w:t>case DIV:</w:t>
      </w:r>
    </w:p>
    <w:p w:rsidR="003062DD" w:rsidRDefault="003062DD" w:rsidP="003062DD">
      <w:r>
        <w:lastRenderedPageBreak/>
        <w:t>/*add*/</w:t>
      </w:r>
    </w:p>
    <w:p w:rsidR="003062DD" w:rsidRDefault="003062DD" w:rsidP="003062DD">
      <w:r>
        <w:tab/>
        <w:t>case COMADD:</w:t>
      </w:r>
    </w:p>
    <w:p w:rsidR="003062DD" w:rsidRDefault="003062DD" w:rsidP="003062DD">
      <w:r>
        <w:tab/>
        <w:t>case COMSUB:</w:t>
      </w:r>
    </w:p>
    <w:p w:rsidR="003062DD" w:rsidRDefault="003062DD" w:rsidP="003062DD">
      <w:r>
        <w:tab/>
        <w:t>case COMSTAR:</w:t>
      </w:r>
    </w:p>
    <w:p w:rsidR="003062DD" w:rsidRDefault="003062DD" w:rsidP="003062DD">
      <w:r>
        <w:tab/>
        <w:t>case COMDIV:</w:t>
      </w:r>
    </w:p>
    <w:p w:rsidR="003062DD" w:rsidRDefault="003062DD" w:rsidP="003062DD">
      <w:r>
        <w:tab/>
        <w:t>case COMMOD:</w:t>
      </w:r>
    </w:p>
    <w:p w:rsidR="003062DD" w:rsidRDefault="003062DD" w:rsidP="003062DD">
      <w:r>
        <w:tab/>
      </w:r>
      <w:r>
        <w:tab/>
      </w:r>
      <w:r>
        <w:tab/>
        <w:t>printf("%*c%s\n", indent, ' ', T-&gt;type_id);</w:t>
      </w:r>
    </w:p>
    <w:p w:rsidR="003062DD" w:rsidRDefault="003062DD" w:rsidP="003062DD">
      <w:r>
        <w:tab/>
      </w:r>
      <w:r>
        <w:tab/>
      </w:r>
      <w:r>
        <w:tab/>
        <w:t>display(T-&gt;ptr[0], indent + 3);</w:t>
      </w:r>
    </w:p>
    <w:p w:rsidR="003062DD" w:rsidRDefault="003062DD" w:rsidP="003062DD">
      <w:r>
        <w:tab/>
      </w:r>
      <w:r>
        <w:tab/>
      </w:r>
      <w:r>
        <w:tab/>
        <w:t>display(T-&gt;ptr[1], indent + 3);</w:t>
      </w:r>
    </w:p>
    <w:p w:rsidR="003062DD" w:rsidRDefault="003062DD" w:rsidP="003062DD">
      <w:r>
        <w:tab/>
      </w:r>
      <w:r>
        <w:tab/>
        <w:t xml:space="preserve">    break;</w:t>
      </w:r>
    </w:p>
    <w:p w:rsidR="003062DD" w:rsidRDefault="003062DD" w:rsidP="003062DD">
      <w:r>
        <w:tab/>
        <w:t>case DOUBLEADD_L:</w:t>
      </w:r>
    </w:p>
    <w:p w:rsidR="003062DD" w:rsidRDefault="003062DD" w:rsidP="003062DD">
      <w:r>
        <w:tab/>
        <w:t>case DOUBLESUB_L:</w:t>
      </w:r>
    </w:p>
    <w:p w:rsidR="003062DD" w:rsidRDefault="003062DD" w:rsidP="003062DD">
      <w:r>
        <w:tab/>
        <w:t>case DOUBLEADD_R:</w:t>
      </w:r>
    </w:p>
    <w:p w:rsidR="003062DD" w:rsidRDefault="003062DD" w:rsidP="003062DD">
      <w:r>
        <w:tab/>
        <w:t>case DOUBLESUB_R:</w:t>
      </w:r>
    </w:p>
    <w:p w:rsidR="003062DD" w:rsidRDefault="003062DD" w:rsidP="003062DD">
      <w:r>
        <w:tab/>
      </w:r>
      <w:r>
        <w:tab/>
      </w:r>
      <w:r>
        <w:tab/>
      </w:r>
      <w:r>
        <w:tab/>
        <w:t>printf("%*c%s\n", indent, ' ', T-&gt;type_id);</w:t>
      </w:r>
    </w:p>
    <w:p w:rsidR="003062DD" w:rsidRDefault="003062DD" w:rsidP="003062DD">
      <w:r>
        <w:tab/>
      </w:r>
      <w:r>
        <w:tab/>
      </w:r>
      <w:r>
        <w:tab/>
      </w:r>
      <w:r>
        <w:tab/>
        <w:t>display(T-&gt;ptr[0], indent + 3);</w:t>
      </w:r>
    </w:p>
    <w:p w:rsidR="003062DD" w:rsidRDefault="003062DD" w:rsidP="003062DD">
      <w:r>
        <w:tab/>
      </w:r>
      <w:r>
        <w:tab/>
      </w:r>
      <w:r>
        <w:tab/>
        <w:t>break;</w:t>
      </w:r>
    </w:p>
    <w:p w:rsidR="003062DD" w:rsidRDefault="003062DD" w:rsidP="003062DD">
      <w:r>
        <w:tab/>
        <w:t>case NOT:</w:t>
      </w:r>
    </w:p>
    <w:p w:rsidR="003062DD" w:rsidRDefault="003062DD" w:rsidP="003062DD">
      <w:r>
        <w:tab/>
        <w:t xml:space="preserve">case UMINUS:    </w:t>
      </w:r>
    </w:p>
    <w:p w:rsidR="003062DD" w:rsidRDefault="003062DD" w:rsidP="003062DD">
      <w:r>
        <w:tab/>
      </w:r>
      <w:r>
        <w:tab/>
        <w:t xml:space="preserve">    printf("%*c%s\n",indent,' ',T-&gt;type_id);</w:t>
      </w:r>
    </w:p>
    <w:p w:rsidR="003062DD" w:rsidRDefault="003062DD" w:rsidP="003062DD">
      <w:r>
        <w:t xml:space="preserve">                    display(T-&gt;ptr[0],indent+3);</w:t>
      </w:r>
    </w:p>
    <w:p w:rsidR="003062DD" w:rsidRDefault="003062DD" w:rsidP="003062DD">
      <w:r>
        <w:t xml:space="preserve">                    break;</w:t>
      </w:r>
    </w:p>
    <w:p w:rsidR="003062DD" w:rsidRDefault="003062DD" w:rsidP="003062DD">
      <w:pPr>
        <w:rPr>
          <w:rFonts w:hint="eastAsia"/>
        </w:rPr>
      </w:pPr>
      <w:r>
        <w:rPr>
          <w:rFonts w:hint="eastAsia"/>
        </w:rPr>
        <w:t xml:space="preserve">    case FUNC_CALL: printf("%*c</w:t>
      </w:r>
      <w:r>
        <w:rPr>
          <w:rFonts w:hint="eastAsia"/>
        </w:rPr>
        <w:t>函数调用：</w:t>
      </w:r>
      <w:r>
        <w:rPr>
          <w:rFonts w:hint="eastAsia"/>
        </w:rPr>
        <w:t>(%d)\n",indent,' ',T-&gt;pos);</w:t>
      </w:r>
    </w:p>
    <w:p w:rsidR="003062DD" w:rsidRDefault="003062DD" w:rsidP="003062DD">
      <w:pPr>
        <w:rPr>
          <w:rFonts w:hint="eastAsia"/>
        </w:rPr>
      </w:pPr>
      <w:r>
        <w:rPr>
          <w:rFonts w:hint="eastAsia"/>
        </w:rPr>
        <w:t xml:space="preserve">                    printf("%*c</w:t>
      </w:r>
      <w:r>
        <w:rPr>
          <w:rFonts w:hint="eastAsia"/>
        </w:rPr>
        <w:t>函数名：</w:t>
      </w:r>
      <w:r>
        <w:rPr>
          <w:rFonts w:hint="eastAsia"/>
        </w:rPr>
        <w:t>%s\n",indent+3,' ',T-&gt;type_id);</w:t>
      </w:r>
    </w:p>
    <w:p w:rsidR="003062DD" w:rsidRDefault="003062DD" w:rsidP="003062DD">
      <w:r>
        <w:t xml:space="preserve">                    display(T-&gt;ptr[0],indent+3);</w:t>
      </w:r>
    </w:p>
    <w:p w:rsidR="003062DD" w:rsidRDefault="003062DD" w:rsidP="003062DD">
      <w:r>
        <w:t xml:space="preserve">                    break;</w:t>
      </w:r>
    </w:p>
    <w:p w:rsidR="003062DD" w:rsidRDefault="003062DD" w:rsidP="003062DD">
      <w:r>
        <w:tab/>
        <w:t>case ARGS:      i=1;</w:t>
      </w:r>
    </w:p>
    <w:p w:rsidR="003062DD" w:rsidRDefault="003062DD" w:rsidP="003062DD">
      <w:pPr>
        <w:rPr>
          <w:rFonts w:hint="eastAsia"/>
        </w:rPr>
      </w:pPr>
      <w:r>
        <w:rPr>
          <w:rFonts w:hint="eastAsia"/>
        </w:rPr>
        <w:t xml:space="preserve">                    while (T) {  //ARGS</w:t>
      </w:r>
      <w:r>
        <w:rPr>
          <w:rFonts w:hint="eastAsia"/>
        </w:rPr>
        <w:t>表示实际参数表达式序列结点，其第一棵子树为其一个实际参数表达式，第二棵子树为剩下的</w:t>
      </w:r>
    </w:p>
    <w:p w:rsidR="003062DD" w:rsidRDefault="003062DD" w:rsidP="003062DD">
      <w:r>
        <w:t xml:space="preserve">                        struct ASTNode *T0=T-&gt;ptr[0];</w:t>
      </w:r>
    </w:p>
    <w:p w:rsidR="003062DD" w:rsidRDefault="003062DD" w:rsidP="003062DD">
      <w:pPr>
        <w:rPr>
          <w:rFonts w:hint="eastAsia"/>
        </w:rPr>
      </w:pPr>
      <w:r>
        <w:rPr>
          <w:rFonts w:hint="eastAsia"/>
        </w:rPr>
        <w:t xml:space="preserve">                        printf("%*c</w:t>
      </w:r>
      <w:r>
        <w:rPr>
          <w:rFonts w:hint="eastAsia"/>
        </w:rPr>
        <w:t>第</w:t>
      </w:r>
      <w:r>
        <w:rPr>
          <w:rFonts w:hint="eastAsia"/>
        </w:rPr>
        <w:t>%d</w:t>
      </w:r>
      <w:r>
        <w:rPr>
          <w:rFonts w:hint="eastAsia"/>
        </w:rPr>
        <w:t>个实际参数表达式：</w:t>
      </w:r>
      <w:r>
        <w:rPr>
          <w:rFonts w:hint="eastAsia"/>
        </w:rPr>
        <w:t>\n",indent,' ',i++);</w:t>
      </w:r>
    </w:p>
    <w:p w:rsidR="003062DD" w:rsidRDefault="003062DD" w:rsidP="003062DD">
      <w:r>
        <w:t xml:space="preserve">                        display(T0,indent+3);</w:t>
      </w:r>
    </w:p>
    <w:p w:rsidR="003062DD" w:rsidRDefault="003062DD" w:rsidP="003062DD">
      <w:r>
        <w:t xml:space="preserve">                        T=T-&gt;ptr[1];</w:t>
      </w:r>
    </w:p>
    <w:p w:rsidR="003062DD" w:rsidRDefault="003062DD" w:rsidP="003062DD">
      <w:r>
        <w:t xml:space="preserve">                        }</w:t>
      </w:r>
    </w:p>
    <w:p w:rsidR="003062DD" w:rsidRDefault="003062DD" w:rsidP="003062DD">
      <w:pPr>
        <w:rPr>
          <w:rFonts w:hint="eastAsia"/>
        </w:rPr>
      </w:pPr>
      <w:r>
        <w:rPr>
          <w:rFonts w:hint="eastAsia"/>
        </w:rPr>
        <w:t>//                    printf("%*c</w:t>
      </w:r>
      <w:r>
        <w:rPr>
          <w:rFonts w:hint="eastAsia"/>
        </w:rPr>
        <w:t>第</w:t>
      </w:r>
      <w:r>
        <w:rPr>
          <w:rFonts w:hint="eastAsia"/>
        </w:rPr>
        <w:t>%d</w:t>
      </w:r>
      <w:r>
        <w:rPr>
          <w:rFonts w:hint="eastAsia"/>
        </w:rPr>
        <w:t>个实际参数表达式：</w:t>
      </w:r>
      <w:r>
        <w:rPr>
          <w:rFonts w:hint="eastAsia"/>
        </w:rPr>
        <w:t>\n",indent,' ',i);</w:t>
      </w:r>
    </w:p>
    <w:p w:rsidR="003062DD" w:rsidRDefault="003062DD" w:rsidP="003062DD">
      <w:r>
        <w:t xml:space="preserve">  //                  display(T,indent+3);</w:t>
      </w:r>
    </w:p>
    <w:p w:rsidR="003062DD" w:rsidRDefault="003062DD" w:rsidP="003062DD">
      <w:r>
        <w:t xml:space="preserve">                    printf("\n");</w:t>
      </w:r>
    </w:p>
    <w:p w:rsidR="003062DD" w:rsidRDefault="003062DD" w:rsidP="003062DD">
      <w:r>
        <w:t xml:space="preserve">                    break;</w:t>
      </w:r>
    </w:p>
    <w:p w:rsidR="003062DD" w:rsidRDefault="003062DD" w:rsidP="003062DD">
      <w:r>
        <w:t xml:space="preserve">     </w:t>
      </w:r>
      <w:r>
        <w:tab/>
        <w:t>}</w:t>
      </w:r>
    </w:p>
    <w:p w:rsidR="003062DD" w:rsidRDefault="003062DD" w:rsidP="003062DD">
      <w:r>
        <w:t xml:space="preserve">    }</w:t>
      </w:r>
    </w:p>
    <w:p w:rsidR="00E66F77" w:rsidRPr="0053687E" w:rsidRDefault="003062DD" w:rsidP="003062DD">
      <w:pPr>
        <w:rPr>
          <w:rFonts w:hint="eastAsia"/>
        </w:rPr>
      </w:pPr>
      <w:r>
        <w:t>}</w:t>
      </w:r>
    </w:p>
    <w:p w:rsidR="0053687E" w:rsidRPr="00F46C08" w:rsidRDefault="0053687E" w:rsidP="002A0DA5">
      <w:pPr>
        <w:rPr>
          <w:rFonts w:hint="eastAsia"/>
        </w:rPr>
      </w:pPr>
    </w:p>
    <w:p w:rsidR="00F96F40" w:rsidRDefault="00F96F40" w:rsidP="00F96F40">
      <w:pPr>
        <w:pStyle w:val="a9"/>
        <w:widowControl/>
        <w:numPr>
          <w:ilvl w:val="0"/>
          <w:numId w:val="2"/>
        </w:numPr>
        <w:spacing w:line="300" w:lineRule="auto"/>
        <w:ind w:firstLineChars="0"/>
        <w:outlineLvl w:val="1"/>
        <w:rPr>
          <w:b/>
          <w:bCs/>
          <w:sz w:val="28"/>
          <w:szCs w:val="28"/>
        </w:rPr>
      </w:pPr>
      <w:bookmarkStart w:id="28" w:name="_Toc46734820"/>
      <w:r>
        <w:rPr>
          <w:rFonts w:hint="eastAsia"/>
          <w:b/>
          <w:bCs/>
          <w:sz w:val="28"/>
          <w:szCs w:val="28"/>
        </w:rPr>
        <w:t>符号表</w:t>
      </w:r>
      <w:r w:rsidR="001122CC">
        <w:rPr>
          <w:rFonts w:hint="eastAsia"/>
          <w:b/>
          <w:bCs/>
          <w:sz w:val="28"/>
          <w:szCs w:val="28"/>
        </w:rPr>
        <w:t>管理</w:t>
      </w:r>
      <w:bookmarkEnd w:id="15"/>
      <w:bookmarkEnd w:id="28"/>
    </w:p>
    <w:p w:rsidR="00930D3A" w:rsidRDefault="00826D25" w:rsidP="00091761">
      <w:pPr>
        <w:ind w:firstLineChars="200" w:firstLine="480"/>
        <w:rPr>
          <w:szCs w:val="24"/>
        </w:rPr>
      </w:pPr>
      <w:r>
        <w:rPr>
          <w:rFonts w:hint="eastAsia"/>
        </w:rPr>
        <w:lastRenderedPageBreak/>
        <w:t>在进行语义分析时，对抽象语法树进行先序遍历扫描的同时进行符号表的管理，大致思想是根据抽象语法树的结点类型，如果为声明语句则创建符号然后入栈；当程序退出该模块时，则整体将符号表中的局部变量出栈；</w:t>
      </w:r>
      <w:r>
        <w:rPr>
          <w:rFonts w:hint="eastAsia"/>
          <w:szCs w:val="24"/>
        </w:rPr>
        <w:t>对于常量将其定义为一个没有名称的局部变量。同时需要定义</w:t>
      </w:r>
      <w:r>
        <w:rPr>
          <w:szCs w:val="24"/>
        </w:rPr>
        <w:t>LEV</w:t>
      </w:r>
      <w:r>
        <w:rPr>
          <w:rFonts w:hint="eastAsia"/>
          <w:szCs w:val="24"/>
        </w:rPr>
        <w:t>的全局变量，来标记并管理不同作用域内的符号。</w:t>
      </w:r>
    </w:p>
    <w:p w:rsidR="00826D25" w:rsidRDefault="00826D25" w:rsidP="00826D25">
      <w:pPr>
        <w:widowControl/>
        <w:spacing w:line="300" w:lineRule="auto"/>
        <w:rPr>
          <w:szCs w:val="24"/>
        </w:rPr>
      </w:pPr>
      <w:r>
        <w:rPr>
          <w:rFonts w:hint="eastAsia"/>
          <w:szCs w:val="24"/>
        </w:rPr>
        <w:t>对符号表的操作如下：</w:t>
      </w:r>
    </w:p>
    <w:p w:rsidR="00826D25" w:rsidRDefault="00826D25" w:rsidP="00826D25">
      <w:pPr>
        <w:pStyle w:val="a9"/>
        <w:widowControl/>
        <w:numPr>
          <w:ilvl w:val="0"/>
          <w:numId w:val="32"/>
        </w:numPr>
        <w:spacing w:line="300" w:lineRule="auto"/>
        <w:ind w:firstLineChars="0"/>
        <w:rPr>
          <w:szCs w:val="24"/>
        </w:rPr>
      </w:pPr>
      <w:r w:rsidRPr="00330ACB">
        <w:rPr>
          <w:rFonts w:hint="eastAsia"/>
          <w:szCs w:val="24"/>
        </w:rPr>
        <w:t>当递归遍历到复合语句结点即</w:t>
      </w:r>
      <w:r w:rsidRPr="00330ACB">
        <w:rPr>
          <w:rFonts w:hint="eastAsia"/>
          <w:szCs w:val="24"/>
        </w:rPr>
        <w:t>C</w:t>
      </w:r>
      <w:r w:rsidRPr="00330ACB">
        <w:rPr>
          <w:szCs w:val="24"/>
        </w:rPr>
        <w:t>OM_STM</w:t>
      </w:r>
      <w:r w:rsidRPr="00330ACB">
        <w:rPr>
          <w:rFonts w:hint="eastAsia"/>
          <w:szCs w:val="24"/>
        </w:rPr>
        <w:t>时，符号表的管理进入一个新的作用域，需要对于</w:t>
      </w:r>
      <w:r w:rsidRPr="00330ACB">
        <w:rPr>
          <w:rFonts w:hint="eastAsia"/>
          <w:szCs w:val="24"/>
        </w:rPr>
        <w:t>L</w:t>
      </w:r>
      <w:r w:rsidRPr="00330ACB">
        <w:rPr>
          <w:szCs w:val="24"/>
        </w:rPr>
        <w:t>EV</w:t>
      </w:r>
      <w:r w:rsidRPr="00330ACB">
        <w:rPr>
          <w:rFonts w:hint="eastAsia"/>
          <w:szCs w:val="24"/>
        </w:rPr>
        <w:t>++</w:t>
      </w:r>
      <w:r w:rsidRPr="00330ACB">
        <w:rPr>
          <w:rFonts w:hint="eastAsia"/>
          <w:szCs w:val="24"/>
        </w:rPr>
        <w:t>，并符号栈</w:t>
      </w:r>
      <w:r w:rsidRPr="00330ACB">
        <w:rPr>
          <w:rFonts w:hint="eastAsia"/>
          <w:szCs w:val="24"/>
        </w:rPr>
        <w:t>symbol_</w:t>
      </w:r>
      <w:r w:rsidRPr="00330ACB">
        <w:rPr>
          <w:szCs w:val="24"/>
        </w:rPr>
        <w:t>scope_TX</w:t>
      </w:r>
      <w:r w:rsidRPr="00330ACB">
        <w:rPr>
          <w:rFonts w:hint="eastAsia"/>
          <w:szCs w:val="24"/>
        </w:rPr>
        <w:t>进栈用来记录符号表中该作用域的起点，方便之后的查找。</w:t>
      </w:r>
    </w:p>
    <w:p w:rsidR="00826D25" w:rsidRDefault="00826D25" w:rsidP="00826D25">
      <w:pPr>
        <w:pStyle w:val="a9"/>
        <w:widowControl/>
        <w:numPr>
          <w:ilvl w:val="0"/>
          <w:numId w:val="32"/>
        </w:numPr>
        <w:spacing w:line="300" w:lineRule="auto"/>
        <w:ind w:firstLineChars="0"/>
        <w:rPr>
          <w:szCs w:val="24"/>
        </w:rPr>
      </w:pPr>
      <w:r>
        <w:rPr>
          <w:rFonts w:hint="eastAsia"/>
          <w:szCs w:val="24"/>
        </w:rPr>
        <w:t>当一个</w:t>
      </w:r>
      <w:r>
        <w:rPr>
          <w:rFonts w:hint="eastAsia"/>
          <w:szCs w:val="24"/>
        </w:rPr>
        <w:t>C</w:t>
      </w:r>
      <w:r>
        <w:rPr>
          <w:szCs w:val="24"/>
        </w:rPr>
        <w:t>OM</w:t>
      </w:r>
      <w:r>
        <w:rPr>
          <w:rFonts w:hint="eastAsia"/>
          <w:szCs w:val="24"/>
        </w:rPr>
        <w:t>_</w:t>
      </w:r>
      <w:r>
        <w:rPr>
          <w:szCs w:val="24"/>
        </w:rPr>
        <w:t>STM</w:t>
      </w:r>
      <w:r>
        <w:rPr>
          <w:rFonts w:hint="eastAsia"/>
          <w:szCs w:val="24"/>
        </w:rPr>
        <w:t>遍历结束时，符号表需要删除该复合语句内定义的全部变量，即将</w:t>
      </w:r>
      <w:r>
        <w:rPr>
          <w:rFonts w:hint="eastAsia"/>
          <w:szCs w:val="24"/>
        </w:rPr>
        <w:t>symbol_scope_TX</w:t>
      </w:r>
      <w:r>
        <w:rPr>
          <w:rFonts w:hint="eastAsia"/>
          <w:szCs w:val="24"/>
        </w:rPr>
        <w:t>退栈，</w:t>
      </w:r>
      <w:r>
        <w:rPr>
          <w:rFonts w:hAnsiTheme="minorEastAsia"/>
          <w:szCs w:val="24"/>
        </w:rPr>
        <w:t>取出该复合语句作用域的起点，根据值修改</w:t>
      </w:r>
      <w:r>
        <w:rPr>
          <w:rFonts w:hAnsiTheme="minorEastAsia"/>
          <w:szCs w:val="24"/>
        </w:rPr>
        <w:t>symbolTable.index</w:t>
      </w:r>
      <w:r>
        <w:rPr>
          <w:rFonts w:hAnsiTheme="minorEastAsia"/>
          <w:szCs w:val="24"/>
        </w:rPr>
        <w:t>，</w:t>
      </w:r>
      <w:r>
        <w:rPr>
          <w:rFonts w:hAnsiTheme="minorEastAsia" w:hint="eastAsia"/>
          <w:szCs w:val="24"/>
        </w:rPr>
        <w:t>同时</w:t>
      </w:r>
      <w:r>
        <w:rPr>
          <w:rFonts w:hAnsiTheme="minorEastAsia" w:hint="eastAsia"/>
          <w:szCs w:val="24"/>
        </w:rPr>
        <w:t>LEV</w:t>
      </w:r>
      <w:r>
        <w:rPr>
          <w:rFonts w:hAnsiTheme="minorEastAsia" w:hint="eastAsia"/>
          <w:szCs w:val="24"/>
        </w:rPr>
        <w:t>减一。</w:t>
      </w:r>
    </w:p>
    <w:p w:rsidR="00826D25" w:rsidRDefault="00826D25" w:rsidP="00826D25">
      <w:pPr>
        <w:pStyle w:val="a9"/>
        <w:widowControl/>
        <w:numPr>
          <w:ilvl w:val="0"/>
          <w:numId w:val="32"/>
        </w:numPr>
        <w:spacing w:line="300" w:lineRule="auto"/>
        <w:ind w:firstLineChars="0"/>
        <w:rPr>
          <w:szCs w:val="24"/>
        </w:rPr>
      </w:pPr>
      <w:r>
        <w:rPr>
          <w:rFonts w:hint="eastAsia"/>
          <w:szCs w:val="24"/>
        </w:rPr>
        <w:t>外部定义列表时，需要将定义语句中的每个标识符都插入到符号表中，并起上别名，方便之后中间代码的生成，避免冲突。</w:t>
      </w:r>
    </w:p>
    <w:p w:rsidR="00826D25" w:rsidRDefault="00826D25" w:rsidP="00826D25">
      <w:pPr>
        <w:pStyle w:val="a9"/>
        <w:widowControl/>
        <w:numPr>
          <w:ilvl w:val="0"/>
          <w:numId w:val="32"/>
        </w:numPr>
        <w:spacing w:line="300" w:lineRule="auto"/>
        <w:ind w:firstLineChars="0"/>
        <w:rPr>
          <w:szCs w:val="24"/>
        </w:rPr>
      </w:pPr>
      <w:r>
        <w:rPr>
          <w:rFonts w:hint="eastAsia"/>
          <w:szCs w:val="24"/>
        </w:rPr>
        <w:t>当遇见函数定义时，需要将函数名同样压如符号表中，并对于有参数的函数需要将参数压入，并标记为‘</w:t>
      </w:r>
      <w:r>
        <w:rPr>
          <w:rFonts w:hint="eastAsia"/>
          <w:szCs w:val="24"/>
        </w:rPr>
        <w:t>P</w:t>
      </w:r>
      <w:r>
        <w:rPr>
          <w:rFonts w:hint="eastAsia"/>
          <w:szCs w:val="24"/>
        </w:rPr>
        <w:t>’。</w:t>
      </w:r>
    </w:p>
    <w:p w:rsidR="00826D25" w:rsidRPr="00330ACB" w:rsidRDefault="00826D25" w:rsidP="00826D25">
      <w:pPr>
        <w:pStyle w:val="a9"/>
        <w:widowControl/>
        <w:numPr>
          <w:ilvl w:val="0"/>
          <w:numId w:val="32"/>
        </w:numPr>
        <w:spacing w:line="300" w:lineRule="auto"/>
        <w:ind w:firstLineChars="0"/>
        <w:rPr>
          <w:szCs w:val="24"/>
        </w:rPr>
      </w:pPr>
      <w:r>
        <w:rPr>
          <w:rFonts w:hint="eastAsia"/>
          <w:szCs w:val="24"/>
        </w:rPr>
        <w:t>对于符号表的查找，需要保证就近优先的原则，从栈顶到栈底依次扫描，且不能将其他函数的形式参数用于本函数体。同时需要根据</w:t>
      </w:r>
      <w:r>
        <w:rPr>
          <w:szCs w:val="24"/>
        </w:rPr>
        <w:t>AST</w:t>
      </w:r>
      <w:r>
        <w:rPr>
          <w:rFonts w:hint="eastAsia"/>
          <w:szCs w:val="24"/>
        </w:rPr>
        <w:t>结点中的属性匹配相应的符号，保证函数对应函数，变量对应变量。</w:t>
      </w:r>
    </w:p>
    <w:p w:rsidR="00826D25" w:rsidRPr="00826D25" w:rsidRDefault="00826D25" w:rsidP="00CA18FC">
      <w:pPr>
        <w:rPr>
          <w:rFonts w:hint="eastAsia"/>
        </w:rPr>
      </w:pPr>
    </w:p>
    <w:p w:rsidR="001122CC" w:rsidRDefault="001122CC" w:rsidP="004375B6">
      <w:pPr>
        <w:pStyle w:val="a9"/>
        <w:widowControl/>
        <w:numPr>
          <w:ilvl w:val="0"/>
          <w:numId w:val="2"/>
        </w:numPr>
        <w:spacing w:line="300" w:lineRule="auto"/>
        <w:ind w:firstLineChars="0"/>
        <w:outlineLvl w:val="1"/>
        <w:rPr>
          <w:b/>
          <w:bCs/>
          <w:sz w:val="28"/>
          <w:szCs w:val="28"/>
        </w:rPr>
      </w:pPr>
      <w:bookmarkStart w:id="29" w:name="_Toc46734821"/>
      <w:bookmarkStart w:id="30" w:name="_Toc376773667"/>
      <w:r>
        <w:rPr>
          <w:rFonts w:hint="eastAsia"/>
          <w:b/>
          <w:bCs/>
          <w:sz w:val="28"/>
          <w:szCs w:val="28"/>
        </w:rPr>
        <w:t>语义检查</w:t>
      </w:r>
      <w:bookmarkEnd w:id="29"/>
    </w:p>
    <w:p w:rsidR="00776B32" w:rsidRDefault="00776B32" w:rsidP="00091761">
      <w:pPr>
        <w:ind w:firstLineChars="200" w:firstLine="480"/>
      </w:pPr>
      <w:r>
        <w:rPr>
          <w:rFonts w:hint="eastAsia"/>
        </w:rPr>
        <w:t>该阶段的作用是进行静态语义检查，在之前构建的抽象语法树的基础上，进行语义检查和符号表的管理。</w:t>
      </w:r>
    </w:p>
    <w:p w:rsidR="00091761" w:rsidRDefault="00091761" w:rsidP="00091761">
      <w:pPr>
        <w:ind w:firstLineChars="200" w:firstLine="480"/>
      </w:pPr>
      <w:r>
        <w:rPr>
          <w:rFonts w:hint="eastAsia"/>
        </w:rPr>
        <w:t>具体</w:t>
      </w:r>
      <w:r w:rsidR="008762B7">
        <w:rPr>
          <w:rFonts w:hint="eastAsia"/>
        </w:rPr>
        <w:t>实现部分如下：</w:t>
      </w:r>
    </w:p>
    <w:p w:rsidR="008762B7" w:rsidRDefault="008762B7" w:rsidP="008762B7">
      <w:pPr>
        <w:pStyle w:val="af4"/>
        <w:numPr>
          <w:ilvl w:val="0"/>
          <w:numId w:val="33"/>
        </w:numPr>
        <w:spacing w:line="360" w:lineRule="auto"/>
        <w:ind w:firstLineChars="0"/>
        <w:rPr>
          <w:rFonts w:hAnsiTheme="minorEastAsia"/>
        </w:rPr>
      </w:pPr>
      <w:r w:rsidRPr="00283855">
        <w:t>控制流检查。控制流语句必须使得程序跳转到合法的地方。例如</w:t>
      </w:r>
      <w:r>
        <w:t>break</w:t>
      </w:r>
      <w:r>
        <w:t>、</w:t>
      </w:r>
      <w:r>
        <w:rPr>
          <w:rFonts w:hint="eastAsia"/>
        </w:rPr>
        <w:t>continue</w:t>
      </w:r>
      <w:r w:rsidRPr="00283855">
        <w:t>语句必须出现在循环语句当中</w:t>
      </w:r>
      <w:r>
        <w:rPr>
          <w:rFonts w:hAnsiTheme="minorEastAsia"/>
        </w:rPr>
        <w:t>。</w:t>
      </w:r>
    </w:p>
    <w:p w:rsidR="00504AE3" w:rsidRDefault="00504AE3" w:rsidP="00504AE3">
      <w:pPr>
        <w:pStyle w:val="af4"/>
        <w:spacing w:line="360" w:lineRule="auto"/>
        <w:ind w:left="720" w:firstLineChars="0" w:firstLine="0"/>
        <w:rPr>
          <w:rFonts w:hAnsiTheme="minorEastAsia" w:hint="eastAsia"/>
        </w:rPr>
      </w:pPr>
      <w:r>
        <w:rPr>
          <w:rFonts w:hAnsiTheme="minorEastAsia" w:hint="eastAsia"/>
        </w:rPr>
        <w:t>具体的实现是通过采用在树节点中添加</w:t>
      </w:r>
      <w:r>
        <w:rPr>
          <w:rFonts w:hint="eastAsia"/>
        </w:rPr>
        <w:t>is-while</w:t>
      </w:r>
      <w:r>
        <w:rPr>
          <w:rFonts w:hint="eastAsia"/>
        </w:rPr>
        <w:t>继承属性</w:t>
      </w:r>
    </w:p>
    <w:p w:rsidR="008762B7" w:rsidRDefault="008762B7" w:rsidP="008762B7">
      <w:pPr>
        <w:pStyle w:val="af4"/>
        <w:numPr>
          <w:ilvl w:val="0"/>
          <w:numId w:val="33"/>
        </w:numPr>
        <w:spacing w:line="360" w:lineRule="auto"/>
        <w:ind w:firstLineChars="0"/>
        <w:rPr>
          <w:rFonts w:hAnsiTheme="minorEastAsia"/>
        </w:rPr>
      </w:pPr>
      <w:r>
        <w:rPr>
          <w:rFonts w:hAnsiTheme="minorEastAsia"/>
        </w:rPr>
        <w:t>唯一性检查。对于某些不能重复定义的对象或者元素，</w:t>
      </w:r>
      <w:r>
        <w:rPr>
          <w:rFonts w:hAnsiTheme="minorEastAsia" w:hint="eastAsia"/>
        </w:rPr>
        <w:t>如同一作用域的标识符不能同名，</w:t>
      </w:r>
      <w:r>
        <w:rPr>
          <w:rFonts w:hAnsiTheme="minorEastAsia"/>
        </w:rPr>
        <w:t>需要在语义分析阶段检测出来。</w:t>
      </w:r>
    </w:p>
    <w:p w:rsidR="00CE503A" w:rsidRDefault="00CE503A" w:rsidP="00CE503A">
      <w:pPr>
        <w:pStyle w:val="af4"/>
        <w:spacing w:line="360" w:lineRule="auto"/>
        <w:ind w:left="720" w:firstLineChars="0" w:firstLine="0"/>
        <w:rPr>
          <w:rFonts w:hAnsiTheme="minorEastAsia" w:hint="eastAsia"/>
        </w:rPr>
      </w:pPr>
      <w:r>
        <w:rPr>
          <w:rFonts w:hAnsiTheme="minorEastAsia" w:hint="eastAsia"/>
        </w:rPr>
        <w:t>具体的实现是通过符号表的查询来实现，保证同一作用域中不能定义之前定义过的变量。</w:t>
      </w:r>
    </w:p>
    <w:p w:rsidR="008A599C" w:rsidRDefault="008A599C" w:rsidP="008A599C">
      <w:pPr>
        <w:pStyle w:val="af4"/>
        <w:numPr>
          <w:ilvl w:val="0"/>
          <w:numId w:val="33"/>
        </w:numPr>
        <w:spacing w:line="360" w:lineRule="auto"/>
        <w:ind w:firstLineChars="0"/>
        <w:rPr>
          <w:rFonts w:hAnsiTheme="minorEastAsia"/>
        </w:rPr>
      </w:pPr>
      <w:r>
        <w:rPr>
          <w:rFonts w:hAnsiTheme="minorEastAsia"/>
        </w:rPr>
        <w:t>名字的上下文相关性检查。名字的出现在遵循作用域与可见性的前提下应该满足一定的上下文的相关性。</w:t>
      </w:r>
    </w:p>
    <w:p w:rsidR="008A599C" w:rsidRDefault="008A599C" w:rsidP="008A599C">
      <w:pPr>
        <w:pStyle w:val="af4"/>
        <w:spacing w:line="360" w:lineRule="auto"/>
        <w:ind w:left="720" w:firstLineChars="0" w:firstLine="0"/>
      </w:pPr>
      <w:r>
        <w:rPr>
          <w:rFonts w:hAnsiTheme="minorEastAsia" w:hint="eastAsia"/>
        </w:rPr>
        <w:t>该过程就与唯一性一遍检查，从符号栈的栈顶到栈顶依次扫描，遇见第一</w:t>
      </w:r>
      <w:r>
        <w:rPr>
          <w:rFonts w:hAnsiTheme="minorEastAsia" w:hint="eastAsia"/>
        </w:rPr>
        <w:lastRenderedPageBreak/>
        <w:t>个满足要求的就直接返回结果。</w:t>
      </w:r>
    </w:p>
    <w:p w:rsidR="008A599C" w:rsidRDefault="008A599C" w:rsidP="008A599C">
      <w:pPr>
        <w:pStyle w:val="af4"/>
        <w:numPr>
          <w:ilvl w:val="0"/>
          <w:numId w:val="33"/>
        </w:numPr>
        <w:spacing w:line="360" w:lineRule="auto"/>
        <w:ind w:firstLineChars="0"/>
        <w:rPr>
          <w:rFonts w:hAnsiTheme="minorEastAsia"/>
        </w:rPr>
      </w:pPr>
      <w:r>
        <w:rPr>
          <w:rFonts w:hAnsiTheme="minorEastAsia"/>
        </w:rPr>
        <w:t>类型检查包括检查函数参数传递过程中形参与实参类型是否匹配、是否进行自动类型转换等等。</w:t>
      </w:r>
    </w:p>
    <w:p w:rsidR="008762B7" w:rsidRPr="00BB2813" w:rsidRDefault="008A599C" w:rsidP="00BB2813">
      <w:pPr>
        <w:pStyle w:val="af4"/>
        <w:spacing w:line="360" w:lineRule="auto"/>
        <w:ind w:left="720" w:firstLineChars="0" w:firstLine="0"/>
        <w:rPr>
          <w:rFonts w:hint="eastAsia"/>
          <w:sz w:val="21"/>
          <w:szCs w:val="22"/>
        </w:rPr>
      </w:pPr>
      <w:r>
        <w:rPr>
          <w:rFonts w:hAnsiTheme="minorEastAsia" w:hint="eastAsia"/>
        </w:rPr>
        <w:t>通过抽象语法树结点的</w:t>
      </w:r>
      <w:r>
        <w:rPr>
          <w:rFonts w:hAnsiTheme="minorEastAsia" w:hint="eastAsia"/>
        </w:rPr>
        <w:t>kind</w:t>
      </w:r>
      <w:r>
        <w:rPr>
          <w:rFonts w:hAnsiTheme="minorEastAsia" w:hint="eastAsia"/>
        </w:rPr>
        <w:t>属性来进行判断并保证两边的数据类型一致，在实际参数与形式参数匹配的时候则是需要查看符号表，获取函数的信息并进行类型检测。</w:t>
      </w:r>
    </w:p>
    <w:p w:rsidR="00F96F40" w:rsidRDefault="001122CC" w:rsidP="004375B6">
      <w:pPr>
        <w:pStyle w:val="a9"/>
        <w:widowControl/>
        <w:numPr>
          <w:ilvl w:val="0"/>
          <w:numId w:val="2"/>
        </w:numPr>
        <w:spacing w:line="300" w:lineRule="auto"/>
        <w:ind w:firstLineChars="0"/>
        <w:outlineLvl w:val="1"/>
        <w:rPr>
          <w:b/>
          <w:bCs/>
          <w:sz w:val="28"/>
          <w:szCs w:val="28"/>
        </w:rPr>
      </w:pPr>
      <w:bookmarkStart w:id="31" w:name="_Toc46734822"/>
      <w:r>
        <w:rPr>
          <w:rFonts w:hint="eastAsia"/>
          <w:b/>
          <w:bCs/>
          <w:sz w:val="28"/>
          <w:szCs w:val="28"/>
        </w:rPr>
        <w:t>报错</w:t>
      </w:r>
      <w:r>
        <w:rPr>
          <w:b/>
          <w:bCs/>
          <w:sz w:val="28"/>
          <w:szCs w:val="28"/>
        </w:rPr>
        <w:t>功能</w:t>
      </w:r>
      <w:bookmarkEnd w:id="30"/>
      <w:bookmarkEnd w:id="31"/>
    </w:p>
    <w:p w:rsidR="00BB2813" w:rsidRDefault="00BB2813" w:rsidP="00BB2813">
      <w:r>
        <w:rPr>
          <w:rFonts w:hint="eastAsia"/>
        </w:rPr>
        <w:t>报错功能包括了词法错误、语法错误、语义分析错误：</w:t>
      </w:r>
    </w:p>
    <w:p w:rsidR="00BB2813" w:rsidRDefault="00BB2813" w:rsidP="00BB2813">
      <w:pPr>
        <w:pStyle w:val="a9"/>
        <w:numPr>
          <w:ilvl w:val="0"/>
          <w:numId w:val="34"/>
        </w:numPr>
        <w:ind w:firstLineChars="0"/>
      </w:pPr>
      <w:r>
        <w:rPr>
          <w:rFonts w:hint="eastAsia"/>
        </w:rPr>
        <w:t>词法错误：由</w:t>
      </w:r>
      <w:r>
        <w:rPr>
          <w:rFonts w:hint="eastAsia"/>
        </w:rPr>
        <w:t>flex</w:t>
      </w:r>
      <w:r>
        <w:rPr>
          <w:rFonts w:hint="eastAsia"/>
        </w:rPr>
        <w:t>的其他定义“</w:t>
      </w:r>
      <w:r>
        <w:rPr>
          <w:rFonts w:hint="eastAsia"/>
        </w:rPr>
        <w:t>{.}</w:t>
      </w:r>
      <w:r>
        <w:rPr>
          <w:rFonts w:hint="eastAsia"/>
        </w:rPr>
        <w:t>”来进行识别。</w:t>
      </w:r>
    </w:p>
    <w:p w:rsidR="00BB2813" w:rsidRDefault="00BB2813" w:rsidP="00BB2813">
      <w:pPr>
        <w:pStyle w:val="a9"/>
        <w:numPr>
          <w:ilvl w:val="0"/>
          <w:numId w:val="34"/>
        </w:numPr>
        <w:ind w:firstLineChars="0"/>
      </w:pPr>
      <w:r>
        <w:rPr>
          <w:rFonts w:hint="eastAsia"/>
        </w:rPr>
        <w:t>语法错误：在抽象语法树生成阶段，使用</w:t>
      </w:r>
      <w:r>
        <w:rPr>
          <w:rFonts w:hint="eastAsia"/>
        </w:rPr>
        <w:t>C</w:t>
      </w:r>
      <w:r>
        <w:rPr>
          <w:rFonts w:hint="eastAsia"/>
        </w:rPr>
        <w:t>语言代码来进行判断。</w:t>
      </w:r>
    </w:p>
    <w:p w:rsidR="009E78D6" w:rsidRDefault="009E78D6" w:rsidP="00BB2813">
      <w:pPr>
        <w:pStyle w:val="a9"/>
        <w:numPr>
          <w:ilvl w:val="0"/>
          <w:numId w:val="34"/>
        </w:numPr>
        <w:ind w:firstLineChars="0"/>
      </w:pPr>
      <w:r>
        <w:rPr>
          <w:rFonts w:hint="eastAsia"/>
        </w:rPr>
        <w:t>语义分析则通过语义检查，查看符号表或者树根结点信息来进行判断。</w:t>
      </w:r>
    </w:p>
    <w:p w:rsidR="009E78D6" w:rsidRDefault="009E78D6" w:rsidP="009E78D6">
      <w:r>
        <w:rPr>
          <w:rFonts w:hint="eastAsia"/>
        </w:rPr>
        <w:t>在整个判断错误的过程中，为了方便让编译器能够表示出准确的错误位置，需要对抽象语法树结点所标记的信息来确定，例如：确定行号、出错的类型以及终结符或者语句类型然后通过函数来显示。</w:t>
      </w:r>
    </w:p>
    <w:p w:rsidR="00C97B2A" w:rsidRPr="00296D12" w:rsidRDefault="00C97B2A" w:rsidP="00C97B2A">
      <w:pPr>
        <w:widowControl/>
        <w:spacing w:line="300" w:lineRule="auto"/>
        <w:rPr>
          <w:szCs w:val="24"/>
        </w:rPr>
      </w:pPr>
      <w:r w:rsidRPr="00296D12">
        <w:rPr>
          <w:szCs w:val="24"/>
        </w:rPr>
        <w:t>void semantic_error(int line, char *msg1, char *msg2)</w:t>
      </w:r>
    </w:p>
    <w:p w:rsidR="00C97B2A" w:rsidRPr="00296D12" w:rsidRDefault="00C97B2A" w:rsidP="00C97B2A">
      <w:pPr>
        <w:widowControl/>
        <w:spacing w:line="300" w:lineRule="auto"/>
        <w:rPr>
          <w:szCs w:val="24"/>
        </w:rPr>
      </w:pPr>
      <w:r w:rsidRPr="00296D12">
        <w:rPr>
          <w:szCs w:val="24"/>
        </w:rPr>
        <w:t>{</w:t>
      </w:r>
    </w:p>
    <w:p w:rsidR="00C97B2A" w:rsidRPr="00296D12" w:rsidRDefault="00C97B2A" w:rsidP="00C97B2A">
      <w:pPr>
        <w:widowControl/>
        <w:spacing w:line="300" w:lineRule="auto"/>
        <w:rPr>
          <w:szCs w:val="24"/>
        </w:rPr>
      </w:pPr>
      <w:r w:rsidRPr="00296D12">
        <w:rPr>
          <w:rFonts w:hint="eastAsia"/>
          <w:szCs w:val="24"/>
        </w:rPr>
        <w:tab/>
        <w:t xml:space="preserve">// </w:t>
      </w:r>
      <w:r w:rsidRPr="00296D12">
        <w:rPr>
          <w:rFonts w:hint="eastAsia"/>
          <w:szCs w:val="24"/>
        </w:rPr>
        <w:t>这里可以只收集错误信息，最后在一次显示</w:t>
      </w:r>
    </w:p>
    <w:p w:rsidR="00C97B2A" w:rsidRPr="00296D12" w:rsidRDefault="00C97B2A" w:rsidP="00C97B2A">
      <w:pPr>
        <w:widowControl/>
        <w:spacing w:line="300" w:lineRule="auto"/>
        <w:rPr>
          <w:szCs w:val="24"/>
        </w:rPr>
      </w:pPr>
      <w:r w:rsidRPr="00296D12">
        <w:rPr>
          <w:rFonts w:hint="eastAsia"/>
          <w:szCs w:val="24"/>
        </w:rPr>
        <w:tab/>
        <w:t>printf("</w:t>
      </w:r>
      <w:r w:rsidRPr="00296D12">
        <w:rPr>
          <w:rFonts w:hint="eastAsia"/>
          <w:szCs w:val="24"/>
        </w:rPr>
        <w:t>在</w:t>
      </w:r>
      <w:r w:rsidRPr="00296D12">
        <w:rPr>
          <w:rFonts w:hint="eastAsia"/>
          <w:szCs w:val="24"/>
        </w:rPr>
        <w:t>%d</w:t>
      </w:r>
      <w:r w:rsidRPr="00296D12">
        <w:rPr>
          <w:rFonts w:hint="eastAsia"/>
          <w:szCs w:val="24"/>
        </w:rPr>
        <w:t>行</w:t>
      </w:r>
      <w:r w:rsidRPr="00296D12">
        <w:rPr>
          <w:rFonts w:hint="eastAsia"/>
          <w:szCs w:val="24"/>
        </w:rPr>
        <w:t>,%s %s\n", line, msg1, msg2);</w:t>
      </w:r>
    </w:p>
    <w:p w:rsidR="00C97B2A" w:rsidRPr="00BD6455" w:rsidRDefault="00C97B2A" w:rsidP="00C97B2A">
      <w:pPr>
        <w:widowControl/>
        <w:spacing w:line="300" w:lineRule="auto"/>
        <w:rPr>
          <w:szCs w:val="24"/>
        </w:rPr>
      </w:pPr>
      <w:r w:rsidRPr="00296D12">
        <w:rPr>
          <w:szCs w:val="24"/>
        </w:rPr>
        <w:t>}</w:t>
      </w:r>
    </w:p>
    <w:p w:rsidR="00C97B2A" w:rsidRPr="00BB2813" w:rsidRDefault="00C97B2A" w:rsidP="009E78D6">
      <w:pPr>
        <w:rPr>
          <w:rFonts w:hint="eastAsia"/>
        </w:rPr>
      </w:pPr>
    </w:p>
    <w:p w:rsidR="00365323" w:rsidRDefault="00326FDF" w:rsidP="004375B6">
      <w:pPr>
        <w:pStyle w:val="a9"/>
        <w:widowControl/>
        <w:numPr>
          <w:ilvl w:val="0"/>
          <w:numId w:val="2"/>
        </w:numPr>
        <w:spacing w:line="300" w:lineRule="auto"/>
        <w:ind w:firstLineChars="0"/>
        <w:outlineLvl w:val="1"/>
        <w:rPr>
          <w:b/>
          <w:bCs/>
          <w:sz w:val="28"/>
          <w:szCs w:val="28"/>
        </w:rPr>
      </w:pPr>
      <w:bookmarkStart w:id="32" w:name="_Toc376773662"/>
      <w:bookmarkStart w:id="33" w:name="_Toc46734823"/>
      <w:bookmarkEnd w:id="16"/>
      <w:bookmarkEnd w:id="17"/>
      <w:r>
        <w:rPr>
          <w:rFonts w:hint="eastAsia"/>
          <w:b/>
          <w:bCs/>
          <w:sz w:val="28"/>
          <w:szCs w:val="28"/>
        </w:rPr>
        <w:t>中间代码</w:t>
      </w:r>
      <w:r w:rsidR="00365323">
        <w:rPr>
          <w:rFonts w:hint="eastAsia"/>
          <w:b/>
          <w:bCs/>
          <w:sz w:val="28"/>
          <w:szCs w:val="28"/>
        </w:rPr>
        <w:t>生成</w:t>
      </w:r>
      <w:bookmarkEnd w:id="32"/>
      <w:bookmarkEnd w:id="33"/>
    </w:p>
    <w:p w:rsidR="001E5254" w:rsidRPr="001E5254" w:rsidRDefault="001E5254" w:rsidP="001E5254">
      <w:pPr>
        <w:pStyle w:val="af2"/>
      </w:pPr>
      <w:bookmarkStart w:id="34" w:name="_Toc44229332"/>
      <w:r w:rsidRPr="001E5254">
        <w:t>3.6.1</w:t>
      </w:r>
      <w:r w:rsidRPr="001E5254">
        <w:rPr>
          <w:rFonts w:hint="eastAsia"/>
        </w:rPr>
        <w:t>基本表达式翻译模式</w:t>
      </w:r>
      <w:bookmarkEnd w:id="34"/>
    </w:p>
    <w:p w:rsidR="001E5254" w:rsidRDefault="00722F09" w:rsidP="00722F09">
      <w:r>
        <w:rPr>
          <w:rFonts w:hint="eastAsia"/>
        </w:rPr>
        <w:t>（</w:t>
      </w:r>
      <w:r>
        <w:rPr>
          <w:rFonts w:hint="eastAsia"/>
        </w:rPr>
        <w:t>1</w:t>
      </w:r>
      <w:r>
        <w:rPr>
          <w:rFonts w:hint="eastAsia"/>
        </w:rPr>
        <w:t>）当</w:t>
      </w:r>
      <w:r>
        <w:rPr>
          <w:rFonts w:hint="eastAsia"/>
        </w:rPr>
        <w:t>Exp</w:t>
      </w:r>
      <w:r>
        <w:rPr>
          <w:rFonts w:hint="eastAsia"/>
        </w:rPr>
        <w:t>产生标识符</w:t>
      </w:r>
      <w:r>
        <w:rPr>
          <w:rFonts w:hint="eastAsia"/>
        </w:rPr>
        <w:t>I</w:t>
      </w:r>
      <w:r>
        <w:t>D,</w:t>
      </w:r>
      <w:r>
        <w:rPr>
          <w:rFonts w:hint="eastAsia"/>
        </w:rPr>
        <w:t>则修改传入的</w:t>
      </w:r>
      <w:r>
        <w:rPr>
          <w:rFonts w:hint="eastAsia"/>
        </w:rPr>
        <w:t>place</w:t>
      </w:r>
      <w:r>
        <w:rPr>
          <w:rFonts w:hint="eastAsia"/>
        </w:rPr>
        <w:t>属性赋值为</w:t>
      </w:r>
      <w:r>
        <w:rPr>
          <w:rFonts w:hint="eastAsia"/>
        </w:rPr>
        <w:t>I</w:t>
      </w:r>
      <w:r>
        <w:t>D</w:t>
      </w:r>
      <w:r>
        <w:rPr>
          <w:rFonts w:hint="eastAsia"/>
        </w:rPr>
        <w:t>所在的符号表的位置。</w:t>
      </w:r>
    </w:p>
    <w:p w:rsidR="00722F09" w:rsidRDefault="00722F09" w:rsidP="00722F09">
      <w:r>
        <w:rPr>
          <w:rFonts w:hint="eastAsia"/>
        </w:rPr>
        <w:t>（</w:t>
      </w:r>
      <w:r>
        <w:rPr>
          <w:rFonts w:hint="eastAsia"/>
        </w:rPr>
        <w:t>2</w:t>
      </w:r>
      <w:r>
        <w:rPr>
          <w:rFonts w:hint="eastAsia"/>
        </w:rPr>
        <w:t>）当</w:t>
      </w:r>
      <w:r>
        <w:rPr>
          <w:rFonts w:hint="eastAsia"/>
        </w:rPr>
        <w:t>Exp</w:t>
      </w:r>
      <w:r>
        <w:rPr>
          <w:rFonts w:hint="eastAsia"/>
        </w:rPr>
        <w:t>产生整型</w:t>
      </w:r>
      <w:r>
        <w:rPr>
          <w:rFonts w:hint="eastAsia"/>
        </w:rPr>
        <w:t>I</w:t>
      </w:r>
      <w:r>
        <w:t>NT</w:t>
      </w:r>
      <w:r>
        <w:rPr>
          <w:rFonts w:hint="eastAsia"/>
        </w:rPr>
        <w:t>，则将传入的</w:t>
      </w:r>
      <w:r>
        <w:rPr>
          <w:rFonts w:hint="eastAsia"/>
        </w:rPr>
        <w:t>place</w:t>
      </w:r>
      <w:r>
        <w:rPr>
          <w:rFonts w:hint="eastAsia"/>
        </w:rPr>
        <w:t>前面加上一个</w:t>
      </w:r>
      <w:r>
        <w:rPr>
          <w:rFonts w:hint="eastAsia"/>
        </w:rPr>
        <w:t>#</w:t>
      </w:r>
      <w:r>
        <w:rPr>
          <w:rFonts w:hint="eastAsia"/>
        </w:rPr>
        <w:t>的对应数值。</w:t>
      </w:r>
    </w:p>
    <w:p w:rsidR="007B7E43" w:rsidRDefault="00722F09" w:rsidP="007B7E43">
      <w:pPr>
        <w:widowControl/>
        <w:spacing w:line="300" w:lineRule="auto"/>
        <w:rPr>
          <w:szCs w:val="24"/>
        </w:rPr>
      </w:pPr>
      <w:r>
        <w:rPr>
          <w:rFonts w:hint="eastAsia"/>
        </w:rPr>
        <w:t>（</w:t>
      </w:r>
      <w:r>
        <w:rPr>
          <w:rFonts w:hint="eastAsia"/>
        </w:rPr>
        <w:t>3</w:t>
      </w:r>
      <w:r>
        <w:rPr>
          <w:rFonts w:hint="eastAsia"/>
        </w:rPr>
        <w:t>）当</w:t>
      </w:r>
      <w:r>
        <w:rPr>
          <w:rFonts w:hint="eastAsia"/>
        </w:rPr>
        <w:t>Exp</w:t>
      </w:r>
      <w:r>
        <w:rPr>
          <w:rFonts w:hint="eastAsia"/>
        </w:rPr>
        <w:t>产生算术</w:t>
      </w:r>
      <w:r w:rsidR="007B7E43">
        <w:rPr>
          <w:rFonts w:hint="eastAsia"/>
          <w:szCs w:val="24"/>
        </w:rPr>
        <w:t>表达式</w:t>
      </w:r>
      <w:r w:rsidR="007B7E43" w:rsidRPr="006A2BEA">
        <w:rPr>
          <w:rFonts w:hint="eastAsia"/>
          <w:szCs w:val="24"/>
        </w:rPr>
        <w:t>Exp</w:t>
      </w:r>
      <w:r w:rsidR="007B7E43" w:rsidRPr="006A2BEA">
        <w:rPr>
          <w:szCs w:val="24"/>
        </w:rPr>
        <w:t xml:space="preserve"> </w:t>
      </w:r>
      <w:r w:rsidR="007B7E43">
        <w:rPr>
          <w:rFonts w:hint="eastAsia"/>
          <w:szCs w:val="24"/>
        </w:rPr>
        <w:t>op</w:t>
      </w:r>
      <w:r w:rsidR="007B7E43" w:rsidRPr="006A2BEA">
        <w:rPr>
          <w:szCs w:val="24"/>
        </w:rPr>
        <w:t xml:space="preserve"> </w:t>
      </w:r>
      <w:r w:rsidR="007B7E43" w:rsidRPr="006A2BEA">
        <w:rPr>
          <w:rFonts w:hint="eastAsia"/>
          <w:szCs w:val="24"/>
        </w:rPr>
        <w:t>Exp</w:t>
      </w:r>
      <w:r w:rsidR="007B7E43">
        <w:rPr>
          <w:rFonts w:hint="eastAsia"/>
          <w:szCs w:val="24"/>
        </w:rPr>
        <w:t>，则首先传递继承属性</w:t>
      </w:r>
      <w:r w:rsidR="007B7E43">
        <w:rPr>
          <w:rFonts w:hint="eastAsia"/>
          <w:szCs w:val="24"/>
        </w:rPr>
        <w:t>offset</w:t>
      </w:r>
      <w:r w:rsidR="007B7E43">
        <w:rPr>
          <w:rFonts w:hint="eastAsia"/>
          <w:szCs w:val="24"/>
        </w:rPr>
        <w:t>并递归调用左部</w:t>
      </w:r>
      <w:r w:rsidR="007B7E43">
        <w:rPr>
          <w:szCs w:val="24"/>
        </w:rPr>
        <w:t>E</w:t>
      </w:r>
      <w:r w:rsidR="007B7E43">
        <w:rPr>
          <w:rFonts w:hint="eastAsia"/>
          <w:szCs w:val="24"/>
        </w:rPr>
        <w:t>xp</w:t>
      </w:r>
      <w:r w:rsidR="007B7E43">
        <w:rPr>
          <w:rFonts w:hint="eastAsia"/>
          <w:szCs w:val="24"/>
        </w:rPr>
        <w:t>，获取左部的综合属性</w:t>
      </w:r>
      <w:r w:rsidR="007B7E43">
        <w:rPr>
          <w:rFonts w:hint="eastAsia"/>
          <w:szCs w:val="24"/>
        </w:rPr>
        <w:t>width</w:t>
      </w:r>
      <w:r w:rsidR="007B7E43">
        <w:rPr>
          <w:rFonts w:hint="eastAsia"/>
          <w:szCs w:val="24"/>
        </w:rPr>
        <w:t>，</w:t>
      </w:r>
      <w:r w:rsidR="0015380B">
        <w:rPr>
          <w:rFonts w:hint="eastAsia"/>
          <w:szCs w:val="24"/>
        </w:rPr>
        <w:t>同时</w:t>
      </w:r>
      <w:r w:rsidR="007B7E43">
        <w:rPr>
          <w:rFonts w:hint="eastAsia"/>
          <w:szCs w:val="24"/>
        </w:rPr>
        <w:t>将之前的</w:t>
      </w:r>
      <w:r w:rsidR="007B7E43">
        <w:rPr>
          <w:rFonts w:hint="eastAsia"/>
          <w:szCs w:val="24"/>
        </w:rPr>
        <w:t>offset+width</w:t>
      </w:r>
      <w:r w:rsidR="007B7E43">
        <w:rPr>
          <w:rFonts w:hint="eastAsia"/>
          <w:szCs w:val="24"/>
        </w:rPr>
        <w:t>作为右部的</w:t>
      </w:r>
      <w:r w:rsidR="007B7E43">
        <w:rPr>
          <w:rFonts w:hint="eastAsia"/>
          <w:szCs w:val="24"/>
        </w:rPr>
        <w:t>offset</w:t>
      </w:r>
      <w:r w:rsidR="007B7E43">
        <w:rPr>
          <w:rFonts w:hint="eastAsia"/>
          <w:szCs w:val="24"/>
        </w:rPr>
        <w:t>继续递归调用右部，最后在生成在符号表中加入一个新的匿名符号作为表达式计算的结果，并生成两数相加的中间代码例如</w:t>
      </w:r>
      <w:r w:rsidR="007B7E43">
        <w:rPr>
          <w:rFonts w:hint="eastAsia"/>
          <w:szCs w:val="24"/>
        </w:rPr>
        <w:t>place:</w:t>
      </w:r>
      <w:r w:rsidR="007B7E43">
        <w:rPr>
          <w:szCs w:val="24"/>
        </w:rPr>
        <w:t>=t1+t2</w:t>
      </w:r>
      <w:r w:rsidR="007B7E43">
        <w:rPr>
          <w:rFonts w:hint="eastAsia"/>
          <w:szCs w:val="24"/>
        </w:rPr>
        <w:t>，将这三段中间代码连接起来并返回。</w:t>
      </w:r>
    </w:p>
    <w:p w:rsidR="007B7E43" w:rsidRDefault="007B7E43" w:rsidP="007B7E43">
      <w:pPr>
        <w:widowControl/>
        <w:spacing w:line="300" w:lineRule="auto"/>
        <w:rPr>
          <w:szCs w:val="24"/>
        </w:rPr>
      </w:pPr>
      <w:r>
        <w:rPr>
          <w:rFonts w:hint="eastAsia"/>
          <w:szCs w:val="24"/>
        </w:rPr>
        <w:t>（</w:t>
      </w:r>
      <w:r>
        <w:rPr>
          <w:rFonts w:hint="eastAsia"/>
          <w:szCs w:val="24"/>
        </w:rPr>
        <w:t>4</w:t>
      </w:r>
      <w:r>
        <w:rPr>
          <w:rFonts w:hint="eastAsia"/>
          <w:szCs w:val="24"/>
        </w:rPr>
        <w:t>）</w:t>
      </w:r>
      <w:r w:rsidR="0015380B">
        <w:rPr>
          <w:rFonts w:hint="eastAsia"/>
          <w:szCs w:val="24"/>
        </w:rPr>
        <w:t>当</w:t>
      </w:r>
      <w:r>
        <w:rPr>
          <w:rFonts w:hint="eastAsia"/>
          <w:szCs w:val="24"/>
        </w:rPr>
        <w:t>Exp</w:t>
      </w:r>
      <w:r>
        <w:rPr>
          <w:rFonts w:hint="eastAsia"/>
          <w:szCs w:val="24"/>
        </w:rPr>
        <w:t>产生了赋值表达式</w:t>
      </w:r>
      <w:r w:rsidRPr="006A2BEA">
        <w:rPr>
          <w:rFonts w:hint="eastAsia"/>
          <w:szCs w:val="24"/>
        </w:rPr>
        <w:t>Exp</w:t>
      </w:r>
      <w:r w:rsidRPr="006A2BEA">
        <w:rPr>
          <w:szCs w:val="24"/>
        </w:rPr>
        <w:t xml:space="preserve"> </w:t>
      </w:r>
      <w:r w:rsidRPr="006A2BEA">
        <w:rPr>
          <w:rFonts w:hint="eastAsia"/>
          <w:szCs w:val="24"/>
        </w:rPr>
        <w:t>ASSIGNOP</w:t>
      </w:r>
      <w:r w:rsidRPr="006A2BEA">
        <w:rPr>
          <w:szCs w:val="24"/>
        </w:rPr>
        <w:t xml:space="preserve"> </w:t>
      </w:r>
      <w:r w:rsidRPr="006A2BEA">
        <w:rPr>
          <w:rFonts w:hint="eastAsia"/>
          <w:szCs w:val="24"/>
        </w:rPr>
        <w:t>Exp</w:t>
      </w:r>
      <w:r>
        <w:rPr>
          <w:rFonts w:hint="eastAsia"/>
          <w:szCs w:val="24"/>
        </w:rPr>
        <w:t>，则需要对右部进行计算，然后对左部进行计算，并生成一条赋值语句的三地址代码，将三条代码合并后返回即可。</w:t>
      </w:r>
    </w:p>
    <w:p w:rsidR="0015380B" w:rsidRPr="00323454" w:rsidRDefault="0015380B" w:rsidP="0015380B">
      <w:pPr>
        <w:pStyle w:val="af2"/>
      </w:pPr>
      <w:bookmarkStart w:id="35" w:name="_Toc44229333"/>
      <w:r w:rsidRPr="00323454">
        <w:t>3.6.</w:t>
      </w:r>
      <w:r>
        <w:t>2</w:t>
      </w:r>
      <w:r>
        <w:rPr>
          <w:rFonts w:hint="eastAsia"/>
        </w:rPr>
        <w:t>语句</w:t>
      </w:r>
      <w:r w:rsidRPr="00323454">
        <w:rPr>
          <w:rFonts w:hint="eastAsia"/>
        </w:rPr>
        <w:t>翻译模式</w:t>
      </w:r>
      <w:bookmarkEnd w:id="35"/>
    </w:p>
    <w:p w:rsidR="0015380B" w:rsidRDefault="0015380B" w:rsidP="0015380B">
      <w:pPr>
        <w:widowControl/>
        <w:spacing w:line="300" w:lineRule="auto"/>
        <w:rPr>
          <w:szCs w:val="24"/>
        </w:rPr>
      </w:pPr>
      <w:r>
        <w:rPr>
          <w:rFonts w:hint="eastAsia"/>
          <w:szCs w:val="24"/>
        </w:rPr>
        <w:lastRenderedPageBreak/>
        <w:t>（</w:t>
      </w:r>
      <w:r>
        <w:rPr>
          <w:rFonts w:hint="eastAsia"/>
          <w:szCs w:val="24"/>
        </w:rPr>
        <w:t>1</w:t>
      </w:r>
      <w:r>
        <w:rPr>
          <w:rFonts w:hint="eastAsia"/>
          <w:szCs w:val="24"/>
        </w:rPr>
        <w:t>）</w:t>
      </w:r>
      <w:r>
        <w:rPr>
          <w:rFonts w:hint="eastAsia"/>
          <w:szCs w:val="24"/>
        </w:rPr>
        <w:t>R</w:t>
      </w:r>
      <w:r>
        <w:rPr>
          <w:szCs w:val="24"/>
        </w:rPr>
        <w:t>ETURN E</w:t>
      </w:r>
      <w:r>
        <w:rPr>
          <w:rFonts w:hint="eastAsia"/>
          <w:szCs w:val="24"/>
        </w:rPr>
        <w:t>xp</w:t>
      </w:r>
      <w:r>
        <w:rPr>
          <w:rFonts w:hint="eastAsia"/>
          <w:szCs w:val="24"/>
        </w:rPr>
        <w:t>；语句</w:t>
      </w:r>
      <w:r>
        <w:rPr>
          <w:rFonts w:hint="eastAsia"/>
          <w:szCs w:val="24"/>
        </w:rPr>
        <w:t>：</w:t>
      </w:r>
      <w:r>
        <w:rPr>
          <w:rFonts w:hint="eastAsia"/>
          <w:szCs w:val="24"/>
        </w:rPr>
        <w:t>先递归调用表达式函数处理</w:t>
      </w:r>
      <w:r>
        <w:rPr>
          <w:rFonts w:hint="eastAsia"/>
          <w:szCs w:val="24"/>
        </w:rPr>
        <w:t>Exp</w:t>
      </w:r>
      <w:r>
        <w:rPr>
          <w:rFonts w:hint="eastAsia"/>
          <w:szCs w:val="24"/>
        </w:rPr>
        <w:t>，然后生成一个</w:t>
      </w:r>
      <w:r>
        <w:rPr>
          <w:rFonts w:hint="eastAsia"/>
          <w:szCs w:val="24"/>
        </w:rPr>
        <w:t>return</w:t>
      </w:r>
      <w:r>
        <w:rPr>
          <w:rFonts w:hint="eastAsia"/>
          <w:szCs w:val="24"/>
        </w:rPr>
        <w:t>语句</w:t>
      </w:r>
      <w:r>
        <w:rPr>
          <w:rFonts w:hint="eastAsia"/>
          <w:szCs w:val="24"/>
        </w:rPr>
        <w:t>，调用函数</w:t>
      </w:r>
      <w:r>
        <w:rPr>
          <w:rFonts w:hint="eastAsia"/>
          <w:szCs w:val="24"/>
        </w:rPr>
        <w:t>将两者连接起来返回。</w:t>
      </w:r>
    </w:p>
    <w:p w:rsidR="0015380B" w:rsidRDefault="0015380B" w:rsidP="0015380B">
      <w:pPr>
        <w:widowControl/>
        <w:spacing w:line="300" w:lineRule="auto"/>
        <w:rPr>
          <w:szCs w:val="24"/>
        </w:rPr>
      </w:pPr>
      <w:r>
        <w:rPr>
          <w:rFonts w:hint="eastAsia"/>
          <w:szCs w:val="24"/>
        </w:rPr>
        <w:t>2</w:t>
      </w:r>
      <w:r>
        <w:rPr>
          <w:rFonts w:hint="eastAsia"/>
          <w:szCs w:val="24"/>
        </w:rPr>
        <w:t>）</w:t>
      </w:r>
      <w:r>
        <w:rPr>
          <w:rFonts w:hint="eastAsia"/>
          <w:szCs w:val="24"/>
        </w:rPr>
        <w:t>I</w:t>
      </w:r>
      <w:r>
        <w:rPr>
          <w:szCs w:val="24"/>
        </w:rPr>
        <w:t>F LP E</w:t>
      </w:r>
      <w:r>
        <w:rPr>
          <w:rFonts w:hint="eastAsia"/>
          <w:szCs w:val="24"/>
        </w:rPr>
        <w:t>xp</w:t>
      </w:r>
      <w:r>
        <w:rPr>
          <w:szCs w:val="24"/>
        </w:rPr>
        <w:t xml:space="preserve"> RP S</w:t>
      </w:r>
      <w:r>
        <w:rPr>
          <w:rFonts w:hint="eastAsia"/>
          <w:szCs w:val="24"/>
        </w:rPr>
        <w:t>tmt</w:t>
      </w:r>
      <w:r>
        <w:rPr>
          <w:rFonts w:hint="eastAsia"/>
          <w:szCs w:val="24"/>
        </w:rPr>
        <w:t>语句</w:t>
      </w:r>
      <w:r w:rsidR="00C63A87">
        <w:rPr>
          <w:rFonts w:hint="eastAsia"/>
          <w:szCs w:val="24"/>
        </w:rPr>
        <w:t>：先</w:t>
      </w:r>
      <w:r>
        <w:rPr>
          <w:rFonts w:hint="eastAsia"/>
          <w:szCs w:val="24"/>
        </w:rPr>
        <w:t>需要根据生成两个新的标号，一个</w:t>
      </w:r>
      <w:r w:rsidR="00C63A87">
        <w:rPr>
          <w:rFonts w:hint="eastAsia"/>
          <w:szCs w:val="24"/>
        </w:rPr>
        <w:t>为</w:t>
      </w:r>
      <w:r>
        <w:rPr>
          <w:rFonts w:hint="eastAsia"/>
          <w:szCs w:val="24"/>
        </w:rPr>
        <w:t>条件表达式为真需要执行的地方，一个放在</w:t>
      </w:r>
      <w:r>
        <w:rPr>
          <w:rFonts w:hint="eastAsia"/>
          <w:szCs w:val="24"/>
        </w:rPr>
        <w:t>I</w:t>
      </w:r>
      <w:r>
        <w:rPr>
          <w:szCs w:val="24"/>
        </w:rPr>
        <w:t>F</w:t>
      </w:r>
      <w:r>
        <w:rPr>
          <w:rFonts w:hint="eastAsia"/>
          <w:szCs w:val="24"/>
        </w:rPr>
        <w:t>语句的结尾来表示条件表达式不为真需要跳转的地方的。</w:t>
      </w:r>
      <w:r w:rsidR="00C63A87">
        <w:rPr>
          <w:rFonts w:hint="eastAsia"/>
          <w:szCs w:val="24"/>
        </w:rPr>
        <w:t>同时</w:t>
      </w:r>
      <w:r>
        <w:rPr>
          <w:rFonts w:hint="eastAsia"/>
          <w:szCs w:val="24"/>
        </w:rPr>
        <w:t>将其传入到条件表达式中进行计算，并翻译得到该表达式代码</w:t>
      </w:r>
      <w:r>
        <w:rPr>
          <w:rFonts w:hint="eastAsia"/>
          <w:szCs w:val="24"/>
        </w:rPr>
        <w:t>1</w:t>
      </w:r>
      <w:r>
        <w:rPr>
          <w:rFonts w:hint="eastAsia"/>
          <w:szCs w:val="24"/>
        </w:rPr>
        <w:t>，然后递归调用程序块得到三地址代码</w:t>
      </w:r>
      <w:r>
        <w:rPr>
          <w:rFonts w:hint="eastAsia"/>
          <w:szCs w:val="24"/>
        </w:rPr>
        <w:t>2</w:t>
      </w:r>
      <w:r>
        <w:rPr>
          <w:rFonts w:hint="eastAsia"/>
          <w:szCs w:val="24"/>
        </w:rPr>
        <w:t>，将其按照（</w:t>
      </w:r>
      <w:r>
        <w:rPr>
          <w:rFonts w:hint="eastAsia"/>
          <w:szCs w:val="24"/>
        </w:rPr>
        <w:t>code</w:t>
      </w:r>
      <w:r>
        <w:rPr>
          <w:szCs w:val="24"/>
        </w:rPr>
        <w:t>1</w:t>
      </w:r>
      <w:r>
        <w:rPr>
          <w:rFonts w:hint="eastAsia"/>
          <w:szCs w:val="24"/>
        </w:rPr>
        <w:t>+label</w:t>
      </w:r>
      <w:r>
        <w:rPr>
          <w:szCs w:val="24"/>
        </w:rPr>
        <w:t>1</w:t>
      </w:r>
      <w:r>
        <w:rPr>
          <w:rFonts w:hint="eastAsia"/>
          <w:szCs w:val="24"/>
        </w:rPr>
        <w:t>+code</w:t>
      </w:r>
      <w:r>
        <w:rPr>
          <w:szCs w:val="24"/>
        </w:rPr>
        <w:t>2</w:t>
      </w:r>
      <w:r>
        <w:rPr>
          <w:rFonts w:hint="eastAsia"/>
          <w:szCs w:val="24"/>
        </w:rPr>
        <w:t>+label</w:t>
      </w:r>
      <w:r>
        <w:rPr>
          <w:szCs w:val="24"/>
        </w:rPr>
        <w:t>2</w:t>
      </w:r>
      <w:r>
        <w:rPr>
          <w:rFonts w:hint="eastAsia"/>
          <w:szCs w:val="24"/>
        </w:rPr>
        <w:t>）的顺序连接起来并返回。</w:t>
      </w:r>
    </w:p>
    <w:p w:rsidR="0015380B" w:rsidRDefault="0015380B" w:rsidP="0015380B">
      <w:pPr>
        <w:widowControl/>
        <w:spacing w:line="300" w:lineRule="auto"/>
        <w:rPr>
          <w:szCs w:val="24"/>
        </w:rPr>
      </w:pPr>
      <w:r>
        <w:rPr>
          <w:rFonts w:hint="eastAsia"/>
          <w:szCs w:val="24"/>
        </w:rPr>
        <w:t>3</w:t>
      </w:r>
      <w:r>
        <w:rPr>
          <w:rFonts w:hint="eastAsia"/>
          <w:szCs w:val="24"/>
        </w:rPr>
        <w:t>）</w:t>
      </w:r>
      <w:r>
        <w:rPr>
          <w:rFonts w:hint="eastAsia"/>
          <w:szCs w:val="24"/>
        </w:rPr>
        <w:t>I</w:t>
      </w:r>
      <w:r>
        <w:rPr>
          <w:szCs w:val="24"/>
        </w:rPr>
        <w:t>F LP E</w:t>
      </w:r>
      <w:r>
        <w:rPr>
          <w:rFonts w:hint="eastAsia"/>
          <w:szCs w:val="24"/>
        </w:rPr>
        <w:t>xp</w:t>
      </w:r>
      <w:r>
        <w:rPr>
          <w:szCs w:val="24"/>
        </w:rPr>
        <w:t xml:space="preserve"> RP S</w:t>
      </w:r>
      <w:r>
        <w:rPr>
          <w:rFonts w:hint="eastAsia"/>
          <w:szCs w:val="24"/>
        </w:rPr>
        <w:t>tmt</w:t>
      </w:r>
      <w:r>
        <w:rPr>
          <w:szCs w:val="24"/>
        </w:rPr>
        <w:t>1 ELSE S</w:t>
      </w:r>
      <w:r>
        <w:rPr>
          <w:rFonts w:hint="eastAsia"/>
          <w:szCs w:val="24"/>
        </w:rPr>
        <w:t>tmt</w:t>
      </w:r>
      <w:r>
        <w:rPr>
          <w:szCs w:val="24"/>
        </w:rPr>
        <w:t>2</w:t>
      </w:r>
      <w:r>
        <w:rPr>
          <w:rFonts w:hint="eastAsia"/>
          <w:szCs w:val="24"/>
        </w:rPr>
        <w:t>语句</w:t>
      </w:r>
      <w:r w:rsidR="00755644">
        <w:rPr>
          <w:rFonts w:hint="eastAsia"/>
          <w:szCs w:val="24"/>
        </w:rPr>
        <w:t>：</w:t>
      </w:r>
      <w:r>
        <w:rPr>
          <w:rFonts w:hint="eastAsia"/>
          <w:szCs w:val="24"/>
        </w:rPr>
        <w:t>同上述</w:t>
      </w:r>
      <w:r w:rsidR="00755644">
        <w:rPr>
          <w:rFonts w:hint="eastAsia"/>
          <w:szCs w:val="24"/>
        </w:rPr>
        <w:t>（</w:t>
      </w:r>
      <w:r>
        <w:rPr>
          <w:rFonts w:hint="eastAsia"/>
          <w:szCs w:val="24"/>
        </w:rPr>
        <w:t>2</w:t>
      </w:r>
      <w:r>
        <w:rPr>
          <w:rFonts w:hint="eastAsia"/>
          <w:szCs w:val="24"/>
        </w:rPr>
        <w:t>），</w:t>
      </w:r>
      <w:r w:rsidR="00755644">
        <w:rPr>
          <w:rFonts w:hint="eastAsia"/>
          <w:szCs w:val="24"/>
        </w:rPr>
        <w:t>此外</w:t>
      </w:r>
      <w:r>
        <w:rPr>
          <w:rFonts w:hint="eastAsia"/>
          <w:szCs w:val="24"/>
        </w:rPr>
        <w:t>需要多生成一个标号，保证两个程序块开头都有标号，并按其顺序连接起来返回。</w:t>
      </w:r>
    </w:p>
    <w:p w:rsidR="0015380B" w:rsidRPr="00323454" w:rsidRDefault="0015380B" w:rsidP="0015380B">
      <w:pPr>
        <w:widowControl/>
        <w:spacing w:line="300" w:lineRule="auto"/>
        <w:outlineLvl w:val="2"/>
        <w:rPr>
          <w:b/>
          <w:bCs/>
          <w:szCs w:val="24"/>
        </w:rPr>
      </w:pPr>
      <w:bookmarkStart w:id="36" w:name="_Toc44229334"/>
      <w:r w:rsidRPr="00323454">
        <w:rPr>
          <w:b/>
          <w:bCs/>
          <w:szCs w:val="24"/>
        </w:rPr>
        <w:t>3.6.</w:t>
      </w:r>
      <w:r>
        <w:rPr>
          <w:b/>
          <w:bCs/>
          <w:szCs w:val="24"/>
        </w:rPr>
        <w:t>3</w:t>
      </w:r>
      <w:r>
        <w:rPr>
          <w:rFonts w:hint="eastAsia"/>
          <w:b/>
          <w:bCs/>
          <w:szCs w:val="24"/>
        </w:rPr>
        <w:t>条件表达式</w:t>
      </w:r>
      <w:r w:rsidRPr="00323454">
        <w:rPr>
          <w:rFonts w:hint="eastAsia"/>
          <w:b/>
          <w:bCs/>
          <w:szCs w:val="24"/>
        </w:rPr>
        <w:t>翻译模式</w:t>
      </w:r>
      <w:bookmarkEnd w:id="36"/>
    </w:p>
    <w:p w:rsidR="0015380B" w:rsidRDefault="0015380B" w:rsidP="0015380B">
      <w:pPr>
        <w:widowControl/>
        <w:spacing w:line="300" w:lineRule="auto"/>
        <w:rPr>
          <w:szCs w:val="24"/>
        </w:rPr>
      </w:pPr>
      <w:r>
        <w:rPr>
          <w:rFonts w:hint="eastAsia"/>
          <w:szCs w:val="24"/>
        </w:rPr>
        <w:t>条件表达式的翻译，需要</w:t>
      </w:r>
      <w:r w:rsidR="00E70780">
        <w:rPr>
          <w:rFonts w:hint="eastAsia"/>
          <w:szCs w:val="24"/>
        </w:rPr>
        <w:t>使用</w:t>
      </w:r>
      <w:r>
        <w:rPr>
          <w:rFonts w:hint="eastAsia"/>
          <w:szCs w:val="24"/>
        </w:rPr>
        <w:t>label_</w:t>
      </w:r>
      <w:r>
        <w:rPr>
          <w:szCs w:val="24"/>
        </w:rPr>
        <w:t>true</w:t>
      </w:r>
      <w:r>
        <w:rPr>
          <w:rFonts w:hint="eastAsia"/>
          <w:szCs w:val="24"/>
        </w:rPr>
        <w:t>和</w:t>
      </w:r>
      <w:r>
        <w:rPr>
          <w:rFonts w:hint="eastAsia"/>
          <w:szCs w:val="24"/>
        </w:rPr>
        <w:t>label</w:t>
      </w:r>
      <w:r>
        <w:rPr>
          <w:szCs w:val="24"/>
        </w:rPr>
        <w:t>_false</w:t>
      </w:r>
      <w:r>
        <w:rPr>
          <w:rFonts w:hint="eastAsia"/>
          <w:szCs w:val="24"/>
        </w:rPr>
        <w:t>两个继承属性。</w:t>
      </w:r>
    </w:p>
    <w:p w:rsidR="0015380B" w:rsidRDefault="0015380B" w:rsidP="0015380B">
      <w:pPr>
        <w:widowControl/>
        <w:spacing w:line="300" w:lineRule="auto"/>
        <w:rPr>
          <w:rFonts w:hint="eastAsia"/>
          <w:szCs w:val="24"/>
        </w:rPr>
      </w:pPr>
      <w:r w:rsidRPr="008122C2">
        <w:rPr>
          <w:rFonts w:hint="eastAsia"/>
          <w:szCs w:val="24"/>
        </w:rPr>
        <w:t>对于多个逻辑表达式</w:t>
      </w:r>
      <w:r w:rsidRPr="008122C2">
        <w:rPr>
          <w:rFonts w:hint="eastAsia"/>
          <w:szCs w:val="24"/>
        </w:rPr>
        <w:t>and</w:t>
      </w:r>
      <w:r w:rsidRPr="008122C2">
        <w:rPr>
          <w:rFonts w:hint="eastAsia"/>
          <w:szCs w:val="24"/>
        </w:rPr>
        <w:t>和</w:t>
      </w:r>
      <w:r w:rsidRPr="008122C2">
        <w:rPr>
          <w:rFonts w:hint="eastAsia"/>
          <w:szCs w:val="24"/>
        </w:rPr>
        <w:t>or</w:t>
      </w:r>
      <w:r w:rsidRPr="008122C2">
        <w:rPr>
          <w:rFonts w:hint="eastAsia"/>
          <w:szCs w:val="24"/>
        </w:rPr>
        <w:t>的操作，需要进行优化处理，比如</w:t>
      </w:r>
      <w:r w:rsidRPr="008122C2">
        <w:rPr>
          <w:rFonts w:hint="eastAsia"/>
          <w:szCs w:val="24"/>
        </w:rPr>
        <w:t>or</w:t>
      </w:r>
      <w:r w:rsidRPr="008122C2">
        <w:rPr>
          <w:rFonts w:hint="eastAsia"/>
          <w:szCs w:val="24"/>
        </w:rPr>
        <w:t>中当前一个表达式成立时，直接调转到</w:t>
      </w:r>
      <w:r w:rsidRPr="008122C2">
        <w:rPr>
          <w:rFonts w:hint="eastAsia"/>
          <w:szCs w:val="24"/>
        </w:rPr>
        <w:t>snext</w:t>
      </w:r>
      <w:r w:rsidRPr="008122C2">
        <w:rPr>
          <w:rFonts w:hint="eastAsia"/>
          <w:szCs w:val="24"/>
        </w:rPr>
        <w:t>中，否则在跳转带第二个表达式进行计算，这样避免了重复不必要的逻辑表达式判断，</w:t>
      </w:r>
    </w:p>
    <w:p w:rsidR="00952B00" w:rsidRDefault="00952B00" w:rsidP="00952B00">
      <w:r>
        <w:t xml:space="preserve">        case AND: </w:t>
      </w:r>
    </w:p>
    <w:p w:rsidR="00952B00" w:rsidRDefault="00952B00" w:rsidP="00952B00">
      <w:r>
        <w:t xml:space="preserve">        case OR:</w:t>
      </w:r>
    </w:p>
    <w:p w:rsidR="00952B00" w:rsidRDefault="00952B00" w:rsidP="00952B00">
      <w:r>
        <w:t xml:space="preserve">                    if (T-&gt;kind==AND) {</w:t>
      </w:r>
    </w:p>
    <w:p w:rsidR="00952B00" w:rsidRDefault="00952B00" w:rsidP="00952B00">
      <w:r>
        <w:t xml:space="preserve">                        strcpy(T-&gt;ptr[0]-&gt;Etrue,newLabel());</w:t>
      </w:r>
    </w:p>
    <w:p w:rsidR="00952B00" w:rsidRDefault="00952B00" w:rsidP="00952B00">
      <w:r>
        <w:t xml:space="preserve">                        strcpy(T-&gt;ptr[0]-&gt;Efalse,T-&gt;Efalse);</w:t>
      </w:r>
    </w:p>
    <w:p w:rsidR="00952B00" w:rsidRDefault="00952B00" w:rsidP="00952B00">
      <w:r>
        <w:t xml:space="preserve">                        }</w:t>
      </w:r>
    </w:p>
    <w:p w:rsidR="00952B00" w:rsidRDefault="00952B00" w:rsidP="00952B00">
      <w:r>
        <w:t xml:space="preserve">                    else {</w:t>
      </w:r>
    </w:p>
    <w:p w:rsidR="00952B00" w:rsidRDefault="00952B00" w:rsidP="00952B00">
      <w:r>
        <w:t xml:space="preserve">                        strcpy(T-&gt;ptr[0]-&gt;Etrue,T-&gt;Etrue);</w:t>
      </w:r>
    </w:p>
    <w:p w:rsidR="00952B00" w:rsidRDefault="00952B00" w:rsidP="00952B00">
      <w:r>
        <w:t xml:space="preserve">                        strcpy(T-&gt;ptr[0]-&gt;Efalse,newLabel());</w:t>
      </w:r>
    </w:p>
    <w:p w:rsidR="00952B00" w:rsidRDefault="00952B00" w:rsidP="00952B00">
      <w:r>
        <w:t xml:space="preserve">                        }</w:t>
      </w:r>
    </w:p>
    <w:p w:rsidR="00952B00" w:rsidRDefault="00952B00" w:rsidP="00952B00">
      <w:r>
        <w:t xml:space="preserve">                    strcpy(T-&gt;ptr[1]-&gt;Etrue,T-&gt;Etrue);</w:t>
      </w:r>
    </w:p>
    <w:p w:rsidR="00952B00" w:rsidRDefault="00952B00" w:rsidP="00952B00">
      <w:r>
        <w:t xml:space="preserve">                    strcpy(T-&gt;ptr[1]-&gt;Efalse,T-&gt;Efalse);</w:t>
      </w:r>
    </w:p>
    <w:p w:rsidR="00952B00" w:rsidRDefault="00952B00" w:rsidP="00952B00">
      <w:r>
        <w:t xml:space="preserve">                    T-&gt;ptr[0]-&gt;offset=T-&gt;offset;</w:t>
      </w:r>
    </w:p>
    <w:p w:rsidR="00952B00" w:rsidRDefault="00952B00" w:rsidP="00952B00">
      <w:r>
        <w:t xml:space="preserve">                    boolExp(T-&gt;ptr[0]);</w:t>
      </w:r>
    </w:p>
    <w:p w:rsidR="00952B00" w:rsidRDefault="00952B00" w:rsidP="00952B00">
      <w:r>
        <w:t xml:space="preserve">                    T-&gt;width=T-&gt;ptr[0]-&gt;width;</w:t>
      </w:r>
    </w:p>
    <w:p w:rsidR="00952B00" w:rsidRDefault="00952B00" w:rsidP="00952B00">
      <w:r>
        <w:t xml:space="preserve">                    T-&gt;ptr[1]-&gt;offset =  T-&gt;offset + T-&gt;ptr[0]-&gt;width;</w:t>
      </w:r>
    </w:p>
    <w:p w:rsidR="00952B00" w:rsidRDefault="00952B00" w:rsidP="00952B00">
      <w:r>
        <w:t xml:space="preserve">                    boolExp(T-&gt;ptr[1]); </w:t>
      </w:r>
    </w:p>
    <w:p w:rsidR="00952B00" w:rsidRDefault="00952B00" w:rsidP="00952B00">
      <w:r>
        <w:tab/>
      </w:r>
      <w:r>
        <w:tab/>
      </w:r>
      <w:r>
        <w:tab/>
      </w:r>
      <w:r>
        <w:tab/>
      </w:r>
      <w:r>
        <w:tab/>
      </w:r>
      <w:r>
        <w:tab/>
        <w:t>T-&gt;width+=T-&gt;ptr[1]-&gt;width;</w:t>
      </w:r>
    </w:p>
    <w:p w:rsidR="00952B00" w:rsidRDefault="00952B00" w:rsidP="00952B00">
      <w:r>
        <w:t xml:space="preserve">                    if (T-&gt;kind==AND)</w:t>
      </w:r>
    </w:p>
    <w:p w:rsidR="00952B00" w:rsidRDefault="00952B00" w:rsidP="00952B00">
      <w:r>
        <w:t xml:space="preserve">                        T-&gt;code=merge(3,T-&gt;ptr[0]-&gt;code,genLabel(T-&gt;ptr[0]-&gt;Etrue),T-&gt;ptr[1]-&gt;code);</w:t>
      </w:r>
    </w:p>
    <w:p w:rsidR="00952B00" w:rsidRDefault="00952B00" w:rsidP="00952B00">
      <w:r>
        <w:t xml:space="preserve">                    else</w:t>
      </w:r>
    </w:p>
    <w:p w:rsidR="00952B00" w:rsidRDefault="00952B00" w:rsidP="00952B00">
      <w:r>
        <w:t xml:space="preserve">                        T-&gt;code=merge(3,T-&gt;ptr[0]-&gt;code,genLabel(T-&gt;ptr[0]-&gt;Efalse),T-&gt;ptr[1]-&gt;code);</w:t>
      </w:r>
    </w:p>
    <w:p w:rsidR="00722F09" w:rsidRDefault="00952B00" w:rsidP="00952B00">
      <w:r>
        <w:t xml:space="preserve">                    break;</w:t>
      </w:r>
    </w:p>
    <w:p w:rsidR="007A0E97" w:rsidRDefault="007A0E97" w:rsidP="007A0E97">
      <w:pPr>
        <w:pStyle w:val="af2"/>
      </w:pPr>
      <w:bookmarkStart w:id="37" w:name="_Toc44229335"/>
      <w:r w:rsidRPr="00323454">
        <w:t>3.6.</w:t>
      </w:r>
      <w:r>
        <w:t>4</w:t>
      </w:r>
      <w:r>
        <w:rPr>
          <w:rFonts w:hint="eastAsia"/>
        </w:rPr>
        <w:t>函数调用</w:t>
      </w:r>
      <w:r w:rsidRPr="00323454">
        <w:rPr>
          <w:rFonts w:hint="eastAsia"/>
        </w:rPr>
        <w:t>翻译模式</w:t>
      </w:r>
      <w:bookmarkEnd w:id="37"/>
    </w:p>
    <w:p w:rsidR="007A0E97" w:rsidRDefault="007A0E97" w:rsidP="007A0E97">
      <w:r>
        <w:rPr>
          <w:rFonts w:hint="eastAsia"/>
        </w:rPr>
        <w:lastRenderedPageBreak/>
        <w:t>针对函数调用需要使用到翻译参数函数将实际的参数计算出来，然后构建一个临时变量列表同时对于参数需要将其按照从左到右的顺序翻译为</w:t>
      </w:r>
      <w:r>
        <w:rPr>
          <w:rFonts w:hint="eastAsia"/>
        </w:rPr>
        <w:t>par</w:t>
      </w:r>
      <w:r>
        <w:rPr>
          <w:rFonts w:hint="eastAsia"/>
        </w:rPr>
        <w:t>语句，具体的实现如下：</w:t>
      </w:r>
    </w:p>
    <w:p w:rsidR="005964E9" w:rsidRDefault="005964E9" w:rsidP="005964E9">
      <w:pPr>
        <w:rPr>
          <w:rFonts w:hint="eastAsia"/>
        </w:rPr>
      </w:pPr>
      <w:r>
        <w:rPr>
          <w:rFonts w:hint="eastAsia"/>
        </w:rPr>
        <w:t xml:space="preserve">    case FUNC_CALL: //</w:t>
      </w:r>
      <w:r>
        <w:rPr>
          <w:rFonts w:hint="eastAsia"/>
        </w:rPr>
        <w:t>根据</w:t>
      </w:r>
      <w:r>
        <w:rPr>
          <w:rFonts w:hint="eastAsia"/>
        </w:rPr>
        <w:t>T-&gt;type_id</w:t>
      </w:r>
      <w:r>
        <w:rPr>
          <w:rFonts w:hint="eastAsia"/>
        </w:rPr>
        <w:t>查出函数的定义，如果语言中增加了实验教材的</w:t>
      </w:r>
      <w:r>
        <w:rPr>
          <w:rFonts w:hint="eastAsia"/>
        </w:rPr>
        <w:t>read</w:t>
      </w:r>
      <w:r>
        <w:rPr>
          <w:rFonts w:hint="eastAsia"/>
        </w:rPr>
        <w:t>，</w:t>
      </w:r>
      <w:r>
        <w:rPr>
          <w:rFonts w:hint="eastAsia"/>
        </w:rPr>
        <w:t>write</w:t>
      </w:r>
      <w:r>
        <w:rPr>
          <w:rFonts w:hint="eastAsia"/>
        </w:rPr>
        <w:t>需要单独处理一下</w:t>
      </w:r>
    </w:p>
    <w:p w:rsidR="005964E9" w:rsidRDefault="005964E9" w:rsidP="005964E9">
      <w:r>
        <w:t xml:space="preserve">                SymbolTable=searchSymbolTable(T-&gt;type_id);</w:t>
      </w:r>
    </w:p>
    <w:p w:rsidR="005964E9" w:rsidRDefault="005964E9" w:rsidP="005964E9">
      <w:r>
        <w:t xml:space="preserve">                if (SymbolTable==-1){</w:t>
      </w:r>
    </w:p>
    <w:p w:rsidR="005964E9" w:rsidRDefault="005964E9" w:rsidP="005964E9">
      <w:pPr>
        <w:rPr>
          <w:rFonts w:hint="eastAsia"/>
        </w:rPr>
      </w:pPr>
      <w:r>
        <w:rPr>
          <w:rFonts w:hint="eastAsia"/>
        </w:rPr>
        <w:t xml:space="preserve">                    semantic_error(T-&gt;pos,T-&gt;type_id, "</w:t>
      </w:r>
      <w:r>
        <w:rPr>
          <w:rFonts w:hint="eastAsia"/>
        </w:rPr>
        <w:t>函数未定义</w:t>
      </w:r>
      <w:r>
        <w:rPr>
          <w:rFonts w:hint="eastAsia"/>
        </w:rPr>
        <w:t>");</w:t>
      </w:r>
    </w:p>
    <w:p w:rsidR="005964E9" w:rsidRDefault="005964E9" w:rsidP="005964E9">
      <w:r>
        <w:t xml:space="preserve">                    return;</w:t>
      </w:r>
    </w:p>
    <w:p w:rsidR="005964E9" w:rsidRDefault="005964E9" w:rsidP="005964E9">
      <w:r>
        <w:t xml:space="preserve">                    }</w:t>
      </w:r>
    </w:p>
    <w:p w:rsidR="005964E9" w:rsidRDefault="005964E9" w:rsidP="005964E9">
      <w:r>
        <w:t xml:space="preserve">                if (symbolTable.symbols[SymbolTable].flag!='F'){</w:t>
      </w:r>
    </w:p>
    <w:p w:rsidR="005964E9" w:rsidRDefault="005964E9" w:rsidP="005964E9">
      <w:pPr>
        <w:rPr>
          <w:rFonts w:hint="eastAsia"/>
        </w:rPr>
      </w:pPr>
      <w:r>
        <w:rPr>
          <w:rFonts w:hint="eastAsia"/>
        </w:rPr>
        <w:t xml:space="preserve">                    semantic_error(T-&gt;pos,T-&gt;type_id, "</w:t>
      </w:r>
      <w:r>
        <w:rPr>
          <w:rFonts w:hint="eastAsia"/>
        </w:rPr>
        <w:t>不是一个函数</w:t>
      </w:r>
      <w:r>
        <w:rPr>
          <w:rFonts w:hint="eastAsia"/>
        </w:rPr>
        <w:t>");</w:t>
      </w:r>
    </w:p>
    <w:p w:rsidR="005964E9" w:rsidRDefault="005964E9" w:rsidP="005964E9">
      <w:r>
        <w:t xml:space="preserve">                     return;</w:t>
      </w:r>
    </w:p>
    <w:p w:rsidR="005964E9" w:rsidRDefault="005964E9" w:rsidP="005964E9">
      <w:r>
        <w:t xml:space="preserve">                    }</w:t>
      </w:r>
    </w:p>
    <w:p w:rsidR="005964E9" w:rsidRDefault="005964E9" w:rsidP="005964E9">
      <w:r>
        <w:t xml:space="preserve">                T-&gt;type=symbolTable.symbols[SymbolTable].type;</w:t>
      </w:r>
    </w:p>
    <w:p w:rsidR="005964E9" w:rsidRDefault="005964E9" w:rsidP="005964E9">
      <w:pPr>
        <w:rPr>
          <w:rFonts w:hint="eastAsia"/>
        </w:rPr>
      </w:pPr>
      <w:r>
        <w:rPr>
          <w:rFonts w:hint="eastAsia"/>
        </w:rPr>
        <w:t xml:space="preserve">               //</w:t>
      </w:r>
      <w:r>
        <w:rPr>
          <w:rFonts w:hint="eastAsia"/>
        </w:rPr>
        <w:t>存放函数返回值的单数字节数</w:t>
      </w:r>
    </w:p>
    <w:p w:rsidR="005964E9" w:rsidRDefault="005964E9" w:rsidP="005964E9">
      <w:r>
        <w:t xml:space="preserve">                    if(T-&gt;type == INT) {</w:t>
      </w:r>
    </w:p>
    <w:p w:rsidR="005964E9" w:rsidRDefault="005964E9" w:rsidP="005964E9">
      <w:r>
        <w:t xml:space="preserve">                        width = 4;</w:t>
      </w:r>
    </w:p>
    <w:p w:rsidR="005964E9" w:rsidRDefault="005964E9" w:rsidP="005964E9">
      <w:r>
        <w:t xml:space="preserve">                    }</w:t>
      </w:r>
    </w:p>
    <w:p w:rsidR="005964E9" w:rsidRDefault="005964E9" w:rsidP="005964E9">
      <w:r>
        <w:t xml:space="preserve">                    else if(T-&gt;type == FLOAT) {</w:t>
      </w:r>
    </w:p>
    <w:p w:rsidR="005964E9" w:rsidRDefault="005964E9" w:rsidP="005964E9">
      <w:r>
        <w:t xml:space="preserve">                        width = 8;</w:t>
      </w:r>
    </w:p>
    <w:p w:rsidR="005964E9" w:rsidRDefault="005964E9" w:rsidP="005964E9">
      <w:r>
        <w:t xml:space="preserve">                    }</w:t>
      </w:r>
    </w:p>
    <w:p w:rsidR="005964E9" w:rsidRDefault="005964E9" w:rsidP="005964E9">
      <w:r>
        <w:t xml:space="preserve">                    else if(T-&gt;type == CHAR) {</w:t>
      </w:r>
    </w:p>
    <w:p w:rsidR="005964E9" w:rsidRDefault="005964E9" w:rsidP="005964E9">
      <w:r>
        <w:t xml:space="preserve">                        width = 1;</w:t>
      </w:r>
    </w:p>
    <w:p w:rsidR="005964E9" w:rsidRDefault="005964E9" w:rsidP="005964E9">
      <w:r>
        <w:t xml:space="preserve">                    }</w:t>
      </w:r>
    </w:p>
    <w:p w:rsidR="005964E9" w:rsidRDefault="005964E9" w:rsidP="005964E9">
      <w:r>
        <w:t xml:space="preserve">                if (T-&gt;ptr[0]){</w:t>
      </w:r>
    </w:p>
    <w:p w:rsidR="005964E9" w:rsidRDefault="005964E9" w:rsidP="005964E9">
      <w:r>
        <w:t xml:space="preserve">                    T-&gt;ptr[0]-&gt;offset=T-&gt;offset;</w:t>
      </w:r>
    </w:p>
    <w:p w:rsidR="005964E9" w:rsidRDefault="005964E9" w:rsidP="005964E9">
      <w:pPr>
        <w:rPr>
          <w:rFonts w:hint="eastAsia"/>
        </w:rPr>
      </w:pPr>
      <w:r>
        <w:rPr>
          <w:rFonts w:hint="eastAsia"/>
        </w:rPr>
        <w:t xml:space="preserve">                    Exp(T-&gt;ptr[0]);       //</w:t>
      </w:r>
      <w:r>
        <w:rPr>
          <w:rFonts w:hint="eastAsia"/>
        </w:rPr>
        <w:t>处理所有实参表达式求值，及类型</w:t>
      </w:r>
    </w:p>
    <w:p w:rsidR="005964E9" w:rsidRDefault="005964E9" w:rsidP="005964E9">
      <w:pPr>
        <w:rPr>
          <w:rFonts w:hint="eastAsia"/>
        </w:rPr>
      </w:pPr>
      <w:r>
        <w:rPr>
          <w:rFonts w:hint="eastAsia"/>
        </w:rPr>
        <w:t xml:space="preserve">                    T-&gt;width=T-&gt;ptr[0]-&gt;width+width; //</w:t>
      </w:r>
      <w:r>
        <w:rPr>
          <w:rFonts w:hint="eastAsia"/>
        </w:rPr>
        <w:t>累加上计算实参使用临时变量的单元数</w:t>
      </w:r>
    </w:p>
    <w:p w:rsidR="005964E9" w:rsidRDefault="005964E9" w:rsidP="005964E9">
      <w:r>
        <w:t xml:space="preserve">                    T-&gt;code=T-&gt;ptr[0]-&gt;code;</w:t>
      </w:r>
    </w:p>
    <w:p w:rsidR="005964E9" w:rsidRDefault="005964E9" w:rsidP="005964E9">
      <w:r>
        <w:t xml:space="preserve">                    }</w:t>
      </w:r>
    </w:p>
    <w:p w:rsidR="005964E9" w:rsidRDefault="005964E9" w:rsidP="005964E9">
      <w:r>
        <w:t xml:space="preserve">                else {T-&gt;width=width; T-&gt;code=NULL;}</w:t>
      </w:r>
    </w:p>
    <w:p w:rsidR="005964E9" w:rsidRDefault="005964E9" w:rsidP="005964E9">
      <w:r>
        <w:t xml:space="preserve">                 T1 = T-&gt;ptr[0];</w:t>
      </w:r>
    </w:p>
    <w:p w:rsidR="005964E9" w:rsidRDefault="005964E9" w:rsidP="005964E9">
      <w:r>
        <w:t xml:space="preserve">                while(T1 != NULL) {</w:t>
      </w:r>
    </w:p>
    <w:p w:rsidR="005964E9" w:rsidRDefault="005964E9" w:rsidP="005964E9">
      <w:r>
        <w:t xml:space="preserve">                    count++;</w:t>
      </w:r>
    </w:p>
    <w:p w:rsidR="005964E9" w:rsidRDefault="005964E9" w:rsidP="005964E9">
      <w:r>
        <w:t xml:space="preserve">                    num = SymbolTable;</w:t>
      </w:r>
    </w:p>
    <w:p w:rsidR="005964E9" w:rsidRDefault="005964E9" w:rsidP="005964E9">
      <w:r>
        <w:t xml:space="preserve">                    if(symbolTable.symbols[SymbolTable+count].flag == 'P' &amp;&amp; T1-&gt;type != symbolTable.symbols[SymbolTable+count].type){</w:t>
      </w:r>
    </w:p>
    <w:p w:rsidR="005964E9" w:rsidRDefault="005964E9" w:rsidP="005964E9">
      <w:pPr>
        <w:rPr>
          <w:rFonts w:hint="eastAsia"/>
        </w:rPr>
      </w:pPr>
      <w:r>
        <w:rPr>
          <w:rFonts w:hint="eastAsia"/>
        </w:rPr>
        <w:t xml:space="preserve">                        semantic_error(T1-&gt;pos, "", "</w:t>
      </w:r>
      <w:r>
        <w:rPr>
          <w:rFonts w:hint="eastAsia"/>
        </w:rPr>
        <w:t>实参与形参类型不符</w:t>
      </w:r>
      <w:r>
        <w:rPr>
          <w:rFonts w:hint="eastAsia"/>
        </w:rPr>
        <w:t>");</w:t>
      </w:r>
    </w:p>
    <w:p w:rsidR="005964E9" w:rsidRDefault="005964E9" w:rsidP="005964E9">
      <w:r>
        <w:t xml:space="preserve">                    }</w:t>
      </w:r>
    </w:p>
    <w:p w:rsidR="005964E9" w:rsidRDefault="005964E9" w:rsidP="005964E9">
      <w:r>
        <w:t xml:space="preserve">                    T1 = T1-&gt;ptr[1];</w:t>
      </w:r>
    </w:p>
    <w:p w:rsidR="005964E9" w:rsidRDefault="005964E9" w:rsidP="005964E9">
      <w:r>
        <w:t xml:space="preserve">                }</w:t>
      </w:r>
    </w:p>
    <w:p w:rsidR="005964E9" w:rsidRDefault="005964E9" w:rsidP="005964E9">
      <w:r>
        <w:lastRenderedPageBreak/>
        <w:t xml:space="preserve">                param_num = symbolTable.symbols[SymbolTable].paramnum;</w:t>
      </w:r>
    </w:p>
    <w:p w:rsidR="005964E9" w:rsidRDefault="005964E9" w:rsidP="005964E9">
      <w:r>
        <w:t xml:space="preserve">                if (count &gt; param_num) {</w:t>
      </w:r>
    </w:p>
    <w:p w:rsidR="005964E9" w:rsidRDefault="005964E9" w:rsidP="005964E9">
      <w:pPr>
        <w:rPr>
          <w:rFonts w:hint="eastAsia"/>
        </w:rPr>
      </w:pPr>
      <w:r>
        <w:rPr>
          <w:rFonts w:hint="eastAsia"/>
        </w:rPr>
        <w:t xml:space="preserve">                    semantic_error(T-&gt;pos, "", "</w:t>
      </w:r>
      <w:r>
        <w:rPr>
          <w:rFonts w:hint="eastAsia"/>
        </w:rPr>
        <w:t>函数参数数量过多</w:t>
      </w:r>
      <w:r>
        <w:rPr>
          <w:rFonts w:hint="eastAsia"/>
        </w:rPr>
        <w:t>");</w:t>
      </w:r>
    </w:p>
    <w:p w:rsidR="005964E9" w:rsidRDefault="005964E9" w:rsidP="005964E9">
      <w:r>
        <w:t xml:space="preserve">                }</w:t>
      </w:r>
    </w:p>
    <w:p w:rsidR="005964E9" w:rsidRDefault="005964E9" w:rsidP="005964E9">
      <w:r>
        <w:t xml:space="preserve">                else if(count &lt; param_num) {</w:t>
      </w:r>
    </w:p>
    <w:p w:rsidR="005964E9" w:rsidRDefault="005964E9" w:rsidP="005964E9">
      <w:pPr>
        <w:rPr>
          <w:rFonts w:hint="eastAsia"/>
        </w:rPr>
      </w:pPr>
      <w:r>
        <w:rPr>
          <w:rFonts w:hint="eastAsia"/>
        </w:rPr>
        <w:t xml:space="preserve">                    semantic_error(T-&gt;pos, "", "</w:t>
      </w:r>
      <w:r>
        <w:rPr>
          <w:rFonts w:hint="eastAsia"/>
        </w:rPr>
        <w:t>函数参数数量过少</w:t>
      </w:r>
      <w:r>
        <w:rPr>
          <w:rFonts w:hint="eastAsia"/>
        </w:rPr>
        <w:t>");</w:t>
      </w:r>
    </w:p>
    <w:p w:rsidR="005964E9" w:rsidRDefault="005964E9" w:rsidP="005964E9">
      <w:r>
        <w:t xml:space="preserve">                }</w:t>
      </w:r>
    </w:p>
    <w:p w:rsidR="005964E9" w:rsidRDefault="005964E9" w:rsidP="005964E9">
      <w:r>
        <w:t xml:space="preserve">                else</w:t>
      </w:r>
    </w:p>
    <w:p w:rsidR="005964E9" w:rsidRDefault="005964E9" w:rsidP="005964E9">
      <w:pPr>
        <w:rPr>
          <w:rFonts w:hint="eastAsia"/>
        </w:rPr>
      </w:pPr>
      <w:r>
        <w:rPr>
          <w:rFonts w:hint="eastAsia"/>
        </w:rPr>
        <w:t xml:space="preserve">                match_param(SymbolTable,T-&gt;ptr[0]);   //</w:t>
      </w:r>
      <w:r>
        <w:rPr>
          <w:rFonts w:hint="eastAsia"/>
        </w:rPr>
        <w:t>处理所有参数的匹配</w:t>
      </w:r>
    </w:p>
    <w:p w:rsidR="005964E9" w:rsidRDefault="005964E9" w:rsidP="005964E9">
      <w:pPr>
        <w:rPr>
          <w:rFonts w:hint="eastAsia"/>
        </w:rPr>
      </w:pPr>
      <w:r>
        <w:rPr>
          <w:rFonts w:hint="eastAsia"/>
        </w:rPr>
        <w:t xml:space="preserve">                    //</w:t>
      </w:r>
      <w:r>
        <w:rPr>
          <w:rFonts w:hint="eastAsia"/>
        </w:rPr>
        <w:t>处理参数列表的中间代码</w:t>
      </w:r>
    </w:p>
    <w:p w:rsidR="005964E9" w:rsidRDefault="005964E9" w:rsidP="005964E9">
      <w:r>
        <w:t xml:space="preserve">                T0=T-&gt;ptr[0];</w:t>
      </w:r>
    </w:p>
    <w:p w:rsidR="005964E9" w:rsidRDefault="005964E9" w:rsidP="005964E9">
      <w:r>
        <w:t xml:space="preserve">                while (T0) {</w:t>
      </w:r>
    </w:p>
    <w:p w:rsidR="005964E9" w:rsidRDefault="005964E9" w:rsidP="005964E9">
      <w:r>
        <w:t xml:space="preserve">                    result.kind=ID;  </w:t>
      </w:r>
    </w:p>
    <w:p w:rsidR="005964E9" w:rsidRDefault="005964E9" w:rsidP="005964E9">
      <w:r>
        <w:tab/>
      </w:r>
      <w:r>
        <w:tab/>
      </w:r>
      <w:r>
        <w:tab/>
      </w:r>
      <w:r>
        <w:tab/>
      </w:r>
      <w:r>
        <w:tab/>
        <w:t>strcpy(result.id,symbolTable.symbols[T0-&gt;ptr[0]-&gt;place].alias);</w:t>
      </w:r>
    </w:p>
    <w:p w:rsidR="005964E9" w:rsidRDefault="005964E9" w:rsidP="005964E9">
      <w:r>
        <w:t xml:space="preserve">                    result.offset=symbolTable.symbols[T0-&gt;ptr[0]-&gt;place].offset;</w:t>
      </w:r>
    </w:p>
    <w:p w:rsidR="005964E9" w:rsidRDefault="005964E9" w:rsidP="005964E9">
      <w:r>
        <w:t xml:space="preserve">                    T-&gt;code=merge(2,T-&gt;code,genIR(ARG,opn1,opn2,result));</w:t>
      </w:r>
    </w:p>
    <w:p w:rsidR="005964E9" w:rsidRDefault="005964E9" w:rsidP="005964E9">
      <w:r>
        <w:t xml:space="preserve">                    T0=T0-&gt;ptr[1];</w:t>
      </w:r>
    </w:p>
    <w:p w:rsidR="005964E9" w:rsidRDefault="005964E9" w:rsidP="005964E9">
      <w:r>
        <w:t xml:space="preserve">                    }</w:t>
      </w:r>
    </w:p>
    <w:p w:rsidR="005964E9" w:rsidRDefault="005964E9" w:rsidP="005964E9">
      <w:r>
        <w:t xml:space="preserve">                T-&gt;place=fill_Temp(newTemp(),LEV,T-&gt;type,'T',T-&gt;offset+T-&gt;width-width);</w:t>
      </w:r>
    </w:p>
    <w:p w:rsidR="005964E9" w:rsidRDefault="005964E9" w:rsidP="005964E9">
      <w:r>
        <w:t xml:space="preserve">                opn1.kind=ID;     </w:t>
      </w:r>
    </w:p>
    <w:p w:rsidR="005964E9" w:rsidRDefault="005964E9" w:rsidP="005964E9">
      <w:pPr>
        <w:rPr>
          <w:rFonts w:hint="eastAsia"/>
        </w:rPr>
      </w:pPr>
      <w:r>
        <w:rPr>
          <w:rFonts w:hint="eastAsia"/>
        </w:rPr>
        <w:tab/>
      </w:r>
      <w:r>
        <w:rPr>
          <w:rFonts w:hint="eastAsia"/>
        </w:rPr>
        <w:tab/>
      </w:r>
      <w:r>
        <w:rPr>
          <w:rFonts w:hint="eastAsia"/>
        </w:rPr>
        <w:tab/>
      </w:r>
      <w:r>
        <w:rPr>
          <w:rFonts w:hint="eastAsia"/>
        </w:rPr>
        <w:tab/>
        <w:t>strcpy(opn1.id,T-&gt;type_id);  //</w:t>
      </w:r>
      <w:r>
        <w:rPr>
          <w:rFonts w:hint="eastAsia"/>
        </w:rPr>
        <w:t>保存函数名</w:t>
      </w:r>
    </w:p>
    <w:p w:rsidR="005964E9" w:rsidRDefault="005964E9" w:rsidP="005964E9">
      <w:pPr>
        <w:rPr>
          <w:rFonts w:hint="eastAsia"/>
        </w:rPr>
      </w:pPr>
      <w:r>
        <w:rPr>
          <w:rFonts w:hint="eastAsia"/>
        </w:rPr>
        <w:t xml:space="preserve">                opn1.offset=SymbolTable;  //</w:t>
      </w:r>
      <w:r>
        <w:rPr>
          <w:rFonts w:hint="eastAsia"/>
        </w:rPr>
        <w:t>这里</w:t>
      </w:r>
      <w:r>
        <w:rPr>
          <w:rFonts w:hint="eastAsia"/>
        </w:rPr>
        <w:t>offset</w:t>
      </w:r>
      <w:r>
        <w:rPr>
          <w:rFonts w:hint="eastAsia"/>
        </w:rPr>
        <w:t>用以保存函数定义入口</w:t>
      </w:r>
      <w:r>
        <w:rPr>
          <w:rFonts w:hint="eastAsia"/>
        </w:rPr>
        <w:t>,</w:t>
      </w:r>
      <w:r>
        <w:rPr>
          <w:rFonts w:hint="eastAsia"/>
        </w:rPr>
        <w:t>在目标代码生成时，能获取相应信息</w:t>
      </w:r>
    </w:p>
    <w:p w:rsidR="005964E9" w:rsidRDefault="005964E9" w:rsidP="005964E9">
      <w:r>
        <w:t xml:space="preserve">                result.kind=ID;   </w:t>
      </w:r>
    </w:p>
    <w:p w:rsidR="005964E9" w:rsidRDefault="005964E9" w:rsidP="005964E9">
      <w:r>
        <w:tab/>
      </w:r>
      <w:r>
        <w:tab/>
      </w:r>
      <w:r>
        <w:tab/>
      </w:r>
      <w:r>
        <w:tab/>
        <w:t>strcpy(result.id,symbolTable.symbols[T-&gt;place].alias);</w:t>
      </w:r>
    </w:p>
    <w:p w:rsidR="005964E9" w:rsidRDefault="005964E9" w:rsidP="005964E9">
      <w:r>
        <w:t xml:space="preserve">                result.offset=symbolTable.symbols[T-&gt;place].offset;</w:t>
      </w:r>
    </w:p>
    <w:p w:rsidR="005964E9" w:rsidRDefault="005964E9" w:rsidP="005964E9">
      <w:pPr>
        <w:rPr>
          <w:rFonts w:hint="eastAsia"/>
        </w:rPr>
      </w:pPr>
      <w:r>
        <w:rPr>
          <w:rFonts w:hint="eastAsia"/>
        </w:rPr>
        <w:t xml:space="preserve">                T-&gt;code=merge(2,T-&gt;code,genIR(CALL,opn1,opn2,result)); //</w:t>
      </w:r>
      <w:r>
        <w:rPr>
          <w:rFonts w:hint="eastAsia"/>
        </w:rPr>
        <w:t>生成函数调用中间代码</w:t>
      </w:r>
    </w:p>
    <w:p w:rsidR="007A0E97" w:rsidRPr="007A0E97" w:rsidRDefault="005964E9" w:rsidP="005964E9">
      <w:pPr>
        <w:rPr>
          <w:rFonts w:hint="eastAsia"/>
        </w:rPr>
      </w:pPr>
      <w:r>
        <w:t xml:space="preserve">                break;</w:t>
      </w:r>
    </w:p>
    <w:p w:rsidR="007A0E97" w:rsidRPr="007B7E43" w:rsidRDefault="007A0E97" w:rsidP="00952B00">
      <w:pPr>
        <w:rPr>
          <w:rFonts w:hint="eastAsia"/>
        </w:rPr>
      </w:pPr>
    </w:p>
    <w:p w:rsidR="00F66363" w:rsidRDefault="00F66363" w:rsidP="004375B6">
      <w:pPr>
        <w:pStyle w:val="a9"/>
        <w:widowControl/>
        <w:numPr>
          <w:ilvl w:val="0"/>
          <w:numId w:val="2"/>
        </w:numPr>
        <w:spacing w:line="300" w:lineRule="auto"/>
        <w:ind w:firstLineChars="0"/>
        <w:outlineLvl w:val="1"/>
        <w:rPr>
          <w:b/>
          <w:bCs/>
          <w:sz w:val="28"/>
          <w:szCs w:val="28"/>
        </w:rPr>
      </w:pPr>
      <w:bookmarkStart w:id="38" w:name="_Toc46734824"/>
      <w:r>
        <w:rPr>
          <w:rFonts w:hint="eastAsia"/>
          <w:b/>
          <w:bCs/>
          <w:sz w:val="28"/>
          <w:szCs w:val="28"/>
        </w:rPr>
        <w:t>代码优化</w:t>
      </w:r>
      <w:bookmarkEnd w:id="38"/>
    </w:p>
    <w:p w:rsidR="009E4EE3" w:rsidRPr="009E4EE3" w:rsidRDefault="009E4EE3" w:rsidP="009E4EE3">
      <w:pPr>
        <w:rPr>
          <w:rFonts w:hint="eastAsia"/>
        </w:rPr>
      </w:pPr>
      <w:r>
        <w:rPr>
          <w:rFonts w:hint="eastAsia"/>
        </w:rPr>
        <w:t>本次实验没有针对代码进行优化。</w:t>
      </w:r>
    </w:p>
    <w:p w:rsidR="00AF3597" w:rsidRDefault="00F96F40" w:rsidP="004375B6">
      <w:pPr>
        <w:pStyle w:val="a9"/>
        <w:widowControl/>
        <w:numPr>
          <w:ilvl w:val="0"/>
          <w:numId w:val="2"/>
        </w:numPr>
        <w:spacing w:line="300" w:lineRule="auto"/>
        <w:ind w:firstLineChars="0"/>
        <w:outlineLvl w:val="1"/>
        <w:rPr>
          <w:b/>
          <w:bCs/>
          <w:sz w:val="28"/>
          <w:szCs w:val="28"/>
        </w:rPr>
      </w:pPr>
      <w:bookmarkStart w:id="39" w:name="_Toc46734825"/>
      <w:r>
        <w:rPr>
          <w:rFonts w:hint="eastAsia"/>
          <w:b/>
          <w:bCs/>
          <w:sz w:val="28"/>
          <w:szCs w:val="28"/>
        </w:rPr>
        <w:t>汇编代码生成</w:t>
      </w:r>
      <w:bookmarkEnd w:id="39"/>
    </w:p>
    <w:p w:rsidR="0033635C" w:rsidRDefault="0033635C" w:rsidP="0033635C">
      <w:r>
        <w:rPr>
          <w:rFonts w:hint="eastAsia"/>
        </w:rPr>
        <w:t>本次实验的寄存器分配方式采取的是朴素寄存器分配法，实现起来比较简单，通过三个寄存器来完成一个语句的翻译，确保每次翻译一条中间代码之前都把需要用到的变量先加载到寄存器中，得到该代码的计算结果。然后把这些结果写回到内存中。这种方法简单且容易实现，但是最大的缺点就是寄存器的利用率</w:t>
      </w:r>
      <w:r w:rsidR="00810E2B">
        <w:rPr>
          <w:rFonts w:hint="eastAsia"/>
        </w:rPr>
        <w:t>过低。</w:t>
      </w:r>
    </w:p>
    <w:p w:rsidR="00E73576" w:rsidRDefault="00E73576" w:rsidP="00E73576">
      <w:pPr>
        <w:widowControl/>
        <w:spacing w:line="300" w:lineRule="auto"/>
        <w:ind w:firstLine="420"/>
        <w:rPr>
          <w:szCs w:val="24"/>
        </w:rPr>
      </w:pPr>
      <w:r>
        <w:rPr>
          <w:rFonts w:hint="eastAsia"/>
          <w:szCs w:val="24"/>
        </w:rPr>
        <w:t>具代汇编代码翻译关系如下：</w:t>
      </w:r>
    </w:p>
    <w:p w:rsidR="00796AE3" w:rsidRDefault="00796AE3" w:rsidP="00E73576">
      <w:pPr>
        <w:widowControl/>
        <w:spacing w:line="300" w:lineRule="auto"/>
        <w:ind w:firstLine="420"/>
        <w:rPr>
          <w:szCs w:val="24"/>
        </w:rPr>
      </w:pPr>
    </w:p>
    <w:p w:rsidR="00796AE3" w:rsidRDefault="00796AE3" w:rsidP="00E73576">
      <w:pPr>
        <w:widowControl/>
        <w:spacing w:line="300" w:lineRule="auto"/>
        <w:ind w:firstLine="420"/>
        <w:rPr>
          <w:rFonts w:hint="eastAsia"/>
          <w:szCs w:val="24"/>
        </w:rPr>
      </w:pPr>
    </w:p>
    <w:p w:rsidR="00E73576" w:rsidRDefault="00E73576" w:rsidP="00E73576">
      <w:pPr>
        <w:widowControl/>
        <w:spacing w:line="300" w:lineRule="auto"/>
        <w:ind w:firstLine="420"/>
        <w:jc w:val="center"/>
        <w:rPr>
          <w:szCs w:val="24"/>
        </w:rPr>
      </w:pPr>
      <w:r>
        <w:rPr>
          <w:rFonts w:hint="eastAsia"/>
          <w:szCs w:val="24"/>
        </w:rPr>
        <w:lastRenderedPageBreak/>
        <w:t>表</w:t>
      </w:r>
      <w:r>
        <w:rPr>
          <w:rFonts w:hint="eastAsia"/>
          <w:szCs w:val="24"/>
        </w:rPr>
        <w:t>3-</w:t>
      </w:r>
      <w:r>
        <w:rPr>
          <w:szCs w:val="24"/>
        </w:rPr>
        <w:t>1</w:t>
      </w:r>
      <w:r>
        <w:rPr>
          <w:rFonts w:hint="eastAsia"/>
          <w:szCs w:val="24"/>
        </w:rPr>
        <w:t>中间代码到目标代码翻译</w:t>
      </w:r>
    </w:p>
    <w:tbl>
      <w:tblPr>
        <w:tblStyle w:val="af1"/>
        <w:tblW w:w="5000" w:type="pct"/>
        <w:tblLook w:val="04A0" w:firstRow="1" w:lastRow="0" w:firstColumn="1" w:lastColumn="0" w:noHBand="0" w:noVBand="1"/>
      </w:tblPr>
      <w:tblGrid>
        <w:gridCol w:w="2263"/>
        <w:gridCol w:w="6033"/>
      </w:tblGrid>
      <w:tr w:rsidR="00E73576" w:rsidRPr="00214C13" w:rsidTr="00C33348">
        <w:tc>
          <w:tcPr>
            <w:tcW w:w="1364" w:type="pct"/>
          </w:tcPr>
          <w:p w:rsidR="00E73576" w:rsidRPr="00214C13" w:rsidRDefault="00E73576" w:rsidP="00C33348">
            <w:pPr>
              <w:rPr>
                <w:szCs w:val="24"/>
              </w:rPr>
            </w:pPr>
            <w:r w:rsidRPr="00214C13">
              <w:rPr>
                <w:rFonts w:hint="eastAsia"/>
                <w:szCs w:val="24"/>
              </w:rPr>
              <w:t>中间代码节点类型</w:t>
            </w:r>
          </w:p>
        </w:tc>
        <w:tc>
          <w:tcPr>
            <w:tcW w:w="3636" w:type="pct"/>
          </w:tcPr>
          <w:p w:rsidR="00E73576" w:rsidRPr="00214C13" w:rsidRDefault="00E73576" w:rsidP="00C33348">
            <w:pPr>
              <w:rPr>
                <w:szCs w:val="24"/>
              </w:rPr>
            </w:pPr>
            <w:r w:rsidRPr="00214C13">
              <w:rPr>
                <w:rFonts w:hint="eastAsia"/>
                <w:szCs w:val="24"/>
              </w:rPr>
              <w:t>目标代码形式</w:t>
            </w:r>
          </w:p>
        </w:tc>
      </w:tr>
      <w:tr w:rsidR="00E73576" w:rsidRPr="00214C13" w:rsidTr="00C33348">
        <w:tc>
          <w:tcPr>
            <w:tcW w:w="1364" w:type="pct"/>
          </w:tcPr>
          <w:p w:rsidR="00E73576" w:rsidRPr="00214C13" w:rsidRDefault="00E73576" w:rsidP="00C33348">
            <w:pPr>
              <w:rPr>
                <w:szCs w:val="24"/>
              </w:rPr>
            </w:pPr>
            <w:r w:rsidRPr="00712036">
              <w:rPr>
                <w:szCs w:val="24"/>
              </w:rPr>
              <w:t>x :=#k</w:t>
            </w:r>
          </w:p>
        </w:tc>
        <w:tc>
          <w:tcPr>
            <w:tcW w:w="3636" w:type="pct"/>
          </w:tcPr>
          <w:p w:rsidR="00E73576" w:rsidRPr="00214C13" w:rsidRDefault="00E73576" w:rsidP="00C33348">
            <w:pPr>
              <w:rPr>
                <w:szCs w:val="24"/>
              </w:rPr>
            </w:pPr>
            <w:r w:rsidRPr="00712036">
              <w:rPr>
                <w:rFonts w:hint="eastAsia"/>
                <w:szCs w:val="24"/>
              </w:rPr>
              <w:t xml:space="preserve">li  $t3,k sw $t3, x </w:t>
            </w:r>
            <w:r w:rsidRPr="00712036">
              <w:rPr>
                <w:rFonts w:hint="eastAsia"/>
                <w:szCs w:val="24"/>
              </w:rPr>
              <w:t>的偏移量</w:t>
            </w:r>
            <w:r w:rsidRPr="00712036">
              <w:rPr>
                <w:rFonts w:hint="eastAsia"/>
                <w:szCs w:val="24"/>
              </w:rPr>
              <w:t>($sp)</w:t>
            </w:r>
          </w:p>
        </w:tc>
      </w:tr>
      <w:tr w:rsidR="00E73576" w:rsidRPr="00214C13" w:rsidTr="00C33348">
        <w:tc>
          <w:tcPr>
            <w:tcW w:w="1364" w:type="pct"/>
          </w:tcPr>
          <w:p w:rsidR="00E73576" w:rsidRPr="00214C13" w:rsidRDefault="00E73576" w:rsidP="00C33348">
            <w:pPr>
              <w:rPr>
                <w:szCs w:val="24"/>
              </w:rPr>
            </w:pPr>
            <w:r>
              <w:rPr>
                <w:rFonts w:hint="eastAsia"/>
                <w:szCs w:val="24"/>
              </w:rPr>
              <w:t>x</w:t>
            </w:r>
            <w:r>
              <w:rPr>
                <w:szCs w:val="24"/>
              </w:rPr>
              <w:t>:=y</w:t>
            </w:r>
          </w:p>
        </w:tc>
        <w:tc>
          <w:tcPr>
            <w:tcW w:w="3636" w:type="pct"/>
          </w:tcPr>
          <w:p w:rsidR="00E73576" w:rsidRDefault="00E73576" w:rsidP="00C33348">
            <w:pPr>
              <w:rPr>
                <w:szCs w:val="24"/>
              </w:rPr>
            </w:pPr>
            <w:r w:rsidRPr="00712036">
              <w:rPr>
                <w:rFonts w:hint="eastAsia"/>
                <w:szCs w:val="24"/>
              </w:rPr>
              <w:t>lw $t1, y</w:t>
            </w:r>
            <w:r w:rsidRPr="00712036">
              <w:rPr>
                <w:rFonts w:hint="eastAsia"/>
                <w:szCs w:val="24"/>
              </w:rPr>
              <w:t>的偏移量</w:t>
            </w:r>
            <w:r w:rsidRPr="00712036">
              <w:rPr>
                <w:rFonts w:hint="eastAsia"/>
                <w:szCs w:val="24"/>
              </w:rPr>
              <w:t xml:space="preserve">($sp) </w:t>
            </w:r>
          </w:p>
          <w:p w:rsidR="00E73576" w:rsidRDefault="00E73576" w:rsidP="00C33348">
            <w:pPr>
              <w:rPr>
                <w:szCs w:val="24"/>
              </w:rPr>
            </w:pPr>
            <w:r w:rsidRPr="00712036">
              <w:rPr>
                <w:rFonts w:hint="eastAsia"/>
                <w:szCs w:val="24"/>
              </w:rPr>
              <w:t xml:space="preserve">move  $t3,$t1 </w:t>
            </w:r>
          </w:p>
          <w:p w:rsidR="00E73576" w:rsidRPr="00214C13" w:rsidRDefault="00E73576" w:rsidP="00C33348">
            <w:pPr>
              <w:rPr>
                <w:szCs w:val="24"/>
              </w:rPr>
            </w:pPr>
            <w:r w:rsidRPr="00712036">
              <w:rPr>
                <w:rFonts w:hint="eastAsia"/>
                <w:szCs w:val="24"/>
              </w:rPr>
              <w:t>sw $t3, x</w:t>
            </w:r>
            <w:r w:rsidRPr="00712036">
              <w:rPr>
                <w:rFonts w:hint="eastAsia"/>
                <w:szCs w:val="24"/>
              </w:rPr>
              <w:t>的偏移量</w:t>
            </w:r>
            <w:r w:rsidRPr="00712036">
              <w:rPr>
                <w:rFonts w:hint="eastAsia"/>
                <w:szCs w:val="24"/>
              </w:rPr>
              <w:t>($sp)</w:t>
            </w:r>
          </w:p>
        </w:tc>
      </w:tr>
      <w:tr w:rsidR="00E73576" w:rsidRPr="00214C13" w:rsidTr="00C33348">
        <w:tc>
          <w:tcPr>
            <w:tcW w:w="1364" w:type="pct"/>
          </w:tcPr>
          <w:p w:rsidR="00E73576" w:rsidRPr="00214C13" w:rsidRDefault="00E73576" w:rsidP="00C33348">
            <w:pPr>
              <w:rPr>
                <w:szCs w:val="24"/>
              </w:rPr>
            </w:pPr>
            <w:r w:rsidRPr="00712036">
              <w:rPr>
                <w:szCs w:val="24"/>
              </w:rPr>
              <w:t>x := y + z</w:t>
            </w:r>
          </w:p>
        </w:tc>
        <w:tc>
          <w:tcPr>
            <w:tcW w:w="3636" w:type="pct"/>
          </w:tcPr>
          <w:p w:rsidR="00E73576" w:rsidRDefault="00E73576" w:rsidP="00C33348">
            <w:pPr>
              <w:rPr>
                <w:szCs w:val="24"/>
              </w:rPr>
            </w:pPr>
            <w:r w:rsidRPr="00712036">
              <w:rPr>
                <w:rFonts w:hint="eastAsia"/>
                <w:szCs w:val="24"/>
              </w:rPr>
              <w:t>lw $t1, y</w:t>
            </w:r>
            <w:r w:rsidRPr="00712036">
              <w:rPr>
                <w:rFonts w:hint="eastAsia"/>
                <w:szCs w:val="24"/>
              </w:rPr>
              <w:t>的偏移量</w:t>
            </w:r>
            <w:r w:rsidRPr="00712036">
              <w:rPr>
                <w:rFonts w:hint="eastAsia"/>
                <w:szCs w:val="24"/>
              </w:rPr>
              <w:t xml:space="preserve">($sp) </w:t>
            </w:r>
          </w:p>
          <w:p w:rsidR="00E73576" w:rsidRDefault="00E73576" w:rsidP="00C33348">
            <w:pPr>
              <w:rPr>
                <w:szCs w:val="24"/>
              </w:rPr>
            </w:pPr>
            <w:r w:rsidRPr="00712036">
              <w:rPr>
                <w:rFonts w:hint="eastAsia"/>
                <w:szCs w:val="24"/>
              </w:rPr>
              <w:t>lw $t2, z</w:t>
            </w:r>
            <w:r w:rsidRPr="00712036">
              <w:rPr>
                <w:rFonts w:hint="eastAsia"/>
                <w:szCs w:val="24"/>
              </w:rPr>
              <w:t>的偏移量</w:t>
            </w:r>
            <w:r w:rsidRPr="00712036">
              <w:rPr>
                <w:rFonts w:hint="eastAsia"/>
                <w:szCs w:val="24"/>
              </w:rPr>
              <w:t xml:space="preserve">($sp) </w:t>
            </w:r>
          </w:p>
          <w:p w:rsidR="00E73576" w:rsidRDefault="00E73576" w:rsidP="00C33348">
            <w:pPr>
              <w:rPr>
                <w:szCs w:val="24"/>
              </w:rPr>
            </w:pPr>
            <w:r w:rsidRPr="00712036">
              <w:rPr>
                <w:rFonts w:hint="eastAsia"/>
                <w:szCs w:val="24"/>
              </w:rPr>
              <w:t xml:space="preserve">add  $t3,$t1,$t2 </w:t>
            </w:r>
          </w:p>
          <w:p w:rsidR="00E73576" w:rsidRPr="00214C13" w:rsidRDefault="00E73576" w:rsidP="00C33348">
            <w:pPr>
              <w:rPr>
                <w:szCs w:val="24"/>
              </w:rPr>
            </w:pPr>
            <w:r w:rsidRPr="00712036">
              <w:rPr>
                <w:rFonts w:hint="eastAsia"/>
                <w:szCs w:val="24"/>
              </w:rPr>
              <w:t>sw $t3, x</w:t>
            </w:r>
            <w:r w:rsidRPr="00712036">
              <w:rPr>
                <w:rFonts w:hint="eastAsia"/>
                <w:szCs w:val="24"/>
              </w:rPr>
              <w:t>的偏移量</w:t>
            </w:r>
            <w:r w:rsidRPr="00712036">
              <w:rPr>
                <w:rFonts w:hint="eastAsia"/>
                <w:szCs w:val="24"/>
              </w:rPr>
              <w:t>($sp)</w:t>
            </w:r>
          </w:p>
        </w:tc>
      </w:tr>
      <w:tr w:rsidR="00E73576" w:rsidRPr="00214C13" w:rsidTr="00C33348">
        <w:tc>
          <w:tcPr>
            <w:tcW w:w="1364" w:type="pct"/>
          </w:tcPr>
          <w:p w:rsidR="00E73576" w:rsidRPr="00214C13" w:rsidRDefault="00E73576" w:rsidP="00C33348">
            <w:pPr>
              <w:rPr>
                <w:szCs w:val="24"/>
              </w:rPr>
            </w:pPr>
            <w:r w:rsidRPr="00712036">
              <w:rPr>
                <w:szCs w:val="24"/>
              </w:rPr>
              <w:t>x := y - z</w:t>
            </w:r>
          </w:p>
        </w:tc>
        <w:tc>
          <w:tcPr>
            <w:tcW w:w="3636" w:type="pct"/>
          </w:tcPr>
          <w:p w:rsidR="00E73576" w:rsidRDefault="00E73576" w:rsidP="00C33348">
            <w:pPr>
              <w:rPr>
                <w:szCs w:val="24"/>
              </w:rPr>
            </w:pPr>
            <w:r w:rsidRPr="00712036">
              <w:rPr>
                <w:rFonts w:hint="eastAsia"/>
                <w:szCs w:val="24"/>
              </w:rPr>
              <w:t>lw $t1, y</w:t>
            </w:r>
            <w:r w:rsidRPr="00712036">
              <w:rPr>
                <w:rFonts w:hint="eastAsia"/>
                <w:szCs w:val="24"/>
              </w:rPr>
              <w:t>的偏移量</w:t>
            </w:r>
            <w:r w:rsidRPr="00712036">
              <w:rPr>
                <w:rFonts w:hint="eastAsia"/>
                <w:szCs w:val="24"/>
              </w:rPr>
              <w:t xml:space="preserve">($sp) </w:t>
            </w:r>
          </w:p>
          <w:p w:rsidR="00E73576" w:rsidRDefault="00E73576" w:rsidP="00C33348">
            <w:pPr>
              <w:rPr>
                <w:szCs w:val="24"/>
              </w:rPr>
            </w:pPr>
            <w:r w:rsidRPr="00712036">
              <w:rPr>
                <w:rFonts w:hint="eastAsia"/>
                <w:szCs w:val="24"/>
              </w:rPr>
              <w:t>lw $t2, z</w:t>
            </w:r>
            <w:r w:rsidRPr="00712036">
              <w:rPr>
                <w:rFonts w:hint="eastAsia"/>
                <w:szCs w:val="24"/>
              </w:rPr>
              <w:t>的偏移量</w:t>
            </w:r>
            <w:r w:rsidRPr="00712036">
              <w:rPr>
                <w:rFonts w:hint="eastAsia"/>
                <w:szCs w:val="24"/>
              </w:rPr>
              <w:t xml:space="preserve">($sp) </w:t>
            </w:r>
          </w:p>
          <w:p w:rsidR="00E73576" w:rsidRDefault="00E73576" w:rsidP="00C33348">
            <w:pPr>
              <w:rPr>
                <w:szCs w:val="24"/>
              </w:rPr>
            </w:pPr>
            <w:r w:rsidRPr="00712036">
              <w:rPr>
                <w:rFonts w:hint="eastAsia"/>
                <w:szCs w:val="24"/>
              </w:rPr>
              <w:t xml:space="preserve">sub  $t3,$t1,$t2 </w:t>
            </w:r>
          </w:p>
          <w:p w:rsidR="00E73576" w:rsidRPr="00214C13" w:rsidRDefault="00E73576" w:rsidP="00C33348">
            <w:pPr>
              <w:rPr>
                <w:szCs w:val="24"/>
              </w:rPr>
            </w:pPr>
            <w:r w:rsidRPr="00712036">
              <w:rPr>
                <w:rFonts w:hint="eastAsia"/>
                <w:szCs w:val="24"/>
              </w:rPr>
              <w:t>sw $t3, x</w:t>
            </w:r>
            <w:r w:rsidRPr="00712036">
              <w:rPr>
                <w:rFonts w:hint="eastAsia"/>
                <w:szCs w:val="24"/>
              </w:rPr>
              <w:t>的偏移量</w:t>
            </w:r>
            <w:r w:rsidRPr="00712036">
              <w:rPr>
                <w:rFonts w:hint="eastAsia"/>
                <w:szCs w:val="24"/>
              </w:rPr>
              <w:t>($sp)</w:t>
            </w:r>
          </w:p>
        </w:tc>
      </w:tr>
      <w:tr w:rsidR="00E73576" w:rsidRPr="00214C13" w:rsidTr="00C33348">
        <w:tc>
          <w:tcPr>
            <w:tcW w:w="1364" w:type="pct"/>
          </w:tcPr>
          <w:p w:rsidR="00E73576" w:rsidRPr="00214C13" w:rsidRDefault="00E73576" w:rsidP="00C33348">
            <w:pPr>
              <w:rPr>
                <w:szCs w:val="24"/>
              </w:rPr>
            </w:pPr>
            <w:r w:rsidRPr="00712036">
              <w:rPr>
                <w:szCs w:val="24"/>
              </w:rPr>
              <w:t>x := y * z</w:t>
            </w:r>
          </w:p>
        </w:tc>
        <w:tc>
          <w:tcPr>
            <w:tcW w:w="3636" w:type="pct"/>
          </w:tcPr>
          <w:p w:rsidR="00E73576" w:rsidRDefault="00E73576" w:rsidP="00C33348">
            <w:pPr>
              <w:rPr>
                <w:szCs w:val="24"/>
              </w:rPr>
            </w:pPr>
            <w:r w:rsidRPr="00712036">
              <w:rPr>
                <w:rFonts w:hint="eastAsia"/>
                <w:szCs w:val="24"/>
              </w:rPr>
              <w:t>lw $t1, y</w:t>
            </w:r>
            <w:r w:rsidRPr="00712036">
              <w:rPr>
                <w:rFonts w:hint="eastAsia"/>
                <w:szCs w:val="24"/>
              </w:rPr>
              <w:t>的偏移量</w:t>
            </w:r>
            <w:r w:rsidRPr="00712036">
              <w:rPr>
                <w:rFonts w:hint="eastAsia"/>
                <w:szCs w:val="24"/>
              </w:rPr>
              <w:t xml:space="preserve">($sp) </w:t>
            </w:r>
          </w:p>
          <w:p w:rsidR="00E73576" w:rsidRDefault="00E73576" w:rsidP="00C33348">
            <w:pPr>
              <w:rPr>
                <w:szCs w:val="24"/>
              </w:rPr>
            </w:pPr>
            <w:r w:rsidRPr="00712036">
              <w:rPr>
                <w:rFonts w:hint="eastAsia"/>
                <w:szCs w:val="24"/>
              </w:rPr>
              <w:t>lw $t2, z</w:t>
            </w:r>
            <w:r w:rsidRPr="00712036">
              <w:rPr>
                <w:rFonts w:hint="eastAsia"/>
                <w:szCs w:val="24"/>
              </w:rPr>
              <w:t>的偏移量</w:t>
            </w:r>
            <w:r w:rsidRPr="00712036">
              <w:rPr>
                <w:rFonts w:hint="eastAsia"/>
                <w:szCs w:val="24"/>
              </w:rPr>
              <w:t xml:space="preserve">($sp) </w:t>
            </w:r>
          </w:p>
          <w:p w:rsidR="00E73576" w:rsidRPr="00214C13" w:rsidRDefault="00E73576" w:rsidP="00C33348">
            <w:pPr>
              <w:rPr>
                <w:szCs w:val="24"/>
              </w:rPr>
            </w:pPr>
            <w:r w:rsidRPr="00712036">
              <w:rPr>
                <w:rFonts w:hint="eastAsia"/>
                <w:szCs w:val="24"/>
              </w:rPr>
              <w:t>mul  $t3,$t1,$t2</w:t>
            </w:r>
          </w:p>
        </w:tc>
      </w:tr>
      <w:tr w:rsidR="00E73576" w:rsidRPr="00214C13" w:rsidTr="00C33348">
        <w:tc>
          <w:tcPr>
            <w:tcW w:w="1364" w:type="pct"/>
          </w:tcPr>
          <w:p w:rsidR="00E73576" w:rsidRPr="00712036" w:rsidRDefault="00E73576" w:rsidP="00C33348">
            <w:pPr>
              <w:rPr>
                <w:szCs w:val="24"/>
              </w:rPr>
            </w:pPr>
            <w:r w:rsidRPr="00712036">
              <w:rPr>
                <w:szCs w:val="24"/>
              </w:rPr>
              <w:t>x := y / z</w:t>
            </w:r>
          </w:p>
        </w:tc>
        <w:tc>
          <w:tcPr>
            <w:tcW w:w="3636" w:type="pct"/>
          </w:tcPr>
          <w:p w:rsidR="00E73576" w:rsidRDefault="00E73576" w:rsidP="00C33348">
            <w:pPr>
              <w:rPr>
                <w:szCs w:val="24"/>
              </w:rPr>
            </w:pPr>
            <w:r w:rsidRPr="00712036">
              <w:rPr>
                <w:rFonts w:hint="eastAsia"/>
                <w:szCs w:val="24"/>
              </w:rPr>
              <w:t>lw $t1, y</w:t>
            </w:r>
            <w:r w:rsidRPr="00712036">
              <w:rPr>
                <w:rFonts w:hint="eastAsia"/>
                <w:szCs w:val="24"/>
              </w:rPr>
              <w:t>的偏移量</w:t>
            </w:r>
            <w:r w:rsidRPr="00712036">
              <w:rPr>
                <w:rFonts w:hint="eastAsia"/>
                <w:szCs w:val="24"/>
              </w:rPr>
              <w:t xml:space="preserve">($sp) </w:t>
            </w:r>
          </w:p>
          <w:p w:rsidR="00E73576" w:rsidRDefault="00E73576" w:rsidP="00C33348">
            <w:pPr>
              <w:rPr>
                <w:szCs w:val="24"/>
              </w:rPr>
            </w:pPr>
            <w:r w:rsidRPr="00712036">
              <w:rPr>
                <w:rFonts w:hint="eastAsia"/>
                <w:szCs w:val="24"/>
              </w:rPr>
              <w:t>lw $t2, z</w:t>
            </w:r>
            <w:r w:rsidRPr="00712036">
              <w:rPr>
                <w:rFonts w:hint="eastAsia"/>
                <w:szCs w:val="24"/>
              </w:rPr>
              <w:t>的偏移量</w:t>
            </w:r>
            <w:r w:rsidRPr="00712036">
              <w:rPr>
                <w:rFonts w:hint="eastAsia"/>
                <w:szCs w:val="24"/>
              </w:rPr>
              <w:t xml:space="preserve">($sp) </w:t>
            </w:r>
          </w:p>
          <w:p w:rsidR="00E73576" w:rsidRDefault="00E73576" w:rsidP="00C33348">
            <w:pPr>
              <w:rPr>
                <w:szCs w:val="24"/>
              </w:rPr>
            </w:pPr>
            <w:r w:rsidRPr="00712036">
              <w:rPr>
                <w:rFonts w:hint="eastAsia"/>
                <w:szCs w:val="24"/>
              </w:rPr>
              <w:t xml:space="preserve">mul  $t3,$t1,$t2 </w:t>
            </w:r>
          </w:p>
          <w:p w:rsidR="00E73576" w:rsidRDefault="00E73576" w:rsidP="00C33348">
            <w:pPr>
              <w:rPr>
                <w:szCs w:val="24"/>
              </w:rPr>
            </w:pPr>
            <w:r w:rsidRPr="00712036">
              <w:rPr>
                <w:rFonts w:hint="eastAsia"/>
                <w:szCs w:val="24"/>
              </w:rPr>
              <w:t xml:space="preserve">div   $t1,$t2 </w:t>
            </w:r>
          </w:p>
          <w:p w:rsidR="00E73576" w:rsidRDefault="00E73576" w:rsidP="00C33348">
            <w:pPr>
              <w:rPr>
                <w:szCs w:val="24"/>
              </w:rPr>
            </w:pPr>
            <w:r w:rsidRPr="00712036">
              <w:rPr>
                <w:rFonts w:hint="eastAsia"/>
                <w:szCs w:val="24"/>
              </w:rPr>
              <w:t xml:space="preserve">mflo  $t3 </w:t>
            </w:r>
          </w:p>
          <w:p w:rsidR="00E73576" w:rsidRPr="00712036" w:rsidRDefault="00E73576" w:rsidP="00C33348">
            <w:pPr>
              <w:rPr>
                <w:szCs w:val="24"/>
              </w:rPr>
            </w:pPr>
            <w:r w:rsidRPr="00712036">
              <w:rPr>
                <w:rFonts w:hint="eastAsia"/>
                <w:szCs w:val="24"/>
              </w:rPr>
              <w:t xml:space="preserve">sw $t3, x </w:t>
            </w:r>
            <w:r w:rsidRPr="00712036">
              <w:rPr>
                <w:rFonts w:hint="eastAsia"/>
                <w:szCs w:val="24"/>
              </w:rPr>
              <w:t>的偏移量</w:t>
            </w:r>
            <w:r w:rsidRPr="00712036">
              <w:rPr>
                <w:rFonts w:hint="eastAsia"/>
                <w:szCs w:val="24"/>
              </w:rPr>
              <w:t>($sp)</w:t>
            </w:r>
          </w:p>
        </w:tc>
      </w:tr>
      <w:tr w:rsidR="00E73576" w:rsidRPr="00214C13" w:rsidTr="00C33348">
        <w:tc>
          <w:tcPr>
            <w:tcW w:w="1364" w:type="pct"/>
          </w:tcPr>
          <w:p w:rsidR="00E73576" w:rsidRPr="00214C13" w:rsidRDefault="00E73576" w:rsidP="00C33348">
            <w:pPr>
              <w:rPr>
                <w:szCs w:val="24"/>
              </w:rPr>
            </w:pPr>
            <w:r w:rsidRPr="00214C13">
              <w:rPr>
                <w:rFonts w:hint="eastAsia"/>
                <w:szCs w:val="24"/>
              </w:rPr>
              <w:t>L</w:t>
            </w:r>
            <w:r w:rsidRPr="00214C13">
              <w:rPr>
                <w:szCs w:val="24"/>
              </w:rPr>
              <w:t>ABEL</w:t>
            </w:r>
          </w:p>
        </w:tc>
        <w:tc>
          <w:tcPr>
            <w:tcW w:w="3636" w:type="pct"/>
          </w:tcPr>
          <w:p w:rsidR="00E73576" w:rsidRPr="00214C13" w:rsidRDefault="00E73576" w:rsidP="00C33348">
            <w:pPr>
              <w:rPr>
                <w:szCs w:val="24"/>
              </w:rPr>
            </w:pPr>
            <w:r w:rsidRPr="00214C13">
              <w:rPr>
                <w:szCs w:val="24"/>
              </w:rPr>
              <w:t>Label_name:    #</w:t>
            </w:r>
            <w:r w:rsidRPr="00214C13">
              <w:rPr>
                <w:szCs w:val="24"/>
              </w:rPr>
              <w:t>直接打印标号名</w:t>
            </w:r>
          </w:p>
        </w:tc>
      </w:tr>
      <w:tr w:rsidR="00E73576" w:rsidRPr="00214C13" w:rsidTr="00C33348">
        <w:tc>
          <w:tcPr>
            <w:tcW w:w="1364" w:type="pct"/>
          </w:tcPr>
          <w:p w:rsidR="00E73576" w:rsidRPr="00214C13" w:rsidRDefault="00E73576" w:rsidP="00C33348">
            <w:pPr>
              <w:rPr>
                <w:szCs w:val="24"/>
              </w:rPr>
            </w:pPr>
            <w:r w:rsidRPr="00214C13">
              <w:rPr>
                <w:szCs w:val="24"/>
              </w:rPr>
              <w:t>R</w:t>
            </w:r>
            <w:r w:rsidRPr="00214C13">
              <w:rPr>
                <w:rFonts w:hint="eastAsia"/>
                <w:szCs w:val="24"/>
              </w:rPr>
              <w:t>e</w:t>
            </w:r>
            <w:r w:rsidRPr="00214C13">
              <w:rPr>
                <w:szCs w:val="24"/>
              </w:rPr>
              <w:t>turn</w:t>
            </w:r>
            <w:r>
              <w:rPr>
                <w:szCs w:val="24"/>
              </w:rPr>
              <w:t xml:space="preserve"> x</w:t>
            </w:r>
          </w:p>
        </w:tc>
        <w:tc>
          <w:tcPr>
            <w:tcW w:w="3636" w:type="pct"/>
          </w:tcPr>
          <w:p w:rsidR="00E73576" w:rsidRDefault="00E73576" w:rsidP="00C33348">
            <w:pPr>
              <w:adjustRightInd w:val="0"/>
              <w:rPr>
                <w:szCs w:val="24"/>
              </w:rPr>
            </w:pPr>
            <w:r w:rsidRPr="00712036">
              <w:rPr>
                <w:rFonts w:hint="eastAsia"/>
                <w:szCs w:val="24"/>
              </w:rPr>
              <w:t xml:space="preserve">move $v0, x </w:t>
            </w:r>
            <w:r w:rsidRPr="00712036">
              <w:rPr>
                <w:rFonts w:hint="eastAsia"/>
                <w:szCs w:val="24"/>
              </w:rPr>
              <w:t>的偏移量</w:t>
            </w:r>
            <w:r w:rsidRPr="00712036">
              <w:rPr>
                <w:rFonts w:hint="eastAsia"/>
                <w:szCs w:val="24"/>
              </w:rPr>
              <w:t xml:space="preserve">($sp) </w:t>
            </w:r>
          </w:p>
          <w:p w:rsidR="00E73576" w:rsidRPr="00214C13" w:rsidRDefault="00E73576" w:rsidP="00C33348">
            <w:pPr>
              <w:adjustRightInd w:val="0"/>
              <w:rPr>
                <w:szCs w:val="24"/>
              </w:rPr>
            </w:pPr>
            <w:r w:rsidRPr="00712036">
              <w:rPr>
                <w:rFonts w:hint="eastAsia"/>
                <w:szCs w:val="24"/>
              </w:rPr>
              <w:t>jr $ra</w:t>
            </w:r>
          </w:p>
        </w:tc>
      </w:tr>
      <w:tr w:rsidR="00E73576" w:rsidRPr="00214C13" w:rsidTr="00C33348">
        <w:tc>
          <w:tcPr>
            <w:tcW w:w="1364" w:type="pct"/>
          </w:tcPr>
          <w:p w:rsidR="00E73576" w:rsidRPr="00214C13" w:rsidRDefault="00E73576" w:rsidP="00C33348">
            <w:pPr>
              <w:adjustRightInd w:val="0"/>
              <w:rPr>
                <w:szCs w:val="24"/>
              </w:rPr>
            </w:pPr>
            <w:r w:rsidRPr="00712036">
              <w:rPr>
                <w:szCs w:val="24"/>
              </w:rPr>
              <w:t>IF x==y GOTO z</w:t>
            </w:r>
          </w:p>
        </w:tc>
        <w:tc>
          <w:tcPr>
            <w:tcW w:w="3636" w:type="pct"/>
          </w:tcPr>
          <w:p w:rsidR="00E73576" w:rsidRDefault="00E73576" w:rsidP="00C33348">
            <w:pPr>
              <w:adjustRightInd w:val="0"/>
              <w:rPr>
                <w:szCs w:val="24"/>
              </w:rPr>
            </w:pPr>
            <w:r w:rsidRPr="00712036">
              <w:rPr>
                <w:rFonts w:hint="eastAsia"/>
                <w:szCs w:val="24"/>
              </w:rPr>
              <w:t>lw $t1, x</w:t>
            </w:r>
            <w:r w:rsidRPr="00712036">
              <w:rPr>
                <w:rFonts w:hint="eastAsia"/>
                <w:szCs w:val="24"/>
              </w:rPr>
              <w:t>的偏移量</w:t>
            </w:r>
            <w:r w:rsidRPr="00712036">
              <w:rPr>
                <w:rFonts w:hint="eastAsia"/>
                <w:szCs w:val="24"/>
              </w:rPr>
              <w:t xml:space="preserve">($sp) </w:t>
            </w:r>
          </w:p>
          <w:p w:rsidR="00E73576" w:rsidRDefault="00E73576" w:rsidP="00C33348">
            <w:pPr>
              <w:adjustRightInd w:val="0"/>
              <w:rPr>
                <w:szCs w:val="24"/>
              </w:rPr>
            </w:pPr>
            <w:r w:rsidRPr="00712036">
              <w:rPr>
                <w:rFonts w:hint="eastAsia"/>
                <w:szCs w:val="24"/>
              </w:rPr>
              <w:t>lw $t2, y</w:t>
            </w:r>
            <w:r w:rsidRPr="00712036">
              <w:rPr>
                <w:rFonts w:hint="eastAsia"/>
                <w:szCs w:val="24"/>
              </w:rPr>
              <w:t>的偏移量</w:t>
            </w:r>
            <w:r w:rsidRPr="00712036">
              <w:rPr>
                <w:rFonts w:hint="eastAsia"/>
                <w:szCs w:val="24"/>
              </w:rPr>
              <w:t xml:space="preserve">($sp) </w:t>
            </w:r>
          </w:p>
          <w:p w:rsidR="00E73576" w:rsidRPr="00214C13" w:rsidRDefault="00E73576" w:rsidP="00C33348">
            <w:pPr>
              <w:adjustRightInd w:val="0"/>
              <w:rPr>
                <w:szCs w:val="24"/>
              </w:rPr>
            </w:pPr>
            <w:r w:rsidRPr="00712036">
              <w:rPr>
                <w:rFonts w:hint="eastAsia"/>
                <w:szCs w:val="24"/>
              </w:rPr>
              <w:t>beq $t1,$t2,z</w:t>
            </w:r>
          </w:p>
        </w:tc>
      </w:tr>
      <w:tr w:rsidR="00E73576" w:rsidRPr="00214C13" w:rsidTr="00C33348">
        <w:tc>
          <w:tcPr>
            <w:tcW w:w="1364" w:type="pct"/>
          </w:tcPr>
          <w:p w:rsidR="00E73576" w:rsidRPr="00214C13" w:rsidRDefault="00E73576" w:rsidP="00C33348">
            <w:pPr>
              <w:adjustRightInd w:val="0"/>
              <w:rPr>
                <w:szCs w:val="24"/>
              </w:rPr>
            </w:pPr>
            <w:r w:rsidRPr="00712036">
              <w:rPr>
                <w:szCs w:val="24"/>
              </w:rPr>
              <w:t>IF x!=y GOTO z</w:t>
            </w:r>
          </w:p>
        </w:tc>
        <w:tc>
          <w:tcPr>
            <w:tcW w:w="3636" w:type="pct"/>
          </w:tcPr>
          <w:p w:rsidR="00E73576" w:rsidRDefault="00E73576" w:rsidP="00C33348">
            <w:pPr>
              <w:adjustRightInd w:val="0"/>
              <w:rPr>
                <w:szCs w:val="24"/>
              </w:rPr>
            </w:pPr>
            <w:r w:rsidRPr="00712036">
              <w:rPr>
                <w:rFonts w:hint="eastAsia"/>
                <w:szCs w:val="24"/>
              </w:rPr>
              <w:t>lw $t1, x</w:t>
            </w:r>
            <w:r w:rsidRPr="00712036">
              <w:rPr>
                <w:rFonts w:hint="eastAsia"/>
                <w:szCs w:val="24"/>
              </w:rPr>
              <w:t>的偏移量</w:t>
            </w:r>
            <w:r w:rsidRPr="00712036">
              <w:rPr>
                <w:rFonts w:hint="eastAsia"/>
                <w:szCs w:val="24"/>
              </w:rPr>
              <w:t xml:space="preserve">($sp) </w:t>
            </w:r>
          </w:p>
          <w:p w:rsidR="00E73576" w:rsidRDefault="00E73576" w:rsidP="00C33348">
            <w:pPr>
              <w:adjustRightInd w:val="0"/>
              <w:rPr>
                <w:szCs w:val="24"/>
              </w:rPr>
            </w:pPr>
            <w:r w:rsidRPr="00712036">
              <w:rPr>
                <w:rFonts w:hint="eastAsia"/>
                <w:szCs w:val="24"/>
              </w:rPr>
              <w:t xml:space="preserve">lw $t2, y </w:t>
            </w:r>
            <w:r w:rsidRPr="00712036">
              <w:rPr>
                <w:rFonts w:hint="eastAsia"/>
                <w:szCs w:val="24"/>
              </w:rPr>
              <w:t>的偏移量</w:t>
            </w:r>
            <w:r w:rsidRPr="00712036">
              <w:rPr>
                <w:rFonts w:hint="eastAsia"/>
                <w:szCs w:val="24"/>
              </w:rPr>
              <w:t xml:space="preserve">($sp) </w:t>
            </w:r>
          </w:p>
          <w:p w:rsidR="00E73576" w:rsidRPr="00214C13" w:rsidRDefault="00E73576" w:rsidP="00C33348">
            <w:pPr>
              <w:adjustRightInd w:val="0"/>
              <w:rPr>
                <w:szCs w:val="24"/>
              </w:rPr>
            </w:pPr>
            <w:r w:rsidRPr="00712036">
              <w:rPr>
                <w:rFonts w:hint="eastAsia"/>
                <w:szCs w:val="24"/>
              </w:rPr>
              <w:t>bne $t1,$t2,z</w:t>
            </w:r>
          </w:p>
        </w:tc>
      </w:tr>
      <w:tr w:rsidR="00E73576" w:rsidRPr="00214C13" w:rsidTr="00C33348">
        <w:tc>
          <w:tcPr>
            <w:tcW w:w="1364" w:type="pct"/>
          </w:tcPr>
          <w:p w:rsidR="00E73576" w:rsidRPr="00214C13" w:rsidRDefault="00E73576" w:rsidP="00C33348">
            <w:pPr>
              <w:rPr>
                <w:szCs w:val="24"/>
              </w:rPr>
            </w:pPr>
            <w:r w:rsidRPr="00712036">
              <w:rPr>
                <w:szCs w:val="24"/>
              </w:rPr>
              <w:t>IF x&gt;y GOTO z</w:t>
            </w:r>
          </w:p>
        </w:tc>
        <w:tc>
          <w:tcPr>
            <w:tcW w:w="3636" w:type="pct"/>
          </w:tcPr>
          <w:p w:rsidR="00E73576" w:rsidRPr="00214C13" w:rsidRDefault="00E73576" w:rsidP="00C33348">
            <w:pPr>
              <w:adjustRightInd w:val="0"/>
              <w:rPr>
                <w:szCs w:val="24"/>
              </w:rPr>
            </w:pPr>
            <w:r w:rsidRPr="00712036">
              <w:rPr>
                <w:rFonts w:hint="eastAsia"/>
                <w:szCs w:val="24"/>
              </w:rPr>
              <w:t>lw $t1, x</w:t>
            </w:r>
            <w:r w:rsidRPr="00712036">
              <w:rPr>
                <w:rFonts w:hint="eastAsia"/>
                <w:szCs w:val="24"/>
              </w:rPr>
              <w:t>的偏移量</w:t>
            </w:r>
            <w:r w:rsidRPr="00712036">
              <w:rPr>
                <w:rFonts w:hint="eastAsia"/>
                <w:szCs w:val="24"/>
              </w:rPr>
              <w:t xml:space="preserve">($sp) lw $t2, y </w:t>
            </w:r>
            <w:r w:rsidRPr="00712036">
              <w:rPr>
                <w:rFonts w:hint="eastAsia"/>
                <w:szCs w:val="24"/>
              </w:rPr>
              <w:t>的偏移量</w:t>
            </w:r>
            <w:r w:rsidRPr="00712036">
              <w:rPr>
                <w:rFonts w:hint="eastAsia"/>
                <w:szCs w:val="24"/>
              </w:rPr>
              <w:t>($sp) bgt $t1,$t2,</w:t>
            </w:r>
            <w:r>
              <w:rPr>
                <w:szCs w:val="24"/>
              </w:rPr>
              <w:t>z</w:t>
            </w:r>
          </w:p>
        </w:tc>
      </w:tr>
      <w:tr w:rsidR="00E73576" w:rsidRPr="00214C13" w:rsidTr="00C33348">
        <w:tc>
          <w:tcPr>
            <w:tcW w:w="1364" w:type="pct"/>
          </w:tcPr>
          <w:p w:rsidR="00E73576" w:rsidRPr="00712036" w:rsidRDefault="00E73576" w:rsidP="00C33348">
            <w:pPr>
              <w:rPr>
                <w:szCs w:val="24"/>
              </w:rPr>
            </w:pPr>
            <w:r>
              <w:rPr>
                <w:szCs w:val="24"/>
              </w:rPr>
              <w:t xml:space="preserve">x </w:t>
            </w:r>
            <w:r>
              <w:rPr>
                <w:rFonts w:hint="eastAsia"/>
                <w:szCs w:val="24"/>
              </w:rPr>
              <w:t>（</w:t>
            </w:r>
            <w:r>
              <w:rPr>
                <w:rFonts w:hint="eastAsia"/>
                <w:szCs w:val="24"/>
              </w:rPr>
              <w:t>J</w:t>
            </w:r>
            <w:r>
              <w:rPr>
                <w:szCs w:val="24"/>
              </w:rPr>
              <w:t>LE</w:t>
            </w:r>
            <w:r>
              <w:rPr>
                <w:rFonts w:hint="eastAsia"/>
                <w:szCs w:val="24"/>
              </w:rPr>
              <w:t>、</w:t>
            </w:r>
            <w:r>
              <w:rPr>
                <w:rFonts w:hint="eastAsia"/>
                <w:szCs w:val="24"/>
              </w:rPr>
              <w:t>J</w:t>
            </w:r>
            <w:r>
              <w:rPr>
                <w:szCs w:val="24"/>
              </w:rPr>
              <w:t>LT</w:t>
            </w:r>
            <w:r>
              <w:rPr>
                <w:rFonts w:hint="eastAsia"/>
                <w:szCs w:val="24"/>
              </w:rPr>
              <w:t>、</w:t>
            </w:r>
            <w:r>
              <w:rPr>
                <w:rFonts w:hint="eastAsia"/>
                <w:szCs w:val="24"/>
              </w:rPr>
              <w:t>J</w:t>
            </w:r>
            <w:r>
              <w:rPr>
                <w:szCs w:val="24"/>
              </w:rPr>
              <w:t>GE</w:t>
            </w:r>
            <w:r>
              <w:rPr>
                <w:rFonts w:hint="eastAsia"/>
                <w:szCs w:val="24"/>
              </w:rPr>
              <w:t>、</w:t>
            </w:r>
            <w:r>
              <w:rPr>
                <w:rFonts w:hint="eastAsia"/>
                <w:szCs w:val="24"/>
              </w:rPr>
              <w:t>J</w:t>
            </w:r>
            <w:r>
              <w:rPr>
                <w:szCs w:val="24"/>
              </w:rPr>
              <w:t>GT</w:t>
            </w:r>
            <w:r>
              <w:rPr>
                <w:rFonts w:hint="eastAsia"/>
                <w:szCs w:val="24"/>
              </w:rPr>
              <w:t>、</w:t>
            </w:r>
            <w:r>
              <w:rPr>
                <w:rFonts w:hint="eastAsia"/>
                <w:szCs w:val="24"/>
              </w:rPr>
              <w:t>E</w:t>
            </w:r>
            <w:r>
              <w:rPr>
                <w:szCs w:val="24"/>
              </w:rPr>
              <w:t>Q</w:t>
            </w:r>
            <w:r>
              <w:rPr>
                <w:rFonts w:hint="eastAsia"/>
                <w:szCs w:val="24"/>
              </w:rPr>
              <w:t>、</w:t>
            </w:r>
            <w:r>
              <w:rPr>
                <w:rFonts w:hint="eastAsia"/>
                <w:szCs w:val="24"/>
              </w:rPr>
              <w:t>N</w:t>
            </w:r>
            <w:r>
              <w:rPr>
                <w:szCs w:val="24"/>
              </w:rPr>
              <w:t xml:space="preserve">EQ </w:t>
            </w:r>
            <w:r>
              <w:rPr>
                <w:rFonts w:hint="eastAsia"/>
                <w:szCs w:val="24"/>
              </w:rPr>
              <w:t>）</w:t>
            </w:r>
            <w:r>
              <w:rPr>
                <w:szCs w:val="24"/>
              </w:rPr>
              <w:t>y GOTO z</w:t>
            </w:r>
          </w:p>
        </w:tc>
        <w:tc>
          <w:tcPr>
            <w:tcW w:w="3636" w:type="pct"/>
          </w:tcPr>
          <w:p w:rsidR="00E73576" w:rsidRDefault="00E73576" w:rsidP="00C33348">
            <w:pPr>
              <w:adjustRightInd w:val="0"/>
              <w:rPr>
                <w:szCs w:val="24"/>
              </w:rPr>
            </w:pPr>
            <w:r w:rsidRPr="00712036">
              <w:rPr>
                <w:szCs w:val="24"/>
              </w:rPr>
              <w:t>lw $t1,</w:t>
            </w:r>
            <w:r>
              <w:rPr>
                <w:szCs w:val="24"/>
              </w:rPr>
              <w:t xml:space="preserve"> </w:t>
            </w:r>
            <w:r>
              <w:rPr>
                <w:rFonts w:hint="eastAsia"/>
                <w:szCs w:val="24"/>
              </w:rPr>
              <w:t>x</w:t>
            </w:r>
            <w:r>
              <w:rPr>
                <w:rFonts w:hint="eastAsia"/>
                <w:szCs w:val="24"/>
              </w:rPr>
              <w:t>的偏移量</w:t>
            </w:r>
            <w:r w:rsidRPr="00712036">
              <w:rPr>
                <w:szCs w:val="24"/>
              </w:rPr>
              <w:t>($sp)</w:t>
            </w:r>
          </w:p>
          <w:p w:rsidR="00E73576" w:rsidRDefault="00E73576" w:rsidP="00C33348">
            <w:pPr>
              <w:adjustRightInd w:val="0"/>
              <w:rPr>
                <w:szCs w:val="24"/>
              </w:rPr>
            </w:pPr>
            <w:r>
              <w:rPr>
                <w:rFonts w:hint="eastAsia"/>
                <w:szCs w:val="24"/>
              </w:rPr>
              <w:t>lw</w:t>
            </w:r>
            <w:r>
              <w:rPr>
                <w:szCs w:val="24"/>
              </w:rPr>
              <w:t xml:space="preserve"> </w:t>
            </w:r>
            <w:r w:rsidRPr="00712036">
              <w:rPr>
                <w:szCs w:val="24"/>
              </w:rPr>
              <w:t>$t</w:t>
            </w:r>
            <w:r>
              <w:rPr>
                <w:szCs w:val="24"/>
              </w:rPr>
              <w:t>2</w:t>
            </w:r>
            <w:r w:rsidRPr="00712036">
              <w:rPr>
                <w:szCs w:val="24"/>
              </w:rPr>
              <w:t>,</w:t>
            </w:r>
            <w:r>
              <w:rPr>
                <w:szCs w:val="24"/>
              </w:rPr>
              <w:t xml:space="preserve"> </w:t>
            </w:r>
            <w:r>
              <w:rPr>
                <w:rFonts w:hint="eastAsia"/>
                <w:szCs w:val="24"/>
              </w:rPr>
              <w:t>y</w:t>
            </w:r>
            <w:r>
              <w:rPr>
                <w:rFonts w:hint="eastAsia"/>
                <w:szCs w:val="24"/>
              </w:rPr>
              <w:t>的偏移量</w:t>
            </w:r>
            <w:r w:rsidRPr="00712036">
              <w:rPr>
                <w:szCs w:val="24"/>
              </w:rPr>
              <w:t>($sp)</w:t>
            </w:r>
          </w:p>
          <w:p w:rsidR="00E73576" w:rsidRPr="008E028D" w:rsidRDefault="00E73576" w:rsidP="00C33348">
            <w:pPr>
              <w:adjustRightInd w:val="0"/>
              <w:rPr>
                <w:szCs w:val="24"/>
              </w:rPr>
            </w:pPr>
            <w:r w:rsidRPr="008E028D">
              <w:rPr>
                <w:szCs w:val="24"/>
              </w:rPr>
              <w:t>ble</w:t>
            </w:r>
            <w:r>
              <w:rPr>
                <w:rFonts w:hint="eastAsia"/>
                <w:szCs w:val="24"/>
              </w:rPr>
              <w:t>(</w:t>
            </w:r>
            <w:r>
              <w:rPr>
                <w:szCs w:val="24"/>
              </w:rPr>
              <w:t>blt bge bgt beq bne)</w:t>
            </w:r>
            <w:r w:rsidRPr="008E028D">
              <w:rPr>
                <w:szCs w:val="24"/>
              </w:rPr>
              <w:t xml:space="preserve"> $t1,$t2</w:t>
            </w:r>
            <w:r>
              <w:rPr>
                <w:szCs w:val="24"/>
              </w:rPr>
              <w:t>,</w:t>
            </w:r>
            <w:r>
              <w:rPr>
                <w:rFonts w:hint="eastAsia"/>
                <w:szCs w:val="24"/>
              </w:rPr>
              <w:t>z</w:t>
            </w:r>
          </w:p>
        </w:tc>
      </w:tr>
      <w:tr w:rsidR="00E73576" w:rsidRPr="00214C13" w:rsidTr="00C33348">
        <w:tc>
          <w:tcPr>
            <w:tcW w:w="1364" w:type="pct"/>
          </w:tcPr>
          <w:p w:rsidR="00E73576" w:rsidRPr="00214C13" w:rsidRDefault="00E73576" w:rsidP="00C33348">
            <w:pPr>
              <w:rPr>
                <w:szCs w:val="24"/>
              </w:rPr>
            </w:pPr>
            <w:r w:rsidRPr="00214C13">
              <w:rPr>
                <w:rFonts w:hint="eastAsia"/>
                <w:szCs w:val="24"/>
              </w:rPr>
              <w:t>F</w:t>
            </w:r>
            <w:r w:rsidRPr="00214C13">
              <w:rPr>
                <w:szCs w:val="24"/>
              </w:rPr>
              <w:t>UN_CALL</w:t>
            </w:r>
          </w:p>
        </w:tc>
        <w:tc>
          <w:tcPr>
            <w:tcW w:w="3636" w:type="pct"/>
          </w:tcPr>
          <w:p w:rsidR="00E73576" w:rsidRPr="00214C13" w:rsidRDefault="00E73576" w:rsidP="00C33348">
            <w:pPr>
              <w:adjustRightInd w:val="0"/>
              <w:rPr>
                <w:szCs w:val="24"/>
              </w:rPr>
            </w:pPr>
            <w:r w:rsidRPr="00214C13">
              <w:rPr>
                <w:rFonts w:hint="eastAsia"/>
                <w:szCs w:val="24"/>
              </w:rPr>
              <w:t>a</w:t>
            </w:r>
            <w:r w:rsidRPr="00214C13">
              <w:rPr>
                <w:szCs w:val="24"/>
              </w:rPr>
              <w:t>ddi $fp,$sp,</w:t>
            </w:r>
            <w:r w:rsidRPr="00214C13">
              <w:rPr>
                <w:rFonts w:hint="eastAsia"/>
                <w:szCs w:val="24"/>
              </w:rPr>
              <w:t>实参所占空间大小</w:t>
            </w:r>
            <w:r w:rsidRPr="00214C13">
              <w:rPr>
                <w:rFonts w:hint="eastAsia"/>
                <w:szCs w:val="24"/>
              </w:rPr>
              <w:t xml:space="preserve"> #</w:t>
            </w:r>
            <w:r w:rsidRPr="00214C13">
              <w:rPr>
                <w:rFonts w:hint="eastAsia"/>
                <w:szCs w:val="24"/>
              </w:rPr>
              <w:t>调整帧指针</w:t>
            </w:r>
          </w:p>
          <w:p w:rsidR="00E73576" w:rsidRPr="00214C13" w:rsidRDefault="00E73576" w:rsidP="00C33348">
            <w:pPr>
              <w:adjustRightInd w:val="0"/>
              <w:rPr>
                <w:szCs w:val="24"/>
              </w:rPr>
            </w:pPr>
            <w:r w:rsidRPr="00214C13">
              <w:rPr>
                <w:rFonts w:hint="eastAsia"/>
                <w:szCs w:val="24"/>
              </w:rPr>
              <w:t>addi</w:t>
            </w:r>
            <w:r w:rsidRPr="00214C13">
              <w:rPr>
                <w:szCs w:val="24"/>
              </w:rPr>
              <w:t xml:space="preserve"> $sp,$fp,-</w:t>
            </w:r>
            <w:r w:rsidRPr="00214C13">
              <w:rPr>
                <w:rFonts w:hint="eastAsia"/>
                <w:szCs w:val="24"/>
              </w:rPr>
              <w:t>活动记录大小</w:t>
            </w:r>
            <w:r w:rsidRPr="00214C13">
              <w:rPr>
                <w:rFonts w:hint="eastAsia"/>
                <w:szCs w:val="24"/>
              </w:rPr>
              <w:t xml:space="preserve"> #</w:t>
            </w:r>
            <w:r w:rsidRPr="00214C13">
              <w:rPr>
                <w:rFonts w:hint="eastAsia"/>
                <w:szCs w:val="24"/>
              </w:rPr>
              <w:t>调整栈指针</w:t>
            </w:r>
          </w:p>
          <w:p w:rsidR="00E73576" w:rsidRPr="00214C13" w:rsidRDefault="00E73576" w:rsidP="00C33348">
            <w:pPr>
              <w:adjustRightInd w:val="0"/>
              <w:rPr>
                <w:szCs w:val="24"/>
              </w:rPr>
            </w:pPr>
            <w:r w:rsidRPr="00214C13">
              <w:rPr>
                <w:rFonts w:hint="eastAsia"/>
                <w:szCs w:val="24"/>
              </w:rPr>
              <w:t>jal</w:t>
            </w:r>
            <w:r w:rsidRPr="00214C13">
              <w:rPr>
                <w:szCs w:val="24"/>
              </w:rPr>
              <w:t xml:space="preserve"> </w:t>
            </w:r>
            <w:r w:rsidRPr="00214C13">
              <w:rPr>
                <w:rFonts w:hint="eastAsia"/>
                <w:szCs w:val="24"/>
              </w:rPr>
              <w:t>x</w:t>
            </w:r>
            <w:r w:rsidRPr="00214C13">
              <w:rPr>
                <w:szCs w:val="24"/>
              </w:rPr>
              <w:t xml:space="preserve"> #</w:t>
            </w:r>
            <w:r w:rsidRPr="00214C13">
              <w:rPr>
                <w:rFonts w:hint="eastAsia"/>
                <w:szCs w:val="24"/>
              </w:rPr>
              <w:t>跳转到函数</w:t>
            </w:r>
            <w:r w:rsidRPr="00214C13">
              <w:rPr>
                <w:rFonts w:hint="eastAsia"/>
                <w:szCs w:val="24"/>
              </w:rPr>
              <w:t>x</w:t>
            </w:r>
          </w:p>
        </w:tc>
      </w:tr>
    </w:tbl>
    <w:p w:rsidR="00E73576" w:rsidRPr="00796AE3" w:rsidRDefault="00E73576" w:rsidP="0033635C">
      <w:pPr>
        <w:rPr>
          <w:rFonts w:hint="eastAsia"/>
        </w:rPr>
      </w:pPr>
    </w:p>
    <w:p w:rsidR="00D85D12" w:rsidRDefault="004375B6" w:rsidP="00D85D12">
      <w:pPr>
        <w:pStyle w:val="a9"/>
        <w:widowControl/>
        <w:numPr>
          <w:ilvl w:val="0"/>
          <w:numId w:val="1"/>
        </w:numPr>
        <w:spacing w:line="300" w:lineRule="auto"/>
        <w:ind w:left="0" w:firstLineChars="0" w:firstLine="0"/>
        <w:jc w:val="center"/>
        <w:outlineLvl w:val="0"/>
        <w:rPr>
          <w:rFonts w:ascii="宋体" w:hAnsi="宋体"/>
          <w:szCs w:val="30"/>
        </w:rPr>
      </w:pPr>
      <w:r>
        <w:rPr>
          <w:b/>
          <w:sz w:val="30"/>
          <w:szCs w:val="30"/>
        </w:rPr>
        <w:br w:type="page"/>
      </w:r>
    </w:p>
    <w:p w:rsidR="00833F65" w:rsidRPr="00833F65" w:rsidRDefault="00833F65" w:rsidP="00D85D12">
      <w:pPr>
        <w:spacing w:line="300" w:lineRule="auto"/>
        <w:ind w:firstLineChars="200" w:firstLine="480"/>
        <w:rPr>
          <w:rFonts w:ascii="宋体" w:hAnsi="宋体"/>
          <w:szCs w:val="30"/>
        </w:rPr>
      </w:pPr>
      <w:r>
        <w:rPr>
          <w:rFonts w:ascii="宋体" w:hAnsi="宋体" w:hint="eastAsia"/>
          <w:szCs w:val="30"/>
        </w:rPr>
        <w:lastRenderedPageBreak/>
        <w:t xml:space="preserve">                  </w:t>
      </w:r>
    </w:p>
    <w:p w:rsidR="0088593D" w:rsidRDefault="002604D9" w:rsidP="002604D9">
      <w:pPr>
        <w:pStyle w:val="1"/>
        <w:jc w:val="center"/>
      </w:pPr>
      <w:bookmarkStart w:id="40" w:name="_Toc376773669"/>
      <w:bookmarkStart w:id="41" w:name="_Toc46734826"/>
      <w:r>
        <w:rPr>
          <w:rFonts w:hint="eastAsia"/>
        </w:rPr>
        <w:t>4</w:t>
      </w:r>
      <w:r w:rsidR="0088593D">
        <w:rPr>
          <w:rFonts w:hint="eastAsia"/>
        </w:rPr>
        <w:t>系统测试</w:t>
      </w:r>
      <w:bookmarkEnd w:id="40"/>
      <w:r w:rsidR="00677728">
        <w:rPr>
          <w:rFonts w:hint="eastAsia"/>
        </w:rPr>
        <w:t>与评价</w:t>
      </w:r>
      <w:bookmarkEnd w:id="41"/>
    </w:p>
    <w:p w:rsidR="000C5661" w:rsidRDefault="0088593D" w:rsidP="000C5661">
      <w:pPr>
        <w:pStyle w:val="a9"/>
        <w:widowControl/>
        <w:numPr>
          <w:ilvl w:val="0"/>
          <w:numId w:val="12"/>
        </w:numPr>
        <w:spacing w:line="300" w:lineRule="auto"/>
        <w:ind w:left="0" w:firstLineChars="0" w:firstLine="0"/>
        <w:jc w:val="left"/>
        <w:outlineLvl w:val="1"/>
        <w:rPr>
          <w:b/>
          <w:sz w:val="28"/>
          <w:szCs w:val="28"/>
        </w:rPr>
      </w:pPr>
      <w:bookmarkStart w:id="42" w:name="_Toc342798933"/>
      <w:bookmarkStart w:id="43" w:name="_Toc376773670"/>
      <w:bookmarkStart w:id="44" w:name="_Toc46734827"/>
      <w:r w:rsidRPr="0088593D">
        <w:rPr>
          <w:rFonts w:hint="eastAsia"/>
          <w:b/>
          <w:sz w:val="28"/>
          <w:szCs w:val="28"/>
        </w:rPr>
        <w:t>测试</w:t>
      </w:r>
      <w:bookmarkEnd w:id="42"/>
      <w:bookmarkEnd w:id="43"/>
      <w:r w:rsidR="00677728">
        <w:rPr>
          <w:rFonts w:hint="eastAsia"/>
          <w:b/>
          <w:sz w:val="28"/>
          <w:szCs w:val="28"/>
        </w:rPr>
        <w:t>用例</w:t>
      </w:r>
      <w:bookmarkStart w:id="45" w:name="_Toc342798936"/>
      <w:bookmarkStart w:id="46" w:name="_Toc376773674"/>
      <w:bookmarkEnd w:id="44"/>
    </w:p>
    <w:p w:rsidR="00796AE3" w:rsidRPr="00316C72" w:rsidRDefault="00796AE3" w:rsidP="00316C72">
      <w:r w:rsidRPr="00316C72">
        <w:rPr>
          <w:rFonts w:hint="eastAsia"/>
        </w:rPr>
        <w:t>测试用例一：</w:t>
      </w:r>
    </w:p>
    <w:tbl>
      <w:tblPr>
        <w:tblStyle w:val="af1"/>
        <w:tblW w:w="0" w:type="auto"/>
        <w:tblLook w:val="04A0" w:firstRow="1" w:lastRow="0" w:firstColumn="1" w:lastColumn="0" w:noHBand="0" w:noVBand="1"/>
      </w:tblPr>
      <w:tblGrid>
        <w:gridCol w:w="8296"/>
      </w:tblGrid>
      <w:tr w:rsidR="00796AE3" w:rsidTr="00C33348">
        <w:tc>
          <w:tcPr>
            <w:tcW w:w="8296" w:type="dxa"/>
          </w:tcPr>
          <w:p w:rsidR="00316C72" w:rsidRPr="00316C72" w:rsidRDefault="00316C72" w:rsidP="00316C72">
            <w:pPr>
              <w:widowControl/>
              <w:spacing w:line="300" w:lineRule="auto"/>
              <w:ind w:firstLineChars="50" w:firstLine="120"/>
              <w:jc w:val="left"/>
              <w:rPr>
                <w:bCs/>
                <w:szCs w:val="24"/>
              </w:rPr>
            </w:pPr>
            <w:r w:rsidRPr="00316C72">
              <w:rPr>
                <w:bCs/>
                <w:szCs w:val="24"/>
              </w:rPr>
              <w:t>int a, b, c;</w:t>
            </w:r>
          </w:p>
          <w:p w:rsidR="00316C72" w:rsidRPr="00316C72" w:rsidRDefault="00316C72" w:rsidP="00316C72">
            <w:pPr>
              <w:widowControl/>
              <w:spacing w:line="300" w:lineRule="auto"/>
              <w:ind w:firstLineChars="50" w:firstLine="120"/>
              <w:jc w:val="left"/>
              <w:rPr>
                <w:bCs/>
                <w:szCs w:val="24"/>
              </w:rPr>
            </w:pPr>
            <w:r w:rsidRPr="00316C72">
              <w:rPr>
                <w:bCs/>
                <w:szCs w:val="24"/>
              </w:rPr>
              <w:t>float d, e, f;</w:t>
            </w:r>
          </w:p>
          <w:p w:rsidR="00316C72" w:rsidRPr="00316C72" w:rsidRDefault="00316C72" w:rsidP="00316C72">
            <w:pPr>
              <w:widowControl/>
              <w:spacing w:line="300" w:lineRule="auto"/>
              <w:ind w:firstLineChars="50" w:firstLine="120"/>
              <w:jc w:val="left"/>
              <w:rPr>
                <w:bCs/>
                <w:szCs w:val="24"/>
              </w:rPr>
            </w:pPr>
            <w:r w:rsidRPr="00316C72">
              <w:rPr>
                <w:bCs/>
                <w:szCs w:val="24"/>
              </w:rPr>
              <w:t>char g;</w:t>
            </w:r>
          </w:p>
          <w:p w:rsidR="00316C72" w:rsidRPr="00316C72" w:rsidRDefault="00316C72" w:rsidP="00316C72">
            <w:pPr>
              <w:widowControl/>
              <w:spacing w:line="300" w:lineRule="auto"/>
              <w:ind w:firstLineChars="50" w:firstLine="120"/>
              <w:jc w:val="left"/>
              <w:rPr>
                <w:bCs/>
                <w:szCs w:val="24"/>
              </w:rPr>
            </w:pPr>
            <w:r w:rsidRPr="00316C72">
              <w:rPr>
                <w:bCs/>
                <w:szCs w:val="24"/>
              </w:rPr>
              <w:t>int array[5];</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float b;  //</w:t>
            </w:r>
            <w:r w:rsidRPr="00316C72">
              <w:rPr>
                <w:rFonts w:hint="eastAsia"/>
                <w:bCs/>
                <w:szCs w:val="24"/>
              </w:rPr>
              <w:t>变量名重复定义</w:t>
            </w:r>
            <w:r w:rsidRPr="00316C72">
              <w:rPr>
                <w:rFonts w:hint="eastAsia"/>
                <w:bCs/>
                <w:szCs w:val="24"/>
              </w:rPr>
              <w:t>(3)</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char array[10];  //</w:t>
            </w:r>
            <w:r w:rsidRPr="00316C72">
              <w:rPr>
                <w:rFonts w:hint="eastAsia"/>
                <w:bCs/>
                <w:szCs w:val="24"/>
              </w:rPr>
              <w:t>数组变量名重复定义（</w:t>
            </w:r>
            <w:r w:rsidRPr="00316C72">
              <w:rPr>
                <w:rFonts w:hint="eastAsia"/>
                <w:bCs/>
                <w:szCs w:val="24"/>
              </w:rPr>
              <w:t>3</w:t>
            </w:r>
            <w:r w:rsidRPr="00316C72">
              <w:rPr>
                <w:rFonts w:hint="eastAsia"/>
                <w:bCs/>
                <w:szCs w:val="24"/>
              </w:rPr>
              <w:t>）</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int arr[-5][0];  //</w:t>
            </w:r>
            <w:r w:rsidRPr="00316C72">
              <w:rPr>
                <w:rFonts w:hint="eastAsia"/>
                <w:bCs/>
                <w:szCs w:val="24"/>
              </w:rPr>
              <w:t>数组定义错误</w:t>
            </w:r>
          </w:p>
          <w:p w:rsidR="00316C72" w:rsidRPr="00316C72" w:rsidRDefault="00316C72" w:rsidP="00316C72">
            <w:pPr>
              <w:widowControl/>
              <w:spacing w:line="300" w:lineRule="auto"/>
              <w:ind w:firstLineChars="50" w:firstLine="120"/>
              <w:jc w:val="left"/>
              <w:rPr>
                <w:bCs/>
                <w:szCs w:val="24"/>
              </w:rPr>
            </w:pPr>
            <w:r w:rsidRPr="00316C72">
              <w:rPr>
                <w:bCs/>
                <w:szCs w:val="24"/>
              </w:rPr>
              <w:t>int funcA(int i, int j) {</w:t>
            </w:r>
          </w:p>
          <w:p w:rsidR="00316C72" w:rsidRPr="00316C72" w:rsidRDefault="00316C72" w:rsidP="00316C72">
            <w:pPr>
              <w:widowControl/>
              <w:spacing w:line="300" w:lineRule="auto"/>
              <w:ind w:firstLineChars="50" w:firstLine="120"/>
              <w:jc w:val="left"/>
              <w:rPr>
                <w:bCs/>
                <w:szCs w:val="24"/>
              </w:rPr>
            </w:pPr>
            <w:r w:rsidRPr="00316C72">
              <w:rPr>
                <w:bCs/>
                <w:szCs w:val="24"/>
              </w:rPr>
              <w:tab/>
              <w:t>float x = 1.0;</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return x;  //</w:t>
            </w:r>
            <w:r w:rsidRPr="00316C72">
              <w:rPr>
                <w:rFonts w:hint="eastAsia"/>
                <w:bCs/>
                <w:szCs w:val="24"/>
              </w:rPr>
              <w:t>函数返回值类型与函数定义的返回值类型不匹配</w:t>
            </w:r>
            <w:r w:rsidRPr="00316C72">
              <w:rPr>
                <w:rFonts w:hint="eastAsia"/>
                <w:bCs/>
                <w:szCs w:val="24"/>
              </w:rPr>
              <w:t>(16)</w:t>
            </w:r>
          </w:p>
          <w:p w:rsidR="00316C72" w:rsidRPr="00316C72" w:rsidRDefault="00316C72" w:rsidP="00316C72">
            <w:pPr>
              <w:widowControl/>
              <w:spacing w:line="300" w:lineRule="auto"/>
              <w:ind w:firstLineChars="50" w:firstLine="120"/>
              <w:jc w:val="left"/>
              <w:rPr>
                <w:bCs/>
                <w:szCs w:val="24"/>
              </w:rPr>
            </w:pPr>
            <w:r w:rsidRPr="00316C72">
              <w:rPr>
                <w:bCs/>
                <w:szCs w:val="24"/>
              </w:rPr>
              <w:t>}</w:t>
            </w:r>
          </w:p>
          <w:p w:rsidR="00316C72" w:rsidRPr="00316C72" w:rsidRDefault="00316C72" w:rsidP="00316C72">
            <w:pPr>
              <w:widowControl/>
              <w:spacing w:line="300" w:lineRule="auto"/>
              <w:ind w:firstLineChars="50" w:firstLine="120"/>
              <w:jc w:val="left"/>
              <w:rPr>
                <w:bCs/>
                <w:szCs w:val="24"/>
              </w:rPr>
            </w:pP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int funcA(int i, int j) {  //</w:t>
            </w:r>
            <w:r w:rsidRPr="00316C72">
              <w:rPr>
                <w:rFonts w:hint="eastAsia"/>
                <w:bCs/>
                <w:szCs w:val="24"/>
              </w:rPr>
              <w:t>函数名重复定义</w:t>
            </w:r>
            <w:r w:rsidRPr="00316C72">
              <w:rPr>
                <w:rFonts w:hint="eastAsia"/>
                <w:bCs/>
                <w:szCs w:val="24"/>
              </w:rPr>
              <w:t>(3)</w:t>
            </w:r>
          </w:p>
          <w:p w:rsidR="00316C72" w:rsidRPr="00316C72" w:rsidRDefault="00316C72" w:rsidP="00316C72">
            <w:pPr>
              <w:widowControl/>
              <w:spacing w:line="300" w:lineRule="auto"/>
              <w:ind w:firstLineChars="50" w:firstLine="120"/>
              <w:jc w:val="left"/>
              <w:rPr>
                <w:bCs/>
                <w:szCs w:val="24"/>
              </w:rPr>
            </w:pPr>
          </w:p>
          <w:p w:rsidR="00316C72" w:rsidRPr="00316C72" w:rsidRDefault="00316C72" w:rsidP="00316C72">
            <w:pPr>
              <w:widowControl/>
              <w:spacing w:line="300" w:lineRule="auto"/>
              <w:ind w:firstLineChars="50" w:firstLine="120"/>
              <w:jc w:val="left"/>
              <w:rPr>
                <w:bCs/>
                <w:szCs w:val="24"/>
              </w:rPr>
            </w:pPr>
            <w:r w:rsidRPr="00316C72">
              <w:rPr>
                <w:bCs/>
                <w:szCs w:val="24"/>
              </w:rPr>
              <w:t>}</w:t>
            </w:r>
          </w:p>
          <w:p w:rsidR="00316C72" w:rsidRPr="00316C72" w:rsidRDefault="00316C72" w:rsidP="00316C72">
            <w:pPr>
              <w:widowControl/>
              <w:spacing w:line="300" w:lineRule="auto"/>
              <w:ind w:firstLineChars="50" w:firstLine="120"/>
              <w:jc w:val="left"/>
              <w:rPr>
                <w:bCs/>
                <w:szCs w:val="24"/>
              </w:rPr>
            </w:pPr>
          </w:p>
          <w:p w:rsidR="00316C72" w:rsidRPr="00316C72" w:rsidRDefault="00316C72" w:rsidP="00316C72">
            <w:pPr>
              <w:widowControl/>
              <w:spacing w:line="300" w:lineRule="auto"/>
              <w:ind w:firstLineChars="50" w:firstLine="120"/>
              <w:jc w:val="left"/>
              <w:rPr>
                <w:bCs/>
                <w:szCs w:val="24"/>
              </w:rPr>
            </w:pPr>
            <w:r w:rsidRPr="00316C72">
              <w:rPr>
                <w:bCs/>
                <w:szCs w:val="24"/>
              </w:rPr>
              <w:t>int funcB(){</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  //</w:t>
            </w:r>
            <w:r w:rsidRPr="00316C72">
              <w:rPr>
                <w:rFonts w:hint="eastAsia"/>
                <w:bCs/>
                <w:szCs w:val="24"/>
              </w:rPr>
              <w:t>函数没有返回语句</w:t>
            </w:r>
            <w:r w:rsidRPr="00316C72">
              <w:rPr>
                <w:rFonts w:hint="eastAsia"/>
                <w:bCs/>
                <w:szCs w:val="24"/>
              </w:rPr>
              <w:t>(17)</w:t>
            </w:r>
          </w:p>
          <w:p w:rsidR="00316C72" w:rsidRPr="00316C72" w:rsidRDefault="00316C72" w:rsidP="00316C72">
            <w:pPr>
              <w:widowControl/>
              <w:spacing w:line="300" w:lineRule="auto"/>
              <w:ind w:firstLineChars="50" w:firstLine="120"/>
              <w:jc w:val="left"/>
              <w:rPr>
                <w:bCs/>
                <w:szCs w:val="24"/>
              </w:rPr>
            </w:pPr>
            <w:r w:rsidRPr="00316C72">
              <w:rPr>
                <w:bCs/>
                <w:szCs w:val="24"/>
              </w:rPr>
              <w:t>}</w:t>
            </w:r>
          </w:p>
          <w:p w:rsidR="00316C72" w:rsidRPr="00316C72" w:rsidRDefault="00316C72" w:rsidP="00316C72">
            <w:pPr>
              <w:widowControl/>
              <w:spacing w:line="300" w:lineRule="auto"/>
              <w:ind w:firstLineChars="50" w:firstLine="120"/>
              <w:jc w:val="left"/>
              <w:rPr>
                <w:bCs/>
                <w:szCs w:val="24"/>
              </w:rPr>
            </w:pPr>
            <w:r w:rsidRPr="00316C72">
              <w:rPr>
                <w:bCs/>
                <w:szCs w:val="24"/>
              </w:rPr>
              <w:t>int main() {</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k++;  //</w:t>
            </w:r>
            <w:r w:rsidRPr="00316C72">
              <w:rPr>
                <w:rFonts w:hint="eastAsia"/>
                <w:bCs/>
                <w:szCs w:val="24"/>
              </w:rPr>
              <w:t>使用未定义的变量</w:t>
            </w:r>
            <w:r w:rsidRPr="00316C72">
              <w:rPr>
                <w:rFonts w:hint="eastAsia"/>
                <w:bCs/>
                <w:szCs w:val="24"/>
              </w:rPr>
              <w:t>(1)</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z = y * 1;  //</w:t>
            </w:r>
            <w:r w:rsidRPr="00316C72">
              <w:rPr>
                <w:rFonts w:hint="eastAsia"/>
                <w:bCs/>
                <w:szCs w:val="24"/>
              </w:rPr>
              <w:t>使用未定义的变量</w:t>
            </w:r>
            <w:r w:rsidRPr="00316C72">
              <w:rPr>
                <w:rFonts w:hint="eastAsia"/>
                <w:bCs/>
                <w:szCs w:val="24"/>
              </w:rPr>
              <w:t>(1)</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NoFunc(a);  //</w:t>
            </w:r>
            <w:r w:rsidRPr="00316C72">
              <w:rPr>
                <w:rFonts w:hint="eastAsia"/>
                <w:bCs/>
                <w:szCs w:val="24"/>
              </w:rPr>
              <w:t>调用未定义或未声明的函数</w:t>
            </w:r>
            <w:r w:rsidRPr="00316C72">
              <w:rPr>
                <w:rFonts w:hint="eastAsia"/>
                <w:bCs/>
                <w:szCs w:val="24"/>
              </w:rPr>
              <w:t>(2)</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array[1][-1];  //</w:t>
            </w:r>
            <w:r w:rsidRPr="00316C72">
              <w:rPr>
                <w:rFonts w:hint="eastAsia"/>
                <w:bCs/>
                <w:szCs w:val="24"/>
              </w:rPr>
              <w:t>数组访问出错</w:t>
            </w:r>
            <w:r w:rsidRPr="00316C72">
              <w:rPr>
                <w:rFonts w:hint="eastAsia"/>
                <w:bCs/>
                <w:szCs w:val="24"/>
              </w:rPr>
              <w:t>(3)</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array[1]['A']; //</w:t>
            </w:r>
            <w:r w:rsidRPr="00316C72">
              <w:rPr>
                <w:rFonts w:hint="eastAsia"/>
                <w:bCs/>
                <w:szCs w:val="24"/>
              </w:rPr>
              <w:t>数组访问出错</w:t>
            </w:r>
            <w:r w:rsidRPr="00316C72">
              <w:rPr>
                <w:rFonts w:hint="eastAsia"/>
                <w:bCs/>
                <w:szCs w:val="24"/>
              </w:rPr>
              <w:t>(3)</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a(i, j);  //</w:t>
            </w:r>
            <w:r w:rsidRPr="00316C72">
              <w:rPr>
                <w:rFonts w:hint="eastAsia"/>
                <w:bCs/>
                <w:szCs w:val="24"/>
              </w:rPr>
              <w:t>对非函数名采用函数调用形式（</w:t>
            </w:r>
            <w:r w:rsidRPr="00316C72">
              <w:rPr>
                <w:rFonts w:hint="eastAsia"/>
                <w:bCs/>
                <w:szCs w:val="24"/>
              </w:rPr>
              <w:t>4</w:t>
            </w:r>
            <w:r w:rsidRPr="00316C72">
              <w:rPr>
                <w:rFonts w:hint="eastAsia"/>
                <w:bCs/>
                <w:szCs w:val="24"/>
              </w:rPr>
              <w:t>）</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funcA--;  //</w:t>
            </w:r>
            <w:r w:rsidRPr="00316C72">
              <w:rPr>
                <w:rFonts w:hint="eastAsia"/>
                <w:bCs/>
                <w:szCs w:val="24"/>
              </w:rPr>
              <w:t>对函数名采用非函数调用形式访问；</w:t>
            </w:r>
            <w:r w:rsidRPr="00316C72">
              <w:rPr>
                <w:rFonts w:hint="eastAsia"/>
                <w:bCs/>
                <w:szCs w:val="24"/>
              </w:rPr>
              <w:t>(5)</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 xml:space="preserve">funcA(a, b, c); // </w:t>
            </w:r>
            <w:r w:rsidRPr="00316C72">
              <w:rPr>
                <w:rFonts w:hint="eastAsia"/>
                <w:bCs/>
                <w:szCs w:val="24"/>
              </w:rPr>
              <w:t>实参表达式个数太多</w:t>
            </w:r>
            <w:r w:rsidRPr="00316C72">
              <w:rPr>
                <w:rFonts w:hint="eastAsia"/>
                <w:bCs/>
                <w:szCs w:val="24"/>
              </w:rPr>
              <w:t>(6)</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lastRenderedPageBreak/>
              <w:tab/>
              <w:t>funcA(b);  //</w:t>
            </w:r>
            <w:r w:rsidRPr="00316C72">
              <w:rPr>
                <w:rFonts w:hint="eastAsia"/>
                <w:bCs/>
                <w:szCs w:val="24"/>
              </w:rPr>
              <w:t>参表达式个数太少</w:t>
            </w:r>
            <w:r w:rsidRPr="00316C72">
              <w:rPr>
                <w:rFonts w:hint="eastAsia"/>
                <w:bCs/>
                <w:szCs w:val="24"/>
              </w:rPr>
              <w:t>(6)</w:t>
            </w:r>
            <w:r w:rsidRPr="00316C72">
              <w:rPr>
                <w:rFonts w:hint="eastAsia"/>
                <w:bCs/>
                <w:szCs w:val="24"/>
              </w:rPr>
              <w:tab/>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funcA(d, e);  //</w:t>
            </w:r>
            <w:r w:rsidRPr="00316C72">
              <w:rPr>
                <w:rFonts w:hint="eastAsia"/>
                <w:bCs/>
                <w:szCs w:val="24"/>
              </w:rPr>
              <w:t>函数调用时实参和形参类型不匹配</w:t>
            </w:r>
            <w:r w:rsidRPr="00316C72">
              <w:rPr>
                <w:rFonts w:hint="eastAsia"/>
                <w:bCs/>
                <w:szCs w:val="24"/>
              </w:rPr>
              <w:t>(7)</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a[1] = 5;  //</w:t>
            </w:r>
            <w:r w:rsidRPr="00316C72">
              <w:rPr>
                <w:rFonts w:hint="eastAsia"/>
                <w:bCs/>
                <w:szCs w:val="24"/>
              </w:rPr>
              <w:t>对非数组变量采用下标变量的形式访问</w:t>
            </w:r>
            <w:r w:rsidRPr="00316C72">
              <w:rPr>
                <w:rFonts w:hint="eastAsia"/>
                <w:bCs/>
                <w:szCs w:val="24"/>
              </w:rPr>
              <w:t>(8)</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arr[1.1];  //</w:t>
            </w:r>
            <w:r w:rsidRPr="00316C72">
              <w:rPr>
                <w:rFonts w:hint="eastAsia"/>
                <w:bCs/>
                <w:szCs w:val="24"/>
              </w:rPr>
              <w:t>数组变量的下标不是整型表达式</w:t>
            </w:r>
            <w:r w:rsidRPr="00316C72">
              <w:rPr>
                <w:rFonts w:hint="eastAsia"/>
                <w:bCs/>
                <w:szCs w:val="24"/>
              </w:rPr>
              <w:t>(9)</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arr['A'];  //</w:t>
            </w:r>
            <w:r w:rsidRPr="00316C72">
              <w:rPr>
                <w:rFonts w:hint="eastAsia"/>
                <w:bCs/>
                <w:szCs w:val="24"/>
              </w:rPr>
              <w:t>数组变量的下标不是整型表达式</w:t>
            </w:r>
            <w:r w:rsidRPr="00316C72">
              <w:rPr>
                <w:rFonts w:hint="eastAsia"/>
                <w:bCs/>
                <w:szCs w:val="24"/>
              </w:rPr>
              <w:t>(9)</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10=a;  //</w:t>
            </w:r>
            <w:r w:rsidRPr="00316C72">
              <w:rPr>
                <w:rFonts w:hint="eastAsia"/>
                <w:bCs/>
                <w:szCs w:val="24"/>
              </w:rPr>
              <w:t>赋值号左边不是左值表达式</w:t>
            </w:r>
            <w:r w:rsidRPr="00316C72">
              <w:rPr>
                <w:rFonts w:hint="eastAsia"/>
                <w:bCs/>
                <w:szCs w:val="24"/>
              </w:rPr>
              <w:t>(12)</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funcA(i, j)++;//</w:t>
            </w:r>
            <w:r w:rsidRPr="00316C72">
              <w:rPr>
                <w:rFonts w:hint="eastAsia"/>
                <w:bCs/>
                <w:szCs w:val="24"/>
              </w:rPr>
              <w:t>对非左值表达式进行自增、自减运算</w:t>
            </w:r>
            <w:r w:rsidRPr="00316C72">
              <w:rPr>
                <w:rFonts w:hint="eastAsia"/>
                <w:bCs/>
                <w:szCs w:val="24"/>
              </w:rPr>
              <w:t>(13)</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b = 1 + 'A';  //</w:t>
            </w:r>
            <w:r w:rsidRPr="00316C72">
              <w:rPr>
                <w:rFonts w:hint="eastAsia"/>
                <w:bCs/>
                <w:szCs w:val="24"/>
              </w:rPr>
              <w:t>类型不匹配</w:t>
            </w:r>
            <w:r w:rsidRPr="00316C72">
              <w:rPr>
                <w:rFonts w:hint="eastAsia"/>
                <w:bCs/>
                <w:szCs w:val="24"/>
              </w:rPr>
              <w:t>(15)</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d = 10 * 12.3;  //</w:t>
            </w:r>
            <w:r w:rsidRPr="00316C72">
              <w:rPr>
                <w:rFonts w:hint="eastAsia"/>
                <w:bCs/>
                <w:szCs w:val="24"/>
              </w:rPr>
              <w:t>类型不匹配</w:t>
            </w:r>
            <w:r w:rsidRPr="00316C72">
              <w:rPr>
                <w:rFonts w:hint="eastAsia"/>
                <w:bCs/>
                <w:szCs w:val="24"/>
              </w:rPr>
              <w:t>(15)</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break;  //break</w:t>
            </w:r>
            <w:r w:rsidRPr="00316C72">
              <w:rPr>
                <w:rFonts w:hint="eastAsia"/>
                <w:bCs/>
                <w:szCs w:val="24"/>
              </w:rPr>
              <w:t>语句不在循环语句或</w:t>
            </w:r>
            <w:r w:rsidRPr="00316C72">
              <w:rPr>
                <w:rFonts w:hint="eastAsia"/>
                <w:bCs/>
                <w:szCs w:val="24"/>
              </w:rPr>
              <w:t>switch</w:t>
            </w:r>
            <w:r w:rsidRPr="00316C72">
              <w:rPr>
                <w:rFonts w:hint="eastAsia"/>
                <w:bCs/>
                <w:szCs w:val="24"/>
              </w:rPr>
              <w:t>语句中；</w:t>
            </w:r>
            <w:r w:rsidRPr="00316C72">
              <w:rPr>
                <w:rFonts w:hint="eastAsia"/>
                <w:bCs/>
                <w:szCs w:val="24"/>
              </w:rPr>
              <w:t>(18)</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continue;  //continue</w:t>
            </w:r>
            <w:r w:rsidRPr="00316C72">
              <w:rPr>
                <w:rFonts w:hint="eastAsia"/>
                <w:bCs/>
                <w:szCs w:val="24"/>
              </w:rPr>
              <w:t>语句不在循环语句中；</w:t>
            </w:r>
            <w:r w:rsidRPr="00316C72">
              <w:rPr>
                <w:rFonts w:hint="eastAsia"/>
                <w:bCs/>
                <w:szCs w:val="24"/>
              </w:rPr>
              <w:t>(19)</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w:t>
            </w:r>
            <w:r w:rsidRPr="00316C72">
              <w:rPr>
                <w:rFonts w:hint="eastAsia"/>
                <w:bCs/>
                <w:szCs w:val="24"/>
              </w:rPr>
              <w:t>检查：</w:t>
            </w:r>
          </w:p>
          <w:p w:rsidR="00316C72" w:rsidRPr="00316C72" w:rsidRDefault="00316C72" w:rsidP="00316C72">
            <w:pPr>
              <w:widowControl/>
              <w:spacing w:line="300" w:lineRule="auto"/>
              <w:ind w:firstLineChars="50" w:firstLine="120"/>
              <w:jc w:val="left"/>
              <w:rPr>
                <w:bCs/>
                <w:szCs w:val="24"/>
              </w:rPr>
            </w:pPr>
            <w:r w:rsidRPr="00316C72">
              <w:rPr>
                <w:bCs/>
                <w:szCs w:val="24"/>
              </w:rPr>
              <w:tab/>
              <w:t>funcA(i,j) = i;</w:t>
            </w:r>
          </w:p>
          <w:p w:rsidR="00316C72" w:rsidRPr="00316C72" w:rsidRDefault="00316C72" w:rsidP="00316C72">
            <w:pPr>
              <w:widowControl/>
              <w:spacing w:line="300" w:lineRule="auto"/>
              <w:ind w:firstLineChars="50" w:firstLine="120"/>
              <w:jc w:val="left"/>
              <w:rPr>
                <w:bCs/>
                <w:szCs w:val="24"/>
              </w:rPr>
            </w:pPr>
            <w:r w:rsidRPr="00316C72">
              <w:rPr>
                <w:bCs/>
                <w:szCs w:val="24"/>
              </w:rPr>
              <w:tab/>
              <w:t>10++;</w:t>
            </w:r>
          </w:p>
          <w:p w:rsidR="00316C72" w:rsidRPr="00316C72" w:rsidRDefault="00316C72" w:rsidP="00316C72">
            <w:pPr>
              <w:widowControl/>
              <w:spacing w:line="300" w:lineRule="auto"/>
              <w:ind w:firstLineChars="50" w:firstLine="120"/>
              <w:jc w:val="left"/>
              <w:rPr>
                <w:bCs/>
                <w:szCs w:val="24"/>
              </w:rPr>
            </w:pPr>
            <w:r w:rsidRPr="00316C72">
              <w:rPr>
                <w:bCs/>
                <w:szCs w:val="24"/>
              </w:rPr>
              <w:tab/>
              <w:t>++10;</w:t>
            </w:r>
          </w:p>
          <w:p w:rsidR="00316C72" w:rsidRPr="00316C72" w:rsidRDefault="00316C72" w:rsidP="00316C72">
            <w:pPr>
              <w:widowControl/>
              <w:spacing w:line="300" w:lineRule="auto"/>
              <w:ind w:firstLineChars="50" w:firstLine="120"/>
              <w:jc w:val="left"/>
              <w:rPr>
                <w:bCs/>
                <w:szCs w:val="24"/>
              </w:rPr>
            </w:pPr>
            <w:r w:rsidRPr="00316C72">
              <w:rPr>
                <w:bCs/>
                <w:szCs w:val="24"/>
              </w:rPr>
              <w:tab/>
              <w:t>'A'--;</w:t>
            </w:r>
          </w:p>
          <w:p w:rsidR="00316C72" w:rsidRPr="00316C72" w:rsidRDefault="00316C72" w:rsidP="00316C72">
            <w:pPr>
              <w:widowControl/>
              <w:spacing w:line="300" w:lineRule="auto"/>
              <w:ind w:firstLineChars="50" w:firstLine="120"/>
              <w:jc w:val="left"/>
              <w:rPr>
                <w:bCs/>
                <w:szCs w:val="24"/>
              </w:rPr>
            </w:pPr>
            <w:r w:rsidRPr="00316C72">
              <w:rPr>
                <w:bCs/>
                <w:szCs w:val="24"/>
              </w:rPr>
              <w:tab/>
              <w:t>--'A';</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'A' = g;  //</w:t>
            </w:r>
            <w:r w:rsidRPr="00316C72">
              <w:rPr>
                <w:rFonts w:hint="eastAsia"/>
                <w:bCs/>
                <w:szCs w:val="24"/>
              </w:rPr>
              <w:t>赋值号左边不是左值表达式</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g = 'A';  //</w:t>
            </w:r>
            <w:r w:rsidRPr="00316C72">
              <w:rPr>
                <w:rFonts w:hint="eastAsia"/>
                <w:bCs/>
                <w:szCs w:val="24"/>
              </w:rPr>
              <w:t>合法</w:t>
            </w:r>
          </w:p>
          <w:p w:rsidR="00316C72" w:rsidRPr="00316C72" w:rsidRDefault="00316C72" w:rsidP="00316C72">
            <w:pPr>
              <w:widowControl/>
              <w:spacing w:line="300" w:lineRule="auto"/>
              <w:ind w:firstLineChars="50" w:firstLine="120"/>
              <w:jc w:val="left"/>
              <w:rPr>
                <w:bCs/>
                <w:szCs w:val="24"/>
              </w:rPr>
            </w:pPr>
            <w:r w:rsidRPr="00316C72">
              <w:rPr>
                <w:bCs/>
                <w:szCs w:val="24"/>
              </w:rPr>
              <w:tab/>
              <w:t>g--;</w:t>
            </w:r>
          </w:p>
          <w:p w:rsidR="00316C72" w:rsidRPr="00316C72" w:rsidRDefault="00316C72" w:rsidP="00316C72">
            <w:pPr>
              <w:widowControl/>
              <w:spacing w:line="300" w:lineRule="auto"/>
              <w:ind w:firstLineChars="50" w:firstLine="120"/>
              <w:jc w:val="left"/>
              <w:rPr>
                <w:bCs/>
                <w:szCs w:val="24"/>
              </w:rPr>
            </w:pPr>
            <w:r w:rsidRPr="00316C72">
              <w:rPr>
                <w:bCs/>
                <w:szCs w:val="24"/>
              </w:rPr>
              <w:tab/>
              <w:t>--g;</w:t>
            </w:r>
          </w:p>
          <w:p w:rsidR="00316C72" w:rsidRPr="00316C72" w:rsidRDefault="00316C72" w:rsidP="00316C72">
            <w:pPr>
              <w:widowControl/>
              <w:spacing w:line="300" w:lineRule="auto"/>
              <w:ind w:firstLineChars="50" w:firstLine="120"/>
              <w:jc w:val="left"/>
              <w:rPr>
                <w:bCs/>
                <w:szCs w:val="24"/>
              </w:rPr>
            </w:pPr>
            <w:r w:rsidRPr="00316C72">
              <w:rPr>
                <w:bCs/>
                <w:szCs w:val="24"/>
              </w:rPr>
              <w:tab/>
              <w:t>++g;</w:t>
            </w:r>
          </w:p>
          <w:p w:rsidR="00316C72" w:rsidRPr="00316C72" w:rsidRDefault="00316C72" w:rsidP="00316C72">
            <w:pPr>
              <w:widowControl/>
              <w:spacing w:line="300" w:lineRule="auto"/>
              <w:ind w:firstLineChars="50" w:firstLine="120"/>
              <w:jc w:val="left"/>
              <w:rPr>
                <w:bCs/>
                <w:szCs w:val="24"/>
              </w:rPr>
            </w:pPr>
            <w:r w:rsidRPr="00316C72">
              <w:rPr>
                <w:bCs/>
                <w:szCs w:val="24"/>
              </w:rPr>
              <w:tab/>
              <w:t>g++;</w:t>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'A' += 1;  //</w:t>
            </w:r>
            <w:r w:rsidRPr="00316C72">
              <w:rPr>
                <w:rFonts w:hint="eastAsia"/>
                <w:bCs/>
                <w:szCs w:val="24"/>
              </w:rPr>
              <w:t>复合运算类型匹配</w:t>
            </w:r>
          </w:p>
          <w:p w:rsidR="00316C72" w:rsidRPr="00316C72" w:rsidRDefault="00316C72" w:rsidP="00316C72">
            <w:pPr>
              <w:widowControl/>
              <w:spacing w:line="300" w:lineRule="auto"/>
              <w:ind w:firstLineChars="50" w:firstLine="120"/>
              <w:jc w:val="left"/>
              <w:rPr>
                <w:bCs/>
                <w:szCs w:val="24"/>
              </w:rPr>
            </w:pPr>
            <w:r w:rsidRPr="00316C72">
              <w:rPr>
                <w:bCs/>
                <w:szCs w:val="24"/>
              </w:rPr>
              <w:tab/>
              <w:t>1.01 -= 'A';</w:t>
            </w:r>
          </w:p>
          <w:p w:rsidR="00316C72" w:rsidRPr="00316C72" w:rsidRDefault="00316C72" w:rsidP="00316C72">
            <w:pPr>
              <w:widowControl/>
              <w:spacing w:line="300" w:lineRule="auto"/>
              <w:ind w:firstLineChars="50" w:firstLine="120"/>
              <w:jc w:val="left"/>
              <w:rPr>
                <w:bCs/>
                <w:szCs w:val="24"/>
              </w:rPr>
            </w:pPr>
            <w:r w:rsidRPr="00316C72">
              <w:rPr>
                <w:bCs/>
                <w:szCs w:val="24"/>
              </w:rPr>
              <w:tab/>
              <w:t>a *= 'A';</w:t>
            </w:r>
          </w:p>
          <w:p w:rsidR="00316C72" w:rsidRPr="00316C72" w:rsidRDefault="00316C72" w:rsidP="00316C72">
            <w:pPr>
              <w:widowControl/>
              <w:spacing w:line="300" w:lineRule="auto"/>
              <w:ind w:firstLineChars="50" w:firstLine="120"/>
              <w:jc w:val="left"/>
              <w:rPr>
                <w:bCs/>
                <w:szCs w:val="24"/>
              </w:rPr>
            </w:pPr>
            <w:r w:rsidRPr="00316C72">
              <w:rPr>
                <w:bCs/>
                <w:szCs w:val="24"/>
              </w:rPr>
              <w:tab/>
              <w:t>1.11 /= 1;</w:t>
            </w:r>
          </w:p>
          <w:p w:rsidR="00316C72" w:rsidRPr="00316C72" w:rsidRDefault="00316C72" w:rsidP="00316C72">
            <w:pPr>
              <w:widowControl/>
              <w:spacing w:line="300" w:lineRule="auto"/>
              <w:ind w:firstLineChars="50" w:firstLine="120"/>
              <w:jc w:val="left"/>
              <w:rPr>
                <w:bCs/>
                <w:szCs w:val="24"/>
              </w:rPr>
            </w:pPr>
            <w:r w:rsidRPr="00316C72">
              <w:rPr>
                <w:bCs/>
                <w:szCs w:val="24"/>
              </w:rPr>
              <w:tab/>
              <w:t>a[10] %= 1.0;</w:t>
            </w:r>
          </w:p>
          <w:p w:rsidR="00316C72" w:rsidRPr="00316C72" w:rsidRDefault="00316C72" w:rsidP="00316C72">
            <w:pPr>
              <w:widowControl/>
              <w:spacing w:line="300" w:lineRule="auto"/>
              <w:ind w:firstLineChars="50" w:firstLine="120"/>
              <w:jc w:val="left"/>
              <w:rPr>
                <w:bCs/>
                <w:szCs w:val="24"/>
              </w:rPr>
            </w:pPr>
            <w:r w:rsidRPr="00316C72">
              <w:rPr>
                <w:bCs/>
                <w:szCs w:val="24"/>
              </w:rPr>
              <w:tab/>
              <w:t>a += 1.0;</w:t>
            </w:r>
          </w:p>
          <w:p w:rsidR="00316C72" w:rsidRPr="00316C72" w:rsidRDefault="00316C72" w:rsidP="00316C72">
            <w:pPr>
              <w:widowControl/>
              <w:spacing w:line="300" w:lineRule="auto"/>
              <w:ind w:firstLineChars="50" w:firstLine="120"/>
              <w:jc w:val="left"/>
              <w:rPr>
                <w:bCs/>
                <w:szCs w:val="24"/>
              </w:rPr>
            </w:pPr>
            <w:r w:rsidRPr="00316C72">
              <w:rPr>
                <w:bCs/>
                <w:szCs w:val="24"/>
              </w:rPr>
              <w:tab/>
            </w:r>
          </w:p>
          <w:p w:rsidR="00316C72" w:rsidRPr="00316C72" w:rsidRDefault="00316C72" w:rsidP="00316C72">
            <w:pPr>
              <w:widowControl/>
              <w:spacing w:line="300" w:lineRule="auto"/>
              <w:ind w:firstLineChars="50" w:firstLine="120"/>
              <w:jc w:val="left"/>
              <w:rPr>
                <w:rFonts w:hint="eastAsia"/>
                <w:bCs/>
                <w:szCs w:val="24"/>
              </w:rPr>
            </w:pPr>
            <w:r w:rsidRPr="00316C72">
              <w:rPr>
                <w:rFonts w:hint="eastAsia"/>
                <w:bCs/>
                <w:szCs w:val="24"/>
              </w:rPr>
              <w:tab/>
              <w:t>return 'A';  //</w:t>
            </w:r>
            <w:r w:rsidRPr="00316C72">
              <w:rPr>
                <w:rFonts w:hint="eastAsia"/>
                <w:bCs/>
                <w:szCs w:val="24"/>
              </w:rPr>
              <w:t>函数返回值类型与函数定义的返回值类型不匹配；</w:t>
            </w:r>
          </w:p>
          <w:p w:rsidR="005D6C6A" w:rsidRDefault="00316C72" w:rsidP="005D6C6A">
            <w:pPr>
              <w:widowControl/>
              <w:spacing w:line="300" w:lineRule="auto"/>
              <w:ind w:firstLineChars="50" w:firstLine="120"/>
              <w:jc w:val="left"/>
              <w:rPr>
                <w:rFonts w:hint="eastAsia"/>
                <w:bCs/>
                <w:szCs w:val="24"/>
              </w:rPr>
            </w:pPr>
            <w:r w:rsidRPr="00316C72">
              <w:rPr>
                <w:bCs/>
                <w:szCs w:val="24"/>
              </w:rPr>
              <w:t>}</w:t>
            </w:r>
          </w:p>
        </w:tc>
      </w:tr>
    </w:tbl>
    <w:p w:rsidR="00796AE3" w:rsidRDefault="005D6C6A" w:rsidP="00796AE3">
      <w:r>
        <w:rPr>
          <w:rFonts w:hint="eastAsia"/>
        </w:rPr>
        <w:lastRenderedPageBreak/>
        <w:t>该测试用例主要是为了测试对语义分析，同时针对不同的静态语义错误完成检查的工作</w:t>
      </w:r>
      <w:r w:rsidR="001D243F">
        <w:rPr>
          <w:rFonts w:hint="eastAsia"/>
        </w:rPr>
        <w:t>。</w:t>
      </w:r>
    </w:p>
    <w:p w:rsidR="001D243F" w:rsidRPr="00602910" w:rsidRDefault="001D243F" w:rsidP="001D243F">
      <w:pPr>
        <w:widowControl/>
        <w:spacing w:line="300" w:lineRule="auto"/>
        <w:jc w:val="left"/>
        <w:rPr>
          <w:bCs/>
          <w:szCs w:val="24"/>
        </w:rPr>
      </w:pPr>
      <w:r>
        <w:rPr>
          <w:rFonts w:hint="eastAsia"/>
          <w:bCs/>
          <w:szCs w:val="24"/>
        </w:rPr>
        <w:t>测试用例二：</w:t>
      </w:r>
    </w:p>
    <w:tbl>
      <w:tblPr>
        <w:tblStyle w:val="af1"/>
        <w:tblW w:w="0" w:type="auto"/>
        <w:tblLook w:val="04A0" w:firstRow="1" w:lastRow="0" w:firstColumn="1" w:lastColumn="0" w:noHBand="0" w:noVBand="1"/>
      </w:tblPr>
      <w:tblGrid>
        <w:gridCol w:w="8296"/>
      </w:tblGrid>
      <w:tr w:rsidR="001D243F" w:rsidTr="00C33348">
        <w:tc>
          <w:tcPr>
            <w:tcW w:w="8296" w:type="dxa"/>
          </w:tcPr>
          <w:p w:rsidR="00407667" w:rsidRPr="00407667" w:rsidRDefault="00407667" w:rsidP="00407667">
            <w:pPr>
              <w:widowControl/>
              <w:spacing w:line="300" w:lineRule="auto"/>
              <w:jc w:val="left"/>
              <w:rPr>
                <w:bCs/>
                <w:sz w:val="28"/>
                <w:szCs w:val="28"/>
              </w:rPr>
            </w:pPr>
            <w:r w:rsidRPr="00407667">
              <w:rPr>
                <w:bCs/>
                <w:sz w:val="28"/>
                <w:szCs w:val="28"/>
              </w:rPr>
              <w:lastRenderedPageBreak/>
              <w:t>int a, b, c;</w:t>
            </w:r>
          </w:p>
          <w:p w:rsidR="00407667" w:rsidRPr="00407667" w:rsidRDefault="00407667" w:rsidP="00407667">
            <w:pPr>
              <w:widowControl/>
              <w:spacing w:line="300" w:lineRule="auto"/>
              <w:jc w:val="left"/>
              <w:rPr>
                <w:bCs/>
                <w:sz w:val="28"/>
                <w:szCs w:val="28"/>
              </w:rPr>
            </w:pPr>
            <w:r w:rsidRPr="00407667">
              <w:rPr>
                <w:bCs/>
                <w:sz w:val="28"/>
                <w:szCs w:val="28"/>
              </w:rPr>
              <w:t>float m, n;</w:t>
            </w:r>
          </w:p>
          <w:p w:rsidR="00407667" w:rsidRPr="00407667" w:rsidRDefault="00407667" w:rsidP="00407667">
            <w:pPr>
              <w:widowControl/>
              <w:spacing w:line="300" w:lineRule="auto"/>
              <w:jc w:val="left"/>
              <w:rPr>
                <w:bCs/>
                <w:sz w:val="28"/>
                <w:szCs w:val="28"/>
              </w:rPr>
            </w:pPr>
            <w:r w:rsidRPr="00407667">
              <w:rPr>
                <w:bCs/>
                <w:sz w:val="28"/>
                <w:szCs w:val="28"/>
              </w:rPr>
              <w:t>int d[10][10];</w:t>
            </w:r>
          </w:p>
          <w:p w:rsidR="00407667" w:rsidRPr="00407667" w:rsidRDefault="00407667" w:rsidP="00407667">
            <w:pPr>
              <w:widowControl/>
              <w:spacing w:line="300" w:lineRule="auto"/>
              <w:jc w:val="left"/>
              <w:rPr>
                <w:bCs/>
                <w:sz w:val="28"/>
                <w:szCs w:val="28"/>
              </w:rPr>
            </w:pPr>
          </w:p>
          <w:p w:rsidR="00407667" w:rsidRPr="00407667" w:rsidRDefault="00407667" w:rsidP="00407667">
            <w:pPr>
              <w:widowControl/>
              <w:spacing w:line="300" w:lineRule="auto"/>
              <w:jc w:val="left"/>
              <w:rPr>
                <w:bCs/>
                <w:sz w:val="28"/>
                <w:szCs w:val="28"/>
              </w:rPr>
            </w:pPr>
            <w:r w:rsidRPr="00407667">
              <w:rPr>
                <w:bCs/>
                <w:sz w:val="28"/>
                <w:szCs w:val="28"/>
              </w:rPr>
              <w:t>int fibo(int a) {</w:t>
            </w:r>
          </w:p>
          <w:p w:rsidR="00407667" w:rsidRPr="00407667" w:rsidRDefault="00407667" w:rsidP="00407667">
            <w:pPr>
              <w:widowControl/>
              <w:spacing w:line="300" w:lineRule="auto"/>
              <w:jc w:val="left"/>
              <w:rPr>
                <w:bCs/>
                <w:sz w:val="28"/>
                <w:szCs w:val="28"/>
              </w:rPr>
            </w:pPr>
            <w:r w:rsidRPr="00407667">
              <w:rPr>
                <w:bCs/>
                <w:sz w:val="28"/>
                <w:szCs w:val="28"/>
              </w:rPr>
              <w:tab/>
              <w:t>if (a == 1 || a == 2)</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return 1;</w:t>
            </w:r>
          </w:p>
          <w:p w:rsidR="00407667" w:rsidRPr="00407667" w:rsidRDefault="00407667" w:rsidP="00407667">
            <w:pPr>
              <w:widowControl/>
              <w:spacing w:line="300" w:lineRule="auto"/>
              <w:jc w:val="left"/>
              <w:rPr>
                <w:bCs/>
                <w:sz w:val="28"/>
                <w:szCs w:val="28"/>
              </w:rPr>
            </w:pPr>
            <w:r w:rsidRPr="00407667">
              <w:rPr>
                <w:bCs/>
                <w:sz w:val="28"/>
                <w:szCs w:val="28"/>
              </w:rPr>
              <w:tab/>
              <w:t>return fibo(a - 1) + fibo(a - 2);</w:t>
            </w:r>
          </w:p>
          <w:p w:rsidR="00407667" w:rsidRPr="00407667" w:rsidRDefault="00407667" w:rsidP="00407667">
            <w:pPr>
              <w:widowControl/>
              <w:spacing w:line="300" w:lineRule="auto"/>
              <w:jc w:val="left"/>
              <w:rPr>
                <w:bCs/>
                <w:sz w:val="28"/>
                <w:szCs w:val="28"/>
              </w:rPr>
            </w:pPr>
            <w:r w:rsidRPr="00407667">
              <w:rPr>
                <w:bCs/>
                <w:sz w:val="28"/>
                <w:szCs w:val="28"/>
              </w:rPr>
              <w:t>}</w:t>
            </w:r>
          </w:p>
          <w:p w:rsidR="00407667" w:rsidRPr="00407667" w:rsidRDefault="00407667" w:rsidP="00407667">
            <w:pPr>
              <w:widowControl/>
              <w:spacing w:line="300" w:lineRule="auto"/>
              <w:jc w:val="left"/>
              <w:rPr>
                <w:bCs/>
                <w:sz w:val="28"/>
                <w:szCs w:val="28"/>
              </w:rPr>
            </w:pPr>
          </w:p>
          <w:p w:rsidR="00407667" w:rsidRPr="00407667" w:rsidRDefault="00407667" w:rsidP="00407667">
            <w:pPr>
              <w:widowControl/>
              <w:spacing w:line="300" w:lineRule="auto"/>
              <w:jc w:val="left"/>
              <w:rPr>
                <w:bCs/>
                <w:sz w:val="28"/>
                <w:szCs w:val="28"/>
              </w:rPr>
            </w:pPr>
            <w:r w:rsidRPr="00407667">
              <w:rPr>
                <w:bCs/>
                <w:sz w:val="28"/>
                <w:szCs w:val="28"/>
              </w:rPr>
              <w:t>int main(int argc)</w:t>
            </w:r>
          </w:p>
          <w:p w:rsidR="00407667" w:rsidRPr="00407667" w:rsidRDefault="00407667" w:rsidP="00407667">
            <w:pPr>
              <w:widowControl/>
              <w:spacing w:line="300" w:lineRule="auto"/>
              <w:jc w:val="left"/>
              <w:rPr>
                <w:bCs/>
                <w:sz w:val="28"/>
                <w:szCs w:val="28"/>
              </w:rPr>
            </w:pPr>
            <w:r w:rsidRPr="00407667">
              <w:rPr>
                <w:bCs/>
                <w:sz w:val="28"/>
                <w:szCs w:val="28"/>
              </w:rPr>
              <w:t>{</w:t>
            </w:r>
          </w:p>
          <w:p w:rsidR="00407667" w:rsidRPr="00407667" w:rsidRDefault="00407667" w:rsidP="00407667">
            <w:pPr>
              <w:widowControl/>
              <w:spacing w:line="300" w:lineRule="auto"/>
              <w:jc w:val="left"/>
              <w:rPr>
                <w:bCs/>
                <w:sz w:val="28"/>
                <w:szCs w:val="28"/>
              </w:rPr>
            </w:pPr>
            <w:r w:rsidRPr="00407667">
              <w:rPr>
                <w:bCs/>
                <w:sz w:val="28"/>
                <w:szCs w:val="28"/>
              </w:rPr>
              <w:tab/>
              <w:t>int i, temp;</w:t>
            </w:r>
          </w:p>
          <w:p w:rsidR="00407667" w:rsidRPr="00407667" w:rsidRDefault="00407667" w:rsidP="00407667">
            <w:pPr>
              <w:widowControl/>
              <w:spacing w:line="300" w:lineRule="auto"/>
              <w:jc w:val="left"/>
              <w:rPr>
                <w:bCs/>
                <w:sz w:val="28"/>
                <w:szCs w:val="28"/>
              </w:rPr>
            </w:pPr>
            <w:r w:rsidRPr="00407667">
              <w:rPr>
                <w:bCs/>
                <w:sz w:val="28"/>
                <w:szCs w:val="28"/>
              </w:rPr>
              <w:tab/>
            </w:r>
          </w:p>
          <w:p w:rsidR="00407667" w:rsidRPr="00407667" w:rsidRDefault="00407667" w:rsidP="00407667">
            <w:pPr>
              <w:widowControl/>
              <w:spacing w:line="300" w:lineRule="auto"/>
              <w:jc w:val="left"/>
              <w:rPr>
                <w:bCs/>
                <w:sz w:val="28"/>
                <w:szCs w:val="28"/>
              </w:rPr>
            </w:pPr>
            <w:r w:rsidRPr="00407667">
              <w:rPr>
                <w:bCs/>
                <w:sz w:val="28"/>
                <w:szCs w:val="28"/>
              </w:rPr>
              <w:tab/>
              <w:t>for(i = 1;i&lt;10;i++)</w:t>
            </w:r>
          </w:p>
          <w:p w:rsidR="00407667" w:rsidRPr="00407667" w:rsidRDefault="00407667" w:rsidP="00407667">
            <w:pPr>
              <w:widowControl/>
              <w:spacing w:line="300" w:lineRule="auto"/>
              <w:jc w:val="left"/>
              <w:rPr>
                <w:bCs/>
                <w:sz w:val="28"/>
                <w:szCs w:val="28"/>
              </w:rPr>
            </w:pPr>
            <w:r w:rsidRPr="00407667">
              <w:rPr>
                <w:bCs/>
                <w:sz w:val="28"/>
                <w:szCs w:val="28"/>
              </w:rPr>
              <w:tab/>
              <w:t>{</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if(i&gt;9)</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t>{</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r>
            <w:r w:rsidRPr="00407667">
              <w:rPr>
                <w:bCs/>
                <w:sz w:val="28"/>
                <w:szCs w:val="28"/>
              </w:rPr>
              <w:tab/>
              <w:t>d[i][i]=i;</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r>
            <w:r w:rsidRPr="00407667">
              <w:rPr>
                <w:bCs/>
                <w:sz w:val="28"/>
                <w:szCs w:val="28"/>
              </w:rPr>
              <w:tab/>
              <w:t>temp = fibo(i);</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r>
            <w:r w:rsidRPr="00407667">
              <w:rPr>
                <w:bCs/>
                <w:sz w:val="28"/>
                <w:szCs w:val="28"/>
              </w:rPr>
              <w:tab/>
              <w:t>write(temp);</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r>
            <w:r w:rsidRPr="00407667">
              <w:rPr>
                <w:bCs/>
                <w:sz w:val="28"/>
                <w:szCs w:val="28"/>
              </w:rPr>
              <w:tab/>
              <w:t>break;</w:t>
            </w:r>
          </w:p>
          <w:p w:rsidR="00407667" w:rsidRPr="00407667" w:rsidRDefault="00407667" w:rsidP="00407667">
            <w:pPr>
              <w:widowControl/>
              <w:spacing w:line="300" w:lineRule="auto"/>
              <w:jc w:val="left"/>
              <w:rPr>
                <w:bCs/>
                <w:sz w:val="28"/>
                <w:szCs w:val="28"/>
              </w:rPr>
            </w:pPr>
            <w:r w:rsidRPr="00407667">
              <w:rPr>
                <w:bCs/>
                <w:sz w:val="28"/>
                <w:szCs w:val="28"/>
              </w:rPr>
              <w:lastRenderedPageBreak/>
              <w:tab/>
            </w:r>
            <w:r w:rsidRPr="00407667">
              <w:rPr>
                <w:bCs/>
                <w:sz w:val="28"/>
                <w:szCs w:val="28"/>
              </w:rPr>
              <w:tab/>
            </w:r>
            <w:r w:rsidRPr="00407667">
              <w:rPr>
                <w:bCs/>
                <w:sz w:val="28"/>
                <w:szCs w:val="28"/>
              </w:rPr>
              <w:tab/>
              <w:t xml:space="preserve">} </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t>else</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t>{</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r>
            <w:r w:rsidRPr="00407667">
              <w:rPr>
                <w:bCs/>
                <w:sz w:val="28"/>
                <w:szCs w:val="28"/>
              </w:rPr>
              <w:tab/>
            </w:r>
            <w:r w:rsidRPr="00407667">
              <w:rPr>
                <w:bCs/>
                <w:sz w:val="28"/>
                <w:szCs w:val="28"/>
              </w:rPr>
              <w:tab/>
              <w:t>temp = fibo(i);</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r>
            <w:r w:rsidRPr="00407667">
              <w:rPr>
                <w:bCs/>
                <w:sz w:val="28"/>
                <w:szCs w:val="28"/>
              </w:rPr>
              <w:tab/>
            </w:r>
            <w:r w:rsidRPr="00407667">
              <w:rPr>
                <w:bCs/>
                <w:sz w:val="28"/>
                <w:szCs w:val="28"/>
              </w:rPr>
              <w:tab/>
              <w:t>write(temp);</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r>
            <w:r w:rsidRPr="00407667">
              <w:rPr>
                <w:bCs/>
                <w:sz w:val="28"/>
                <w:szCs w:val="28"/>
              </w:rPr>
              <w:tab/>
            </w:r>
            <w:r w:rsidRPr="00407667">
              <w:rPr>
                <w:bCs/>
                <w:sz w:val="28"/>
                <w:szCs w:val="28"/>
              </w:rPr>
              <w:tab/>
              <w:t>continue;</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t>}</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r>
            <w:r w:rsidRPr="00407667">
              <w:rPr>
                <w:bCs/>
                <w:sz w:val="28"/>
                <w:szCs w:val="28"/>
              </w:rPr>
              <w:tab/>
              <w:t>i++;</w:t>
            </w:r>
          </w:p>
          <w:p w:rsidR="00407667" w:rsidRPr="00407667" w:rsidRDefault="00407667" w:rsidP="00407667">
            <w:pPr>
              <w:widowControl/>
              <w:spacing w:line="300" w:lineRule="auto"/>
              <w:jc w:val="left"/>
              <w:rPr>
                <w:bCs/>
                <w:sz w:val="28"/>
                <w:szCs w:val="28"/>
              </w:rPr>
            </w:pPr>
            <w:r w:rsidRPr="00407667">
              <w:rPr>
                <w:bCs/>
                <w:sz w:val="28"/>
                <w:szCs w:val="28"/>
              </w:rPr>
              <w:tab/>
              <w:t>}</w:t>
            </w:r>
          </w:p>
          <w:p w:rsidR="00407667" w:rsidRPr="00407667" w:rsidRDefault="00407667" w:rsidP="00407667">
            <w:pPr>
              <w:widowControl/>
              <w:spacing w:line="300" w:lineRule="auto"/>
              <w:jc w:val="left"/>
              <w:rPr>
                <w:bCs/>
                <w:sz w:val="28"/>
                <w:szCs w:val="28"/>
              </w:rPr>
            </w:pPr>
            <w:r w:rsidRPr="00407667">
              <w:rPr>
                <w:bCs/>
                <w:sz w:val="28"/>
                <w:szCs w:val="28"/>
              </w:rPr>
              <w:tab/>
              <w:t>i=2;</w:t>
            </w:r>
          </w:p>
          <w:p w:rsidR="00407667" w:rsidRPr="00407667" w:rsidRDefault="00407667" w:rsidP="00407667">
            <w:pPr>
              <w:widowControl/>
              <w:spacing w:line="300" w:lineRule="auto"/>
              <w:jc w:val="left"/>
              <w:rPr>
                <w:bCs/>
                <w:sz w:val="28"/>
                <w:szCs w:val="28"/>
              </w:rPr>
            </w:pPr>
            <w:r w:rsidRPr="00407667">
              <w:rPr>
                <w:bCs/>
                <w:sz w:val="28"/>
                <w:szCs w:val="28"/>
              </w:rPr>
              <w:tab/>
              <w:t>switch(i)</w:t>
            </w:r>
          </w:p>
          <w:p w:rsidR="00407667" w:rsidRPr="00407667" w:rsidRDefault="00407667" w:rsidP="00407667">
            <w:pPr>
              <w:widowControl/>
              <w:spacing w:line="300" w:lineRule="auto"/>
              <w:jc w:val="left"/>
              <w:rPr>
                <w:bCs/>
                <w:sz w:val="28"/>
                <w:szCs w:val="28"/>
              </w:rPr>
            </w:pPr>
            <w:r w:rsidRPr="00407667">
              <w:rPr>
                <w:bCs/>
                <w:sz w:val="28"/>
                <w:szCs w:val="28"/>
              </w:rPr>
              <w:tab/>
              <w:t>{</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case 0:</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i++;</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break;</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case 1:</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i++;</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break;</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default:</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i++;</w:t>
            </w:r>
          </w:p>
          <w:p w:rsidR="00407667" w:rsidRPr="00407667" w:rsidRDefault="00407667" w:rsidP="00407667">
            <w:pPr>
              <w:widowControl/>
              <w:spacing w:line="300" w:lineRule="auto"/>
              <w:jc w:val="left"/>
              <w:rPr>
                <w:bCs/>
                <w:sz w:val="28"/>
                <w:szCs w:val="28"/>
              </w:rPr>
            </w:pPr>
            <w:r w:rsidRPr="00407667">
              <w:rPr>
                <w:bCs/>
                <w:sz w:val="28"/>
                <w:szCs w:val="28"/>
              </w:rPr>
              <w:tab/>
            </w:r>
            <w:r w:rsidRPr="00407667">
              <w:rPr>
                <w:bCs/>
                <w:sz w:val="28"/>
                <w:szCs w:val="28"/>
              </w:rPr>
              <w:tab/>
              <w:t>break;</w:t>
            </w:r>
          </w:p>
          <w:p w:rsidR="00407667" w:rsidRPr="00407667" w:rsidRDefault="00407667" w:rsidP="00407667">
            <w:pPr>
              <w:widowControl/>
              <w:spacing w:line="300" w:lineRule="auto"/>
              <w:jc w:val="left"/>
              <w:rPr>
                <w:bCs/>
                <w:sz w:val="28"/>
                <w:szCs w:val="28"/>
              </w:rPr>
            </w:pPr>
            <w:r w:rsidRPr="00407667">
              <w:rPr>
                <w:bCs/>
                <w:sz w:val="28"/>
                <w:szCs w:val="28"/>
              </w:rPr>
              <w:tab/>
              <w:t>}</w:t>
            </w:r>
          </w:p>
          <w:p w:rsidR="00407667" w:rsidRPr="00407667" w:rsidRDefault="00407667" w:rsidP="00407667">
            <w:pPr>
              <w:widowControl/>
              <w:spacing w:line="300" w:lineRule="auto"/>
              <w:jc w:val="left"/>
              <w:rPr>
                <w:bCs/>
                <w:sz w:val="28"/>
                <w:szCs w:val="28"/>
              </w:rPr>
            </w:pPr>
            <w:r w:rsidRPr="00407667">
              <w:rPr>
                <w:bCs/>
                <w:sz w:val="28"/>
                <w:szCs w:val="28"/>
              </w:rPr>
              <w:lastRenderedPageBreak/>
              <w:tab/>
              <w:t>return 1;</w:t>
            </w:r>
          </w:p>
          <w:p w:rsidR="001D243F" w:rsidRDefault="00407667" w:rsidP="00407667">
            <w:pPr>
              <w:widowControl/>
              <w:spacing w:line="300" w:lineRule="auto"/>
              <w:jc w:val="left"/>
              <w:rPr>
                <w:bCs/>
                <w:sz w:val="28"/>
                <w:szCs w:val="28"/>
              </w:rPr>
            </w:pPr>
            <w:r w:rsidRPr="00407667">
              <w:rPr>
                <w:bCs/>
                <w:sz w:val="28"/>
                <w:szCs w:val="28"/>
              </w:rPr>
              <w:t>}</w:t>
            </w:r>
          </w:p>
        </w:tc>
      </w:tr>
    </w:tbl>
    <w:p w:rsidR="001D243F" w:rsidRDefault="00407667" w:rsidP="00796AE3">
      <w:pPr>
        <w:rPr>
          <w:rFonts w:hint="eastAsia"/>
        </w:rPr>
      </w:pPr>
      <w:r>
        <w:rPr>
          <w:rFonts w:hint="eastAsia"/>
        </w:rPr>
        <w:lastRenderedPageBreak/>
        <w:t>该测试用例可以检验词法分析和语法分析是否正确；同时也可以对抽象语法树进行生成和对符号表进行生成和检查。同时也会生成其中间代码。上述内容的检查可以通过汇编编译来实现。</w:t>
      </w:r>
    </w:p>
    <w:p w:rsidR="00760741" w:rsidRDefault="000C5661" w:rsidP="00760741">
      <w:pPr>
        <w:pStyle w:val="a9"/>
        <w:widowControl/>
        <w:numPr>
          <w:ilvl w:val="0"/>
          <w:numId w:val="12"/>
        </w:numPr>
        <w:spacing w:line="300" w:lineRule="auto"/>
        <w:ind w:left="0" w:firstLineChars="0" w:firstLine="0"/>
        <w:jc w:val="left"/>
        <w:outlineLvl w:val="1"/>
        <w:rPr>
          <w:b/>
          <w:sz w:val="28"/>
          <w:szCs w:val="28"/>
        </w:rPr>
      </w:pPr>
      <w:bookmarkStart w:id="47" w:name="_Toc46734828"/>
      <w:r>
        <w:rPr>
          <w:rFonts w:hint="eastAsia"/>
          <w:b/>
          <w:sz w:val="28"/>
          <w:szCs w:val="28"/>
        </w:rPr>
        <w:t>正确性测试</w:t>
      </w:r>
      <w:bookmarkEnd w:id="47"/>
    </w:p>
    <w:p w:rsidR="00760741" w:rsidRDefault="00760741" w:rsidP="00760741">
      <w:r>
        <w:rPr>
          <w:rFonts w:hint="eastAsia"/>
        </w:rPr>
        <w:t>针对测试用例二的输出分析：</w:t>
      </w:r>
    </w:p>
    <w:p w:rsidR="00760741" w:rsidRDefault="00760741" w:rsidP="00760741">
      <w:pPr>
        <w:pStyle w:val="a9"/>
        <w:numPr>
          <w:ilvl w:val="0"/>
          <w:numId w:val="35"/>
        </w:numPr>
        <w:ind w:firstLineChars="0"/>
      </w:pPr>
      <w:r>
        <w:rPr>
          <w:rFonts w:hint="eastAsia"/>
        </w:rPr>
        <w:t>测试词法分析和语法分析：</w:t>
      </w:r>
    </w:p>
    <w:p w:rsidR="00760741" w:rsidRDefault="00760741" w:rsidP="00485B69">
      <w:pPr>
        <w:pStyle w:val="a9"/>
        <w:ind w:left="720" w:firstLineChars="0" w:firstLine="0"/>
        <w:jc w:val="center"/>
      </w:pPr>
      <w:r w:rsidRPr="00760741">
        <w:lastRenderedPageBreak/>
        <w:drawing>
          <wp:inline distT="0" distB="0" distL="0" distR="0" wp14:anchorId="29A35FBF" wp14:editId="4F293E64">
            <wp:extent cx="2931862" cy="6644640"/>
            <wp:effectExtent l="0" t="0" r="190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9" cy="6648826"/>
                    </a:xfrm>
                    <a:prstGeom prst="rect">
                      <a:avLst/>
                    </a:prstGeom>
                  </pic:spPr>
                </pic:pic>
              </a:graphicData>
            </a:graphic>
          </wp:inline>
        </w:drawing>
      </w:r>
    </w:p>
    <w:p w:rsidR="00485B69" w:rsidRDefault="00485B69" w:rsidP="00485B69">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.1</w:t>
      </w:r>
      <w:r>
        <w:rPr>
          <w:rFonts w:hint="eastAsia"/>
          <w:bCs/>
          <w:szCs w:val="24"/>
        </w:rPr>
        <w:t>词法分析</w:t>
      </w:r>
      <w:r>
        <w:rPr>
          <w:rFonts w:hint="eastAsia"/>
          <w:bCs/>
          <w:szCs w:val="24"/>
        </w:rPr>
        <w:t>和语法分析</w:t>
      </w:r>
      <w:r>
        <w:rPr>
          <w:rFonts w:hint="eastAsia"/>
          <w:bCs/>
          <w:szCs w:val="24"/>
        </w:rPr>
        <w:t>1</w:t>
      </w:r>
    </w:p>
    <w:p w:rsidR="00485B69" w:rsidRDefault="00485B69" w:rsidP="00485B69">
      <w:pPr>
        <w:pStyle w:val="a9"/>
        <w:ind w:left="720" w:firstLineChars="0" w:firstLine="0"/>
        <w:jc w:val="center"/>
        <w:rPr>
          <w:rFonts w:hint="eastAsia"/>
        </w:rPr>
      </w:pPr>
    </w:p>
    <w:p w:rsidR="00760741" w:rsidRDefault="00760741" w:rsidP="00485B69">
      <w:pPr>
        <w:pStyle w:val="a9"/>
        <w:ind w:left="720" w:firstLineChars="0" w:firstLine="0"/>
        <w:jc w:val="center"/>
      </w:pPr>
      <w:r w:rsidRPr="00760741">
        <w:lastRenderedPageBreak/>
        <w:drawing>
          <wp:inline distT="0" distB="0" distL="0" distR="0" wp14:anchorId="0B4EBF4D" wp14:editId="5138C7B8">
            <wp:extent cx="3700338" cy="6675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2557" cy="6679123"/>
                    </a:xfrm>
                    <a:prstGeom prst="rect">
                      <a:avLst/>
                    </a:prstGeom>
                  </pic:spPr>
                </pic:pic>
              </a:graphicData>
            </a:graphic>
          </wp:inline>
        </w:drawing>
      </w:r>
    </w:p>
    <w:p w:rsidR="00485B69" w:rsidRDefault="00485B69" w:rsidP="00485B69">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w:t>
      </w:r>
      <w:r>
        <w:rPr>
          <w:rFonts w:hint="eastAsia"/>
          <w:bCs/>
          <w:szCs w:val="24"/>
        </w:rPr>
        <w:t>2</w:t>
      </w:r>
      <w:r>
        <w:rPr>
          <w:rFonts w:hint="eastAsia"/>
          <w:bCs/>
          <w:szCs w:val="24"/>
        </w:rPr>
        <w:t>词法分析和语法分析</w:t>
      </w:r>
      <w:r>
        <w:rPr>
          <w:rFonts w:hint="eastAsia"/>
          <w:bCs/>
          <w:szCs w:val="24"/>
        </w:rPr>
        <w:t>2</w:t>
      </w:r>
    </w:p>
    <w:p w:rsidR="00485B69" w:rsidRPr="00485B69" w:rsidRDefault="00485B69" w:rsidP="00485B69">
      <w:pPr>
        <w:pStyle w:val="a9"/>
        <w:ind w:left="720" w:firstLineChars="0" w:firstLine="0"/>
        <w:jc w:val="center"/>
        <w:rPr>
          <w:rFonts w:hint="eastAsia"/>
        </w:rPr>
      </w:pPr>
    </w:p>
    <w:p w:rsidR="00760741" w:rsidRDefault="00760741" w:rsidP="00D933FA">
      <w:pPr>
        <w:pStyle w:val="a9"/>
        <w:ind w:left="720" w:firstLineChars="0" w:firstLine="0"/>
        <w:jc w:val="center"/>
      </w:pPr>
      <w:r w:rsidRPr="00760741">
        <w:lastRenderedPageBreak/>
        <w:drawing>
          <wp:inline distT="0" distB="0" distL="0" distR="0" wp14:anchorId="366C805C" wp14:editId="3DD490F1">
            <wp:extent cx="4671465" cy="76435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1465" cy="7643522"/>
                    </a:xfrm>
                    <a:prstGeom prst="rect">
                      <a:avLst/>
                    </a:prstGeom>
                  </pic:spPr>
                </pic:pic>
              </a:graphicData>
            </a:graphic>
          </wp:inline>
        </w:drawing>
      </w:r>
    </w:p>
    <w:p w:rsidR="00D933FA" w:rsidRDefault="00D933FA" w:rsidP="00D933FA">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w:t>
      </w:r>
      <w:r>
        <w:rPr>
          <w:rFonts w:hint="eastAsia"/>
          <w:bCs/>
          <w:szCs w:val="24"/>
        </w:rPr>
        <w:t>3</w:t>
      </w:r>
      <w:r>
        <w:rPr>
          <w:rFonts w:hint="eastAsia"/>
          <w:bCs/>
          <w:szCs w:val="24"/>
        </w:rPr>
        <w:t>词法分析和语法分析</w:t>
      </w:r>
      <w:r>
        <w:rPr>
          <w:rFonts w:hint="eastAsia"/>
          <w:bCs/>
          <w:szCs w:val="24"/>
        </w:rPr>
        <w:t>3</w:t>
      </w:r>
    </w:p>
    <w:p w:rsidR="00D933FA" w:rsidRPr="00D933FA" w:rsidRDefault="00D933FA" w:rsidP="00760741">
      <w:pPr>
        <w:pStyle w:val="a9"/>
        <w:ind w:left="720" w:firstLineChars="0" w:firstLine="0"/>
        <w:rPr>
          <w:rFonts w:hint="eastAsia"/>
        </w:rPr>
      </w:pPr>
    </w:p>
    <w:p w:rsidR="00760741" w:rsidRDefault="00760741" w:rsidP="00D933FA">
      <w:pPr>
        <w:pStyle w:val="a9"/>
        <w:ind w:left="720" w:firstLineChars="0" w:firstLine="0"/>
        <w:jc w:val="center"/>
      </w:pPr>
      <w:r w:rsidRPr="00760741">
        <w:lastRenderedPageBreak/>
        <w:drawing>
          <wp:inline distT="0" distB="0" distL="0" distR="0" wp14:anchorId="05099CF2" wp14:editId="4DC956A2">
            <wp:extent cx="5136325" cy="666807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6325" cy="6668078"/>
                    </a:xfrm>
                    <a:prstGeom prst="rect">
                      <a:avLst/>
                    </a:prstGeom>
                  </pic:spPr>
                </pic:pic>
              </a:graphicData>
            </a:graphic>
          </wp:inline>
        </w:drawing>
      </w:r>
    </w:p>
    <w:p w:rsidR="00D933FA" w:rsidRDefault="00D933FA" w:rsidP="00D933FA">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w:t>
      </w:r>
      <w:r>
        <w:rPr>
          <w:rFonts w:hint="eastAsia"/>
          <w:bCs/>
          <w:szCs w:val="24"/>
        </w:rPr>
        <w:t>4</w:t>
      </w:r>
      <w:r>
        <w:rPr>
          <w:rFonts w:hint="eastAsia"/>
          <w:bCs/>
          <w:szCs w:val="24"/>
        </w:rPr>
        <w:t>词法分析和语法分析</w:t>
      </w:r>
      <w:r>
        <w:rPr>
          <w:rFonts w:hint="eastAsia"/>
          <w:bCs/>
          <w:szCs w:val="24"/>
        </w:rPr>
        <w:t>4</w:t>
      </w:r>
    </w:p>
    <w:p w:rsidR="00D933FA" w:rsidRPr="00D933FA" w:rsidRDefault="00D933FA" w:rsidP="00760741">
      <w:pPr>
        <w:pStyle w:val="a9"/>
        <w:ind w:left="720" w:firstLineChars="0" w:firstLine="0"/>
        <w:rPr>
          <w:rFonts w:hint="eastAsia"/>
        </w:rPr>
      </w:pPr>
    </w:p>
    <w:p w:rsidR="00760741" w:rsidRDefault="00C822E4" w:rsidP="00760741">
      <w:pPr>
        <w:pStyle w:val="a9"/>
        <w:numPr>
          <w:ilvl w:val="0"/>
          <w:numId w:val="35"/>
        </w:numPr>
        <w:ind w:firstLineChars="0"/>
      </w:pPr>
      <w:r>
        <w:rPr>
          <w:rFonts w:hint="eastAsia"/>
        </w:rPr>
        <w:t>针对语义和符号表分析：</w:t>
      </w:r>
    </w:p>
    <w:p w:rsidR="00C822E4" w:rsidRDefault="00C822E4" w:rsidP="00C822E4">
      <w:pPr>
        <w:pStyle w:val="a9"/>
        <w:ind w:left="720" w:firstLineChars="0" w:firstLine="0"/>
        <w:jc w:val="center"/>
      </w:pPr>
      <w:r w:rsidRPr="00C822E4">
        <w:lastRenderedPageBreak/>
        <w:drawing>
          <wp:inline distT="0" distB="0" distL="0" distR="0" wp14:anchorId="61874F92" wp14:editId="0B1CFE34">
            <wp:extent cx="3284505" cy="38560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4505" cy="3856054"/>
                    </a:xfrm>
                    <a:prstGeom prst="rect">
                      <a:avLst/>
                    </a:prstGeom>
                  </pic:spPr>
                </pic:pic>
              </a:graphicData>
            </a:graphic>
          </wp:inline>
        </w:drawing>
      </w:r>
    </w:p>
    <w:p w:rsidR="00C822E4" w:rsidRDefault="00C822E4" w:rsidP="00C822E4">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w:t>
      </w:r>
      <w:r>
        <w:rPr>
          <w:rFonts w:hint="eastAsia"/>
          <w:bCs/>
          <w:szCs w:val="24"/>
        </w:rPr>
        <w:t>5</w:t>
      </w:r>
      <w:r w:rsidR="000D0F91">
        <w:rPr>
          <w:bCs/>
          <w:szCs w:val="24"/>
        </w:rPr>
        <w:t xml:space="preserve"> </w:t>
      </w:r>
      <w:r>
        <w:rPr>
          <w:rFonts w:hint="eastAsia"/>
          <w:bCs/>
          <w:szCs w:val="24"/>
        </w:rPr>
        <w:t>fibo</w:t>
      </w:r>
      <w:r>
        <w:rPr>
          <w:rFonts w:hint="eastAsia"/>
          <w:bCs/>
          <w:szCs w:val="24"/>
        </w:rPr>
        <w:t>函数符号表</w:t>
      </w:r>
    </w:p>
    <w:p w:rsidR="00C822E4" w:rsidRDefault="001F55DA" w:rsidP="00C822E4">
      <w:pPr>
        <w:pStyle w:val="a9"/>
        <w:ind w:left="720" w:firstLineChars="0" w:firstLine="0"/>
        <w:jc w:val="center"/>
      </w:pPr>
      <w:r w:rsidRPr="001F55DA">
        <w:drawing>
          <wp:inline distT="0" distB="0" distL="0" distR="0" wp14:anchorId="3E8248D7" wp14:editId="45003258">
            <wp:extent cx="3535986" cy="3741744"/>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5986" cy="3741744"/>
                    </a:xfrm>
                    <a:prstGeom prst="rect">
                      <a:avLst/>
                    </a:prstGeom>
                  </pic:spPr>
                </pic:pic>
              </a:graphicData>
            </a:graphic>
          </wp:inline>
        </w:drawing>
      </w:r>
    </w:p>
    <w:p w:rsidR="00C62CA0" w:rsidRDefault="00C62CA0" w:rsidP="00C62CA0">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w:t>
      </w:r>
      <w:r>
        <w:rPr>
          <w:rFonts w:hint="eastAsia"/>
          <w:bCs/>
          <w:szCs w:val="24"/>
        </w:rPr>
        <w:t>6</w:t>
      </w:r>
      <w:r w:rsidR="000D0F91">
        <w:rPr>
          <w:bCs/>
          <w:szCs w:val="24"/>
        </w:rPr>
        <w:t xml:space="preserve"> </w:t>
      </w:r>
      <w:r>
        <w:rPr>
          <w:rFonts w:hint="eastAsia"/>
          <w:bCs/>
          <w:szCs w:val="24"/>
        </w:rPr>
        <w:t>main</w:t>
      </w:r>
      <w:r>
        <w:rPr>
          <w:rFonts w:hint="eastAsia"/>
          <w:bCs/>
          <w:szCs w:val="24"/>
        </w:rPr>
        <w:t>函数符号表</w:t>
      </w:r>
    </w:p>
    <w:p w:rsidR="00C62CA0" w:rsidRDefault="00C62CA0" w:rsidP="00C822E4">
      <w:pPr>
        <w:pStyle w:val="a9"/>
        <w:ind w:left="720" w:firstLineChars="0" w:firstLine="0"/>
        <w:jc w:val="center"/>
        <w:rPr>
          <w:rFonts w:hint="eastAsia"/>
        </w:rPr>
      </w:pPr>
    </w:p>
    <w:p w:rsidR="00A92867" w:rsidRDefault="00A92867" w:rsidP="00C822E4">
      <w:pPr>
        <w:pStyle w:val="a9"/>
        <w:ind w:left="720" w:firstLineChars="0" w:firstLine="0"/>
        <w:jc w:val="center"/>
      </w:pPr>
      <w:r w:rsidRPr="00A92867">
        <w:lastRenderedPageBreak/>
        <w:drawing>
          <wp:inline distT="0" distB="0" distL="0" distR="0" wp14:anchorId="40A91AAC" wp14:editId="3F92AB5D">
            <wp:extent cx="3276884" cy="3635055"/>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884" cy="3635055"/>
                    </a:xfrm>
                    <a:prstGeom prst="rect">
                      <a:avLst/>
                    </a:prstGeom>
                  </pic:spPr>
                </pic:pic>
              </a:graphicData>
            </a:graphic>
          </wp:inline>
        </w:drawing>
      </w:r>
    </w:p>
    <w:p w:rsidR="00885A30" w:rsidRDefault="00885A30" w:rsidP="00885A30">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w:t>
      </w:r>
      <w:r>
        <w:rPr>
          <w:rFonts w:hint="eastAsia"/>
          <w:bCs/>
          <w:szCs w:val="24"/>
        </w:rPr>
        <w:t>7</w:t>
      </w:r>
      <w:r>
        <w:rPr>
          <w:bCs/>
          <w:szCs w:val="24"/>
        </w:rPr>
        <w:t xml:space="preserve"> </w:t>
      </w:r>
      <w:r>
        <w:rPr>
          <w:rFonts w:hint="eastAsia"/>
          <w:bCs/>
          <w:szCs w:val="24"/>
        </w:rPr>
        <w:t>main</w:t>
      </w:r>
      <w:r>
        <w:rPr>
          <w:rFonts w:hint="eastAsia"/>
          <w:bCs/>
          <w:szCs w:val="24"/>
        </w:rPr>
        <w:t>函数</w:t>
      </w:r>
      <w:r>
        <w:rPr>
          <w:rFonts w:hint="eastAsia"/>
          <w:bCs/>
          <w:szCs w:val="24"/>
        </w:rPr>
        <w:t>调用</w:t>
      </w:r>
      <w:r>
        <w:rPr>
          <w:rFonts w:hint="eastAsia"/>
          <w:bCs/>
          <w:szCs w:val="24"/>
        </w:rPr>
        <w:t>write</w:t>
      </w:r>
      <w:r>
        <w:rPr>
          <w:rFonts w:hint="eastAsia"/>
          <w:bCs/>
          <w:szCs w:val="24"/>
        </w:rPr>
        <w:t>函数</w:t>
      </w:r>
      <w:r>
        <w:rPr>
          <w:rFonts w:hint="eastAsia"/>
          <w:bCs/>
          <w:szCs w:val="24"/>
        </w:rPr>
        <w:t>符号表</w:t>
      </w:r>
    </w:p>
    <w:p w:rsidR="00885A30" w:rsidRDefault="00885A30" w:rsidP="00C822E4">
      <w:pPr>
        <w:pStyle w:val="a9"/>
        <w:ind w:left="720" w:firstLineChars="0" w:firstLine="0"/>
        <w:jc w:val="center"/>
        <w:rPr>
          <w:rFonts w:hint="eastAsia"/>
        </w:rPr>
      </w:pPr>
    </w:p>
    <w:p w:rsidR="00A92867" w:rsidRDefault="00A92867" w:rsidP="00C822E4">
      <w:pPr>
        <w:pStyle w:val="a9"/>
        <w:ind w:left="720" w:firstLineChars="0" w:firstLine="0"/>
        <w:jc w:val="center"/>
      </w:pPr>
      <w:r w:rsidRPr="00A92867">
        <w:drawing>
          <wp:inline distT="0" distB="0" distL="0" distR="0" wp14:anchorId="2B7A3E07" wp14:editId="32332C26">
            <wp:extent cx="3330229" cy="392464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229" cy="3924640"/>
                    </a:xfrm>
                    <a:prstGeom prst="rect">
                      <a:avLst/>
                    </a:prstGeom>
                  </pic:spPr>
                </pic:pic>
              </a:graphicData>
            </a:graphic>
          </wp:inline>
        </w:drawing>
      </w:r>
    </w:p>
    <w:p w:rsidR="00F5381B" w:rsidRDefault="00F5381B" w:rsidP="00F5381B">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w:t>
      </w:r>
      <w:r>
        <w:rPr>
          <w:rFonts w:hint="eastAsia"/>
          <w:bCs/>
          <w:szCs w:val="24"/>
        </w:rPr>
        <w:t>8</w:t>
      </w:r>
      <w:r>
        <w:rPr>
          <w:bCs/>
          <w:szCs w:val="24"/>
        </w:rPr>
        <w:t xml:space="preserve"> </w:t>
      </w:r>
      <w:r>
        <w:rPr>
          <w:rFonts w:hint="eastAsia"/>
          <w:bCs/>
          <w:szCs w:val="24"/>
        </w:rPr>
        <w:t>main</w:t>
      </w:r>
      <w:r>
        <w:rPr>
          <w:rFonts w:hint="eastAsia"/>
          <w:bCs/>
          <w:szCs w:val="24"/>
        </w:rPr>
        <w:t>函数符号表</w:t>
      </w:r>
    </w:p>
    <w:p w:rsidR="00F5381B" w:rsidRDefault="006F73E3" w:rsidP="00C822E4">
      <w:pPr>
        <w:pStyle w:val="a9"/>
        <w:ind w:left="720" w:firstLineChars="0" w:firstLine="0"/>
        <w:jc w:val="center"/>
      </w:pPr>
      <w:r w:rsidRPr="006F73E3">
        <w:lastRenderedPageBreak/>
        <w:drawing>
          <wp:inline distT="0" distB="0" distL="0" distR="0" wp14:anchorId="1CDD0870" wp14:editId="5DE02BB5">
            <wp:extent cx="3391194" cy="2430991"/>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1194" cy="2430991"/>
                    </a:xfrm>
                    <a:prstGeom prst="rect">
                      <a:avLst/>
                    </a:prstGeom>
                  </pic:spPr>
                </pic:pic>
              </a:graphicData>
            </a:graphic>
          </wp:inline>
        </w:drawing>
      </w:r>
    </w:p>
    <w:p w:rsidR="006F73E3" w:rsidRDefault="006F73E3" w:rsidP="006F73E3">
      <w:pPr>
        <w:pStyle w:val="a9"/>
        <w:widowControl/>
        <w:spacing w:line="300" w:lineRule="auto"/>
        <w:ind w:firstLineChars="0" w:firstLine="0"/>
        <w:jc w:val="center"/>
        <w:rPr>
          <w:bCs/>
          <w:szCs w:val="24"/>
        </w:rPr>
      </w:pPr>
      <w:r>
        <w:rPr>
          <w:rFonts w:hint="eastAsia"/>
          <w:bCs/>
          <w:szCs w:val="24"/>
        </w:rPr>
        <w:t>图</w:t>
      </w:r>
      <w:r>
        <w:rPr>
          <w:rFonts w:hint="eastAsia"/>
          <w:bCs/>
          <w:szCs w:val="24"/>
        </w:rPr>
        <w:t>4</w:t>
      </w:r>
      <w:r>
        <w:rPr>
          <w:bCs/>
          <w:szCs w:val="24"/>
        </w:rPr>
        <w:t>.</w:t>
      </w:r>
      <w:r>
        <w:rPr>
          <w:rFonts w:hint="eastAsia"/>
          <w:bCs/>
          <w:szCs w:val="24"/>
        </w:rPr>
        <w:t>9</w:t>
      </w:r>
      <w:r>
        <w:rPr>
          <w:bCs/>
          <w:szCs w:val="24"/>
        </w:rPr>
        <w:t xml:space="preserve"> </w:t>
      </w:r>
      <w:r>
        <w:rPr>
          <w:rFonts w:hint="eastAsia"/>
          <w:bCs/>
          <w:szCs w:val="24"/>
        </w:rPr>
        <w:t>最终输出符号表</w:t>
      </w:r>
    </w:p>
    <w:p w:rsidR="006F73E3" w:rsidRPr="006F73E3" w:rsidRDefault="006F73E3" w:rsidP="00C822E4">
      <w:pPr>
        <w:pStyle w:val="a9"/>
        <w:ind w:left="720" w:firstLineChars="0" w:firstLine="0"/>
        <w:jc w:val="center"/>
        <w:rPr>
          <w:rFonts w:hint="eastAsia"/>
        </w:rPr>
      </w:pPr>
    </w:p>
    <w:p w:rsidR="00C822E4" w:rsidRDefault="006F73E3" w:rsidP="00760741">
      <w:pPr>
        <w:pStyle w:val="a9"/>
        <w:numPr>
          <w:ilvl w:val="0"/>
          <w:numId w:val="35"/>
        </w:numPr>
        <w:ind w:firstLineChars="0"/>
      </w:pPr>
      <w:r>
        <w:rPr>
          <w:rFonts w:hint="eastAsia"/>
        </w:rPr>
        <w:t>中间代码生成：</w:t>
      </w:r>
    </w:p>
    <w:p w:rsidR="006F73E3" w:rsidRDefault="006E09FB" w:rsidP="006E09FB">
      <w:pPr>
        <w:pStyle w:val="a9"/>
        <w:ind w:left="720" w:firstLineChars="0" w:firstLine="0"/>
        <w:jc w:val="center"/>
      </w:pPr>
      <w:r w:rsidRPr="006E09FB">
        <w:lastRenderedPageBreak/>
        <w:drawing>
          <wp:inline distT="0" distB="0" distL="0" distR="0" wp14:anchorId="3A09341E" wp14:editId="4662CAE6">
            <wp:extent cx="2916820" cy="60655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8806" cy="6069650"/>
                    </a:xfrm>
                    <a:prstGeom prst="rect">
                      <a:avLst/>
                    </a:prstGeom>
                  </pic:spPr>
                </pic:pic>
              </a:graphicData>
            </a:graphic>
          </wp:inline>
        </w:drawing>
      </w:r>
    </w:p>
    <w:p w:rsidR="006E09FB" w:rsidRPr="009C2075" w:rsidRDefault="006E09FB" w:rsidP="006E09FB">
      <w:pPr>
        <w:spacing w:line="300" w:lineRule="auto"/>
        <w:jc w:val="center"/>
        <w:rPr>
          <w:szCs w:val="24"/>
        </w:rPr>
      </w:pPr>
      <w:r w:rsidRPr="009C2075">
        <w:rPr>
          <w:rFonts w:hint="eastAsia"/>
          <w:szCs w:val="24"/>
        </w:rPr>
        <w:t>图</w:t>
      </w:r>
      <w:r>
        <w:rPr>
          <w:szCs w:val="24"/>
        </w:rPr>
        <w:t xml:space="preserve">4.10 </w:t>
      </w:r>
      <w:r>
        <w:rPr>
          <w:rFonts w:hint="eastAsia"/>
          <w:szCs w:val="24"/>
        </w:rPr>
        <w:t>中间代码生成</w:t>
      </w:r>
    </w:p>
    <w:p w:rsidR="006E09FB" w:rsidRDefault="006E09FB" w:rsidP="006E09FB">
      <w:pPr>
        <w:pStyle w:val="a9"/>
        <w:ind w:left="720" w:firstLineChars="0" w:firstLine="0"/>
        <w:jc w:val="center"/>
        <w:rPr>
          <w:rFonts w:hint="eastAsia"/>
        </w:rPr>
      </w:pPr>
    </w:p>
    <w:p w:rsidR="006E09FB" w:rsidRDefault="006E09FB" w:rsidP="006E09FB">
      <w:pPr>
        <w:pStyle w:val="a9"/>
        <w:ind w:left="720" w:firstLineChars="0" w:firstLine="0"/>
        <w:jc w:val="center"/>
      </w:pPr>
      <w:r w:rsidRPr="006E09FB">
        <w:lastRenderedPageBreak/>
        <w:drawing>
          <wp:inline distT="0" distB="0" distL="0" distR="0" wp14:anchorId="390A96C4" wp14:editId="20934668">
            <wp:extent cx="2429520" cy="5821680"/>
            <wp:effectExtent l="0" t="0" r="889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3989" cy="5832389"/>
                    </a:xfrm>
                    <a:prstGeom prst="rect">
                      <a:avLst/>
                    </a:prstGeom>
                  </pic:spPr>
                </pic:pic>
              </a:graphicData>
            </a:graphic>
          </wp:inline>
        </w:drawing>
      </w:r>
    </w:p>
    <w:p w:rsidR="006E09FB" w:rsidRPr="009C2075" w:rsidRDefault="006E09FB" w:rsidP="006E09FB">
      <w:pPr>
        <w:spacing w:line="300" w:lineRule="auto"/>
        <w:jc w:val="center"/>
        <w:rPr>
          <w:szCs w:val="24"/>
        </w:rPr>
      </w:pPr>
      <w:r w:rsidRPr="009C2075">
        <w:rPr>
          <w:rFonts w:hint="eastAsia"/>
          <w:szCs w:val="24"/>
        </w:rPr>
        <w:t>图</w:t>
      </w:r>
      <w:r>
        <w:rPr>
          <w:szCs w:val="24"/>
        </w:rPr>
        <w:t>4.1</w:t>
      </w:r>
      <w:r>
        <w:rPr>
          <w:rFonts w:hint="eastAsia"/>
          <w:szCs w:val="24"/>
        </w:rPr>
        <w:t>1</w:t>
      </w:r>
      <w:r>
        <w:rPr>
          <w:szCs w:val="24"/>
        </w:rPr>
        <w:t xml:space="preserve"> </w:t>
      </w:r>
      <w:r>
        <w:rPr>
          <w:rFonts w:hint="eastAsia"/>
          <w:szCs w:val="24"/>
        </w:rPr>
        <w:t>中间代码生成</w:t>
      </w:r>
    </w:p>
    <w:p w:rsidR="006E09FB" w:rsidRDefault="006E09FB" w:rsidP="006E09FB">
      <w:pPr>
        <w:pStyle w:val="a9"/>
        <w:ind w:left="720" w:firstLineChars="0" w:firstLine="0"/>
        <w:jc w:val="center"/>
        <w:rPr>
          <w:rFonts w:hint="eastAsia"/>
        </w:rPr>
      </w:pPr>
    </w:p>
    <w:p w:rsidR="006E09FB" w:rsidRDefault="006E09FB" w:rsidP="006E09FB">
      <w:pPr>
        <w:pStyle w:val="a9"/>
        <w:ind w:left="720" w:firstLineChars="0" w:firstLine="0"/>
        <w:jc w:val="center"/>
      </w:pPr>
      <w:r w:rsidRPr="006E09FB">
        <w:drawing>
          <wp:inline distT="0" distB="0" distL="0" distR="0" wp14:anchorId="3A6FA25C" wp14:editId="4EDC27F3">
            <wp:extent cx="1364098" cy="1470787"/>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4098" cy="1470787"/>
                    </a:xfrm>
                    <a:prstGeom prst="rect">
                      <a:avLst/>
                    </a:prstGeom>
                  </pic:spPr>
                </pic:pic>
              </a:graphicData>
            </a:graphic>
          </wp:inline>
        </w:drawing>
      </w:r>
    </w:p>
    <w:p w:rsidR="002539BE" w:rsidRDefault="002539BE" w:rsidP="002539BE">
      <w:pPr>
        <w:spacing w:line="300" w:lineRule="auto"/>
        <w:jc w:val="center"/>
        <w:rPr>
          <w:szCs w:val="24"/>
        </w:rPr>
      </w:pPr>
      <w:r w:rsidRPr="009C2075">
        <w:rPr>
          <w:rFonts w:hint="eastAsia"/>
          <w:szCs w:val="24"/>
        </w:rPr>
        <w:t>图</w:t>
      </w:r>
      <w:r>
        <w:rPr>
          <w:szCs w:val="24"/>
        </w:rPr>
        <w:t>4.1</w:t>
      </w:r>
      <w:r>
        <w:rPr>
          <w:rFonts w:hint="eastAsia"/>
          <w:szCs w:val="24"/>
        </w:rPr>
        <w:t>2</w:t>
      </w:r>
      <w:r>
        <w:rPr>
          <w:szCs w:val="24"/>
        </w:rPr>
        <w:t xml:space="preserve"> </w:t>
      </w:r>
      <w:r>
        <w:rPr>
          <w:rFonts w:hint="eastAsia"/>
          <w:szCs w:val="24"/>
        </w:rPr>
        <w:t>中间代码生成</w:t>
      </w:r>
    </w:p>
    <w:p w:rsidR="00A82D6A" w:rsidRPr="009C2075" w:rsidRDefault="00A82D6A" w:rsidP="00A82D6A">
      <w:pPr>
        <w:spacing w:line="300" w:lineRule="auto"/>
        <w:rPr>
          <w:rFonts w:hint="eastAsia"/>
          <w:szCs w:val="24"/>
        </w:rPr>
      </w:pPr>
      <w:r>
        <w:rPr>
          <w:rFonts w:hint="eastAsia"/>
          <w:szCs w:val="24"/>
        </w:rPr>
        <w:t>（</w:t>
      </w:r>
      <w:r>
        <w:rPr>
          <w:rFonts w:hint="eastAsia"/>
          <w:szCs w:val="24"/>
        </w:rPr>
        <w:t>4</w:t>
      </w:r>
      <w:r>
        <w:rPr>
          <w:rFonts w:hint="eastAsia"/>
          <w:szCs w:val="24"/>
        </w:rPr>
        <w:t>）测试目标代码：</w:t>
      </w:r>
    </w:p>
    <w:p w:rsidR="002539BE" w:rsidRDefault="00A82D6A" w:rsidP="006E09FB">
      <w:pPr>
        <w:pStyle w:val="a9"/>
        <w:ind w:left="720" w:firstLineChars="0" w:firstLine="0"/>
        <w:jc w:val="center"/>
      </w:pPr>
      <w:r w:rsidRPr="00A82D6A">
        <w:lastRenderedPageBreak/>
        <w:drawing>
          <wp:inline distT="0" distB="0" distL="0" distR="0" wp14:anchorId="7016E224" wp14:editId="18B28C00">
            <wp:extent cx="5274310" cy="29629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62910"/>
                    </a:xfrm>
                    <a:prstGeom prst="rect">
                      <a:avLst/>
                    </a:prstGeom>
                  </pic:spPr>
                </pic:pic>
              </a:graphicData>
            </a:graphic>
          </wp:inline>
        </w:drawing>
      </w:r>
    </w:p>
    <w:p w:rsidR="00A82D6A" w:rsidRDefault="00A82D6A" w:rsidP="00A82D6A">
      <w:pPr>
        <w:spacing w:line="300" w:lineRule="auto"/>
        <w:jc w:val="center"/>
        <w:rPr>
          <w:szCs w:val="24"/>
        </w:rPr>
      </w:pPr>
      <w:r w:rsidRPr="009C2075">
        <w:rPr>
          <w:rFonts w:hint="eastAsia"/>
          <w:szCs w:val="24"/>
        </w:rPr>
        <w:t>图</w:t>
      </w:r>
      <w:r>
        <w:rPr>
          <w:szCs w:val="24"/>
        </w:rPr>
        <w:t>4.1</w:t>
      </w:r>
      <w:r>
        <w:rPr>
          <w:rFonts w:hint="eastAsia"/>
          <w:szCs w:val="24"/>
        </w:rPr>
        <w:t>3</w:t>
      </w:r>
      <w:r>
        <w:rPr>
          <w:szCs w:val="24"/>
        </w:rPr>
        <w:t xml:space="preserve"> </w:t>
      </w:r>
      <w:r>
        <w:rPr>
          <w:rFonts w:hint="eastAsia"/>
          <w:szCs w:val="24"/>
        </w:rPr>
        <w:t>测试目标代码</w:t>
      </w:r>
    </w:p>
    <w:p w:rsidR="00A82D6A" w:rsidRPr="00760741" w:rsidRDefault="00A82D6A" w:rsidP="006E09FB">
      <w:pPr>
        <w:pStyle w:val="a9"/>
        <w:ind w:left="720" w:firstLineChars="0" w:firstLine="0"/>
        <w:jc w:val="center"/>
        <w:rPr>
          <w:rFonts w:hint="eastAsia"/>
        </w:rPr>
      </w:pPr>
    </w:p>
    <w:p w:rsidR="000C5661" w:rsidRDefault="000C5661" w:rsidP="000C5661">
      <w:pPr>
        <w:pStyle w:val="a9"/>
        <w:widowControl/>
        <w:numPr>
          <w:ilvl w:val="0"/>
          <w:numId w:val="12"/>
        </w:numPr>
        <w:spacing w:line="300" w:lineRule="auto"/>
        <w:ind w:left="0" w:firstLineChars="0" w:firstLine="0"/>
        <w:jc w:val="left"/>
        <w:outlineLvl w:val="1"/>
        <w:rPr>
          <w:b/>
          <w:sz w:val="28"/>
          <w:szCs w:val="28"/>
        </w:rPr>
      </w:pPr>
      <w:bookmarkStart w:id="48" w:name="_Toc46734829"/>
      <w:r>
        <w:rPr>
          <w:rFonts w:hint="eastAsia"/>
          <w:b/>
          <w:sz w:val="28"/>
          <w:szCs w:val="28"/>
        </w:rPr>
        <w:t>报错功能测试</w:t>
      </w:r>
      <w:bookmarkEnd w:id="48"/>
    </w:p>
    <w:p w:rsidR="00967741" w:rsidRDefault="00967741" w:rsidP="00967741">
      <w:r>
        <w:rPr>
          <w:rFonts w:hint="eastAsia"/>
        </w:rPr>
        <w:t xml:space="preserve"> </w:t>
      </w:r>
      <w:r>
        <w:rPr>
          <w:rFonts w:hint="eastAsia"/>
        </w:rPr>
        <w:t>针对测试用例一的静态语义分析的检查：</w:t>
      </w:r>
    </w:p>
    <w:p w:rsidR="00967741" w:rsidRDefault="00967741" w:rsidP="00967741">
      <w:r w:rsidRPr="00C63BA6">
        <w:drawing>
          <wp:inline distT="0" distB="0" distL="0" distR="0" wp14:anchorId="18C5CBB4" wp14:editId="7724795A">
            <wp:extent cx="3215919" cy="739204"/>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5919" cy="739204"/>
                    </a:xfrm>
                    <a:prstGeom prst="rect">
                      <a:avLst/>
                    </a:prstGeom>
                  </pic:spPr>
                </pic:pic>
              </a:graphicData>
            </a:graphic>
          </wp:inline>
        </w:drawing>
      </w:r>
    </w:p>
    <w:p w:rsidR="00967741" w:rsidRDefault="00967741" w:rsidP="00967741">
      <w:pPr>
        <w:rPr>
          <w:rFonts w:hint="eastAsia"/>
        </w:rPr>
      </w:pPr>
      <w:r w:rsidRPr="00C63BA6">
        <w:drawing>
          <wp:inline distT="0" distB="0" distL="0" distR="0" wp14:anchorId="4D505E0B" wp14:editId="1F3498A6">
            <wp:extent cx="2103302" cy="1600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3302" cy="160034"/>
                    </a:xfrm>
                    <a:prstGeom prst="rect">
                      <a:avLst/>
                    </a:prstGeom>
                  </pic:spPr>
                </pic:pic>
              </a:graphicData>
            </a:graphic>
          </wp:inline>
        </w:drawing>
      </w:r>
    </w:p>
    <w:p w:rsidR="00967741" w:rsidRDefault="00967741" w:rsidP="00967741">
      <w:pPr>
        <w:rPr>
          <w:rFonts w:hint="eastAsia"/>
        </w:rPr>
      </w:pPr>
      <w:r w:rsidRPr="007E3DA6">
        <w:drawing>
          <wp:inline distT="0" distB="0" distL="0" distR="0" wp14:anchorId="3208A497" wp14:editId="109EFF1D">
            <wp:extent cx="3429297" cy="5410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297" cy="541067"/>
                    </a:xfrm>
                    <a:prstGeom prst="rect">
                      <a:avLst/>
                    </a:prstGeom>
                  </pic:spPr>
                </pic:pic>
              </a:graphicData>
            </a:graphic>
          </wp:inline>
        </w:drawing>
      </w:r>
    </w:p>
    <w:p w:rsidR="00967741" w:rsidRDefault="00967741" w:rsidP="00967741">
      <w:pPr>
        <w:rPr>
          <w:rFonts w:hint="eastAsia"/>
        </w:rPr>
      </w:pPr>
      <w:r w:rsidRPr="003B3F72">
        <w:drawing>
          <wp:inline distT="0" distB="0" distL="0" distR="0" wp14:anchorId="3EADAF3C" wp14:editId="28287760">
            <wp:extent cx="3314987" cy="14098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987" cy="1409822"/>
                    </a:xfrm>
                    <a:prstGeom prst="rect">
                      <a:avLst/>
                    </a:prstGeom>
                  </pic:spPr>
                </pic:pic>
              </a:graphicData>
            </a:graphic>
          </wp:inline>
        </w:drawing>
      </w:r>
    </w:p>
    <w:p w:rsidR="00BE0D20" w:rsidRDefault="00BE0D20" w:rsidP="00BE0D20">
      <w:pPr>
        <w:rPr>
          <w:rFonts w:hint="eastAsia"/>
        </w:rPr>
      </w:pPr>
    </w:p>
    <w:p w:rsidR="000C5661" w:rsidRDefault="006B2E36" w:rsidP="000C5661">
      <w:pPr>
        <w:pStyle w:val="a9"/>
        <w:widowControl/>
        <w:numPr>
          <w:ilvl w:val="0"/>
          <w:numId w:val="12"/>
        </w:numPr>
        <w:spacing w:line="300" w:lineRule="auto"/>
        <w:ind w:left="0" w:firstLineChars="0" w:firstLine="0"/>
        <w:jc w:val="left"/>
        <w:outlineLvl w:val="1"/>
        <w:rPr>
          <w:b/>
          <w:sz w:val="28"/>
          <w:szCs w:val="28"/>
        </w:rPr>
      </w:pPr>
      <w:bookmarkStart w:id="49" w:name="_Toc46734830"/>
      <w:r w:rsidRPr="000C5661">
        <w:rPr>
          <w:rFonts w:hint="eastAsia"/>
          <w:b/>
          <w:sz w:val="28"/>
          <w:szCs w:val="28"/>
        </w:rPr>
        <w:t>系统的优点</w:t>
      </w:r>
      <w:bookmarkStart w:id="50" w:name="_Toc342798937"/>
      <w:bookmarkStart w:id="51" w:name="_Toc376773675"/>
      <w:bookmarkEnd w:id="45"/>
      <w:bookmarkEnd w:id="46"/>
      <w:bookmarkEnd w:id="49"/>
    </w:p>
    <w:p w:rsidR="00F00D7A" w:rsidRDefault="00F00D7A" w:rsidP="00F00D7A">
      <w:pPr>
        <w:rPr>
          <w:rFonts w:hint="eastAsia"/>
        </w:rPr>
      </w:pPr>
      <w:r>
        <w:rPr>
          <w:rFonts w:hint="eastAsia"/>
        </w:rPr>
        <w:t>整个系统实现的基本功能比较全，对于错误的检查以及输出对应的错误提示比较细致。对于多维数组、数组下标的取值等问题都考虑到了。该系统比较中和的考虑了各个方面。</w:t>
      </w:r>
    </w:p>
    <w:p w:rsidR="00B1189A" w:rsidRPr="00F00D7A" w:rsidRDefault="00B1189A" w:rsidP="000C5661">
      <w:pPr>
        <w:pStyle w:val="a9"/>
        <w:widowControl/>
        <w:numPr>
          <w:ilvl w:val="0"/>
          <w:numId w:val="12"/>
        </w:numPr>
        <w:spacing w:line="300" w:lineRule="auto"/>
        <w:ind w:left="0" w:firstLineChars="0" w:firstLine="0"/>
        <w:jc w:val="left"/>
        <w:outlineLvl w:val="1"/>
        <w:rPr>
          <w:b/>
          <w:sz w:val="28"/>
          <w:szCs w:val="28"/>
        </w:rPr>
      </w:pPr>
      <w:bookmarkStart w:id="52" w:name="_Toc46734831"/>
      <w:r w:rsidRPr="000C5661">
        <w:rPr>
          <w:rFonts w:hint="eastAsia"/>
          <w:b/>
          <w:kern w:val="0"/>
          <w:sz w:val="28"/>
          <w:szCs w:val="28"/>
        </w:rPr>
        <w:lastRenderedPageBreak/>
        <w:t>系统的缺点</w:t>
      </w:r>
      <w:bookmarkEnd w:id="50"/>
      <w:bookmarkEnd w:id="51"/>
      <w:bookmarkEnd w:id="52"/>
    </w:p>
    <w:p w:rsidR="00F00D7A" w:rsidRPr="000C5661" w:rsidRDefault="00F00D7A" w:rsidP="00F00D7A">
      <w:pPr>
        <w:rPr>
          <w:rFonts w:hint="eastAsia"/>
        </w:rPr>
      </w:pPr>
      <w:r>
        <w:rPr>
          <w:rFonts w:hint="eastAsia"/>
        </w:rPr>
        <w:t>没有进行代码的优化，整体的实现比较简单，没有涉及到比较好的算法。对于寄存器的使用分配等问题没有进一步进行讨论。同时相较于</w:t>
      </w:r>
      <w:r>
        <w:rPr>
          <w:rFonts w:hint="eastAsia"/>
        </w:rPr>
        <w:t>C</w:t>
      </w:r>
      <w:r>
        <w:rPr>
          <w:rFonts w:hint="eastAsia"/>
        </w:rPr>
        <w:t>语言，该系统实现的功能十分有限</w:t>
      </w:r>
      <w:r w:rsidR="0080770D">
        <w:rPr>
          <w:rFonts w:hint="eastAsia"/>
        </w:rPr>
        <w:t>。</w:t>
      </w:r>
    </w:p>
    <w:p w:rsidR="00677728" w:rsidRDefault="004375B6" w:rsidP="002604D9">
      <w:pPr>
        <w:pStyle w:val="1"/>
        <w:jc w:val="center"/>
      </w:pPr>
      <w:bookmarkStart w:id="53" w:name="_Toc342798939"/>
      <w:r>
        <w:br w:type="page"/>
      </w:r>
      <w:bookmarkStart w:id="54" w:name="_Toc376773676"/>
      <w:bookmarkStart w:id="55" w:name="_Toc46734832"/>
      <w:r w:rsidR="002604D9">
        <w:rPr>
          <w:rFonts w:hint="eastAsia"/>
        </w:rPr>
        <w:lastRenderedPageBreak/>
        <w:t>5</w:t>
      </w:r>
      <w:r w:rsidR="00AB7757">
        <w:rPr>
          <w:rFonts w:hint="eastAsia"/>
        </w:rPr>
        <w:t>实验</w:t>
      </w:r>
      <w:r w:rsidR="000C5661">
        <w:rPr>
          <w:rFonts w:hint="eastAsia"/>
        </w:rPr>
        <w:t>小结或</w:t>
      </w:r>
      <w:r w:rsidR="00094F3F" w:rsidRPr="00094F3F">
        <w:rPr>
          <w:rFonts w:hint="eastAsia"/>
        </w:rPr>
        <w:t>体会</w:t>
      </w:r>
      <w:bookmarkEnd w:id="53"/>
      <w:bookmarkEnd w:id="54"/>
      <w:bookmarkEnd w:id="55"/>
    </w:p>
    <w:p w:rsidR="00677728" w:rsidRDefault="0007583C" w:rsidP="003B4486">
      <w:pPr>
        <w:ind w:firstLineChars="200" w:firstLine="480"/>
      </w:pPr>
      <w:r>
        <w:rPr>
          <w:rFonts w:hint="eastAsia"/>
        </w:rPr>
        <w:t>四次编译实验总体的耗时很长，整个实验完成的时间跨度很长。加之疫情情况，大家都是线上完成，没有和老师、同学进行充分密切的沟通的可能性，这无疑加大了我们完成实验的难度。</w:t>
      </w:r>
    </w:p>
    <w:p w:rsidR="004762BC" w:rsidRDefault="003B4486" w:rsidP="004762BC">
      <w:pPr>
        <w:ind w:firstLine="480"/>
      </w:pPr>
      <w:r>
        <w:rPr>
          <w:rFonts w:hint="eastAsia"/>
        </w:rPr>
        <w:t>编译实验，我个人认为是属于很难的实验了，这个实验不单单要求我们对编译原理这门课的知识点要深入理解和掌握，同时也要求我们要学习编译实验特定工具的使用和相互之间的联系。由于</w:t>
      </w:r>
      <w:r>
        <w:rPr>
          <w:rFonts w:hint="eastAsia"/>
        </w:rPr>
        <w:t>bison</w:t>
      </w:r>
      <w:r>
        <w:rPr>
          <w:rFonts w:hint="eastAsia"/>
        </w:rPr>
        <w:t>和</w:t>
      </w:r>
      <w:r>
        <w:rPr>
          <w:rFonts w:hint="eastAsia"/>
        </w:rPr>
        <w:t>flex</w:t>
      </w:r>
      <w:r>
        <w:rPr>
          <w:rFonts w:hint="eastAsia"/>
        </w:rPr>
        <w:t>工具在网上的资料十分有限，在刚开始接触的时候，我感觉十分棘手，很难上手。</w:t>
      </w:r>
      <w:r w:rsidR="004762BC">
        <w:rPr>
          <w:rFonts w:hint="eastAsia"/>
        </w:rPr>
        <w:t>但是随着深入的不断完成实验，我渐渐的明白了这些工具的具体使用，对老师给的指导书中内容也慢慢明白了。从一步步语法分析、词法分析等到完成整个系统，我对课程上相关知识也越来越理解和掌握。</w:t>
      </w:r>
    </w:p>
    <w:p w:rsidR="003B4486" w:rsidRDefault="004762BC" w:rsidP="004762BC">
      <w:pPr>
        <w:ind w:firstLineChars="200" w:firstLine="480"/>
      </w:pPr>
      <w:r>
        <w:rPr>
          <w:rFonts w:hint="eastAsia"/>
        </w:rPr>
        <w:t>整个实验做下来，问题很多，遇到的困难也很多。在一些细节上，我一开始没有处理的思路，在查阅了相关资料，在同学的指点和阅读老师给的框架和他人的代码后才慢慢明白了一些方向。</w:t>
      </w:r>
    </w:p>
    <w:p w:rsidR="004762BC" w:rsidRDefault="004762BC" w:rsidP="004762BC">
      <w:pPr>
        <w:ind w:firstLineChars="200" w:firstLine="480"/>
        <w:rPr>
          <w:rFonts w:hint="eastAsia"/>
        </w:rPr>
      </w:pPr>
      <w:r>
        <w:rPr>
          <w:rFonts w:hint="eastAsia"/>
        </w:rPr>
        <w:t>最后，十分感谢认真负责的</w:t>
      </w:r>
      <w:r w:rsidR="007953D9">
        <w:rPr>
          <w:rFonts w:hint="eastAsia"/>
        </w:rPr>
        <w:t>徐丽萍老师！感谢在我实验过程中对我解疑和提供很多帮助的同学们！</w:t>
      </w:r>
    </w:p>
    <w:p w:rsidR="0007583C" w:rsidRPr="004762B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 w:rsidR="0007583C" w:rsidRDefault="0007583C" w:rsidP="0007583C">
      <w:pPr>
        <w:rPr>
          <w:rFonts w:hint="eastAsia"/>
        </w:rPr>
      </w:pPr>
    </w:p>
    <w:p w:rsidR="00124121" w:rsidRDefault="00976781" w:rsidP="00677728">
      <w:pPr>
        <w:spacing w:line="300" w:lineRule="auto"/>
        <w:ind w:firstLineChars="200" w:firstLine="602"/>
        <w:outlineLvl w:val="0"/>
        <w:rPr>
          <w:rFonts w:ascii="宋体" w:hAnsi="宋体"/>
          <w:b/>
          <w:sz w:val="30"/>
          <w:szCs w:val="30"/>
        </w:rPr>
      </w:pPr>
      <w:bookmarkStart w:id="56" w:name="_Toc376773677"/>
      <w:bookmarkStart w:id="57" w:name="_Toc46734833"/>
      <w:r w:rsidRPr="00976781">
        <w:rPr>
          <w:rFonts w:ascii="宋体" w:hAnsi="宋体" w:hint="eastAsia"/>
          <w:b/>
          <w:sz w:val="30"/>
          <w:szCs w:val="30"/>
        </w:rPr>
        <w:t>参考</w:t>
      </w:r>
      <w:r w:rsidRPr="00976781">
        <w:rPr>
          <w:rFonts w:ascii="宋体" w:hAnsi="宋体"/>
          <w:b/>
          <w:sz w:val="30"/>
          <w:szCs w:val="30"/>
        </w:rPr>
        <w:t>文献</w:t>
      </w:r>
      <w:bookmarkEnd w:id="56"/>
      <w:bookmarkEnd w:id="57"/>
    </w:p>
    <w:p w:rsidR="00976781" w:rsidRPr="00976781" w:rsidRDefault="00976781" w:rsidP="00976781">
      <w:pPr>
        <w:spacing w:line="300" w:lineRule="auto"/>
        <w:ind w:firstLineChars="206" w:firstLine="494"/>
        <w:rPr>
          <w:rFonts w:ascii="宋体" w:hAnsi="宋体"/>
          <w:szCs w:val="24"/>
        </w:rPr>
      </w:pPr>
      <w:r w:rsidRPr="00976781">
        <w:rPr>
          <w:rFonts w:ascii="宋体" w:hAnsi="宋体"/>
          <w:szCs w:val="24"/>
        </w:rPr>
        <w:t>[</w:t>
      </w:r>
      <w:r w:rsidRPr="00976781">
        <w:rPr>
          <w:rFonts w:ascii="宋体" w:hAnsi="宋体" w:hint="eastAsia"/>
          <w:szCs w:val="24"/>
        </w:rPr>
        <w:t>1</w:t>
      </w:r>
      <w:r w:rsidRPr="00976781">
        <w:rPr>
          <w:rFonts w:ascii="宋体" w:hAnsi="宋体"/>
          <w:szCs w:val="24"/>
        </w:rPr>
        <w:t xml:space="preserve">] </w:t>
      </w:r>
      <w:r w:rsidR="00AD66A9">
        <w:rPr>
          <w:rFonts w:ascii="宋体" w:hAnsi="宋体" w:hint="eastAsia"/>
          <w:szCs w:val="24"/>
        </w:rPr>
        <w:t xml:space="preserve">王生元 </w:t>
      </w:r>
      <w:r w:rsidRPr="00976781">
        <w:rPr>
          <w:rFonts w:ascii="宋体" w:hAnsi="宋体" w:hint="eastAsia"/>
          <w:szCs w:val="24"/>
        </w:rPr>
        <w:t>等</w:t>
      </w:r>
      <w:r w:rsidRPr="00976781">
        <w:rPr>
          <w:rFonts w:ascii="宋体" w:hAnsi="宋体"/>
          <w:szCs w:val="24"/>
        </w:rPr>
        <w:t>.</w:t>
      </w:r>
      <w:r w:rsidRPr="00976781">
        <w:rPr>
          <w:rFonts w:ascii="宋体" w:hAnsi="宋体" w:hint="eastAsia"/>
          <w:szCs w:val="24"/>
        </w:rPr>
        <w:t xml:space="preserve"> 编译原理(第</w:t>
      </w:r>
      <w:r w:rsidR="00AD66A9">
        <w:rPr>
          <w:rFonts w:ascii="宋体" w:hAnsi="宋体" w:hint="eastAsia"/>
          <w:szCs w:val="24"/>
        </w:rPr>
        <w:t>三</w:t>
      </w:r>
      <w:r w:rsidRPr="00976781">
        <w:rPr>
          <w:rFonts w:ascii="宋体" w:hAnsi="宋体" w:hint="eastAsia"/>
          <w:szCs w:val="24"/>
        </w:rPr>
        <w:t>版)</w:t>
      </w:r>
      <w:r w:rsidRPr="00976781">
        <w:rPr>
          <w:rFonts w:ascii="宋体" w:hAnsi="宋体"/>
          <w:szCs w:val="24"/>
        </w:rPr>
        <w:t>.</w:t>
      </w:r>
      <w:r w:rsidRPr="00976781">
        <w:rPr>
          <w:rFonts w:ascii="宋体" w:hAnsi="宋体" w:hint="eastAsia"/>
          <w:szCs w:val="24"/>
        </w:rPr>
        <w:t xml:space="preserve"> 北京：清华大学出版社，</w:t>
      </w:r>
      <w:r w:rsidRPr="00976781">
        <w:rPr>
          <w:rFonts w:ascii="宋体" w:hAnsi="宋体"/>
          <w:szCs w:val="24"/>
        </w:rPr>
        <w:t>200</w:t>
      </w:r>
      <w:r w:rsidR="00AD66A9">
        <w:rPr>
          <w:rFonts w:ascii="宋体" w:hAnsi="宋体" w:hint="eastAsia"/>
          <w:szCs w:val="24"/>
        </w:rPr>
        <w:t>16</w:t>
      </w:r>
    </w:p>
    <w:p w:rsidR="00976781" w:rsidRPr="00976781" w:rsidRDefault="00976781" w:rsidP="00976781">
      <w:pPr>
        <w:spacing w:line="300" w:lineRule="auto"/>
        <w:ind w:firstLineChars="206" w:firstLine="494"/>
        <w:rPr>
          <w:rFonts w:ascii="宋体" w:hAnsi="宋体"/>
          <w:szCs w:val="24"/>
        </w:rPr>
      </w:pPr>
      <w:r w:rsidRPr="00976781">
        <w:rPr>
          <w:rFonts w:ascii="宋体" w:hAnsi="宋体" w:hint="eastAsia"/>
          <w:szCs w:val="24"/>
        </w:rPr>
        <w:t>[</w:t>
      </w:r>
      <w:r w:rsidRPr="00976781">
        <w:rPr>
          <w:rFonts w:ascii="宋体" w:hAnsi="宋体"/>
          <w:szCs w:val="24"/>
        </w:rPr>
        <w:t>2</w:t>
      </w:r>
      <w:r w:rsidRPr="00976781">
        <w:rPr>
          <w:rFonts w:ascii="宋体" w:hAnsi="宋体" w:hint="eastAsia"/>
          <w:szCs w:val="24"/>
        </w:rPr>
        <w:t>]</w:t>
      </w:r>
      <w:r w:rsidRPr="00976781">
        <w:rPr>
          <w:rFonts w:ascii="宋体" w:hAnsi="宋体"/>
          <w:szCs w:val="24"/>
        </w:rPr>
        <w:t xml:space="preserve"> </w:t>
      </w:r>
      <w:r w:rsidRPr="00976781">
        <w:rPr>
          <w:rFonts w:ascii="宋体" w:hAnsi="宋体" w:hint="eastAsia"/>
          <w:szCs w:val="24"/>
        </w:rPr>
        <w:t>胡伦俊等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北京：电子工业出版社，</w:t>
      </w:r>
      <w:r w:rsidRPr="00976781">
        <w:rPr>
          <w:rFonts w:ascii="宋体" w:hAnsi="宋体"/>
          <w:szCs w:val="24"/>
        </w:rPr>
        <w:t>2005</w:t>
      </w:r>
    </w:p>
    <w:p w:rsidR="00E362DB" w:rsidRPr="00E362DB"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3</w:t>
      </w:r>
      <w:r w:rsidRPr="00E362DB">
        <w:rPr>
          <w:rFonts w:ascii="宋体" w:hAnsi="宋体" w:hint="eastAsia"/>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4</w:t>
      </w:r>
      <w:r w:rsidRPr="00E362DB">
        <w:rPr>
          <w:rFonts w:ascii="宋体" w:hAnsi="宋体" w:hint="eastAsia"/>
          <w:szCs w:val="24"/>
        </w:rPr>
        <w:t>] 王雷等. 编译原理课程设计. 北京：机械工业出版社，2005</w:t>
      </w:r>
    </w:p>
    <w:p w:rsidR="00976781"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5</w:t>
      </w:r>
      <w:r w:rsidRPr="00E362DB">
        <w:rPr>
          <w:rFonts w:ascii="宋体" w:hAnsi="宋体" w:hint="eastAsia"/>
          <w:szCs w:val="24"/>
        </w:rPr>
        <w:t>] 曹计昌等. C语言程序设计. 北京：科学出版社，2008</w:t>
      </w:r>
    </w:p>
    <w:p w:rsidR="00677728" w:rsidRDefault="00677728">
      <w:pPr>
        <w:widowControl/>
        <w:jc w:val="left"/>
        <w:rPr>
          <w:rFonts w:ascii="宋体" w:hAnsi="宋体"/>
          <w:szCs w:val="24"/>
        </w:rPr>
      </w:pPr>
      <w:r>
        <w:rPr>
          <w:rFonts w:ascii="宋体" w:hAnsi="宋体"/>
          <w:szCs w:val="24"/>
        </w:rPr>
        <w:br w:type="page"/>
      </w:r>
    </w:p>
    <w:p w:rsidR="00677728" w:rsidRDefault="00677728" w:rsidP="00E362DB">
      <w:pPr>
        <w:spacing w:line="300" w:lineRule="auto"/>
        <w:ind w:firstLineChars="206" w:firstLine="494"/>
        <w:rPr>
          <w:rFonts w:ascii="宋体" w:hAnsi="宋体"/>
          <w:szCs w:val="24"/>
        </w:rPr>
      </w:pPr>
    </w:p>
    <w:p w:rsidR="00677728" w:rsidRDefault="00677728" w:rsidP="00677728">
      <w:pPr>
        <w:spacing w:line="300" w:lineRule="auto"/>
        <w:ind w:firstLineChars="200" w:firstLine="602"/>
        <w:outlineLvl w:val="0"/>
        <w:rPr>
          <w:rFonts w:ascii="宋体" w:hAnsi="宋体"/>
          <w:b/>
          <w:sz w:val="30"/>
          <w:szCs w:val="30"/>
        </w:rPr>
      </w:pPr>
      <w:bookmarkStart w:id="58" w:name="_Toc46734834"/>
      <w:r w:rsidRPr="00677728">
        <w:rPr>
          <w:rFonts w:ascii="宋体" w:hAnsi="宋体" w:hint="eastAsia"/>
          <w:b/>
          <w:sz w:val="30"/>
          <w:szCs w:val="30"/>
        </w:rPr>
        <w:t>附件</w:t>
      </w:r>
      <w:r>
        <w:rPr>
          <w:rFonts w:ascii="宋体" w:hAnsi="宋体" w:hint="eastAsia"/>
          <w:b/>
          <w:sz w:val="30"/>
          <w:szCs w:val="30"/>
        </w:rPr>
        <w:t>：源代码</w:t>
      </w:r>
      <w:bookmarkEnd w:id="58"/>
    </w:p>
    <w:p w:rsidR="00673132" w:rsidRDefault="00673132" w:rsidP="00677728">
      <w:pPr>
        <w:spacing w:line="300" w:lineRule="auto"/>
        <w:ind w:firstLineChars="200" w:firstLine="602"/>
        <w:outlineLvl w:val="0"/>
        <w:rPr>
          <w:rFonts w:ascii="宋体" w:hAnsi="宋体"/>
          <w:b/>
          <w:sz w:val="30"/>
          <w:szCs w:val="30"/>
        </w:rPr>
      </w:pPr>
      <w:r>
        <w:rPr>
          <w:rFonts w:ascii="宋体" w:hAnsi="宋体"/>
          <w:b/>
          <w:sz w:val="30"/>
          <w:szCs w:val="30"/>
        </w:rPr>
        <w:t>Lex.l</w:t>
      </w:r>
    </w:p>
    <w:p w:rsidR="00673132" w:rsidRDefault="00673132" w:rsidP="00673132">
      <w:r>
        <w:t>%{</w:t>
      </w:r>
    </w:p>
    <w:p w:rsidR="00673132" w:rsidRDefault="00673132" w:rsidP="00673132">
      <w:pPr>
        <w:rPr>
          <w:rFonts w:hint="eastAsia"/>
        </w:rPr>
      </w:pPr>
      <w:r>
        <w:rPr>
          <w:rFonts w:hint="eastAsia"/>
        </w:rPr>
        <w:t xml:space="preserve">/*Flex </w:t>
      </w:r>
      <w:r>
        <w:rPr>
          <w:rFonts w:hint="eastAsia"/>
        </w:rPr>
        <w:t>读入给定的输入文件，如果没有给定文件名的话，则从标准输入读取，</w:t>
      </w:r>
      <w:r>
        <w:rPr>
          <w:rFonts w:hint="eastAsia"/>
        </w:rPr>
        <w:t>*/</w:t>
      </w:r>
    </w:p>
    <w:p w:rsidR="00673132" w:rsidRDefault="00673132" w:rsidP="00673132">
      <w:pPr>
        <w:rPr>
          <w:rFonts w:hint="eastAsia"/>
        </w:rPr>
      </w:pPr>
      <w:r>
        <w:rPr>
          <w:rFonts w:hint="eastAsia"/>
        </w:rPr>
        <w:t>/*</w:t>
      </w:r>
      <w:r>
        <w:rPr>
          <w:rFonts w:hint="eastAsia"/>
        </w:rPr>
        <w:t>从而获得一个关于需要生成的扫描器的描述。</w:t>
      </w:r>
      <w:r>
        <w:rPr>
          <w:rFonts w:hint="eastAsia"/>
        </w:rPr>
        <w:t>*/</w:t>
      </w:r>
    </w:p>
    <w:p w:rsidR="00673132" w:rsidRDefault="00673132" w:rsidP="00673132">
      <w:pPr>
        <w:rPr>
          <w:rFonts w:hint="eastAsia"/>
        </w:rPr>
      </w:pPr>
      <w:r>
        <w:rPr>
          <w:rFonts w:hint="eastAsia"/>
        </w:rPr>
        <w:t>/*</w:t>
      </w:r>
      <w:r>
        <w:rPr>
          <w:rFonts w:hint="eastAsia"/>
        </w:rPr>
        <w:t>此描述叫做</w:t>
      </w:r>
      <w:r>
        <w:rPr>
          <w:rFonts w:hint="eastAsia"/>
        </w:rPr>
        <w:t xml:space="preserve"> </w:t>
      </w:r>
      <w:r>
        <w:rPr>
          <w:rFonts w:hint="eastAsia"/>
        </w:rPr>
        <w:t>规则，由正则表达式和</w:t>
      </w:r>
      <w:r>
        <w:rPr>
          <w:rFonts w:hint="eastAsia"/>
        </w:rPr>
        <w:t xml:space="preserve"> C</w:t>
      </w:r>
      <w:r>
        <w:rPr>
          <w:rFonts w:hint="eastAsia"/>
        </w:rPr>
        <w:t>代码对组成。</w:t>
      </w:r>
      <w:r>
        <w:rPr>
          <w:rFonts w:hint="eastAsia"/>
        </w:rPr>
        <w:t>*/</w:t>
      </w:r>
    </w:p>
    <w:p w:rsidR="00673132" w:rsidRDefault="00673132" w:rsidP="00673132">
      <w:pPr>
        <w:rPr>
          <w:rFonts w:hint="eastAsia"/>
        </w:rPr>
      </w:pPr>
      <w:r>
        <w:rPr>
          <w:rFonts w:hint="eastAsia"/>
        </w:rPr>
        <w:t xml:space="preserve">/*Flex </w:t>
      </w:r>
      <w:r>
        <w:rPr>
          <w:rFonts w:hint="eastAsia"/>
        </w:rPr>
        <w:t>的输出是一个</w:t>
      </w:r>
      <w:r>
        <w:rPr>
          <w:rFonts w:hint="eastAsia"/>
        </w:rPr>
        <w:t xml:space="preserve"> C </w:t>
      </w:r>
      <w:r>
        <w:rPr>
          <w:rFonts w:hint="eastAsia"/>
        </w:rPr>
        <w:t>代码文件——</w:t>
      </w:r>
      <w:r>
        <w:rPr>
          <w:rFonts w:hint="eastAsia"/>
        </w:rPr>
        <w:t>lex.yy.c</w:t>
      </w:r>
      <w:r>
        <w:rPr>
          <w:rFonts w:hint="eastAsia"/>
        </w:rPr>
        <w:t>——其中定义了</w:t>
      </w:r>
      <w:r>
        <w:rPr>
          <w:rFonts w:hint="eastAsia"/>
        </w:rPr>
        <w:t xml:space="preserve">yylex() </w:t>
      </w:r>
      <w:r>
        <w:rPr>
          <w:rFonts w:hint="eastAsia"/>
        </w:rPr>
        <w:t>函数。</w:t>
      </w:r>
      <w:r>
        <w:rPr>
          <w:rFonts w:hint="eastAsia"/>
        </w:rPr>
        <w:t>*/</w:t>
      </w:r>
    </w:p>
    <w:p w:rsidR="00673132" w:rsidRDefault="00673132" w:rsidP="00673132">
      <w:pPr>
        <w:rPr>
          <w:rFonts w:hint="eastAsia"/>
        </w:rPr>
      </w:pPr>
      <w:r>
        <w:rPr>
          <w:rFonts w:hint="eastAsia"/>
        </w:rPr>
        <w:t>/*</w:t>
      </w:r>
      <w:r>
        <w:rPr>
          <w:rFonts w:hint="eastAsia"/>
        </w:rPr>
        <w:t>编译输出文件并且和</w:t>
      </w:r>
      <w:r>
        <w:rPr>
          <w:rFonts w:hint="eastAsia"/>
        </w:rPr>
        <w:t xml:space="preserve"> -lfl </w:t>
      </w:r>
      <w:r>
        <w:rPr>
          <w:rFonts w:hint="eastAsia"/>
        </w:rPr>
        <w:t>库链接生成一个可执行文件。</w:t>
      </w:r>
      <w:r>
        <w:rPr>
          <w:rFonts w:hint="eastAsia"/>
        </w:rPr>
        <w:t>*/</w:t>
      </w:r>
    </w:p>
    <w:p w:rsidR="00673132" w:rsidRDefault="00673132" w:rsidP="00673132">
      <w:pPr>
        <w:rPr>
          <w:rFonts w:hint="eastAsia"/>
        </w:rPr>
      </w:pPr>
      <w:r>
        <w:rPr>
          <w:rFonts w:hint="eastAsia"/>
        </w:rPr>
        <w:t>/*</w:t>
      </w:r>
      <w:r>
        <w:rPr>
          <w:rFonts w:hint="eastAsia"/>
        </w:rPr>
        <w:t>当运行可执行文件的时候，它分析输入文件，为每一个正则表达式寻找匹配。</w:t>
      </w:r>
      <w:r>
        <w:rPr>
          <w:rFonts w:hint="eastAsia"/>
        </w:rPr>
        <w:t>*/</w:t>
      </w:r>
    </w:p>
    <w:p w:rsidR="00673132" w:rsidRDefault="00673132" w:rsidP="00673132">
      <w:pPr>
        <w:rPr>
          <w:rFonts w:hint="eastAsia"/>
        </w:rPr>
      </w:pPr>
      <w:r>
        <w:rPr>
          <w:rFonts w:hint="eastAsia"/>
        </w:rPr>
        <w:t>/*</w:t>
      </w:r>
      <w:r>
        <w:rPr>
          <w:rFonts w:hint="eastAsia"/>
        </w:rPr>
        <w:t>当发现一个匹配时，它执行与此正则表达式相关的</w:t>
      </w:r>
      <w:r>
        <w:rPr>
          <w:rFonts w:hint="eastAsia"/>
        </w:rPr>
        <w:t>C</w:t>
      </w:r>
      <w:r>
        <w:rPr>
          <w:rFonts w:hint="eastAsia"/>
        </w:rPr>
        <w:t>代码。</w:t>
      </w:r>
      <w:r>
        <w:rPr>
          <w:rFonts w:hint="eastAsia"/>
        </w:rPr>
        <w:t>*/</w:t>
      </w:r>
    </w:p>
    <w:p w:rsidR="00673132" w:rsidRDefault="00673132" w:rsidP="00673132">
      <w:r>
        <w:t>#include "parser.tab.h"</w:t>
      </w:r>
    </w:p>
    <w:p w:rsidR="00673132" w:rsidRDefault="00673132" w:rsidP="00673132">
      <w:r>
        <w:t>#include "string.h"</w:t>
      </w:r>
    </w:p>
    <w:p w:rsidR="00673132" w:rsidRDefault="00673132" w:rsidP="00673132">
      <w:r>
        <w:t>#include "def.h"</w:t>
      </w:r>
    </w:p>
    <w:p w:rsidR="00673132" w:rsidRDefault="00673132" w:rsidP="00673132">
      <w:r>
        <w:t>int yycolumn=1;</w:t>
      </w:r>
    </w:p>
    <w:p w:rsidR="00673132" w:rsidRDefault="00673132" w:rsidP="00673132">
      <w:r>
        <w:t xml:space="preserve">#define YY_USER_ACTION    </w:t>
      </w:r>
      <w:r>
        <w:tab/>
        <w:t>yylloc.first_line=yylloc.last_line=yylineno; \</w:t>
      </w:r>
    </w:p>
    <w:p w:rsidR="00673132" w:rsidRDefault="00673132" w:rsidP="00673132">
      <w:r>
        <w:tab/>
        <w:t>yylloc.first_column=yycolumn;</w:t>
      </w:r>
      <w:r>
        <w:tab/>
        <w:t>yylloc.last_column=yycolumn+yyleng-1; yycolumn+=yyleng;</w:t>
      </w:r>
    </w:p>
    <w:p w:rsidR="00673132" w:rsidRDefault="00673132" w:rsidP="00673132">
      <w:r>
        <w:t>typedef union {</w:t>
      </w:r>
    </w:p>
    <w:p w:rsidR="00673132" w:rsidRDefault="00673132" w:rsidP="00673132">
      <w:r>
        <w:tab/>
        <w:t>char type_char[3];</w:t>
      </w:r>
    </w:p>
    <w:p w:rsidR="00673132" w:rsidRDefault="00673132" w:rsidP="00673132">
      <w:r>
        <w:tab/>
        <w:t>int type_int;</w:t>
      </w:r>
    </w:p>
    <w:p w:rsidR="00673132" w:rsidRDefault="00673132" w:rsidP="00673132">
      <w:r>
        <w:tab/>
        <w:t>float type_float;</w:t>
      </w:r>
    </w:p>
    <w:p w:rsidR="00673132" w:rsidRDefault="00673132" w:rsidP="00673132">
      <w:r>
        <w:tab/>
        <w:t>char type_id[32];</w:t>
      </w:r>
    </w:p>
    <w:p w:rsidR="00673132" w:rsidRDefault="00673132" w:rsidP="00673132">
      <w:r>
        <w:tab/>
        <w:t>struct node *ptr;</w:t>
      </w:r>
    </w:p>
    <w:p w:rsidR="00673132" w:rsidRDefault="00673132" w:rsidP="00673132">
      <w:r>
        <w:t>} YYLVAL;</w:t>
      </w:r>
    </w:p>
    <w:p w:rsidR="00673132" w:rsidRDefault="00673132" w:rsidP="00673132">
      <w:r>
        <w:t>#define YYSTYPE YYLVAL</w:t>
      </w:r>
    </w:p>
    <w:p w:rsidR="00673132" w:rsidRDefault="00673132" w:rsidP="00673132"/>
    <w:p w:rsidR="00673132" w:rsidRDefault="00673132" w:rsidP="00673132">
      <w:r>
        <w:t>%}</w:t>
      </w:r>
    </w:p>
    <w:p w:rsidR="00673132" w:rsidRDefault="00673132" w:rsidP="00673132">
      <w:r>
        <w:t>%option yylineno</w:t>
      </w:r>
    </w:p>
    <w:p w:rsidR="00673132" w:rsidRDefault="00673132" w:rsidP="00673132">
      <w:r>
        <w:t>%x COMMENT</w:t>
      </w:r>
    </w:p>
    <w:p w:rsidR="00673132" w:rsidRDefault="00673132" w:rsidP="00673132">
      <w:pPr>
        <w:rPr>
          <w:rFonts w:hint="eastAsia"/>
        </w:rPr>
      </w:pPr>
      <w:r>
        <w:rPr>
          <w:rFonts w:hint="eastAsia"/>
        </w:rPr>
        <w:t>/*</w:t>
      </w:r>
      <w:r>
        <w:rPr>
          <w:rFonts w:hint="eastAsia"/>
        </w:rPr>
        <w:t>通用字符名</w:t>
      </w:r>
      <w:r>
        <w:rPr>
          <w:rFonts w:hint="eastAsia"/>
        </w:rPr>
        <w:t>*/</w:t>
      </w:r>
    </w:p>
    <w:p w:rsidR="00673132" w:rsidRDefault="00673132" w:rsidP="00673132">
      <w:r>
        <w:t>UCN (\\u[0-9a-fA-F]{4}|\\U[0-9a-fA-F]{8})</w:t>
      </w:r>
    </w:p>
    <w:p w:rsidR="00673132" w:rsidRDefault="00673132" w:rsidP="00673132">
      <w:pPr>
        <w:rPr>
          <w:rFonts w:hint="eastAsia"/>
        </w:rPr>
      </w:pPr>
      <w:r>
        <w:rPr>
          <w:rFonts w:hint="eastAsia"/>
        </w:rPr>
        <w:t>/*</w:t>
      </w:r>
      <w:r>
        <w:rPr>
          <w:rFonts w:hint="eastAsia"/>
        </w:rPr>
        <w:t>识别</w:t>
      </w:r>
      <w:r>
        <w:rPr>
          <w:rFonts w:hint="eastAsia"/>
        </w:rPr>
        <w:t>16</w:t>
      </w:r>
      <w:r>
        <w:rPr>
          <w:rFonts w:hint="eastAsia"/>
        </w:rPr>
        <w:t>进制等</w:t>
      </w:r>
      <w:r>
        <w:rPr>
          <w:rFonts w:hint="eastAsia"/>
        </w:rPr>
        <w:t>*/</w:t>
      </w:r>
    </w:p>
    <w:p w:rsidR="00673132" w:rsidRDefault="00673132" w:rsidP="00673132">
      <w:r>
        <w:t xml:space="preserve">id   [A-Za-z][A-Za-z0-9]*  </w:t>
      </w:r>
    </w:p>
    <w:p w:rsidR="00673132" w:rsidRDefault="00673132" w:rsidP="00673132">
      <w:r>
        <w:t>errorid [0-9][0-9]*[A-Za-z]*</w:t>
      </w:r>
    </w:p>
    <w:p w:rsidR="00673132" w:rsidRDefault="00673132" w:rsidP="00673132">
      <w:r>
        <w:t>int    ([+-]?[0-9]+)|(0[xX][0-9a-fA-F]+)|(0[0-7]+)</w:t>
      </w:r>
    </w:p>
    <w:p w:rsidR="00673132" w:rsidRDefault="00673132" w:rsidP="00673132">
      <w:r>
        <w:t>float  ([0-9]*\.[0-9]+)|([0-9]+\.)</w:t>
      </w:r>
    </w:p>
    <w:p w:rsidR="00673132" w:rsidRDefault="00673132" w:rsidP="00673132">
      <w:r>
        <w:t>CHAR \'([^'\\]|\\['"?\\abfnrtv]|\\[0-7]{1,3}|\\[Xx][0-9A-Fa-f]+|{UCN})+\'</w:t>
      </w:r>
    </w:p>
    <w:p w:rsidR="00673132" w:rsidRDefault="00673132" w:rsidP="00673132">
      <w:pPr>
        <w:rPr>
          <w:rFonts w:hint="eastAsia"/>
        </w:rPr>
      </w:pPr>
      <w:r>
        <w:rPr>
          <w:rFonts w:hint="eastAsia"/>
        </w:rPr>
        <w:t>/*</w:t>
      </w:r>
      <w:r>
        <w:rPr>
          <w:rFonts w:hint="eastAsia"/>
        </w:rPr>
        <w:t>转换规则：通过在声明部分的正则变量，识别输入流中的单词，并可以执行一些动作</w:t>
      </w:r>
      <w:r>
        <w:rPr>
          <w:rFonts w:hint="eastAsia"/>
        </w:rPr>
        <w:t>*/</w:t>
      </w:r>
    </w:p>
    <w:p w:rsidR="00673132" w:rsidRDefault="00673132" w:rsidP="00673132">
      <w:pPr>
        <w:rPr>
          <w:rFonts w:hint="eastAsia"/>
        </w:rPr>
      </w:pPr>
      <w:r>
        <w:rPr>
          <w:rFonts w:hint="eastAsia"/>
        </w:rPr>
        <w:t>/*</w:t>
      </w:r>
      <w:r>
        <w:rPr>
          <w:rFonts w:hint="eastAsia"/>
        </w:rPr>
        <w:t>词法分析器识别出一个单词后，将该单词对应的字符串保存在</w:t>
      </w:r>
      <w:r>
        <w:rPr>
          <w:rFonts w:hint="eastAsia"/>
        </w:rPr>
        <w:t xml:space="preserve"> yytext</w:t>
      </w:r>
      <w:r>
        <w:rPr>
          <w:rFonts w:hint="eastAsia"/>
        </w:rPr>
        <w:t>中，其长</w:t>
      </w:r>
      <w:r>
        <w:rPr>
          <w:rFonts w:hint="eastAsia"/>
        </w:rPr>
        <w:lastRenderedPageBreak/>
        <w:t>度为</w:t>
      </w:r>
      <w:r>
        <w:rPr>
          <w:rFonts w:hint="eastAsia"/>
        </w:rPr>
        <w:t>yyleng*/</w:t>
      </w:r>
    </w:p>
    <w:p w:rsidR="00673132" w:rsidRDefault="00673132" w:rsidP="00673132">
      <w:pPr>
        <w:rPr>
          <w:rFonts w:hint="eastAsia"/>
        </w:rPr>
      </w:pPr>
      <w:r>
        <w:rPr>
          <w:rFonts w:hint="eastAsia"/>
        </w:rPr>
        <w:t xml:space="preserve">/* </w:t>
      </w:r>
      <w:r>
        <w:rPr>
          <w:rFonts w:hint="eastAsia"/>
        </w:rPr>
        <w:t>通过</w:t>
      </w:r>
      <w:r>
        <w:rPr>
          <w:rFonts w:hint="eastAsia"/>
        </w:rPr>
        <w:t>yylval.type_int=strtol(yytext,NULL,0);</w:t>
      </w:r>
      <w:r>
        <w:rPr>
          <w:rFonts w:hint="eastAsia"/>
        </w:rPr>
        <w:t>将整常数的值保存在</w:t>
      </w:r>
      <w:r>
        <w:rPr>
          <w:rFonts w:hint="eastAsia"/>
        </w:rPr>
        <w:t>yylval</w:t>
      </w:r>
      <w:r>
        <w:rPr>
          <w:rFonts w:hint="eastAsia"/>
        </w:rPr>
        <w:t>的成员</w:t>
      </w:r>
      <w:r>
        <w:rPr>
          <w:rFonts w:hint="eastAsia"/>
        </w:rPr>
        <w:t>type_in</w:t>
      </w:r>
      <w:r>
        <w:rPr>
          <w:rFonts w:hint="eastAsia"/>
        </w:rPr>
        <w:t>中，这里</w:t>
      </w:r>
      <w:r>
        <w:rPr>
          <w:rFonts w:hint="eastAsia"/>
        </w:rPr>
        <w:t xml:space="preserve"> yylval </w:t>
      </w:r>
      <w:r>
        <w:rPr>
          <w:rFonts w:hint="eastAsia"/>
        </w:rPr>
        <w:t>是一个</w:t>
      </w:r>
      <w:r>
        <w:rPr>
          <w:rFonts w:hint="eastAsia"/>
        </w:rPr>
        <w:t xml:space="preserve"> Flex </w:t>
      </w:r>
      <w:r>
        <w:rPr>
          <w:rFonts w:hint="eastAsia"/>
        </w:rPr>
        <w:t>和</w:t>
      </w:r>
      <w:r>
        <w:rPr>
          <w:rFonts w:hint="eastAsia"/>
        </w:rPr>
        <w:t xml:space="preserve"> Bison </w:t>
      </w:r>
      <w:r>
        <w:rPr>
          <w:rFonts w:hint="eastAsia"/>
        </w:rPr>
        <w:t>共用的内部变量，类型为</w:t>
      </w:r>
      <w:r>
        <w:rPr>
          <w:rFonts w:hint="eastAsia"/>
        </w:rPr>
        <w:t xml:space="preserve"> YYLVAL</w:t>
      </w:r>
      <w:r>
        <w:rPr>
          <w:rFonts w:hint="eastAsia"/>
        </w:rPr>
        <w:t>，按这样的方式，在</w:t>
      </w:r>
      <w:r>
        <w:rPr>
          <w:rFonts w:hint="eastAsia"/>
        </w:rPr>
        <w:t xml:space="preserve"> Flex </w:t>
      </w:r>
      <w:r>
        <w:rPr>
          <w:rFonts w:hint="eastAsia"/>
        </w:rPr>
        <w:t>中通过</w:t>
      </w:r>
      <w:r>
        <w:rPr>
          <w:rFonts w:hint="eastAsia"/>
        </w:rPr>
        <w:t xml:space="preserve"> yylval </w:t>
      </w:r>
      <w:r>
        <w:rPr>
          <w:rFonts w:hint="eastAsia"/>
        </w:rPr>
        <w:t>的成员保存单词属性值，在</w:t>
      </w:r>
      <w:r>
        <w:rPr>
          <w:rFonts w:hint="eastAsia"/>
        </w:rPr>
        <w:t xml:space="preserve"> Bison </w:t>
      </w:r>
      <w:r>
        <w:rPr>
          <w:rFonts w:hint="eastAsia"/>
        </w:rPr>
        <w:t>中就可以通过</w:t>
      </w:r>
      <w:r>
        <w:rPr>
          <w:rFonts w:hint="eastAsia"/>
        </w:rPr>
        <w:t xml:space="preserve">yylval </w:t>
      </w:r>
      <w:r>
        <w:rPr>
          <w:rFonts w:hint="eastAsia"/>
        </w:rPr>
        <w:t>的成员取出属性值，实现了数据的传递</w:t>
      </w:r>
      <w:r>
        <w:rPr>
          <w:rFonts w:hint="eastAsia"/>
        </w:rPr>
        <w:t>*/</w:t>
      </w:r>
    </w:p>
    <w:p w:rsidR="00673132" w:rsidRDefault="00673132" w:rsidP="00673132">
      <w:pPr>
        <w:rPr>
          <w:rFonts w:hint="eastAsia"/>
        </w:rPr>
      </w:pPr>
      <w:r>
        <w:rPr>
          <w:rFonts w:hint="eastAsia"/>
        </w:rPr>
        <w:t>/*</w:t>
      </w:r>
      <w:r>
        <w:rPr>
          <w:rFonts w:hint="eastAsia"/>
        </w:rPr>
        <w:t>规则</w:t>
      </w:r>
      <w:r>
        <w:rPr>
          <w:rFonts w:hint="eastAsia"/>
        </w:rPr>
        <w:t>=</w:t>
      </w:r>
      <w:r>
        <w:rPr>
          <w:rFonts w:hint="eastAsia"/>
        </w:rPr>
        <w:t>模式</w:t>
      </w:r>
      <w:r>
        <w:rPr>
          <w:rFonts w:hint="eastAsia"/>
        </w:rPr>
        <w:t>+</w:t>
      </w:r>
      <w:r>
        <w:rPr>
          <w:rFonts w:hint="eastAsia"/>
        </w:rPr>
        <w:t>动作：分析器识别相应模式（在定义中定义的正则表达式）后对相应模式进行处理的</w:t>
      </w:r>
      <w:r>
        <w:rPr>
          <w:rFonts w:hint="eastAsia"/>
        </w:rPr>
        <w:t>C</w:t>
      </w:r>
      <w:r>
        <w:rPr>
          <w:rFonts w:hint="eastAsia"/>
        </w:rPr>
        <w:t>语言动作</w:t>
      </w:r>
      <w:r>
        <w:rPr>
          <w:rFonts w:hint="eastAsia"/>
        </w:rPr>
        <w:t>*/</w:t>
      </w:r>
    </w:p>
    <w:p w:rsidR="00673132" w:rsidRDefault="00673132" w:rsidP="00673132"/>
    <w:p w:rsidR="00673132" w:rsidRDefault="00673132" w:rsidP="00673132">
      <w:r>
        <w:t>%%</w:t>
      </w:r>
    </w:p>
    <w:p w:rsidR="00673132" w:rsidRDefault="00673132" w:rsidP="00673132">
      <w:r>
        <w:t>{int}        {yylval.type_int=atoi(yytext); return INT;}</w:t>
      </w:r>
    </w:p>
    <w:p w:rsidR="00673132" w:rsidRDefault="00673132" w:rsidP="00673132">
      <w:r>
        <w:t>{float}      {yylval.type_float=atof(yytext); return FLOAT;}</w:t>
      </w:r>
    </w:p>
    <w:p w:rsidR="00673132" w:rsidRDefault="00673132" w:rsidP="00673132">
      <w:r>
        <w:t>{CHAR}   {strcpy(yylval.type_char,yytext);return CHAR;}</w:t>
      </w:r>
    </w:p>
    <w:p w:rsidR="00673132" w:rsidRDefault="00673132" w:rsidP="00673132">
      <w:pPr>
        <w:rPr>
          <w:rFonts w:hint="eastAsia"/>
        </w:rPr>
      </w:pPr>
      <w:r>
        <w:rPr>
          <w:rFonts w:hint="eastAsia"/>
        </w:rPr>
        <w:t>{errorid}    {printf("</w:t>
      </w:r>
      <w:r>
        <w:rPr>
          <w:rFonts w:hint="eastAsia"/>
        </w:rPr>
        <w:t>非法定义</w:t>
      </w:r>
      <w:r>
        <w:rPr>
          <w:rFonts w:hint="eastAsia"/>
        </w:rPr>
        <w:t>int</w:t>
      </w:r>
      <w:r>
        <w:rPr>
          <w:rFonts w:hint="eastAsia"/>
        </w:rPr>
        <w:t>型数据</w:t>
      </w:r>
      <w:r>
        <w:rPr>
          <w:rFonts w:hint="eastAsia"/>
        </w:rPr>
        <w:t xml:space="preserve"> \"%s\"\n\t at Line %d\n",yytext,yylineno);}</w:t>
      </w:r>
    </w:p>
    <w:p w:rsidR="00673132" w:rsidRDefault="00673132" w:rsidP="00673132">
      <w:r>
        <w:t>"int"        {strcpy(yylval.type_id,  yytext);return TYPE;}</w:t>
      </w:r>
    </w:p>
    <w:p w:rsidR="00673132" w:rsidRDefault="00673132" w:rsidP="00673132">
      <w:r>
        <w:t>"float"      {strcpy(yylval.type_id,  yytext);return TYPE;}</w:t>
      </w:r>
    </w:p>
    <w:p w:rsidR="00673132" w:rsidRDefault="00673132" w:rsidP="00673132">
      <w:r>
        <w:t xml:space="preserve">"char" </w:t>
      </w:r>
      <w:r>
        <w:tab/>
        <w:t xml:space="preserve">     {strcpy(yylval.type_id,  yytext);return TYPE;}</w:t>
      </w:r>
    </w:p>
    <w:p w:rsidR="00673132" w:rsidRDefault="00673132" w:rsidP="00673132"/>
    <w:p w:rsidR="00673132" w:rsidRDefault="00673132" w:rsidP="00673132">
      <w:r>
        <w:t>"return"     {return RETURN;}</w:t>
      </w:r>
    </w:p>
    <w:p w:rsidR="00673132" w:rsidRDefault="00673132" w:rsidP="00673132">
      <w:r>
        <w:t>"if"         {return IF;}</w:t>
      </w:r>
    </w:p>
    <w:p w:rsidR="00673132" w:rsidRDefault="00673132" w:rsidP="00673132">
      <w:r>
        <w:t>"else"       {return ELSE;}</w:t>
      </w:r>
    </w:p>
    <w:p w:rsidR="00673132" w:rsidRDefault="00673132" w:rsidP="00673132">
      <w:r>
        <w:t>"while"      {return WHILE;}</w:t>
      </w:r>
    </w:p>
    <w:p w:rsidR="00673132" w:rsidRDefault="00673132" w:rsidP="00673132">
      <w:r>
        <w:t xml:space="preserve">"for" </w:t>
      </w:r>
      <w:r>
        <w:tab/>
      </w:r>
      <w:r>
        <w:tab/>
        <w:t xml:space="preserve"> {return FOR;}</w:t>
      </w:r>
    </w:p>
    <w:p w:rsidR="00673132" w:rsidRDefault="00673132" w:rsidP="00673132">
      <w:r>
        <w:t>"break"</w:t>
      </w:r>
      <w:r>
        <w:tab/>
      </w:r>
      <w:r>
        <w:tab/>
        <w:t xml:space="preserve"> {return BREAK;}</w:t>
      </w:r>
    </w:p>
    <w:p w:rsidR="00673132" w:rsidRDefault="00673132" w:rsidP="00673132">
      <w:r>
        <w:t>"continue"</w:t>
      </w:r>
      <w:r>
        <w:tab/>
        <w:t xml:space="preserve"> {return CONTINUE;}</w:t>
      </w:r>
    </w:p>
    <w:p w:rsidR="00673132" w:rsidRDefault="00673132" w:rsidP="00673132">
      <w:r>
        <w:t>"switch"     {return SWITCH;}</w:t>
      </w:r>
    </w:p>
    <w:p w:rsidR="00673132" w:rsidRDefault="00673132" w:rsidP="00673132">
      <w:r>
        <w:t>"case"       {return CASE;}</w:t>
      </w:r>
    </w:p>
    <w:p w:rsidR="00673132" w:rsidRDefault="00673132" w:rsidP="00673132">
      <w:r>
        <w:t>"default"    {return DEFAULT;}</w:t>
      </w:r>
    </w:p>
    <w:p w:rsidR="00673132" w:rsidRDefault="00673132" w:rsidP="00673132">
      <w:r>
        <w:t xml:space="preserve">"for" </w:t>
      </w:r>
      <w:r>
        <w:tab/>
      </w:r>
      <w:r>
        <w:tab/>
        <w:t xml:space="preserve"> {return FOR;}</w:t>
      </w:r>
    </w:p>
    <w:p w:rsidR="00673132" w:rsidRDefault="00673132" w:rsidP="00673132">
      <w:r>
        <w:t xml:space="preserve">{id}       </w:t>
      </w:r>
      <w:r>
        <w:tab/>
        <w:t>{strcpy(yylval.type_id,  yytext); return ID;}</w:t>
      </w:r>
    </w:p>
    <w:p w:rsidR="00673132" w:rsidRDefault="00673132" w:rsidP="00673132">
      <w:r>
        <w:t>";"</w:t>
      </w:r>
      <w:r>
        <w:tab/>
      </w:r>
      <w:r>
        <w:tab/>
      </w:r>
      <w:r>
        <w:tab/>
        <w:t>{return SEMI;}</w:t>
      </w:r>
    </w:p>
    <w:p w:rsidR="00673132" w:rsidRDefault="00673132" w:rsidP="00673132">
      <w:r>
        <w:t>","</w:t>
      </w:r>
      <w:r>
        <w:tab/>
      </w:r>
      <w:r>
        <w:tab/>
      </w:r>
      <w:r>
        <w:tab/>
        <w:t>{return COMMA;}</w:t>
      </w:r>
    </w:p>
    <w:p w:rsidR="00673132" w:rsidRDefault="00673132" w:rsidP="00673132">
      <w:r>
        <w:t>"&gt;"|"&lt;"|"&gt;="|"&lt;="|"=="|"!=" {strcpy(yylval.type_id, yytext);return RELOP;}</w:t>
      </w:r>
    </w:p>
    <w:p w:rsidR="00673132" w:rsidRDefault="00673132" w:rsidP="00673132">
      <w:r>
        <w:t>"="</w:t>
      </w:r>
      <w:r>
        <w:tab/>
      </w:r>
      <w:r>
        <w:tab/>
      </w:r>
      <w:r>
        <w:tab/>
        <w:t>{return ASSIGNOP;}</w:t>
      </w:r>
    </w:p>
    <w:p w:rsidR="00673132" w:rsidRDefault="00673132" w:rsidP="00673132">
      <w:r>
        <w:t>"+"</w:t>
      </w:r>
      <w:r>
        <w:tab/>
      </w:r>
      <w:r>
        <w:tab/>
      </w:r>
      <w:r>
        <w:tab/>
        <w:t>{return PLUS;}</w:t>
      </w:r>
    </w:p>
    <w:p w:rsidR="00673132" w:rsidRDefault="00673132" w:rsidP="00673132">
      <w:r>
        <w:t>":"         {return COLON;}</w:t>
      </w:r>
    </w:p>
    <w:p w:rsidR="00673132" w:rsidRDefault="00673132" w:rsidP="00673132">
      <w:r>
        <w:t>"-"</w:t>
      </w:r>
      <w:r>
        <w:tab/>
      </w:r>
      <w:r>
        <w:tab/>
      </w:r>
      <w:r>
        <w:tab/>
        <w:t>{return MINUS;}</w:t>
      </w:r>
    </w:p>
    <w:p w:rsidR="00673132" w:rsidRDefault="00673132" w:rsidP="00673132">
      <w:r>
        <w:t>"*"</w:t>
      </w:r>
      <w:r>
        <w:tab/>
      </w:r>
      <w:r>
        <w:tab/>
      </w:r>
      <w:r>
        <w:tab/>
        <w:t>{return STAR;}</w:t>
      </w:r>
    </w:p>
    <w:p w:rsidR="00673132" w:rsidRDefault="00673132" w:rsidP="00673132">
      <w:r>
        <w:t>"/"</w:t>
      </w:r>
      <w:r>
        <w:tab/>
      </w:r>
      <w:r>
        <w:tab/>
      </w:r>
      <w:r>
        <w:tab/>
        <w:t>{return DIV;}</w:t>
      </w:r>
    </w:p>
    <w:p w:rsidR="00673132" w:rsidRDefault="00673132" w:rsidP="00673132">
      <w:r>
        <w:t>"%"</w:t>
      </w:r>
      <w:r>
        <w:tab/>
      </w:r>
      <w:r>
        <w:tab/>
      </w:r>
      <w:r>
        <w:tab/>
        <w:t>{return MOD;}</w:t>
      </w:r>
    </w:p>
    <w:p w:rsidR="00673132" w:rsidRDefault="00673132" w:rsidP="00673132">
      <w:r>
        <w:t xml:space="preserve">"++" </w:t>
      </w:r>
      <w:r>
        <w:tab/>
      </w:r>
      <w:r>
        <w:tab/>
        <w:t xml:space="preserve">        {return DOUBLEADD;}</w:t>
      </w:r>
    </w:p>
    <w:p w:rsidR="00673132" w:rsidRDefault="00673132" w:rsidP="00673132">
      <w:r>
        <w:t xml:space="preserve">"--" </w:t>
      </w:r>
      <w:r>
        <w:tab/>
      </w:r>
      <w:r>
        <w:tab/>
        <w:t xml:space="preserve">        {return DOUBLESUB;}</w:t>
      </w:r>
    </w:p>
    <w:p w:rsidR="00673132" w:rsidRDefault="00673132" w:rsidP="00673132">
      <w:r>
        <w:t xml:space="preserve">"+=" </w:t>
      </w:r>
      <w:r>
        <w:tab/>
      </w:r>
      <w:r>
        <w:tab/>
        <w:t xml:space="preserve">        {return COMADD;}</w:t>
      </w:r>
    </w:p>
    <w:p w:rsidR="00673132" w:rsidRDefault="00673132" w:rsidP="00673132">
      <w:r>
        <w:t xml:space="preserve">"-=" </w:t>
      </w:r>
      <w:r>
        <w:tab/>
      </w:r>
      <w:r>
        <w:tab/>
        <w:t xml:space="preserve">        {return COMSUB;}</w:t>
      </w:r>
    </w:p>
    <w:p w:rsidR="00673132" w:rsidRDefault="00673132" w:rsidP="00673132">
      <w:r>
        <w:t xml:space="preserve">"*="     </w:t>
      </w:r>
      <w:r>
        <w:tab/>
        <w:t xml:space="preserve">        {return COMSTAR;}</w:t>
      </w:r>
    </w:p>
    <w:p w:rsidR="00673132" w:rsidRDefault="00673132" w:rsidP="00673132">
      <w:r>
        <w:lastRenderedPageBreak/>
        <w:t xml:space="preserve">"/="     </w:t>
      </w:r>
      <w:r>
        <w:tab/>
        <w:t xml:space="preserve">        {return COMDIV;}</w:t>
      </w:r>
    </w:p>
    <w:p w:rsidR="00673132" w:rsidRDefault="00673132" w:rsidP="00673132">
      <w:r>
        <w:t xml:space="preserve">"%="     </w:t>
      </w:r>
      <w:r>
        <w:tab/>
        <w:t xml:space="preserve">        {return COMMOD;}</w:t>
      </w:r>
    </w:p>
    <w:p w:rsidR="00673132" w:rsidRDefault="00673132" w:rsidP="00673132">
      <w:r>
        <w:t>"&amp;&amp;"         {return AND;}</w:t>
      </w:r>
    </w:p>
    <w:p w:rsidR="00673132" w:rsidRDefault="00673132" w:rsidP="00673132">
      <w:r>
        <w:t>"||"         {return OR;}</w:t>
      </w:r>
    </w:p>
    <w:p w:rsidR="00673132" w:rsidRDefault="00673132" w:rsidP="00673132">
      <w:r>
        <w:t>"!"</w:t>
      </w:r>
      <w:r>
        <w:tab/>
      </w:r>
      <w:r>
        <w:tab/>
      </w:r>
      <w:r>
        <w:tab/>
        <w:t>{return NOT;}</w:t>
      </w:r>
    </w:p>
    <w:p w:rsidR="00673132" w:rsidRDefault="00673132" w:rsidP="00673132">
      <w:r>
        <w:t>"("</w:t>
      </w:r>
      <w:r>
        <w:tab/>
      </w:r>
      <w:r>
        <w:tab/>
      </w:r>
      <w:r>
        <w:tab/>
        <w:t>{return LP;}</w:t>
      </w:r>
    </w:p>
    <w:p w:rsidR="00673132" w:rsidRDefault="00673132" w:rsidP="00673132">
      <w:r>
        <w:t>")"</w:t>
      </w:r>
      <w:r>
        <w:tab/>
      </w:r>
      <w:r>
        <w:tab/>
      </w:r>
      <w:r>
        <w:tab/>
        <w:t>{return RP;}</w:t>
      </w:r>
    </w:p>
    <w:p w:rsidR="00673132" w:rsidRDefault="00673132" w:rsidP="00673132">
      <w:r>
        <w:t>"{"</w:t>
      </w:r>
      <w:r>
        <w:tab/>
      </w:r>
      <w:r>
        <w:tab/>
      </w:r>
      <w:r>
        <w:tab/>
        <w:t>{return LC;}</w:t>
      </w:r>
    </w:p>
    <w:p w:rsidR="00673132" w:rsidRDefault="00673132" w:rsidP="00673132">
      <w:r>
        <w:t>"}"</w:t>
      </w:r>
      <w:r>
        <w:tab/>
      </w:r>
      <w:r>
        <w:tab/>
      </w:r>
      <w:r>
        <w:tab/>
        <w:t>{return RC;}</w:t>
      </w:r>
    </w:p>
    <w:p w:rsidR="00673132" w:rsidRDefault="00673132" w:rsidP="00673132">
      <w:r>
        <w:t xml:space="preserve">"[" </w:t>
      </w:r>
      <w:r>
        <w:tab/>
      </w:r>
      <w:r>
        <w:tab/>
        <w:t xml:space="preserve">        {return LB;}</w:t>
      </w:r>
    </w:p>
    <w:p w:rsidR="00673132" w:rsidRDefault="00673132" w:rsidP="00673132">
      <w:r>
        <w:t xml:space="preserve">"]" </w:t>
      </w:r>
      <w:r>
        <w:tab/>
      </w:r>
      <w:r>
        <w:tab/>
        <w:t xml:space="preserve">        {return RB;}</w:t>
      </w:r>
    </w:p>
    <w:p w:rsidR="00673132" w:rsidRDefault="00673132" w:rsidP="00673132">
      <w:r>
        <w:t xml:space="preserve">[\n]           {yycolumn=1;}   </w:t>
      </w:r>
    </w:p>
    <w:p w:rsidR="00673132" w:rsidRDefault="00673132" w:rsidP="00673132">
      <w:r>
        <w:t xml:space="preserve">[ \r\t]          {}   </w:t>
      </w:r>
    </w:p>
    <w:p w:rsidR="00673132" w:rsidRDefault="00673132" w:rsidP="00673132">
      <w:r>
        <w:t>.</w:t>
      </w:r>
      <w:r>
        <w:tab/>
      </w:r>
      <w:r>
        <w:tab/>
      </w:r>
      <w:r>
        <w:tab/>
        <w:t>{printf("Error type A :Mysterious character \"%s\"\n\t at Line %d\n",yytext,yylineno);}</w:t>
      </w:r>
    </w:p>
    <w:p w:rsidR="00673132" w:rsidRDefault="00673132" w:rsidP="00673132"/>
    <w:p w:rsidR="00673132" w:rsidRDefault="00673132" w:rsidP="00673132">
      <w:pPr>
        <w:rPr>
          <w:rFonts w:hint="eastAsia"/>
        </w:rPr>
      </w:pPr>
      <w:r>
        <w:rPr>
          <w:rFonts w:hint="eastAsia"/>
        </w:rPr>
        <w:t>"//".* { }                                             /*</w:t>
      </w:r>
      <w:r>
        <w:rPr>
          <w:rFonts w:hint="eastAsia"/>
        </w:rPr>
        <w:t>跳过单行注释</w:t>
      </w:r>
      <w:r>
        <w:rPr>
          <w:rFonts w:hint="eastAsia"/>
        </w:rPr>
        <w:t>*/</w:t>
      </w:r>
    </w:p>
    <w:p w:rsidR="00673132" w:rsidRDefault="00673132" w:rsidP="00673132">
      <w:pPr>
        <w:rPr>
          <w:rFonts w:hint="eastAsia"/>
        </w:rPr>
      </w:pPr>
      <w:r>
        <w:rPr>
          <w:rFonts w:hint="eastAsia"/>
        </w:rPr>
        <w:t>"/*" {BEGIN COMMENT;}/*"/*"</w:t>
      </w:r>
      <w:r>
        <w:rPr>
          <w:rFonts w:hint="eastAsia"/>
        </w:rPr>
        <w:t>这表示开头应为</w:t>
      </w:r>
      <w:r>
        <w:rPr>
          <w:rFonts w:hint="eastAsia"/>
        </w:rPr>
        <w:t>/* BEFIN COMMENT</w:t>
      </w:r>
      <w:r>
        <w:rPr>
          <w:rFonts w:hint="eastAsia"/>
        </w:rPr>
        <w:t>为条件模式，</w:t>
      </w:r>
      <w:r>
        <w:rPr>
          <w:rFonts w:hint="eastAsia"/>
        </w:rPr>
        <w:t>COMMENT</w:t>
      </w:r>
      <w:r>
        <w:rPr>
          <w:rFonts w:hint="eastAsia"/>
        </w:rPr>
        <w:t>为条件名</w:t>
      </w:r>
      <w:r>
        <w:rPr>
          <w:rFonts w:hint="eastAsia"/>
        </w:rPr>
        <w:t>*/</w:t>
      </w:r>
    </w:p>
    <w:p w:rsidR="00673132" w:rsidRDefault="00673132" w:rsidP="00673132">
      <w:pPr>
        <w:rPr>
          <w:rFonts w:hint="eastAsia"/>
        </w:rPr>
      </w:pPr>
      <w:r>
        <w:rPr>
          <w:rFonts w:hint="eastAsia"/>
        </w:rPr>
        <w:t>&lt;COMMENT&gt;"*/" {BEGIN INITIAL;}/*BEGIN INITIAL</w:t>
      </w:r>
      <w:r>
        <w:rPr>
          <w:rFonts w:hint="eastAsia"/>
        </w:rPr>
        <w:t>将休眠所有的条件模式，如果匹配到</w:t>
      </w:r>
      <w:r>
        <w:rPr>
          <w:rFonts w:hint="eastAsia"/>
        </w:rPr>
        <w:t xml:space="preserve"> </w:t>
      </w:r>
      <w:r>
        <w:rPr>
          <w:rFonts w:hint="eastAsia"/>
        </w:rPr>
        <w:t>退出整个条件模式</w:t>
      </w:r>
      <w:r>
        <w:rPr>
          <w:rFonts w:hint="eastAsia"/>
        </w:rPr>
        <w:t>*/</w:t>
      </w:r>
    </w:p>
    <w:p w:rsidR="00673132" w:rsidRDefault="00673132" w:rsidP="00673132">
      <w:pPr>
        <w:rPr>
          <w:rFonts w:hint="eastAsia"/>
        </w:rPr>
      </w:pPr>
      <w:r>
        <w:rPr>
          <w:rFonts w:hint="eastAsia"/>
        </w:rPr>
        <w:t>&lt;COMMENT&gt;([^*]|\n)+|.     /*</w:t>
      </w:r>
      <w:r>
        <w:rPr>
          <w:rFonts w:hint="eastAsia"/>
        </w:rPr>
        <w:t>跳过多行注释</w:t>
      </w:r>
      <w:r>
        <w:rPr>
          <w:rFonts w:hint="eastAsia"/>
        </w:rPr>
        <w:t>*/</w:t>
      </w:r>
    </w:p>
    <w:p w:rsidR="00673132" w:rsidRDefault="00673132" w:rsidP="00673132"/>
    <w:p w:rsidR="00673132" w:rsidRDefault="00673132" w:rsidP="00673132">
      <w:r>
        <w:t>%%</w:t>
      </w:r>
    </w:p>
    <w:p w:rsidR="00673132" w:rsidRDefault="00673132" w:rsidP="00673132"/>
    <w:p w:rsidR="00673132" w:rsidRDefault="00673132" w:rsidP="00673132">
      <w:pPr>
        <w:rPr>
          <w:rFonts w:hint="eastAsia"/>
        </w:rPr>
      </w:pPr>
      <w:r>
        <w:rPr>
          <w:rFonts w:hint="eastAsia"/>
        </w:rPr>
        <w:t xml:space="preserve">/* </w:t>
      </w:r>
      <w:r>
        <w:rPr>
          <w:rFonts w:hint="eastAsia"/>
        </w:rPr>
        <w:t>和</w:t>
      </w:r>
      <w:r>
        <w:rPr>
          <w:rFonts w:hint="eastAsia"/>
        </w:rPr>
        <w:t>bison</w:t>
      </w:r>
      <w:r>
        <w:rPr>
          <w:rFonts w:hint="eastAsia"/>
        </w:rPr>
        <w:t>联用时，不需要这部分</w:t>
      </w:r>
    </w:p>
    <w:p w:rsidR="00673132" w:rsidRDefault="00673132" w:rsidP="00673132">
      <w:r>
        <w:t>void main()</w:t>
      </w:r>
    </w:p>
    <w:p w:rsidR="00673132" w:rsidRDefault="00673132" w:rsidP="00673132">
      <w:r>
        <w:t>{</w:t>
      </w:r>
    </w:p>
    <w:p w:rsidR="00673132" w:rsidRDefault="00673132" w:rsidP="00673132">
      <w:r>
        <w:t>yylex();</w:t>
      </w:r>
    </w:p>
    <w:p w:rsidR="00673132" w:rsidRDefault="00673132" w:rsidP="00673132">
      <w:r>
        <w:t>return 0;</w:t>
      </w:r>
    </w:p>
    <w:p w:rsidR="00673132" w:rsidRDefault="00673132" w:rsidP="00673132">
      <w:r>
        <w:t>}</w:t>
      </w:r>
    </w:p>
    <w:p w:rsidR="00673132" w:rsidRDefault="00673132" w:rsidP="00673132"/>
    <w:p w:rsidR="00673132" w:rsidRDefault="00673132" w:rsidP="00673132">
      <w:r>
        <w:t>*/</w:t>
      </w:r>
    </w:p>
    <w:p w:rsidR="00673132" w:rsidRDefault="00673132" w:rsidP="00673132">
      <w:r>
        <w:t>int yywrap()</w:t>
      </w:r>
    </w:p>
    <w:p w:rsidR="00673132" w:rsidRDefault="00673132" w:rsidP="00673132">
      <w:r>
        <w:t>{</w:t>
      </w:r>
    </w:p>
    <w:p w:rsidR="00673132" w:rsidRDefault="00673132" w:rsidP="00673132">
      <w:r>
        <w:t>return 1;</w:t>
      </w:r>
    </w:p>
    <w:p w:rsidR="00673132" w:rsidRDefault="00673132" w:rsidP="00673132">
      <w:r>
        <w:t>}</w:t>
      </w:r>
    </w:p>
    <w:p w:rsidR="00673132" w:rsidRDefault="00673132" w:rsidP="00673132">
      <w:pPr>
        <w:rPr>
          <w:rFonts w:hint="eastAsia"/>
        </w:rPr>
      </w:pPr>
    </w:p>
    <w:p w:rsidR="00673132" w:rsidRDefault="00673132" w:rsidP="00677728">
      <w:pPr>
        <w:spacing w:line="300" w:lineRule="auto"/>
        <w:ind w:firstLineChars="200" w:firstLine="602"/>
        <w:outlineLvl w:val="0"/>
        <w:rPr>
          <w:rFonts w:ascii="宋体" w:hAnsi="宋体"/>
          <w:b/>
          <w:sz w:val="30"/>
          <w:szCs w:val="30"/>
        </w:rPr>
      </w:pPr>
      <w:r>
        <w:rPr>
          <w:rFonts w:ascii="宋体" w:hAnsi="宋体"/>
          <w:b/>
          <w:sz w:val="30"/>
          <w:szCs w:val="30"/>
        </w:rPr>
        <w:t>Parser.y</w:t>
      </w:r>
    </w:p>
    <w:p w:rsidR="00673132" w:rsidRDefault="00673132" w:rsidP="00673132">
      <w:pPr>
        <w:rPr>
          <w:rFonts w:hint="eastAsia"/>
        </w:rPr>
      </w:pPr>
      <w:r>
        <w:rPr>
          <w:rFonts w:hint="eastAsia"/>
        </w:rPr>
        <w:t>/*LR</w:t>
      </w:r>
      <w:r>
        <w:rPr>
          <w:rFonts w:hint="eastAsia"/>
        </w:rPr>
        <w:t>分析法</w:t>
      </w:r>
      <w:r>
        <w:rPr>
          <w:rFonts w:hint="eastAsia"/>
        </w:rPr>
        <w:t>*/</w:t>
      </w:r>
    </w:p>
    <w:p w:rsidR="00673132" w:rsidRDefault="00673132" w:rsidP="00673132">
      <w:pPr>
        <w:rPr>
          <w:rFonts w:hint="eastAsia"/>
        </w:rPr>
      </w:pPr>
      <w:r>
        <w:rPr>
          <w:rFonts w:hint="eastAsia"/>
        </w:rPr>
        <w:t>%error-verbose/*</w:t>
      </w:r>
      <w:r>
        <w:rPr>
          <w:rFonts w:hint="eastAsia"/>
        </w:rPr>
        <w:t>指示</w:t>
      </w:r>
      <w:r>
        <w:rPr>
          <w:rFonts w:hint="eastAsia"/>
        </w:rPr>
        <w:t>bison</w:t>
      </w:r>
      <w:r>
        <w:rPr>
          <w:rFonts w:hint="eastAsia"/>
        </w:rPr>
        <w:t>生成详细的错误消息</w:t>
      </w:r>
      <w:r>
        <w:rPr>
          <w:rFonts w:hint="eastAsia"/>
        </w:rPr>
        <w:t>*/</w:t>
      </w:r>
    </w:p>
    <w:p w:rsidR="00673132" w:rsidRDefault="00673132" w:rsidP="00673132">
      <w:pPr>
        <w:rPr>
          <w:rFonts w:hint="eastAsia"/>
        </w:rPr>
      </w:pPr>
      <w:r>
        <w:rPr>
          <w:rFonts w:hint="eastAsia"/>
        </w:rPr>
        <w:t>%locations/*</w:t>
      </w:r>
      <w:r>
        <w:rPr>
          <w:rFonts w:hint="eastAsia"/>
        </w:rPr>
        <w:t>记录行号</w:t>
      </w:r>
      <w:r>
        <w:rPr>
          <w:rFonts w:hint="eastAsia"/>
        </w:rPr>
        <w:t>*/</w:t>
      </w:r>
    </w:p>
    <w:p w:rsidR="00673132" w:rsidRDefault="00673132" w:rsidP="00673132">
      <w:pPr>
        <w:rPr>
          <w:rFonts w:hint="eastAsia"/>
        </w:rPr>
      </w:pPr>
      <w:r>
        <w:rPr>
          <w:rFonts w:hint="eastAsia"/>
        </w:rPr>
        <w:t>//</w:t>
      </w:r>
      <w:r>
        <w:rPr>
          <w:rFonts w:hint="eastAsia"/>
        </w:rPr>
        <w:t>此处是声明部分</w:t>
      </w:r>
    </w:p>
    <w:p w:rsidR="00673132" w:rsidRDefault="00673132" w:rsidP="00673132">
      <w:r>
        <w:lastRenderedPageBreak/>
        <w:t>%{</w:t>
      </w:r>
    </w:p>
    <w:p w:rsidR="00673132" w:rsidRDefault="00673132" w:rsidP="00673132">
      <w:r>
        <w:t>#include "stdio.h"</w:t>
      </w:r>
    </w:p>
    <w:p w:rsidR="00673132" w:rsidRDefault="00673132" w:rsidP="00673132">
      <w:r>
        <w:t>#include "math.h"</w:t>
      </w:r>
    </w:p>
    <w:p w:rsidR="00673132" w:rsidRDefault="00673132" w:rsidP="00673132">
      <w:r>
        <w:t>#include "string.h"</w:t>
      </w:r>
    </w:p>
    <w:p w:rsidR="00673132" w:rsidRDefault="00673132" w:rsidP="00673132">
      <w:r>
        <w:t>#include "def.h"</w:t>
      </w:r>
    </w:p>
    <w:p w:rsidR="00673132" w:rsidRDefault="00673132" w:rsidP="00673132">
      <w:r>
        <w:t>extern int yylineno;</w:t>
      </w:r>
    </w:p>
    <w:p w:rsidR="00673132" w:rsidRDefault="00673132" w:rsidP="00673132">
      <w:r>
        <w:t>extern char *yytext;</w:t>
      </w:r>
    </w:p>
    <w:p w:rsidR="00673132" w:rsidRDefault="00673132" w:rsidP="00673132">
      <w:r>
        <w:t>extern FILE *yyin;</w:t>
      </w:r>
    </w:p>
    <w:p w:rsidR="00673132" w:rsidRDefault="00673132" w:rsidP="00673132">
      <w:r>
        <w:t>int yylex();</w:t>
      </w:r>
    </w:p>
    <w:p w:rsidR="00673132" w:rsidRDefault="00673132" w:rsidP="00673132">
      <w:r>
        <w:t>void yyerror(const char* fmt, ...);</w:t>
      </w:r>
    </w:p>
    <w:p w:rsidR="00673132" w:rsidRDefault="00673132" w:rsidP="00673132">
      <w:r>
        <w:t>void display(struct ASTNode *,int);</w:t>
      </w:r>
    </w:p>
    <w:p w:rsidR="00673132" w:rsidRDefault="00673132" w:rsidP="00673132">
      <w:r>
        <w:t>%}</w:t>
      </w:r>
    </w:p>
    <w:p w:rsidR="00673132" w:rsidRDefault="00673132" w:rsidP="00673132">
      <w:pPr>
        <w:rPr>
          <w:rFonts w:hint="eastAsia"/>
        </w:rPr>
      </w:pPr>
      <w:r>
        <w:rPr>
          <w:rFonts w:hint="eastAsia"/>
        </w:rPr>
        <w:t>//</w:t>
      </w:r>
      <w:r>
        <w:rPr>
          <w:rFonts w:hint="eastAsia"/>
        </w:rPr>
        <w:t>辅助定义部分</w:t>
      </w:r>
      <w:r>
        <w:rPr>
          <w:rFonts w:hint="eastAsia"/>
        </w:rPr>
        <w:t>,union</w:t>
      </w:r>
      <w:r>
        <w:rPr>
          <w:rFonts w:hint="eastAsia"/>
        </w:rPr>
        <w:t>将各种类型统一起来</w:t>
      </w:r>
    </w:p>
    <w:p w:rsidR="00673132" w:rsidRDefault="00673132" w:rsidP="00673132">
      <w:pPr>
        <w:rPr>
          <w:rFonts w:hint="eastAsia"/>
        </w:rPr>
      </w:pPr>
      <w:r>
        <w:rPr>
          <w:rFonts w:hint="eastAsia"/>
        </w:rPr>
        <w:t>/*Bison</w:t>
      </w:r>
      <w:r>
        <w:rPr>
          <w:rFonts w:hint="eastAsia"/>
        </w:rPr>
        <w:t>中默认将所有的语义值都定义为</w:t>
      </w:r>
      <w:r>
        <w:rPr>
          <w:rFonts w:hint="eastAsia"/>
        </w:rPr>
        <w:t>int</w:t>
      </w:r>
      <w:r>
        <w:rPr>
          <w:rFonts w:hint="eastAsia"/>
        </w:rPr>
        <w:t>类型，可以通过定义宏</w:t>
      </w:r>
      <w:r>
        <w:rPr>
          <w:rFonts w:hint="eastAsia"/>
        </w:rPr>
        <w:t>YYSTYPE</w:t>
      </w:r>
      <w:r>
        <w:rPr>
          <w:rFonts w:hint="eastAsia"/>
        </w:rPr>
        <w:t>来改变值的类型。</w:t>
      </w:r>
    </w:p>
    <w:p w:rsidR="00673132" w:rsidRDefault="00673132" w:rsidP="00673132">
      <w:pPr>
        <w:rPr>
          <w:rFonts w:hint="eastAsia"/>
        </w:rPr>
      </w:pPr>
      <w:r>
        <w:rPr>
          <w:rFonts w:hint="eastAsia"/>
        </w:rPr>
        <w:t>如果有多个值类型，则需要通过在</w:t>
      </w:r>
      <w:r>
        <w:rPr>
          <w:rFonts w:hint="eastAsia"/>
        </w:rPr>
        <w:t>Bison</w:t>
      </w:r>
      <w:r>
        <w:rPr>
          <w:rFonts w:hint="eastAsia"/>
        </w:rPr>
        <w:t>声明中使用</w:t>
      </w:r>
      <w:r>
        <w:rPr>
          <w:rFonts w:hint="eastAsia"/>
        </w:rPr>
        <w:t>%union</w:t>
      </w:r>
      <w:r>
        <w:rPr>
          <w:rFonts w:hint="eastAsia"/>
        </w:rPr>
        <w:t>列举出所有的类型。</w:t>
      </w:r>
      <w:r>
        <w:rPr>
          <w:rFonts w:hint="eastAsia"/>
        </w:rPr>
        <w:t>*/</w:t>
      </w:r>
    </w:p>
    <w:p w:rsidR="00673132" w:rsidRDefault="00673132" w:rsidP="00673132">
      <w:r>
        <w:t>%union {</w:t>
      </w:r>
    </w:p>
    <w:p w:rsidR="00673132" w:rsidRDefault="00673132" w:rsidP="00673132">
      <w:r>
        <w:tab/>
        <w:t>int    type_int;</w:t>
      </w:r>
    </w:p>
    <w:p w:rsidR="00673132" w:rsidRDefault="00673132" w:rsidP="00673132">
      <w:r>
        <w:tab/>
        <w:t>float  type_float;</w:t>
      </w:r>
    </w:p>
    <w:p w:rsidR="00673132" w:rsidRDefault="00673132" w:rsidP="00673132">
      <w:r>
        <w:tab/>
        <w:t>char   type_id[32];</w:t>
      </w:r>
    </w:p>
    <w:p w:rsidR="00673132" w:rsidRDefault="00673132" w:rsidP="00673132">
      <w:r>
        <w:tab/>
        <w:t>char type_char[3];</w:t>
      </w:r>
    </w:p>
    <w:p w:rsidR="00673132" w:rsidRDefault="00673132" w:rsidP="00673132">
      <w:r>
        <w:tab/>
        <w:t>struct ASTNode *ptr;</w:t>
      </w:r>
    </w:p>
    <w:p w:rsidR="00673132" w:rsidRDefault="00673132" w:rsidP="00673132">
      <w:r>
        <w:t>};</w:t>
      </w:r>
    </w:p>
    <w:p w:rsidR="00673132" w:rsidRDefault="00673132" w:rsidP="00673132">
      <w:r>
        <w:t>/*</w:t>
      </w:r>
    </w:p>
    <w:p w:rsidR="00673132" w:rsidRDefault="00673132" w:rsidP="00673132">
      <w:pPr>
        <w:rPr>
          <w:rFonts w:hint="eastAsia"/>
        </w:rPr>
      </w:pPr>
      <w:r>
        <w:rPr>
          <w:rFonts w:hint="eastAsia"/>
        </w:rPr>
        <w:t>%type</w:t>
      </w:r>
      <w:r>
        <w:rPr>
          <w:rFonts w:hint="eastAsia"/>
        </w:rPr>
        <w:t>定义非终结符的语义值类型</w:t>
      </w:r>
      <w:r>
        <w:rPr>
          <w:rFonts w:hint="eastAsia"/>
        </w:rPr>
        <w:t xml:space="preserve"> %type &lt;union </w:t>
      </w:r>
      <w:r>
        <w:rPr>
          <w:rFonts w:hint="eastAsia"/>
        </w:rPr>
        <w:t>的成员名</w:t>
      </w:r>
      <w:r>
        <w:rPr>
          <w:rFonts w:hint="eastAsia"/>
        </w:rPr>
        <w:t xml:space="preserve">&gt;  </w:t>
      </w:r>
      <w:r>
        <w:rPr>
          <w:rFonts w:hint="eastAsia"/>
        </w:rPr>
        <w:t>非终结符</w:t>
      </w:r>
    </w:p>
    <w:p w:rsidR="00673132" w:rsidRDefault="00673132" w:rsidP="00673132">
      <w:r>
        <w:t xml:space="preserve">%type  &lt;ptr&gt; program ExtDefList </w:t>
      </w:r>
    </w:p>
    <w:p w:rsidR="00673132" w:rsidRDefault="00673132" w:rsidP="00673132">
      <w:pPr>
        <w:rPr>
          <w:rFonts w:hint="eastAsia"/>
        </w:rPr>
      </w:pPr>
      <w:r>
        <w:rPr>
          <w:rFonts w:hint="eastAsia"/>
        </w:rPr>
        <w:t>这表示非终结符</w:t>
      </w:r>
      <w:r>
        <w:rPr>
          <w:rFonts w:hint="eastAsia"/>
        </w:rPr>
        <w:t xml:space="preserve"> ExtDefList </w:t>
      </w:r>
      <w:r>
        <w:rPr>
          <w:rFonts w:hint="eastAsia"/>
        </w:rPr>
        <w:t>属性值的类型对应联合中成员</w:t>
      </w:r>
      <w:r>
        <w:rPr>
          <w:rFonts w:hint="eastAsia"/>
        </w:rPr>
        <w:t xml:space="preserve"> ptr </w:t>
      </w:r>
      <w:r>
        <w:rPr>
          <w:rFonts w:hint="eastAsia"/>
        </w:rPr>
        <w:t>的类型，在本实验中对应一个树结点的指针</w:t>
      </w:r>
    </w:p>
    <w:p w:rsidR="00673132" w:rsidRDefault="00673132" w:rsidP="00673132">
      <w:r>
        <w:t>*/</w:t>
      </w:r>
    </w:p>
    <w:p w:rsidR="00673132" w:rsidRDefault="00673132" w:rsidP="00673132">
      <w:pPr>
        <w:rPr>
          <w:rFonts w:hint="eastAsia"/>
        </w:rPr>
      </w:pPr>
      <w:r>
        <w:rPr>
          <w:rFonts w:hint="eastAsia"/>
        </w:rPr>
        <w:t xml:space="preserve">//  %type </w:t>
      </w:r>
      <w:r>
        <w:rPr>
          <w:rFonts w:hint="eastAsia"/>
        </w:rPr>
        <w:t>定义非终结符的语义值类型</w:t>
      </w:r>
    </w:p>
    <w:p w:rsidR="00673132" w:rsidRDefault="00673132" w:rsidP="00673132">
      <w:pPr>
        <w:rPr>
          <w:rFonts w:hint="eastAsia"/>
        </w:rPr>
      </w:pPr>
      <w:r>
        <w:rPr>
          <w:rFonts w:hint="eastAsia"/>
        </w:rPr>
        <w:t>/*%token&lt;type_id&gt;ID</w:t>
      </w:r>
      <w:r>
        <w:rPr>
          <w:rFonts w:hint="eastAsia"/>
        </w:rPr>
        <w:t>表示的是识别出来的一个标识符后，标识符的字符串串值保存在成员</w:t>
      </w:r>
      <w:r>
        <w:rPr>
          <w:rFonts w:hint="eastAsia"/>
        </w:rPr>
        <w:t>type_id</w:t>
      </w:r>
      <w:r>
        <w:rPr>
          <w:rFonts w:hint="eastAsia"/>
        </w:rPr>
        <w:t>中</w:t>
      </w:r>
      <w:r>
        <w:rPr>
          <w:rFonts w:hint="eastAsia"/>
        </w:rPr>
        <w:t>*/</w:t>
      </w:r>
    </w:p>
    <w:p w:rsidR="00673132" w:rsidRDefault="00673132" w:rsidP="00673132">
      <w:r>
        <w:t>%type  &lt;ptr&gt; program ExtDefList ExtDef  Specifier ExtDecList FuncDec CompSt VarList VarDec ParamDec Stmt StmList DefList Def DecList Dec Exp Args Arraylist CaseType ForDec</w:t>
      </w:r>
    </w:p>
    <w:p w:rsidR="00673132" w:rsidRDefault="00673132" w:rsidP="00673132">
      <w:pPr>
        <w:rPr>
          <w:rFonts w:hint="eastAsia"/>
        </w:rPr>
      </w:pPr>
      <w:r>
        <w:rPr>
          <w:rFonts w:hint="eastAsia"/>
        </w:rPr>
        <w:t xml:space="preserve">//% token </w:t>
      </w:r>
      <w:r>
        <w:rPr>
          <w:rFonts w:hint="eastAsia"/>
        </w:rPr>
        <w:t>定义终结符的语义值类型</w:t>
      </w:r>
    </w:p>
    <w:p w:rsidR="00673132" w:rsidRDefault="00673132" w:rsidP="00673132">
      <w:pPr>
        <w:rPr>
          <w:rFonts w:hint="eastAsia"/>
        </w:rPr>
      </w:pPr>
      <w:r>
        <w:rPr>
          <w:rFonts w:hint="eastAsia"/>
        </w:rPr>
        <w:t>%token &lt;type_int&gt; INT              /*</w:t>
      </w:r>
      <w:r>
        <w:rPr>
          <w:rFonts w:hint="eastAsia"/>
        </w:rPr>
        <w:t>指定</w:t>
      </w:r>
      <w:r>
        <w:rPr>
          <w:rFonts w:hint="eastAsia"/>
        </w:rPr>
        <w:t>INT</w:t>
      </w:r>
      <w:r>
        <w:rPr>
          <w:rFonts w:hint="eastAsia"/>
        </w:rPr>
        <w:t>的语义值是</w:t>
      </w:r>
      <w:r>
        <w:rPr>
          <w:rFonts w:hint="eastAsia"/>
        </w:rPr>
        <w:t>type_int</w:t>
      </w:r>
      <w:r>
        <w:rPr>
          <w:rFonts w:hint="eastAsia"/>
        </w:rPr>
        <w:t>，有词法分析得到的数值</w:t>
      </w:r>
      <w:r>
        <w:rPr>
          <w:rFonts w:hint="eastAsia"/>
        </w:rPr>
        <w:t>*/</w:t>
      </w:r>
    </w:p>
    <w:p w:rsidR="00673132" w:rsidRDefault="00673132" w:rsidP="00673132">
      <w:pPr>
        <w:rPr>
          <w:rFonts w:hint="eastAsia"/>
        </w:rPr>
      </w:pPr>
      <w:r>
        <w:rPr>
          <w:rFonts w:hint="eastAsia"/>
        </w:rPr>
        <w:t>%token &lt;type_id&gt; ID  RELOP TYPE    /*</w:t>
      </w:r>
      <w:r>
        <w:rPr>
          <w:rFonts w:hint="eastAsia"/>
        </w:rPr>
        <w:t>指定</w:t>
      </w:r>
      <w:r>
        <w:rPr>
          <w:rFonts w:hint="eastAsia"/>
        </w:rPr>
        <w:t xml:space="preserve">ID,RELOP </w:t>
      </w:r>
      <w:r>
        <w:rPr>
          <w:rFonts w:hint="eastAsia"/>
        </w:rPr>
        <w:t>的语义值是</w:t>
      </w:r>
      <w:r>
        <w:rPr>
          <w:rFonts w:hint="eastAsia"/>
        </w:rPr>
        <w:t>type_id</w:t>
      </w:r>
      <w:r>
        <w:rPr>
          <w:rFonts w:hint="eastAsia"/>
        </w:rPr>
        <w:t>，有词法分析得到的标识符字符串</w:t>
      </w:r>
      <w:r>
        <w:rPr>
          <w:rFonts w:hint="eastAsia"/>
        </w:rPr>
        <w:t>*/</w:t>
      </w:r>
    </w:p>
    <w:p w:rsidR="00673132" w:rsidRDefault="00673132" w:rsidP="00673132">
      <w:r>
        <w:t>%token &lt;type_char&gt; CHAR</w:t>
      </w:r>
    </w:p>
    <w:p w:rsidR="00673132" w:rsidRDefault="00673132" w:rsidP="00673132">
      <w:pPr>
        <w:rPr>
          <w:rFonts w:hint="eastAsia"/>
        </w:rPr>
      </w:pPr>
      <w:r>
        <w:rPr>
          <w:rFonts w:hint="eastAsia"/>
        </w:rPr>
        <w:t>%token &lt;type_float&gt; FLOAT          /*</w:t>
      </w:r>
      <w:r>
        <w:rPr>
          <w:rFonts w:hint="eastAsia"/>
        </w:rPr>
        <w:t>指定</w:t>
      </w:r>
      <w:r>
        <w:rPr>
          <w:rFonts w:hint="eastAsia"/>
        </w:rPr>
        <w:t>ID</w:t>
      </w:r>
      <w:r>
        <w:rPr>
          <w:rFonts w:hint="eastAsia"/>
        </w:rPr>
        <w:t>的语义值是</w:t>
      </w:r>
      <w:r>
        <w:rPr>
          <w:rFonts w:hint="eastAsia"/>
        </w:rPr>
        <w:t>type_id</w:t>
      </w:r>
      <w:r>
        <w:rPr>
          <w:rFonts w:hint="eastAsia"/>
        </w:rPr>
        <w:t>，有词法分析得到的标识符字符串</w:t>
      </w:r>
      <w:r>
        <w:rPr>
          <w:rFonts w:hint="eastAsia"/>
        </w:rPr>
        <w:t>*/</w:t>
      </w:r>
    </w:p>
    <w:p w:rsidR="00673132" w:rsidRDefault="00673132" w:rsidP="00673132"/>
    <w:p w:rsidR="00673132" w:rsidRDefault="00673132" w:rsidP="00673132">
      <w:pPr>
        <w:rPr>
          <w:rFonts w:hint="eastAsia"/>
        </w:rPr>
      </w:pPr>
      <w:r>
        <w:rPr>
          <w:rFonts w:hint="eastAsia"/>
        </w:rPr>
        <w:t>%token DPLUS LP RP LC LB RB RC SEMI COMMA       /*</w:t>
      </w:r>
      <w:r>
        <w:rPr>
          <w:rFonts w:hint="eastAsia"/>
        </w:rPr>
        <w:t>用</w:t>
      </w:r>
      <w:r>
        <w:rPr>
          <w:rFonts w:hint="eastAsia"/>
        </w:rPr>
        <w:t>bison</w:t>
      </w:r>
      <w:r>
        <w:rPr>
          <w:rFonts w:hint="eastAsia"/>
        </w:rPr>
        <w:t>对该文件编译时，带参数</w:t>
      </w:r>
      <w:r>
        <w:rPr>
          <w:rFonts w:hint="eastAsia"/>
        </w:rPr>
        <w:t>-d</w:t>
      </w:r>
      <w:r>
        <w:rPr>
          <w:rFonts w:hint="eastAsia"/>
        </w:rPr>
        <w:t>，生成的</w:t>
      </w:r>
      <w:r>
        <w:rPr>
          <w:rFonts w:hint="eastAsia"/>
        </w:rPr>
        <w:t>.tab.h</w:t>
      </w:r>
      <w:r>
        <w:rPr>
          <w:rFonts w:hint="eastAsia"/>
        </w:rPr>
        <w:t>中给这些单词进行编码，可在</w:t>
      </w:r>
      <w:r>
        <w:rPr>
          <w:rFonts w:hint="eastAsia"/>
        </w:rPr>
        <w:t>lex.l</w:t>
      </w:r>
      <w:r>
        <w:rPr>
          <w:rFonts w:hint="eastAsia"/>
        </w:rPr>
        <w:t>中包含</w:t>
      </w:r>
      <w:r>
        <w:rPr>
          <w:rFonts w:hint="eastAsia"/>
        </w:rPr>
        <w:t>parser.tab.h</w:t>
      </w:r>
      <w:r>
        <w:rPr>
          <w:rFonts w:hint="eastAsia"/>
        </w:rPr>
        <w:t>使用这些单词种类码</w:t>
      </w:r>
      <w:r>
        <w:rPr>
          <w:rFonts w:hint="eastAsia"/>
        </w:rPr>
        <w:t>*/</w:t>
      </w:r>
    </w:p>
    <w:p w:rsidR="00673132" w:rsidRDefault="00673132" w:rsidP="00673132">
      <w:r>
        <w:t>//=assignop</w:t>
      </w:r>
    </w:p>
    <w:p w:rsidR="00673132" w:rsidRDefault="00673132" w:rsidP="00673132">
      <w:r>
        <w:t xml:space="preserve">%token PLUS MINUS STAR DIV MOD ASSIGNOP AND OR NOT IF ELSE WHILE RETURN FOR SWITCH CASE COLON DEFAULT COMADD COMSUB COMSTAR COMDIV COMMOD DOUBLEADD DOUBLESUB   </w:t>
      </w:r>
    </w:p>
    <w:p w:rsidR="00673132" w:rsidRDefault="00673132" w:rsidP="00673132">
      <w:r>
        <w:t xml:space="preserve">%token BREAK CONTINUE </w:t>
      </w:r>
    </w:p>
    <w:p w:rsidR="00673132" w:rsidRDefault="00673132" w:rsidP="00673132">
      <w:pPr>
        <w:rPr>
          <w:rFonts w:hint="eastAsia"/>
        </w:rPr>
      </w:pPr>
      <w:r>
        <w:rPr>
          <w:rFonts w:hint="eastAsia"/>
        </w:rPr>
        <w:t>/*</w:t>
      </w:r>
      <w:r>
        <w:rPr>
          <w:rFonts w:hint="eastAsia"/>
        </w:rPr>
        <w:t>以下为接在上述</w:t>
      </w:r>
      <w:r>
        <w:rPr>
          <w:rFonts w:hint="eastAsia"/>
        </w:rPr>
        <w:t>token</w:t>
      </w:r>
      <w:r>
        <w:rPr>
          <w:rFonts w:hint="eastAsia"/>
        </w:rPr>
        <w:t>后依次编码的枚举常量，作为</w:t>
      </w:r>
      <w:r>
        <w:rPr>
          <w:rFonts w:hint="eastAsia"/>
        </w:rPr>
        <w:t>AST</w:t>
      </w:r>
      <w:r>
        <w:rPr>
          <w:rFonts w:hint="eastAsia"/>
        </w:rPr>
        <w:t>结点类型标记</w:t>
      </w:r>
      <w:r>
        <w:rPr>
          <w:rFonts w:hint="eastAsia"/>
        </w:rPr>
        <w:t>*/</w:t>
      </w:r>
    </w:p>
    <w:p w:rsidR="00673132" w:rsidRDefault="00673132" w:rsidP="00673132">
      <w:r>
        <w:t>%token EXT_DEF_LIST EXT_VAR_DEF FUNC_DEF FUNC_DEC EXT_DEC_LIST PARAM_LIST PARAM_DEC VAR_DEF DEC_LIST DEF_LIST COMP_STM STM_LIST EXP_STMT IF_THEN IF_THEN_ELSE ARRAY_LIST ARRAY_ID ARRAY_LAST BLANK    FOR_DEC</w:t>
      </w:r>
    </w:p>
    <w:p w:rsidR="00673132" w:rsidRDefault="00673132" w:rsidP="00673132">
      <w:r>
        <w:t xml:space="preserve">%token FUNC_CALL ARGS FUNCTION PARAM ARG CALL LABEL GOTO JLT JLE JGT JGE EQ NEQ </w:t>
      </w:r>
    </w:p>
    <w:p w:rsidR="00673132" w:rsidRDefault="00673132" w:rsidP="00673132">
      <w:r>
        <w:t>%token SWITCH_STMT CASE_STMT DEFAULT_STMT EXP_ARRAY ARRAY_DEC DOUBLEADD_R DOUBLEADD_L DOUBLESUB_L DOUBLESUB_R</w:t>
      </w:r>
    </w:p>
    <w:p w:rsidR="00673132" w:rsidRDefault="00673132" w:rsidP="00673132"/>
    <w:p w:rsidR="00673132" w:rsidRDefault="00673132" w:rsidP="00673132">
      <w:pPr>
        <w:rPr>
          <w:rFonts w:hint="eastAsia"/>
        </w:rPr>
      </w:pPr>
      <w:r>
        <w:rPr>
          <w:rFonts w:hint="eastAsia"/>
        </w:rPr>
        <w:t>//</w:t>
      </w:r>
      <w:r>
        <w:rPr>
          <w:rFonts w:hint="eastAsia"/>
        </w:rPr>
        <w:t>这里是优先级定义</w:t>
      </w:r>
    </w:p>
    <w:p w:rsidR="00673132" w:rsidRDefault="00673132" w:rsidP="00673132">
      <w:pPr>
        <w:rPr>
          <w:rFonts w:hint="eastAsia"/>
        </w:rPr>
      </w:pPr>
      <w:r>
        <w:rPr>
          <w:rFonts w:hint="eastAsia"/>
        </w:rPr>
        <w:t>//left</w:t>
      </w:r>
      <w:r>
        <w:rPr>
          <w:rFonts w:hint="eastAsia"/>
        </w:rPr>
        <w:t>表示左结合，</w:t>
      </w:r>
      <w:r>
        <w:rPr>
          <w:rFonts w:hint="eastAsia"/>
        </w:rPr>
        <w:t>right</w:t>
      </w:r>
      <w:r>
        <w:rPr>
          <w:rFonts w:hint="eastAsia"/>
        </w:rPr>
        <w:t>表示右结合，前面符号的优先级低，后面的优先级高。</w:t>
      </w:r>
    </w:p>
    <w:p w:rsidR="00673132" w:rsidRDefault="00673132" w:rsidP="00673132">
      <w:pPr>
        <w:rPr>
          <w:rFonts w:hint="eastAsia"/>
        </w:rPr>
      </w:pPr>
      <w:r>
        <w:rPr>
          <w:rFonts w:hint="eastAsia"/>
        </w:rPr>
        <w:t>%left COMADD COMSUB COMSTAR COMDIV COMMOD //</w:t>
      </w:r>
      <w:r>
        <w:rPr>
          <w:rFonts w:hint="eastAsia"/>
        </w:rPr>
        <w:t>复合运算</w:t>
      </w:r>
    </w:p>
    <w:p w:rsidR="00673132" w:rsidRDefault="00673132" w:rsidP="00673132">
      <w:r>
        <w:t xml:space="preserve">%left ASSIGNOP </w:t>
      </w:r>
    </w:p>
    <w:p w:rsidR="00673132" w:rsidRDefault="00673132" w:rsidP="00673132">
      <w:r>
        <w:t>%left OR</w:t>
      </w:r>
    </w:p>
    <w:p w:rsidR="00673132" w:rsidRDefault="00673132" w:rsidP="00673132">
      <w:r>
        <w:t>%left AND</w:t>
      </w:r>
    </w:p>
    <w:p w:rsidR="00673132" w:rsidRDefault="00673132" w:rsidP="00673132">
      <w:r>
        <w:t>%left RELOP</w:t>
      </w:r>
    </w:p>
    <w:p w:rsidR="00673132" w:rsidRDefault="00673132" w:rsidP="00673132">
      <w:r>
        <w:t>%left PLUS MINUS</w:t>
      </w:r>
    </w:p>
    <w:p w:rsidR="00673132" w:rsidRDefault="00673132" w:rsidP="00673132">
      <w:r>
        <w:t>%left STAR DIV MOD</w:t>
      </w:r>
    </w:p>
    <w:p w:rsidR="00673132" w:rsidRDefault="00673132" w:rsidP="00673132">
      <w:r>
        <w:t>%left DOUBLEADD DOUBLESUB</w:t>
      </w:r>
    </w:p>
    <w:p w:rsidR="00673132" w:rsidRDefault="00673132" w:rsidP="00673132">
      <w:pPr>
        <w:rPr>
          <w:rFonts w:hint="eastAsia"/>
        </w:rPr>
      </w:pPr>
      <w:r>
        <w:rPr>
          <w:rFonts w:hint="eastAsia"/>
        </w:rPr>
        <w:t>//</w:t>
      </w:r>
      <w:r>
        <w:rPr>
          <w:rFonts w:hint="eastAsia"/>
        </w:rPr>
        <w:t>优先级高的单目</w:t>
      </w:r>
      <w:r>
        <w:rPr>
          <w:rFonts w:hint="eastAsia"/>
        </w:rPr>
        <w:t>-</w:t>
      </w:r>
      <w:r>
        <w:rPr>
          <w:rFonts w:hint="eastAsia"/>
        </w:rPr>
        <w:t>符号</w:t>
      </w:r>
      <w:r>
        <w:rPr>
          <w:rFonts w:hint="eastAsia"/>
        </w:rPr>
        <w:t>UMINUS</w:t>
      </w:r>
    </w:p>
    <w:p w:rsidR="00673132" w:rsidRDefault="00673132" w:rsidP="00673132">
      <w:r>
        <w:t>%right UMINUS  NOT DPLUS</w:t>
      </w:r>
    </w:p>
    <w:p w:rsidR="00673132" w:rsidRDefault="00673132" w:rsidP="00673132">
      <w:r>
        <w:t>%right LB</w:t>
      </w:r>
    </w:p>
    <w:p w:rsidR="00673132" w:rsidRDefault="00673132" w:rsidP="00673132">
      <w:r>
        <w:t>%left RB</w:t>
      </w:r>
    </w:p>
    <w:p w:rsidR="00673132" w:rsidRDefault="00673132" w:rsidP="00673132">
      <w:pPr>
        <w:rPr>
          <w:rFonts w:hint="eastAsia"/>
        </w:rPr>
      </w:pPr>
      <w:r>
        <w:rPr>
          <w:rFonts w:hint="eastAsia"/>
        </w:rPr>
        <w:t>/*%nonassoc</w:t>
      </w:r>
      <w:r>
        <w:rPr>
          <w:rFonts w:hint="eastAsia"/>
        </w:rPr>
        <w:t>的含义是没有结合性</w:t>
      </w:r>
      <w:r>
        <w:rPr>
          <w:rFonts w:hint="eastAsia"/>
        </w:rPr>
        <w:t>,</w:t>
      </w:r>
      <w:r>
        <w:rPr>
          <w:rFonts w:hint="eastAsia"/>
        </w:rPr>
        <w:t>它一般与</w:t>
      </w:r>
      <w:r>
        <w:rPr>
          <w:rFonts w:hint="eastAsia"/>
        </w:rPr>
        <w:t>%prec</w:t>
      </w:r>
      <w:r>
        <w:rPr>
          <w:rFonts w:hint="eastAsia"/>
        </w:rPr>
        <w:t>结合使用表示该操作有同样的优先级</w:t>
      </w:r>
      <w:r>
        <w:rPr>
          <w:rFonts w:hint="eastAsia"/>
        </w:rPr>
        <w:t>*/</w:t>
      </w:r>
    </w:p>
    <w:p w:rsidR="00673132" w:rsidRDefault="00673132" w:rsidP="00673132">
      <w:r>
        <w:t>%nonassoc LOWER_THEN_ELSE</w:t>
      </w:r>
    </w:p>
    <w:p w:rsidR="00673132" w:rsidRDefault="00673132" w:rsidP="00673132">
      <w:r>
        <w:t>%nonassoc ELSE</w:t>
      </w:r>
    </w:p>
    <w:p w:rsidR="00673132" w:rsidRDefault="00673132" w:rsidP="00673132"/>
    <w:p w:rsidR="00673132" w:rsidRDefault="00673132" w:rsidP="00673132">
      <w:r>
        <w:t>%%</w:t>
      </w:r>
    </w:p>
    <w:p w:rsidR="00673132" w:rsidRDefault="00673132" w:rsidP="00673132">
      <w:pPr>
        <w:rPr>
          <w:rFonts w:hint="eastAsia"/>
        </w:rPr>
      </w:pPr>
      <w:r>
        <w:rPr>
          <w:rFonts w:hint="eastAsia"/>
        </w:rPr>
        <w:t>//</w:t>
      </w:r>
      <w:r>
        <w:rPr>
          <w:rFonts w:hint="eastAsia"/>
        </w:rPr>
        <w:t>规则部分</w:t>
      </w:r>
    </w:p>
    <w:p w:rsidR="00673132" w:rsidRDefault="00673132" w:rsidP="00673132">
      <w:r>
        <w:t>/*</w:t>
      </w:r>
    </w:p>
    <w:p w:rsidR="00673132" w:rsidRDefault="00673132" w:rsidP="00673132">
      <w:pPr>
        <w:rPr>
          <w:rFonts w:hint="eastAsia"/>
        </w:rPr>
      </w:pPr>
      <w:r>
        <w:rPr>
          <w:rFonts w:hint="eastAsia"/>
        </w:rPr>
        <w:t>$$</w:t>
      </w:r>
      <w:r>
        <w:rPr>
          <w:rFonts w:hint="eastAsia"/>
        </w:rPr>
        <w:t>是一个</w:t>
      </w:r>
      <w:r>
        <w:rPr>
          <w:rFonts w:hint="eastAsia"/>
        </w:rPr>
        <w:t>bison</w:t>
      </w:r>
      <w:r>
        <w:rPr>
          <w:rFonts w:hint="eastAsia"/>
        </w:rPr>
        <w:t>定义的特殊标记，其意义是当前语法栈的规约元素。如果没有规约动作代码，缺省情况下赋予</w:t>
      </w:r>
      <w:r>
        <w:rPr>
          <w:rFonts w:hint="eastAsia"/>
        </w:rPr>
        <w:t>$$</w:t>
      </w:r>
      <w:r>
        <w:rPr>
          <w:rFonts w:hint="eastAsia"/>
        </w:rPr>
        <w:t>为</w:t>
      </w:r>
      <w:r>
        <w:rPr>
          <w:rFonts w:hint="eastAsia"/>
        </w:rPr>
        <w:t>NULL</w:t>
      </w:r>
    </w:p>
    <w:p w:rsidR="00673132" w:rsidRDefault="00673132" w:rsidP="00673132">
      <w:pPr>
        <w:rPr>
          <w:rFonts w:hint="eastAsia"/>
        </w:rPr>
      </w:pPr>
      <w:r>
        <w:rPr>
          <w:rFonts w:hint="eastAsia"/>
        </w:rPr>
        <w:lastRenderedPageBreak/>
        <w:t>$1</w:t>
      </w:r>
      <w:r>
        <w:rPr>
          <w:rFonts w:hint="eastAsia"/>
        </w:rPr>
        <w:t>表示这个产生式的第</w:t>
      </w:r>
      <w:r>
        <w:rPr>
          <w:rFonts w:hint="eastAsia"/>
        </w:rPr>
        <w:t>1</w:t>
      </w:r>
      <w:r>
        <w:rPr>
          <w:rFonts w:hint="eastAsia"/>
        </w:rPr>
        <w:t>个语法成分所在的语法栈中对应的值</w:t>
      </w:r>
    </w:p>
    <w:p w:rsidR="00673132" w:rsidRDefault="00673132" w:rsidP="00673132">
      <w:r>
        <w:t xml:space="preserve"> */</w:t>
      </w:r>
    </w:p>
    <w:p w:rsidR="00673132" w:rsidRDefault="00673132" w:rsidP="00673132">
      <w:r>
        <w:t>/*</w:t>
      </w:r>
    </w:p>
    <w:p w:rsidR="00673132" w:rsidRDefault="00673132" w:rsidP="00673132">
      <w:pPr>
        <w:rPr>
          <w:rFonts w:hint="eastAsia"/>
        </w:rPr>
      </w:pPr>
      <w:r>
        <w:rPr>
          <w:rFonts w:hint="eastAsia"/>
        </w:rPr>
        <w:t xml:space="preserve">Exp:  Exp ASSIGNOP Exp {$$=mknode(ASSIGNOP,$1,$3,NULL,yylineno); }  Exp </w:t>
      </w:r>
      <w:r>
        <w:rPr>
          <w:rFonts w:hint="eastAsia"/>
        </w:rPr>
        <w:t>→</w:t>
      </w:r>
      <w:r>
        <w:rPr>
          <w:rFonts w:hint="eastAsia"/>
        </w:rPr>
        <w:t>Exp =Exp</w:t>
      </w:r>
    </w:p>
    <w:p w:rsidR="00673132" w:rsidRDefault="00673132" w:rsidP="00673132">
      <w:pPr>
        <w:rPr>
          <w:rFonts w:hint="eastAsia"/>
        </w:rPr>
      </w:pPr>
      <w:r>
        <w:rPr>
          <w:rFonts w:hint="eastAsia"/>
        </w:rPr>
        <w:t>规则后面</w:t>
      </w:r>
      <w:r>
        <w:rPr>
          <w:rFonts w:hint="eastAsia"/>
        </w:rPr>
        <w:t>{}</w:t>
      </w:r>
      <w:r>
        <w:rPr>
          <w:rFonts w:hint="eastAsia"/>
        </w:rPr>
        <w:t>中的是当完成归约时要执行的语义动作。规则左部的</w:t>
      </w:r>
      <w:r>
        <w:rPr>
          <w:rFonts w:hint="eastAsia"/>
        </w:rPr>
        <w:t xml:space="preserve"> Exp </w:t>
      </w:r>
      <w:r>
        <w:rPr>
          <w:rFonts w:hint="eastAsia"/>
        </w:rPr>
        <w:t>的属性值用</w:t>
      </w:r>
      <w:r>
        <w:rPr>
          <w:rFonts w:hint="eastAsia"/>
        </w:rPr>
        <w:t>$$</w:t>
      </w:r>
      <w:r>
        <w:rPr>
          <w:rFonts w:hint="eastAsia"/>
        </w:rPr>
        <w:t>表示，右部有</w:t>
      </w:r>
      <w:r>
        <w:rPr>
          <w:rFonts w:hint="eastAsia"/>
        </w:rPr>
        <w:t xml:space="preserve"> 2 </w:t>
      </w:r>
      <w:r>
        <w:rPr>
          <w:rFonts w:hint="eastAsia"/>
        </w:rPr>
        <w:t>个</w:t>
      </w:r>
      <w:r>
        <w:rPr>
          <w:rFonts w:hint="eastAsia"/>
        </w:rPr>
        <w:t xml:space="preserve"> Exp</w:t>
      </w:r>
      <w:r>
        <w:rPr>
          <w:rFonts w:hint="eastAsia"/>
        </w:rPr>
        <w:t>，位置序号分别是</w:t>
      </w:r>
      <w:r>
        <w:rPr>
          <w:rFonts w:hint="eastAsia"/>
        </w:rPr>
        <w:t xml:space="preserve"> 1 </w:t>
      </w:r>
      <w:r>
        <w:rPr>
          <w:rFonts w:hint="eastAsia"/>
        </w:rPr>
        <w:t>和</w:t>
      </w:r>
      <w:r>
        <w:rPr>
          <w:rFonts w:hint="eastAsia"/>
        </w:rPr>
        <w:t xml:space="preserve"> 3</w:t>
      </w:r>
      <w:r>
        <w:rPr>
          <w:rFonts w:hint="eastAsia"/>
        </w:rPr>
        <w:t>，其属性值分别用</w:t>
      </w:r>
      <w:r>
        <w:rPr>
          <w:rFonts w:hint="eastAsia"/>
        </w:rPr>
        <w:t xml:space="preserve">$1 </w:t>
      </w:r>
      <w:r>
        <w:rPr>
          <w:rFonts w:hint="eastAsia"/>
        </w:rPr>
        <w:t>和</w:t>
      </w:r>
      <w:r>
        <w:rPr>
          <w:rFonts w:hint="eastAsia"/>
        </w:rPr>
        <w:t>$3</w:t>
      </w:r>
      <w:r>
        <w:rPr>
          <w:rFonts w:hint="eastAsia"/>
        </w:rPr>
        <w:t>表示</w:t>
      </w:r>
    </w:p>
    <w:p w:rsidR="00673132" w:rsidRDefault="00673132" w:rsidP="00673132">
      <w:pPr>
        <w:rPr>
          <w:rFonts w:hint="eastAsia"/>
        </w:rPr>
      </w:pPr>
      <w:r>
        <w:rPr>
          <w:rFonts w:hint="eastAsia"/>
        </w:rPr>
        <w:t>$$</w:t>
      </w:r>
      <w:r>
        <w:rPr>
          <w:rFonts w:hint="eastAsia"/>
        </w:rPr>
        <w:t>是子树的根结点指针，</w:t>
      </w:r>
      <w:r>
        <w:rPr>
          <w:rFonts w:hint="eastAsia"/>
        </w:rPr>
        <w:t>$1</w:t>
      </w:r>
      <w:r>
        <w:rPr>
          <w:rFonts w:hint="eastAsia"/>
        </w:rPr>
        <w:t>表示的是左值表达式的子树</w:t>
      </w:r>
      <w:r>
        <w:rPr>
          <w:rFonts w:hint="eastAsia"/>
        </w:rPr>
        <w:t>,$3</w:t>
      </w:r>
      <w:r>
        <w:rPr>
          <w:rFonts w:hint="eastAsia"/>
        </w:rPr>
        <w:t>表示的是右值表达式的子树，</w:t>
      </w:r>
      <w:r>
        <w:rPr>
          <w:rFonts w:hint="eastAsia"/>
        </w:rPr>
        <w:t>$2</w:t>
      </w:r>
      <w:r>
        <w:rPr>
          <w:rFonts w:hint="eastAsia"/>
        </w:rPr>
        <w:t>表示的是</w:t>
      </w:r>
      <w:r>
        <w:rPr>
          <w:rFonts w:hint="eastAsia"/>
        </w:rPr>
        <w:t>=</w:t>
      </w:r>
      <w:r>
        <w:rPr>
          <w:rFonts w:hint="eastAsia"/>
        </w:rPr>
        <w:t>号</w:t>
      </w:r>
    </w:p>
    <w:p w:rsidR="00673132" w:rsidRDefault="00673132" w:rsidP="00673132">
      <w:pPr>
        <w:rPr>
          <w:rFonts w:hint="eastAsia"/>
        </w:rPr>
      </w:pPr>
      <w:r>
        <w:rPr>
          <w:rFonts w:hint="eastAsia"/>
        </w:rPr>
        <w:t>yylineno</w:t>
      </w:r>
      <w:r>
        <w:rPr>
          <w:rFonts w:hint="eastAsia"/>
        </w:rPr>
        <w:t>表示赋值语句的行号</w:t>
      </w:r>
    </w:p>
    <w:p w:rsidR="00673132" w:rsidRDefault="00673132" w:rsidP="00673132">
      <w:pPr>
        <w:rPr>
          <w:rFonts w:hint="eastAsia"/>
        </w:rPr>
      </w:pPr>
      <w:r>
        <w:rPr>
          <w:rFonts w:hint="eastAsia"/>
        </w:rPr>
        <w:t xml:space="preserve">Stmt(statement) </w:t>
      </w:r>
      <w:r>
        <w:rPr>
          <w:rFonts w:hint="eastAsia"/>
        </w:rPr>
        <w:t>→</w:t>
      </w:r>
      <w:r>
        <w:rPr>
          <w:rFonts w:hint="eastAsia"/>
        </w:rPr>
        <w:t xml:space="preserve"> error SEMI </w:t>
      </w:r>
      <w:r>
        <w:rPr>
          <w:rFonts w:hint="eastAsia"/>
        </w:rPr>
        <w:t>表示对语句分析时，一旦有错，跳过分号（</w:t>
      </w:r>
      <w:r>
        <w:rPr>
          <w:rFonts w:hint="eastAsia"/>
        </w:rPr>
        <w:t>SEMI</w:t>
      </w:r>
      <w:r>
        <w:rPr>
          <w:rFonts w:hint="eastAsia"/>
        </w:rPr>
        <w:t>），继续进行语法分析</w:t>
      </w:r>
    </w:p>
    <w:p w:rsidR="00673132" w:rsidRDefault="00673132" w:rsidP="00673132">
      <w:r>
        <w:t>*/</w:t>
      </w:r>
    </w:p>
    <w:p w:rsidR="00673132" w:rsidRDefault="00673132" w:rsidP="00673132"/>
    <w:p w:rsidR="00673132" w:rsidRDefault="00673132" w:rsidP="00673132">
      <w:pPr>
        <w:rPr>
          <w:rFonts w:hint="eastAsia"/>
        </w:rPr>
      </w:pPr>
      <w:r>
        <w:rPr>
          <w:rFonts w:hint="eastAsia"/>
        </w:rPr>
        <w:t>program: ExtDefList    {display($1,0);semantic_Analysis0($1);}     //</w:t>
      </w:r>
      <w:r>
        <w:rPr>
          <w:rFonts w:hint="eastAsia"/>
        </w:rPr>
        <w:t>显示语法树</w:t>
      </w:r>
      <w:r>
        <w:rPr>
          <w:rFonts w:hint="eastAsia"/>
        </w:rPr>
        <w:t>,</w:t>
      </w:r>
      <w:r>
        <w:rPr>
          <w:rFonts w:hint="eastAsia"/>
        </w:rPr>
        <w:t>语义分析</w:t>
      </w:r>
    </w:p>
    <w:p w:rsidR="00673132" w:rsidRDefault="00673132" w:rsidP="00673132">
      <w:r>
        <w:t xml:space="preserve">         ; </w:t>
      </w:r>
    </w:p>
    <w:p w:rsidR="00673132" w:rsidRDefault="00673132" w:rsidP="00673132">
      <w:pPr>
        <w:rPr>
          <w:rFonts w:hint="eastAsia"/>
        </w:rPr>
      </w:pPr>
      <w:r>
        <w:rPr>
          <w:rFonts w:hint="eastAsia"/>
        </w:rPr>
        <w:t>//</w:t>
      </w:r>
      <w:r>
        <w:rPr>
          <w:rFonts w:hint="eastAsia"/>
        </w:rPr>
        <w:t>作用：定义整个语法树</w:t>
      </w:r>
    </w:p>
    <w:p w:rsidR="00673132" w:rsidRDefault="00673132" w:rsidP="00673132">
      <w:pPr>
        <w:rPr>
          <w:rFonts w:hint="eastAsia"/>
        </w:rPr>
      </w:pPr>
      <w:r>
        <w:rPr>
          <w:rFonts w:hint="eastAsia"/>
        </w:rPr>
        <w:t>/*ExtDefList</w:t>
      </w:r>
      <w:r>
        <w:rPr>
          <w:rFonts w:hint="eastAsia"/>
        </w:rPr>
        <w:t>：外部定义列表，即是整个语法树</w:t>
      </w:r>
      <w:r>
        <w:rPr>
          <w:rFonts w:hint="eastAsia"/>
        </w:rPr>
        <w:t>*/</w:t>
      </w:r>
    </w:p>
    <w:p w:rsidR="00673132" w:rsidRDefault="00673132" w:rsidP="00673132">
      <w:pPr>
        <w:rPr>
          <w:rFonts w:hint="eastAsia"/>
        </w:rPr>
      </w:pPr>
      <w:r>
        <w:rPr>
          <w:rFonts w:hint="eastAsia"/>
        </w:rPr>
        <w:t>ExtDefList: {$$=NULL;}//</w:t>
      </w:r>
      <w:r>
        <w:rPr>
          <w:rFonts w:hint="eastAsia"/>
        </w:rPr>
        <w:t>语法树为空</w:t>
      </w:r>
    </w:p>
    <w:p w:rsidR="00673132" w:rsidRDefault="00673132" w:rsidP="00673132">
      <w:pPr>
        <w:rPr>
          <w:rFonts w:hint="eastAsia"/>
        </w:rPr>
      </w:pPr>
      <w:r>
        <w:rPr>
          <w:rFonts w:hint="eastAsia"/>
        </w:rPr>
        <w:t xml:space="preserve">          | ExtDef ExtDefList {$$=mknode(2,EXT_DEF_LIST,yylineno,$1,$2);}   //</w:t>
      </w:r>
      <w:r>
        <w:rPr>
          <w:rFonts w:hint="eastAsia"/>
        </w:rPr>
        <w:t>每一个</w:t>
      </w:r>
      <w:r>
        <w:rPr>
          <w:rFonts w:hint="eastAsia"/>
        </w:rPr>
        <w:t>EXTDEFLIST</w:t>
      </w:r>
      <w:r>
        <w:rPr>
          <w:rFonts w:hint="eastAsia"/>
        </w:rPr>
        <w:t>的结点，其第</w:t>
      </w:r>
      <w:r>
        <w:rPr>
          <w:rFonts w:hint="eastAsia"/>
        </w:rPr>
        <w:t>1</w:t>
      </w:r>
      <w:r>
        <w:rPr>
          <w:rFonts w:hint="eastAsia"/>
        </w:rPr>
        <w:t>棵子树对应一个外部变量声明或函数</w:t>
      </w:r>
    </w:p>
    <w:p w:rsidR="00673132" w:rsidRDefault="00673132" w:rsidP="00673132">
      <w:r>
        <w:t xml:space="preserve">          ;  </w:t>
      </w:r>
    </w:p>
    <w:p w:rsidR="00673132" w:rsidRDefault="00673132" w:rsidP="00673132">
      <w:pPr>
        <w:rPr>
          <w:rFonts w:hint="eastAsia"/>
        </w:rPr>
      </w:pPr>
      <w:r>
        <w:rPr>
          <w:rFonts w:hint="eastAsia"/>
        </w:rPr>
        <w:t>//</w:t>
      </w:r>
      <w:r>
        <w:rPr>
          <w:rFonts w:hint="eastAsia"/>
        </w:rPr>
        <w:t>作用：外部变量或函数声明</w:t>
      </w:r>
    </w:p>
    <w:p w:rsidR="00673132" w:rsidRDefault="00673132" w:rsidP="00673132">
      <w:pPr>
        <w:rPr>
          <w:rFonts w:hint="eastAsia"/>
        </w:rPr>
      </w:pPr>
      <w:r>
        <w:rPr>
          <w:rFonts w:hint="eastAsia"/>
        </w:rPr>
        <w:t>//</w:t>
      </w:r>
      <w:r>
        <w:rPr>
          <w:rFonts w:hint="eastAsia"/>
        </w:rPr>
        <w:t>例如：</w:t>
      </w:r>
      <w:r>
        <w:rPr>
          <w:rFonts w:hint="eastAsia"/>
        </w:rPr>
        <w:t>int a;</w:t>
      </w:r>
    </w:p>
    <w:p w:rsidR="00673132" w:rsidRDefault="00673132" w:rsidP="00673132">
      <w:pPr>
        <w:rPr>
          <w:rFonts w:hint="eastAsia"/>
        </w:rPr>
      </w:pPr>
      <w:r>
        <w:rPr>
          <w:rFonts w:hint="eastAsia"/>
        </w:rPr>
        <w:t>ExtDef:   Specifier ExtDecList SEMI   {$$=mknode(2,EXT_VAR_DEF,yylineno,$1,$2);}   //</w:t>
      </w:r>
      <w:r>
        <w:rPr>
          <w:rFonts w:hint="eastAsia"/>
        </w:rPr>
        <w:t>该结点对应一个外部变量声明</w:t>
      </w:r>
    </w:p>
    <w:p w:rsidR="00673132" w:rsidRDefault="00673132" w:rsidP="00673132">
      <w:pPr>
        <w:rPr>
          <w:rFonts w:hint="eastAsia"/>
        </w:rPr>
      </w:pPr>
      <w:r>
        <w:rPr>
          <w:rFonts w:hint="eastAsia"/>
        </w:rPr>
        <w:t xml:space="preserve">         |Specifier FuncDec CompSt    {$$=mknode(3,FUNC_DEF,yylineno,$1,$2,$3);}         //</w:t>
      </w:r>
      <w:r>
        <w:rPr>
          <w:rFonts w:hint="eastAsia"/>
        </w:rPr>
        <w:t>该结点对应一个函数定义</w:t>
      </w:r>
    </w:p>
    <w:p w:rsidR="00673132" w:rsidRDefault="00673132" w:rsidP="00673132">
      <w:pPr>
        <w:rPr>
          <w:rFonts w:hint="eastAsia"/>
        </w:rPr>
      </w:pPr>
      <w:r>
        <w:rPr>
          <w:rFonts w:hint="eastAsia"/>
        </w:rPr>
        <w:t xml:space="preserve">         | error SEMI   {$$=NULL;printf("missing SML</w:t>
      </w:r>
      <w:r>
        <w:rPr>
          <w:rFonts w:hint="eastAsia"/>
        </w:rPr>
        <w:t>（分号）</w:t>
      </w:r>
      <w:r>
        <w:rPr>
          <w:rFonts w:hint="eastAsia"/>
        </w:rPr>
        <w:t>\n");}</w:t>
      </w:r>
    </w:p>
    <w:p w:rsidR="00673132" w:rsidRDefault="00673132" w:rsidP="00673132">
      <w:r>
        <w:t xml:space="preserve">         ;</w:t>
      </w:r>
    </w:p>
    <w:p w:rsidR="00673132" w:rsidRDefault="00673132" w:rsidP="00673132">
      <w:pPr>
        <w:rPr>
          <w:rFonts w:hint="eastAsia"/>
        </w:rPr>
      </w:pPr>
      <w:r>
        <w:rPr>
          <w:rFonts w:hint="eastAsia"/>
        </w:rPr>
        <w:t>//</w:t>
      </w:r>
      <w:r>
        <w:rPr>
          <w:rFonts w:hint="eastAsia"/>
        </w:rPr>
        <w:t>作用：</w:t>
      </w:r>
      <w:r>
        <w:rPr>
          <w:rFonts w:hint="eastAsia"/>
        </w:rPr>
        <w:t>Specifier</w:t>
      </w:r>
      <w:r>
        <w:rPr>
          <w:rFonts w:hint="eastAsia"/>
        </w:rPr>
        <w:t>表示的是一个类型</w:t>
      </w:r>
      <w:r>
        <w:rPr>
          <w:rFonts w:hint="eastAsia"/>
        </w:rPr>
        <w:t>:int</w:t>
      </w:r>
      <w:r>
        <w:rPr>
          <w:rFonts w:hint="eastAsia"/>
        </w:rPr>
        <w:t>、</w:t>
      </w:r>
      <w:r>
        <w:rPr>
          <w:rFonts w:hint="eastAsia"/>
        </w:rPr>
        <w:t>float</w:t>
      </w:r>
      <w:r>
        <w:rPr>
          <w:rFonts w:hint="eastAsia"/>
        </w:rPr>
        <w:t>、</w:t>
      </w:r>
      <w:r>
        <w:rPr>
          <w:rFonts w:hint="eastAsia"/>
        </w:rPr>
        <w:t>char</w:t>
      </w:r>
    </w:p>
    <w:p w:rsidR="00673132" w:rsidRDefault="00673132" w:rsidP="00673132">
      <w:r>
        <w:t xml:space="preserve">Specifier:  TYPE    {$$=mknode(0,TYPE,yylineno);strcpy($$-&gt;type_id,$1);$$-&gt;type=!strcmp($1,"int")?INT:(!strcmp($1,"float")?FLOAT:CHAR);}   </w:t>
      </w:r>
    </w:p>
    <w:p w:rsidR="00673132" w:rsidRDefault="00673132" w:rsidP="00673132">
      <w:r>
        <w:t xml:space="preserve">           ; </w:t>
      </w:r>
    </w:p>
    <w:p w:rsidR="00673132" w:rsidRDefault="00673132" w:rsidP="00673132">
      <w:pPr>
        <w:rPr>
          <w:rFonts w:hint="eastAsia"/>
        </w:rPr>
      </w:pPr>
      <w:r>
        <w:rPr>
          <w:rFonts w:hint="eastAsia"/>
        </w:rPr>
        <w:t>//</w:t>
      </w:r>
      <w:r>
        <w:rPr>
          <w:rFonts w:hint="eastAsia"/>
        </w:rPr>
        <w:t>变量名列表，由一个或多个变量组成，多个变量之间用逗号隔开</w:t>
      </w:r>
      <w:r>
        <w:rPr>
          <w:rFonts w:hint="eastAsia"/>
        </w:rPr>
        <w:t xml:space="preserve">    </w:t>
      </w:r>
    </w:p>
    <w:p w:rsidR="00673132" w:rsidRDefault="00673132" w:rsidP="00673132">
      <w:pPr>
        <w:rPr>
          <w:rFonts w:hint="eastAsia"/>
        </w:rPr>
      </w:pPr>
      <w:r>
        <w:rPr>
          <w:rFonts w:hint="eastAsia"/>
        </w:rPr>
        <w:t>ExtDecList:  VarDec      {$$=mknode(1,EXT_DEC_LIST,yylineno,$1);}       /*</w:t>
      </w:r>
      <w:r>
        <w:rPr>
          <w:rFonts w:hint="eastAsia"/>
        </w:rPr>
        <w:t>每一个</w:t>
      </w:r>
      <w:r>
        <w:rPr>
          <w:rFonts w:hint="eastAsia"/>
        </w:rPr>
        <w:t>EXT_DECLIST</w:t>
      </w:r>
      <w:r>
        <w:rPr>
          <w:rFonts w:hint="eastAsia"/>
        </w:rPr>
        <w:t>的结点，其第一棵子树对应一个变量名</w:t>
      </w:r>
      <w:r>
        <w:rPr>
          <w:rFonts w:hint="eastAsia"/>
        </w:rPr>
        <w:t>(ID</w:t>
      </w:r>
      <w:r>
        <w:rPr>
          <w:rFonts w:hint="eastAsia"/>
        </w:rPr>
        <w:t>类型</w:t>
      </w:r>
      <w:r>
        <w:rPr>
          <w:rFonts w:hint="eastAsia"/>
        </w:rPr>
        <w:t>(int</w:t>
      </w:r>
      <w:r>
        <w:rPr>
          <w:rFonts w:hint="eastAsia"/>
        </w:rPr>
        <w:t>、</w:t>
      </w:r>
      <w:r>
        <w:rPr>
          <w:rFonts w:hint="eastAsia"/>
        </w:rPr>
        <w:t>char</w:t>
      </w:r>
      <w:r>
        <w:rPr>
          <w:rFonts w:hint="eastAsia"/>
        </w:rPr>
        <w:t>、</w:t>
      </w:r>
      <w:r>
        <w:rPr>
          <w:rFonts w:hint="eastAsia"/>
        </w:rPr>
        <w:t>float)</w:t>
      </w:r>
      <w:r>
        <w:rPr>
          <w:rFonts w:hint="eastAsia"/>
        </w:rPr>
        <w:t>的结点</w:t>
      </w:r>
      <w:r>
        <w:rPr>
          <w:rFonts w:hint="eastAsia"/>
        </w:rPr>
        <w:t>),</w:t>
      </w:r>
      <w:r>
        <w:rPr>
          <w:rFonts w:hint="eastAsia"/>
        </w:rPr>
        <w:t>第二棵子树对应剩下的外部变量名</w:t>
      </w:r>
      <w:r>
        <w:rPr>
          <w:rFonts w:hint="eastAsia"/>
        </w:rPr>
        <w:t>*/</w:t>
      </w:r>
    </w:p>
    <w:p w:rsidR="00673132" w:rsidRDefault="00673132" w:rsidP="00673132">
      <w:r>
        <w:t xml:space="preserve">           | VarDec COMMA ExtDecList </w:t>
      </w:r>
      <w:r>
        <w:lastRenderedPageBreak/>
        <w:t>{$$=mknode(2,EXT_DEC_LIST,yylineno,$1,$3);}</w:t>
      </w:r>
    </w:p>
    <w:p w:rsidR="00673132" w:rsidRDefault="00673132" w:rsidP="00673132">
      <w:r>
        <w:t xml:space="preserve">           ;  </w:t>
      </w:r>
    </w:p>
    <w:p w:rsidR="00673132" w:rsidRDefault="00673132" w:rsidP="00673132">
      <w:pPr>
        <w:rPr>
          <w:rFonts w:hint="eastAsia"/>
        </w:rPr>
      </w:pPr>
      <w:r>
        <w:rPr>
          <w:rFonts w:hint="eastAsia"/>
        </w:rPr>
        <w:t>//</w:t>
      </w:r>
      <w:r>
        <w:rPr>
          <w:rFonts w:hint="eastAsia"/>
        </w:rPr>
        <w:t>变量名称，由一个</w:t>
      </w:r>
      <w:r>
        <w:rPr>
          <w:rFonts w:hint="eastAsia"/>
        </w:rPr>
        <w:t>ID</w:t>
      </w:r>
      <w:r>
        <w:rPr>
          <w:rFonts w:hint="eastAsia"/>
        </w:rPr>
        <w:t>组成</w:t>
      </w:r>
    </w:p>
    <w:p w:rsidR="00673132" w:rsidRDefault="00673132" w:rsidP="00673132">
      <w:pPr>
        <w:rPr>
          <w:rFonts w:hint="eastAsia"/>
        </w:rPr>
      </w:pPr>
      <w:r>
        <w:rPr>
          <w:rFonts w:hint="eastAsia"/>
        </w:rPr>
        <w:t>VarDec:  ID  {$$=mknode(0,ID,yylineno);strcpy($$-&gt;type_id,$1);}   //ID</w:t>
      </w:r>
      <w:r>
        <w:rPr>
          <w:rFonts w:hint="eastAsia"/>
        </w:rPr>
        <w:t>结点，标识符符号串存放结点的</w:t>
      </w:r>
      <w:r>
        <w:rPr>
          <w:rFonts w:hint="eastAsia"/>
        </w:rPr>
        <w:t>type_id</w:t>
      </w:r>
    </w:p>
    <w:p w:rsidR="00673132" w:rsidRDefault="00673132" w:rsidP="00673132">
      <w:r>
        <w:tab/>
        <w:t xml:space="preserve">      |ID Arraylist {$$=mknode(1,ARRAY_DEC,yylineno,$2);strcpy($$-&gt;type_id,$1);}</w:t>
      </w:r>
    </w:p>
    <w:p w:rsidR="00673132" w:rsidRDefault="00673132" w:rsidP="00673132">
      <w:r>
        <w:tab/>
        <w:t xml:space="preserve">     ;</w:t>
      </w:r>
    </w:p>
    <w:p w:rsidR="00673132" w:rsidRDefault="00673132" w:rsidP="00673132">
      <w:pPr>
        <w:rPr>
          <w:rFonts w:hint="eastAsia"/>
        </w:rPr>
      </w:pPr>
      <w:r>
        <w:rPr>
          <w:rFonts w:hint="eastAsia"/>
        </w:rPr>
        <w:t>//</w:t>
      </w:r>
      <w:r>
        <w:rPr>
          <w:rFonts w:hint="eastAsia"/>
        </w:rPr>
        <w:t>数组定义</w:t>
      </w:r>
    </w:p>
    <w:p w:rsidR="00673132" w:rsidRDefault="00673132" w:rsidP="00673132">
      <w:r>
        <w:t xml:space="preserve">Arraylist:LB Exp RB {$$=mknode(1,ARRAY_LAST,yylineno,$2);} </w:t>
      </w:r>
    </w:p>
    <w:p w:rsidR="00673132" w:rsidRDefault="00673132" w:rsidP="00673132">
      <w:r>
        <w:t xml:space="preserve">      </w:t>
      </w:r>
      <w:r>
        <w:tab/>
        <w:t>|LB Exp RB Arraylist {$$=mknode(2,ARRAY_LIST,yylineno,$2,$4);}</w:t>
      </w:r>
    </w:p>
    <w:p w:rsidR="00673132" w:rsidRDefault="00673132" w:rsidP="00673132">
      <w:r>
        <w:tab/>
        <w:t xml:space="preserve">      |error RB {$$=NULL;printf("define array wrongly!\n");}</w:t>
      </w:r>
    </w:p>
    <w:p w:rsidR="00673132" w:rsidRDefault="00673132" w:rsidP="00673132">
      <w:r>
        <w:tab/>
        <w:t xml:space="preserve">       ; </w:t>
      </w:r>
    </w:p>
    <w:p w:rsidR="00673132" w:rsidRDefault="00673132" w:rsidP="00673132">
      <w:pPr>
        <w:rPr>
          <w:rFonts w:hint="eastAsia"/>
        </w:rPr>
      </w:pPr>
      <w:r>
        <w:rPr>
          <w:rFonts w:hint="eastAsia"/>
        </w:rPr>
        <w:t>//</w:t>
      </w:r>
      <w:r>
        <w:rPr>
          <w:rFonts w:hint="eastAsia"/>
        </w:rPr>
        <w:t>作用：函数定义</w:t>
      </w:r>
      <w:r>
        <w:rPr>
          <w:rFonts w:hint="eastAsia"/>
        </w:rPr>
        <w:t>:</w:t>
      </w:r>
      <w:r>
        <w:rPr>
          <w:rFonts w:hint="eastAsia"/>
        </w:rPr>
        <w:t>函数名</w:t>
      </w:r>
      <w:r>
        <w:rPr>
          <w:rFonts w:hint="eastAsia"/>
        </w:rPr>
        <w:t>+</w:t>
      </w:r>
      <w:r>
        <w:rPr>
          <w:rFonts w:hint="eastAsia"/>
        </w:rPr>
        <w:t>参数定义</w:t>
      </w:r>
    </w:p>
    <w:p w:rsidR="00673132" w:rsidRDefault="00673132" w:rsidP="00673132">
      <w:pPr>
        <w:rPr>
          <w:rFonts w:hint="eastAsia"/>
        </w:rPr>
      </w:pPr>
      <w:r>
        <w:rPr>
          <w:rFonts w:hint="eastAsia"/>
        </w:rPr>
        <w:t>FuncDec: ID LP VarList RP   {$$=mknode(1,FUNC_DEC,yylineno,$3);strcpy($$-&gt;type_id,$1);}//</w:t>
      </w:r>
      <w:r>
        <w:rPr>
          <w:rFonts w:hint="eastAsia"/>
        </w:rPr>
        <w:t>函数名存放在</w:t>
      </w:r>
      <w:r>
        <w:rPr>
          <w:rFonts w:hint="eastAsia"/>
        </w:rPr>
        <w:t>$$-&gt;type_id</w:t>
      </w:r>
    </w:p>
    <w:p w:rsidR="00673132" w:rsidRDefault="00673132" w:rsidP="00673132">
      <w:pPr>
        <w:rPr>
          <w:rFonts w:hint="eastAsia"/>
        </w:rPr>
      </w:pPr>
      <w:r>
        <w:rPr>
          <w:rFonts w:hint="eastAsia"/>
        </w:rPr>
        <w:tab/>
      </w:r>
      <w:r>
        <w:rPr>
          <w:rFonts w:hint="eastAsia"/>
        </w:rPr>
        <w:tab/>
        <w:t xml:space="preserve">    |ID LP  RP   {$$=mknode(0,FUNC_DEC,yylineno);strcpy($$-&gt;type_id,$1);$$-&gt;ptr[0]=NULL;}//</w:t>
      </w:r>
      <w:r>
        <w:rPr>
          <w:rFonts w:hint="eastAsia"/>
        </w:rPr>
        <w:t>函数名存放在</w:t>
      </w:r>
      <w:r>
        <w:rPr>
          <w:rFonts w:hint="eastAsia"/>
        </w:rPr>
        <w:t>$$-&gt;type_id</w:t>
      </w:r>
    </w:p>
    <w:p w:rsidR="00673132" w:rsidRDefault="00673132" w:rsidP="00673132">
      <w:r>
        <w:tab/>
      </w:r>
      <w:r>
        <w:tab/>
        <w:t xml:space="preserve">    |error RP {$$=NULL;printf("definr function wrong!\n");}</w:t>
      </w:r>
    </w:p>
    <w:p w:rsidR="00673132" w:rsidRDefault="00673132" w:rsidP="00673132">
      <w:r>
        <w:t xml:space="preserve">        ;  </w:t>
      </w:r>
    </w:p>
    <w:p w:rsidR="00673132" w:rsidRDefault="00673132" w:rsidP="00673132">
      <w:pPr>
        <w:rPr>
          <w:rFonts w:hint="eastAsia"/>
        </w:rPr>
      </w:pPr>
      <w:r>
        <w:rPr>
          <w:rFonts w:hint="eastAsia"/>
        </w:rPr>
        <w:t>//</w:t>
      </w:r>
      <w:r>
        <w:rPr>
          <w:rFonts w:hint="eastAsia"/>
        </w:rPr>
        <w:t>参数列表：有一个或者多个参数定义组成，用逗号隔开</w:t>
      </w:r>
    </w:p>
    <w:p w:rsidR="00673132" w:rsidRDefault="00673132" w:rsidP="00673132">
      <w:r>
        <w:t>VarList: ParamDec  {$$=mknode(1,PARAM_LIST,yylineno,$1);}</w:t>
      </w:r>
    </w:p>
    <w:p w:rsidR="00673132" w:rsidRDefault="00673132" w:rsidP="00673132">
      <w:r>
        <w:t xml:space="preserve">        | ParamDec COMMA  VarList  {$$=mknode(2,PARAM_LIST,yylineno,$1,$3);}</w:t>
      </w:r>
    </w:p>
    <w:p w:rsidR="00673132" w:rsidRDefault="00673132" w:rsidP="00673132">
      <w:r>
        <w:t xml:space="preserve">        ;</w:t>
      </w:r>
    </w:p>
    <w:p w:rsidR="00673132" w:rsidRDefault="00673132" w:rsidP="00673132">
      <w:pPr>
        <w:rPr>
          <w:rFonts w:hint="eastAsia"/>
        </w:rPr>
      </w:pPr>
      <w:r>
        <w:rPr>
          <w:rFonts w:hint="eastAsia"/>
        </w:rPr>
        <w:t>//</w:t>
      </w:r>
      <w:r>
        <w:rPr>
          <w:rFonts w:hint="eastAsia"/>
        </w:rPr>
        <w:t>参数的定义：固定有一个类型和一个变量组成</w:t>
      </w:r>
    </w:p>
    <w:p w:rsidR="00673132" w:rsidRDefault="00673132" w:rsidP="00673132">
      <w:r>
        <w:t>ParamDec: Specifier VarDec         {$$=mknode(2,PARAM_DEC,yylineno,$1,$2);}</w:t>
      </w:r>
    </w:p>
    <w:p w:rsidR="00673132" w:rsidRDefault="00673132" w:rsidP="00673132">
      <w:r>
        <w:t xml:space="preserve">         ;</w:t>
      </w:r>
    </w:p>
    <w:p w:rsidR="00673132" w:rsidRDefault="00673132" w:rsidP="00673132">
      <w:pPr>
        <w:rPr>
          <w:rFonts w:hint="eastAsia"/>
        </w:rPr>
      </w:pPr>
      <w:r>
        <w:rPr>
          <w:rFonts w:hint="eastAsia"/>
        </w:rPr>
        <w:t>//</w:t>
      </w:r>
      <w:r>
        <w:rPr>
          <w:rFonts w:hint="eastAsia"/>
        </w:rPr>
        <w:t>复合语句：左右分别用大括号括起来，中间有定义列表和语句列表</w:t>
      </w:r>
    </w:p>
    <w:p w:rsidR="00673132" w:rsidRDefault="00673132" w:rsidP="00673132">
      <w:r>
        <w:t>CompSt: LC DefList StmList RC    {$$=mknode(2,COMP_STM,yylineno,$2,$3);}</w:t>
      </w:r>
    </w:p>
    <w:p w:rsidR="00673132" w:rsidRDefault="00673132" w:rsidP="00673132">
      <w:r>
        <w:t xml:space="preserve">        ;</w:t>
      </w:r>
    </w:p>
    <w:p w:rsidR="00673132" w:rsidRDefault="00673132" w:rsidP="00673132">
      <w:pPr>
        <w:rPr>
          <w:rFonts w:hint="eastAsia"/>
        </w:rPr>
      </w:pPr>
      <w:r>
        <w:rPr>
          <w:rFonts w:hint="eastAsia"/>
        </w:rPr>
        <w:t>//</w:t>
      </w:r>
      <w:r>
        <w:rPr>
          <w:rFonts w:hint="eastAsia"/>
        </w:rPr>
        <w:t>语句列表：多个</w:t>
      </w:r>
      <w:r>
        <w:rPr>
          <w:rFonts w:hint="eastAsia"/>
        </w:rPr>
        <w:t>stmt</w:t>
      </w:r>
      <w:r>
        <w:rPr>
          <w:rFonts w:hint="eastAsia"/>
        </w:rPr>
        <w:t>语句构成</w:t>
      </w:r>
    </w:p>
    <w:p w:rsidR="00673132" w:rsidRDefault="00673132" w:rsidP="00673132">
      <w:r>
        <w:t xml:space="preserve">StmList: {$$=NULL; }  </w:t>
      </w:r>
    </w:p>
    <w:p w:rsidR="00673132" w:rsidRDefault="00673132" w:rsidP="00673132">
      <w:r>
        <w:t xml:space="preserve">        | Stmt StmList  {$$=mknode(2,STM_LIST,yylineno,$1,$2);}</w:t>
      </w:r>
    </w:p>
    <w:p w:rsidR="00673132" w:rsidRDefault="00673132" w:rsidP="00673132">
      <w:r>
        <w:t xml:space="preserve">        ;</w:t>
      </w:r>
    </w:p>
    <w:p w:rsidR="00673132" w:rsidRDefault="00673132" w:rsidP="00673132">
      <w:pPr>
        <w:rPr>
          <w:rFonts w:hint="eastAsia"/>
        </w:rPr>
      </w:pPr>
      <w:r>
        <w:rPr>
          <w:rFonts w:hint="eastAsia"/>
        </w:rPr>
        <w:t>//</w:t>
      </w:r>
      <w:r>
        <w:rPr>
          <w:rFonts w:hint="eastAsia"/>
        </w:rPr>
        <w:t>表示对语句分析时，有错误就会跳过分号，继续进行下去</w:t>
      </w:r>
    </w:p>
    <w:p w:rsidR="00673132" w:rsidRDefault="00673132" w:rsidP="00673132">
      <w:pPr>
        <w:rPr>
          <w:rFonts w:hint="eastAsia"/>
        </w:rPr>
      </w:pPr>
      <w:r>
        <w:rPr>
          <w:rFonts w:hint="eastAsia"/>
        </w:rPr>
        <w:t>/*</w:t>
      </w:r>
      <w:r>
        <w:rPr>
          <w:rFonts w:hint="eastAsia"/>
        </w:rPr>
        <w:t>语句，可能为表达式，复合语句，</w:t>
      </w:r>
      <w:r>
        <w:rPr>
          <w:rFonts w:hint="eastAsia"/>
        </w:rPr>
        <w:t>return</w:t>
      </w:r>
      <w:r>
        <w:rPr>
          <w:rFonts w:hint="eastAsia"/>
        </w:rPr>
        <w:t>语句，</w:t>
      </w:r>
      <w:r>
        <w:rPr>
          <w:rFonts w:hint="eastAsia"/>
        </w:rPr>
        <w:t>if</w:t>
      </w:r>
      <w:r>
        <w:rPr>
          <w:rFonts w:hint="eastAsia"/>
        </w:rPr>
        <w:t>语句，</w:t>
      </w:r>
      <w:r>
        <w:rPr>
          <w:rFonts w:hint="eastAsia"/>
        </w:rPr>
        <w:t>if-else</w:t>
      </w:r>
      <w:r>
        <w:rPr>
          <w:rFonts w:hint="eastAsia"/>
        </w:rPr>
        <w:t>语句，</w:t>
      </w:r>
      <w:r>
        <w:rPr>
          <w:rFonts w:hint="eastAsia"/>
        </w:rPr>
        <w:t>while</w:t>
      </w:r>
      <w:r>
        <w:rPr>
          <w:rFonts w:hint="eastAsia"/>
        </w:rPr>
        <w:t>语句，</w:t>
      </w:r>
      <w:r>
        <w:rPr>
          <w:rFonts w:hint="eastAsia"/>
        </w:rPr>
        <w:t>break</w:t>
      </w:r>
      <w:r>
        <w:rPr>
          <w:rFonts w:hint="eastAsia"/>
        </w:rPr>
        <w:t>、</w:t>
      </w:r>
      <w:r>
        <w:rPr>
          <w:rFonts w:hint="eastAsia"/>
        </w:rPr>
        <w:t>continue,</w:t>
      </w:r>
      <w:r>
        <w:rPr>
          <w:rFonts w:hint="eastAsia"/>
        </w:rPr>
        <w:t>空语句</w:t>
      </w:r>
      <w:r>
        <w:rPr>
          <w:rFonts w:hint="eastAsia"/>
        </w:rPr>
        <w:t>*/</w:t>
      </w:r>
    </w:p>
    <w:p w:rsidR="00673132" w:rsidRDefault="00673132" w:rsidP="00673132">
      <w:r>
        <w:t>Stmt:   Exp SEMI    {$$=mknode(1,EXP_STMT,yylineno,$1);}</w:t>
      </w:r>
    </w:p>
    <w:p w:rsidR="00673132" w:rsidRDefault="00673132" w:rsidP="00673132">
      <w:pPr>
        <w:rPr>
          <w:rFonts w:hint="eastAsia"/>
        </w:rPr>
      </w:pPr>
      <w:r>
        <w:rPr>
          <w:rFonts w:hint="eastAsia"/>
        </w:rPr>
        <w:t xml:space="preserve">      | CompSt      {$$=$1;}      //</w:t>
      </w:r>
      <w:r>
        <w:rPr>
          <w:rFonts w:hint="eastAsia"/>
        </w:rPr>
        <w:t>复合语句结点直接最为语句结点，不再生成新的结点</w:t>
      </w:r>
    </w:p>
    <w:p w:rsidR="00673132" w:rsidRDefault="00673132" w:rsidP="00673132">
      <w:r>
        <w:lastRenderedPageBreak/>
        <w:t xml:space="preserve">      | RETURN Exp SEMI   {$$=mknode(1,RETURN,yylineno,$2);}</w:t>
      </w:r>
    </w:p>
    <w:p w:rsidR="00673132" w:rsidRDefault="00673132" w:rsidP="00673132">
      <w:r>
        <w:t xml:space="preserve">      | IF LP Exp RP Stmt %prec LOWER_THEN_ELSE   {$$=mknode(2,IF_THEN,yylineno,$3,$5);}</w:t>
      </w:r>
    </w:p>
    <w:p w:rsidR="00673132" w:rsidRDefault="00673132" w:rsidP="00673132">
      <w:r>
        <w:t xml:space="preserve">      | IF LP Exp RP Stmt ELSE Stmt   {$$=mknode(3,IF_THEN_ELSE,yylineno,$3,$5,$7);}</w:t>
      </w:r>
    </w:p>
    <w:p w:rsidR="00673132" w:rsidRDefault="00673132" w:rsidP="00673132">
      <w:r>
        <w:t xml:space="preserve">      | WHILE LP Exp RP Stmt {$$=mknode(2,WHILE,yylineno,$3,$5);}</w:t>
      </w:r>
    </w:p>
    <w:p w:rsidR="00673132" w:rsidRDefault="00673132" w:rsidP="00673132">
      <w:r>
        <w:t xml:space="preserve">      | FOR LP ForDec RP Stmt {$$=mknode(2,FOR,yylineno,$3,$5);}</w:t>
      </w:r>
    </w:p>
    <w:p w:rsidR="00673132" w:rsidRDefault="00673132" w:rsidP="00673132">
      <w:r>
        <w:t xml:space="preserve">      | BREAK SEMI</w:t>
      </w:r>
      <w:r>
        <w:tab/>
      </w:r>
      <w:r>
        <w:tab/>
        <w:t xml:space="preserve"> {$$=mknode(0,BREAK,yylineno);}</w:t>
      </w:r>
    </w:p>
    <w:p w:rsidR="00673132" w:rsidRDefault="00673132" w:rsidP="00673132">
      <w:r>
        <w:t xml:space="preserve">      | CONTINUE SEMI   {$$=mknode(0,CONTINUE,yylineno);}</w:t>
      </w:r>
    </w:p>
    <w:p w:rsidR="00673132" w:rsidRDefault="00673132" w:rsidP="00673132">
      <w:r>
        <w:t xml:space="preserve">      | SWITCH LP Exp RP Stmt {$$=mknode(2,SWITCH_STMT,yylineno,$3,$5);}</w:t>
      </w:r>
    </w:p>
    <w:p w:rsidR="00673132" w:rsidRDefault="00673132" w:rsidP="00673132">
      <w:r>
        <w:t xml:space="preserve">      | CASE CaseType COLON StmList {$$=mknode(3, CASE_STMT, yylineno, $2, $4);}</w:t>
      </w:r>
    </w:p>
    <w:p w:rsidR="00673132" w:rsidRDefault="00673132" w:rsidP="00673132">
      <w:r>
        <w:t xml:space="preserve">      | DEFAULT COLON Stmt {$$=mknode(1, DEFAULT_STMT, yylineno,$3);} </w:t>
      </w:r>
    </w:p>
    <w:p w:rsidR="00673132" w:rsidRDefault="00673132" w:rsidP="00673132">
      <w:r>
        <w:t xml:space="preserve">      ;</w:t>
      </w:r>
    </w:p>
    <w:p w:rsidR="00673132" w:rsidRDefault="00673132" w:rsidP="00673132">
      <w:r>
        <w:t>CaseType: INT {$$=mknode(0,INT,yylineno);$$-&gt;type_int=$1;$$-&gt;type=INT;}</w:t>
      </w:r>
    </w:p>
    <w:p w:rsidR="00673132" w:rsidRDefault="00673132" w:rsidP="00673132">
      <w:r>
        <w:t xml:space="preserve">        | CHAR {$$=mknode(0,CHAR,yylineno);strcpy($$-&gt;type_char, $1);$$-&gt;type=CHAR;}</w:t>
      </w:r>
    </w:p>
    <w:p w:rsidR="00673132" w:rsidRDefault="00673132" w:rsidP="00673132">
      <w:r>
        <w:t xml:space="preserve">        ;</w:t>
      </w:r>
    </w:p>
    <w:p w:rsidR="00673132" w:rsidRDefault="00673132" w:rsidP="00673132">
      <w:r>
        <w:t>ForDec: Exp SEMI Exp SEMI Exp {$$=mknode(3, FOR_DEC, yylineno, $1, $3, $5);}</w:t>
      </w:r>
    </w:p>
    <w:p w:rsidR="00673132" w:rsidRDefault="00673132" w:rsidP="00673132">
      <w:r>
        <w:t xml:space="preserve">        ;</w:t>
      </w:r>
    </w:p>
    <w:p w:rsidR="00673132" w:rsidRDefault="00673132" w:rsidP="00673132">
      <w:pPr>
        <w:rPr>
          <w:rFonts w:hint="eastAsia"/>
        </w:rPr>
      </w:pPr>
      <w:r>
        <w:rPr>
          <w:rFonts w:hint="eastAsia"/>
        </w:rPr>
        <w:t>//</w:t>
      </w:r>
      <w:r>
        <w:rPr>
          <w:rFonts w:hint="eastAsia"/>
        </w:rPr>
        <w:t>作用</w:t>
      </w:r>
      <w:r>
        <w:rPr>
          <w:rFonts w:hint="eastAsia"/>
        </w:rPr>
        <w:t>:</w:t>
      </w:r>
      <w:r>
        <w:rPr>
          <w:rFonts w:hint="eastAsia"/>
        </w:rPr>
        <w:t>定义列表，由</w:t>
      </w:r>
      <w:r>
        <w:rPr>
          <w:rFonts w:hint="eastAsia"/>
        </w:rPr>
        <w:t>0</w:t>
      </w:r>
      <w:r>
        <w:rPr>
          <w:rFonts w:hint="eastAsia"/>
        </w:rPr>
        <w:t>个或者多个定义语句组成</w:t>
      </w:r>
    </w:p>
    <w:p w:rsidR="00673132" w:rsidRDefault="00673132" w:rsidP="00673132">
      <w:r>
        <w:t>DefList: {$$=NULL; }</w:t>
      </w:r>
    </w:p>
    <w:p w:rsidR="00673132" w:rsidRDefault="00673132" w:rsidP="00673132">
      <w:r>
        <w:t xml:space="preserve">        | Def DefList {$$=mknode(2,DEF_LIST,yylineno,$1,$2);}</w:t>
      </w:r>
    </w:p>
    <w:p w:rsidR="00673132" w:rsidRDefault="00673132" w:rsidP="00673132">
      <w:r>
        <w:t xml:space="preserve">        | error SEMI   {$$=NULL;}</w:t>
      </w:r>
    </w:p>
    <w:p w:rsidR="00673132" w:rsidRDefault="00673132" w:rsidP="00673132">
      <w:r>
        <w:t xml:space="preserve">        ;</w:t>
      </w:r>
    </w:p>
    <w:p w:rsidR="00673132" w:rsidRDefault="00673132" w:rsidP="00673132">
      <w:pPr>
        <w:rPr>
          <w:rFonts w:hint="eastAsia"/>
        </w:rPr>
      </w:pPr>
      <w:r>
        <w:rPr>
          <w:rFonts w:hint="eastAsia"/>
        </w:rPr>
        <w:t>//</w:t>
      </w:r>
      <w:r>
        <w:rPr>
          <w:rFonts w:hint="eastAsia"/>
        </w:rPr>
        <w:t>定义一个或者多个语句语句，分号隔开</w:t>
      </w:r>
    </w:p>
    <w:p w:rsidR="00673132" w:rsidRDefault="00673132" w:rsidP="00673132">
      <w:pPr>
        <w:rPr>
          <w:rFonts w:hint="eastAsia"/>
        </w:rPr>
      </w:pPr>
      <w:r>
        <w:rPr>
          <w:rFonts w:hint="eastAsia"/>
        </w:rPr>
        <w:t>//</w:t>
      </w:r>
      <w:r>
        <w:rPr>
          <w:rFonts w:hint="eastAsia"/>
        </w:rPr>
        <w:t>例如：</w:t>
      </w:r>
      <w:r>
        <w:rPr>
          <w:rFonts w:hint="eastAsia"/>
        </w:rPr>
        <w:t>int a=1,b=1;</w:t>
      </w:r>
    </w:p>
    <w:p w:rsidR="00673132" w:rsidRDefault="00673132" w:rsidP="00673132">
      <w:r>
        <w:t>Def:    Specifier DecList SEMI {$$=mknode(2,VAR_DEF,yylineno,$1,$2);}</w:t>
      </w:r>
    </w:p>
    <w:p w:rsidR="00673132" w:rsidRDefault="00673132" w:rsidP="00673132">
      <w:r>
        <w:t xml:space="preserve">        ;</w:t>
      </w:r>
    </w:p>
    <w:p w:rsidR="00673132" w:rsidRDefault="00673132" w:rsidP="00673132">
      <w:pPr>
        <w:rPr>
          <w:rFonts w:hint="eastAsia"/>
        </w:rPr>
      </w:pPr>
      <w:r>
        <w:rPr>
          <w:rFonts w:hint="eastAsia"/>
        </w:rPr>
        <w:t>//</w:t>
      </w:r>
      <w:r>
        <w:rPr>
          <w:rFonts w:hint="eastAsia"/>
        </w:rPr>
        <w:t>语句列表，由一个或者多个语句组成，逗号隔开，最终都成一个表达式</w:t>
      </w:r>
    </w:p>
    <w:p w:rsidR="00673132" w:rsidRDefault="00673132" w:rsidP="00673132">
      <w:r>
        <w:t>DecList: Dec  {$$=mknode(1,DEC_LIST,yylineno,$1);}</w:t>
      </w:r>
    </w:p>
    <w:p w:rsidR="00673132" w:rsidRDefault="00673132" w:rsidP="00673132">
      <w:r>
        <w:t xml:space="preserve">       | Dec COMMA DecList  {$$=mknode(2,DEC_LIST,yylineno,$1,$3);}</w:t>
      </w:r>
    </w:p>
    <w:p w:rsidR="00673132" w:rsidRDefault="00673132" w:rsidP="00673132">
      <w:r>
        <w:tab/>
        <w:t xml:space="preserve">     ;</w:t>
      </w:r>
    </w:p>
    <w:p w:rsidR="00673132" w:rsidRDefault="00673132" w:rsidP="00673132">
      <w:pPr>
        <w:rPr>
          <w:rFonts w:hint="eastAsia"/>
        </w:rPr>
      </w:pPr>
      <w:r>
        <w:rPr>
          <w:rFonts w:hint="eastAsia"/>
        </w:rPr>
        <w:t>//</w:t>
      </w:r>
      <w:r>
        <w:rPr>
          <w:rFonts w:hint="eastAsia"/>
        </w:rPr>
        <w:t>语句：一个变量名称或者是一个赋值语句</w:t>
      </w:r>
    </w:p>
    <w:p w:rsidR="00673132" w:rsidRDefault="00673132" w:rsidP="00673132">
      <w:r>
        <w:t>Dec:     VarDec  {$$=$1;}</w:t>
      </w:r>
    </w:p>
    <w:p w:rsidR="00673132" w:rsidRDefault="00673132" w:rsidP="00673132">
      <w:r>
        <w:t xml:space="preserve">       | VarDec ASSIGNOP Exp  {$$=mknode(2,ASSIGNOP,yylineno,$1,$3);strcpy($$-&gt;type_id,"ASSIGNOP");}</w:t>
      </w:r>
    </w:p>
    <w:p w:rsidR="00673132" w:rsidRDefault="00673132" w:rsidP="00673132">
      <w:r>
        <w:t xml:space="preserve">       ;</w:t>
      </w:r>
    </w:p>
    <w:p w:rsidR="00673132" w:rsidRDefault="00673132" w:rsidP="00673132">
      <w:pPr>
        <w:rPr>
          <w:rFonts w:hint="eastAsia"/>
        </w:rPr>
      </w:pPr>
      <w:r>
        <w:rPr>
          <w:rFonts w:hint="eastAsia"/>
        </w:rPr>
        <w:t>Exp:    Exp ASSIGNOP Exp {$$=mknode(2,ASSIGNOP,yylineno,$1,$3);strcpy($$-&gt;type_id,"ASSIGNOP");}//$$</w:t>
      </w:r>
      <w:r>
        <w:rPr>
          <w:rFonts w:hint="eastAsia"/>
        </w:rPr>
        <w:t>结点</w:t>
      </w:r>
      <w:r>
        <w:rPr>
          <w:rFonts w:hint="eastAsia"/>
        </w:rPr>
        <w:t>type_id</w:t>
      </w:r>
      <w:r>
        <w:rPr>
          <w:rFonts w:hint="eastAsia"/>
        </w:rPr>
        <w:t>空置未用，正好存放运算符</w:t>
      </w:r>
    </w:p>
    <w:p w:rsidR="00673132" w:rsidRDefault="00673132" w:rsidP="00673132">
      <w:r>
        <w:t xml:space="preserve">      | Exp COMADD Exp {$$=mknode(2,COMADD,yylineno,$1,$3);strcpy($$-&gt;type_id,"COMADD");}</w:t>
      </w:r>
    </w:p>
    <w:p w:rsidR="00673132" w:rsidRDefault="00673132" w:rsidP="00673132">
      <w:r>
        <w:t xml:space="preserve">      | Exp COMSUB Exp </w:t>
      </w:r>
      <w:r>
        <w:lastRenderedPageBreak/>
        <w:t xml:space="preserve">{$$=mknode(2,COMSUB,yylineno,$1,$3);strcpy($$-&gt;type_id,"COMSUB");}      </w:t>
      </w:r>
    </w:p>
    <w:p w:rsidR="00673132" w:rsidRDefault="00673132" w:rsidP="00673132">
      <w:r>
        <w:t xml:space="preserve">      | Exp COMSTAR Exp {$$=mknode(2,COMSTAR,yylineno,$1,$3);strcpy($$-&gt;type_id,"COMSTAR");}      </w:t>
      </w:r>
    </w:p>
    <w:p w:rsidR="00673132" w:rsidRDefault="00673132" w:rsidP="00673132">
      <w:r>
        <w:t xml:space="preserve">      | Exp COMDIV Exp {$$=mknode(2,COMDIV,yylineno,$1,$3);strcpy($$-&gt;type_id,"COMDIV");}     </w:t>
      </w:r>
    </w:p>
    <w:p w:rsidR="00673132" w:rsidRDefault="00673132" w:rsidP="00673132">
      <w:r>
        <w:t xml:space="preserve">      | Exp COMMOD Exp {$$=mknode(2,COMMOD,yylineno,$1,$3);strcpy($$-&gt;type_id,"COMMOD");}</w:t>
      </w:r>
    </w:p>
    <w:p w:rsidR="00673132" w:rsidRDefault="00673132" w:rsidP="00673132">
      <w:r>
        <w:t xml:space="preserve">      | Exp AND Exp   {$$=mknode(2,AND,yylineno,$1,$3);strcpy($$-&gt;type_id,"AND");}</w:t>
      </w:r>
    </w:p>
    <w:p w:rsidR="00673132" w:rsidRDefault="00673132" w:rsidP="00673132">
      <w:r>
        <w:t xml:space="preserve">      | Exp OR Exp    {$$=mknode(2,OR,yylineno,$1,$3);strcpy($$-&gt;type_id,"OR");}</w:t>
      </w:r>
    </w:p>
    <w:p w:rsidR="00673132" w:rsidRDefault="00673132" w:rsidP="00673132">
      <w:pPr>
        <w:rPr>
          <w:rFonts w:hint="eastAsia"/>
        </w:rPr>
      </w:pPr>
      <w:r>
        <w:rPr>
          <w:rFonts w:hint="eastAsia"/>
        </w:rPr>
        <w:t xml:space="preserve">      | Exp RELOP Exp {$$=mknode(2,RELOP,yylineno,$1,$3);strcpy($$-&gt;type_id,$2);}  //</w:t>
      </w:r>
      <w:r>
        <w:rPr>
          <w:rFonts w:hint="eastAsia"/>
        </w:rPr>
        <w:t>词法分析关系运算符号自身值保存在</w:t>
      </w:r>
      <w:r>
        <w:rPr>
          <w:rFonts w:hint="eastAsia"/>
        </w:rPr>
        <w:t>$2</w:t>
      </w:r>
      <w:r>
        <w:rPr>
          <w:rFonts w:hint="eastAsia"/>
        </w:rPr>
        <w:t>中</w:t>
      </w:r>
    </w:p>
    <w:p w:rsidR="00673132" w:rsidRDefault="00673132" w:rsidP="00673132">
      <w:r>
        <w:t xml:space="preserve">      | Exp PLUS Exp  {$$=mknode(2,PLUS,yylineno,$1,$3);strcpy($$-&gt;type_id,"PLUS");}</w:t>
      </w:r>
    </w:p>
    <w:p w:rsidR="00673132" w:rsidRDefault="00673132" w:rsidP="00673132">
      <w:r>
        <w:t xml:space="preserve">      | Exp MINUS Exp {$$=mknode(2,MINUS,yylineno,$1,$3);strcpy($$-&gt;type_id,"MINUS");}</w:t>
      </w:r>
    </w:p>
    <w:p w:rsidR="00673132" w:rsidRDefault="00673132" w:rsidP="00673132">
      <w:r>
        <w:t xml:space="preserve">      | Exp STAR Exp  {$$=mknode(2,STAR,yylineno,$1,$3);strcpy($$-&gt;type_id,"STAR");}</w:t>
      </w:r>
    </w:p>
    <w:p w:rsidR="00673132" w:rsidRDefault="00673132" w:rsidP="00673132">
      <w:r>
        <w:t xml:space="preserve">      | Exp DIV Exp   {$$=mknode(2,DIV,yylineno,$1,$3);strcpy($$-&gt;type_id,"DIV");}</w:t>
      </w:r>
    </w:p>
    <w:p w:rsidR="00673132" w:rsidRDefault="00673132" w:rsidP="00673132">
      <w:r>
        <w:t xml:space="preserve">      | Exp MOD Exp   {$$=mknode(2,MOD,yylineno,$1,$3);strcpy($$-&gt;type_id,"MOD");}</w:t>
      </w:r>
    </w:p>
    <w:p w:rsidR="00673132" w:rsidRDefault="00673132" w:rsidP="00673132">
      <w:r>
        <w:t xml:space="preserve">      | Exp DOUBLEADD  {$$=mknode(1,DOUBLEADD_R,yylineno,$1);strcpy($$-&gt;type_id,"DOUBLEADD");}</w:t>
      </w:r>
    </w:p>
    <w:p w:rsidR="00673132" w:rsidRDefault="00673132" w:rsidP="00673132">
      <w:r>
        <w:t xml:space="preserve">      | Exp DOUBLESUB {$$=mknode(1,DOUBLESUB_R,yylineno,$1);strcpy($$-&gt;type_id,"DOUBLESUB");}</w:t>
      </w:r>
    </w:p>
    <w:p w:rsidR="00673132" w:rsidRDefault="00673132" w:rsidP="00673132">
      <w:r>
        <w:t xml:space="preserve">      | DOUBLEADD Exp  {$$=mknode(1,DOUBLEADD_L,yylineno,$2);strcpy($$-&gt;type_id,"DOUBLEADD");}</w:t>
      </w:r>
    </w:p>
    <w:p w:rsidR="00673132" w:rsidRDefault="00673132" w:rsidP="00673132">
      <w:r>
        <w:t xml:space="preserve">      | DOUBLESUB Exp {$$=mknode(1,DOUBLESUB_L,yylineno,$2);strcpy($$-&gt;type_id,"DOUBLESUB");}</w:t>
      </w:r>
    </w:p>
    <w:p w:rsidR="00673132" w:rsidRDefault="00673132" w:rsidP="00673132">
      <w:r>
        <w:t xml:space="preserve">      | LP Exp RP     {$$=$2;}</w:t>
      </w:r>
    </w:p>
    <w:p w:rsidR="00673132" w:rsidRDefault="00673132" w:rsidP="00673132">
      <w:r>
        <w:t xml:space="preserve">      | MINUS Exp %prec UMINUS   {$$=mknode(1,UMINUS,yylineno,$2);strcpy($$-&gt;type_id,"UMINUS");}</w:t>
      </w:r>
    </w:p>
    <w:p w:rsidR="00673132" w:rsidRDefault="00673132" w:rsidP="00673132">
      <w:r>
        <w:t xml:space="preserve">      | NOT Exp       {$$=mknode(1,NOT,yylineno,$2);strcpy($$-&gt;type_id,"NOT");}</w:t>
      </w:r>
    </w:p>
    <w:p w:rsidR="00673132" w:rsidRDefault="00673132" w:rsidP="00673132">
      <w:r>
        <w:t xml:space="preserve">      | ID LP Args RP {$$=mknode(1,FUNC_CALL,yylineno,$3);strcpy($$-&gt;type_id,$1);}</w:t>
      </w:r>
    </w:p>
    <w:p w:rsidR="00673132" w:rsidRDefault="00673132" w:rsidP="00673132">
      <w:r>
        <w:t xml:space="preserve">      | ID LP RP      {$$=mknode(0,FUNC_CALL,yylineno);strcpy($$-&gt;type_id,$1);}</w:t>
      </w:r>
    </w:p>
    <w:p w:rsidR="00673132" w:rsidRDefault="00673132" w:rsidP="00673132">
      <w:r>
        <w:t xml:space="preserve">      | ID            {$$=mknode(0,ID,yylineno);strcpy($$-&gt;type_id,$1);}</w:t>
      </w:r>
    </w:p>
    <w:p w:rsidR="00673132" w:rsidRDefault="00673132" w:rsidP="00673132">
      <w:r>
        <w:lastRenderedPageBreak/>
        <w:t xml:space="preserve">      | INT           {$$=mknode(0,INT,yylineno);$$-&gt;type_int=$1;$$-&gt;type=INT;}</w:t>
      </w:r>
    </w:p>
    <w:p w:rsidR="00673132" w:rsidRDefault="00673132" w:rsidP="00673132">
      <w:r>
        <w:t xml:space="preserve">      | CHAR          {$$=mknode(0,CHAR,yylineno);strcpy($$-&gt;type_char, $1);$$-&gt;type=CHAR;}</w:t>
      </w:r>
    </w:p>
    <w:p w:rsidR="00673132" w:rsidRDefault="00673132" w:rsidP="00673132">
      <w:r>
        <w:t xml:space="preserve">      | FLOAT         {$$=mknode(0,FLOAT,yylineno);$$-&gt;type_float=$1;$$-&gt;type=FLOAT;}</w:t>
      </w:r>
    </w:p>
    <w:p w:rsidR="00673132" w:rsidRDefault="00673132" w:rsidP="00673132">
      <w:r>
        <w:t xml:space="preserve">      | ID Arraylist  {$$=mknode(1,EXP_ARRAY,yylineno,$2);strcpy($$-&gt;type_id,$1);}</w:t>
      </w:r>
    </w:p>
    <w:p w:rsidR="00673132" w:rsidRDefault="00673132" w:rsidP="00673132">
      <w:r>
        <w:t xml:space="preserve">      | {$$=NULL;}</w:t>
      </w:r>
    </w:p>
    <w:p w:rsidR="00673132" w:rsidRDefault="00673132" w:rsidP="00673132">
      <w:r>
        <w:t xml:space="preserve">      ;</w:t>
      </w:r>
    </w:p>
    <w:p w:rsidR="00673132" w:rsidRDefault="00673132" w:rsidP="00673132"/>
    <w:p w:rsidR="00673132" w:rsidRDefault="00673132" w:rsidP="00673132">
      <w:pPr>
        <w:rPr>
          <w:rFonts w:hint="eastAsia"/>
        </w:rPr>
      </w:pPr>
      <w:r>
        <w:rPr>
          <w:rFonts w:hint="eastAsia"/>
        </w:rPr>
        <w:t>//</w:t>
      </w:r>
      <w:r>
        <w:rPr>
          <w:rFonts w:hint="eastAsia"/>
        </w:rPr>
        <w:t>用逗号隔开参数</w:t>
      </w:r>
    </w:p>
    <w:p w:rsidR="00673132" w:rsidRDefault="00673132" w:rsidP="00673132">
      <w:r>
        <w:t>Args:    Exp COMMA Args    {$$=mknode(2,ARGS,yylineno,$1,$3);}</w:t>
      </w:r>
    </w:p>
    <w:p w:rsidR="00673132" w:rsidRDefault="00673132" w:rsidP="00673132">
      <w:r>
        <w:t xml:space="preserve">       | Exp               {$$=mknode(1,ARGS,yylineno,$1);}</w:t>
      </w:r>
    </w:p>
    <w:p w:rsidR="00673132" w:rsidRDefault="00673132" w:rsidP="00673132">
      <w:r>
        <w:t xml:space="preserve">       ;</w:t>
      </w:r>
    </w:p>
    <w:p w:rsidR="00673132" w:rsidRDefault="00673132" w:rsidP="00673132">
      <w:r>
        <w:t xml:space="preserve">       </w:t>
      </w:r>
    </w:p>
    <w:p w:rsidR="00673132" w:rsidRDefault="00673132" w:rsidP="00673132">
      <w:r>
        <w:t>%%</w:t>
      </w:r>
    </w:p>
    <w:p w:rsidR="00673132" w:rsidRDefault="00673132" w:rsidP="00673132"/>
    <w:p w:rsidR="00673132" w:rsidRDefault="00673132" w:rsidP="00673132">
      <w:r>
        <w:t>int main(int argc, char *argv[]){</w:t>
      </w:r>
    </w:p>
    <w:p w:rsidR="00673132" w:rsidRDefault="00673132" w:rsidP="00673132">
      <w:r>
        <w:tab/>
        <w:t>yyin=fopen(argv[1],"r");</w:t>
      </w:r>
    </w:p>
    <w:p w:rsidR="00673132" w:rsidRDefault="00673132" w:rsidP="00673132">
      <w:r>
        <w:tab/>
        <w:t>if (!yyin) return -1;</w:t>
      </w:r>
    </w:p>
    <w:p w:rsidR="00673132" w:rsidRDefault="00673132" w:rsidP="00673132">
      <w:r>
        <w:tab/>
        <w:t>yylineno=1;</w:t>
      </w:r>
    </w:p>
    <w:p w:rsidR="00673132" w:rsidRDefault="00673132" w:rsidP="00673132">
      <w:r>
        <w:tab/>
        <w:t>yyparse();</w:t>
      </w:r>
    </w:p>
    <w:p w:rsidR="00673132" w:rsidRDefault="00673132" w:rsidP="00673132">
      <w:r>
        <w:tab/>
        <w:t>return 0;</w:t>
      </w:r>
    </w:p>
    <w:p w:rsidR="00673132" w:rsidRDefault="00673132" w:rsidP="00673132">
      <w:r>
        <w:tab/>
        <w:t>}</w:t>
      </w:r>
    </w:p>
    <w:p w:rsidR="00673132" w:rsidRDefault="00673132" w:rsidP="00673132"/>
    <w:p w:rsidR="00673132" w:rsidRDefault="00673132" w:rsidP="00673132"/>
    <w:p w:rsidR="00673132" w:rsidRDefault="00673132" w:rsidP="00673132">
      <w:r>
        <w:t>void yyerror(const char* fmt, ...)</w:t>
      </w:r>
    </w:p>
    <w:p w:rsidR="00673132" w:rsidRDefault="00673132" w:rsidP="00673132">
      <w:r>
        <w:t>{</w:t>
      </w:r>
    </w:p>
    <w:p w:rsidR="00673132" w:rsidRDefault="00673132" w:rsidP="00673132">
      <w:r>
        <w:t xml:space="preserve">    va_list ap;</w:t>
      </w:r>
    </w:p>
    <w:p w:rsidR="00673132" w:rsidRDefault="00673132" w:rsidP="00673132">
      <w:r>
        <w:t xml:space="preserve">    va_start(ap, fmt);</w:t>
      </w:r>
    </w:p>
    <w:p w:rsidR="00673132" w:rsidRDefault="00673132" w:rsidP="00673132">
      <w:r>
        <w:t xml:space="preserve">    fprintf(stderr, "Grammar Error at Line %d Column %d: ", yylloc.first_line,yylloc.first_column);</w:t>
      </w:r>
    </w:p>
    <w:p w:rsidR="00673132" w:rsidRDefault="00673132" w:rsidP="00673132">
      <w:r>
        <w:t xml:space="preserve">    vfprintf(stderr, fmt, ap);</w:t>
      </w:r>
    </w:p>
    <w:p w:rsidR="00673132" w:rsidRDefault="00673132" w:rsidP="00673132">
      <w:r>
        <w:t xml:space="preserve">    fprintf(stderr, ".\n");</w:t>
      </w:r>
    </w:p>
    <w:p w:rsidR="00673132" w:rsidRDefault="00673132" w:rsidP="00673132">
      <w:r>
        <w:t>}</w:t>
      </w:r>
    </w:p>
    <w:p w:rsidR="00673132" w:rsidRDefault="00673132" w:rsidP="00673132">
      <w:pPr>
        <w:rPr>
          <w:rFonts w:hint="eastAsia"/>
        </w:rPr>
      </w:pPr>
    </w:p>
    <w:p w:rsidR="00673132" w:rsidRDefault="00673132" w:rsidP="00677728">
      <w:pPr>
        <w:spacing w:line="300" w:lineRule="auto"/>
        <w:ind w:firstLineChars="200" w:firstLine="602"/>
        <w:outlineLvl w:val="0"/>
        <w:rPr>
          <w:rFonts w:ascii="宋体" w:hAnsi="宋体"/>
          <w:b/>
          <w:sz w:val="30"/>
          <w:szCs w:val="30"/>
        </w:rPr>
      </w:pPr>
      <w:r>
        <w:rPr>
          <w:rFonts w:ascii="宋体" w:hAnsi="宋体"/>
          <w:b/>
          <w:sz w:val="30"/>
          <w:szCs w:val="30"/>
        </w:rPr>
        <w:t>Display.c</w:t>
      </w:r>
    </w:p>
    <w:p w:rsidR="00673132" w:rsidRDefault="00673132" w:rsidP="00673132">
      <w:pPr>
        <w:tabs>
          <w:tab w:val="left" w:pos="792"/>
        </w:tabs>
      </w:pPr>
      <w:r>
        <w:tab/>
      </w:r>
      <w:r>
        <w:t>#include "def.h"</w:t>
      </w:r>
    </w:p>
    <w:p w:rsidR="00673132" w:rsidRDefault="00673132" w:rsidP="00673132">
      <w:pPr>
        <w:tabs>
          <w:tab w:val="left" w:pos="792"/>
        </w:tabs>
      </w:pPr>
      <w:r>
        <w:t>#define DEBUG 1</w:t>
      </w:r>
    </w:p>
    <w:p w:rsidR="00673132" w:rsidRDefault="00673132" w:rsidP="00673132">
      <w:pPr>
        <w:tabs>
          <w:tab w:val="left" w:pos="792"/>
        </w:tabs>
        <w:rPr>
          <w:rFonts w:hint="eastAsia"/>
        </w:rPr>
      </w:pPr>
      <w:r>
        <w:rPr>
          <w:rFonts w:hint="eastAsia"/>
        </w:rPr>
        <w:t>int LEV=0;//</w:t>
      </w:r>
      <w:r>
        <w:rPr>
          <w:rFonts w:hint="eastAsia"/>
        </w:rPr>
        <w:t>定义层号</w:t>
      </w:r>
    </w:p>
    <w:p w:rsidR="00673132" w:rsidRDefault="00673132" w:rsidP="00673132">
      <w:pPr>
        <w:tabs>
          <w:tab w:val="left" w:pos="792"/>
        </w:tabs>
        <w:rPr>
          <w:rFonts w:hint="eastAsia"/>
        </w:rPr>
      </w:pPr>
      <w:r>
        <w:rPr>
          <w:rFonts w:hint="eastAsia"/>
        </w:rPr>
        <w:t>int flag = 0;//</w:t>
      </w:r>
      <w:r>
        <w:rPr>
          <w:rFonts w:hint="eastAsia"/>
        </w:rPr>
        <w:t>表示</w:t>
      </w:r>
      <w:r>
        <w:rPr>
          <w:rFonts w:hint="eastAsia"/>
        </w:rPr>
        <w:t>break</w:t>
      </w:r>
      <w:r>
        <w:rPr>
          <w:rFonts w:hint="eastAsia"/>
        </w:rPr>
        <w:t>标志</w:t>
      </w:r>
    </w:p>
    <w:p w:rsidR="00673132" w:rsidRDefault="00673132" w:rsidP="00673132">
      <w:pPr>
        <w:tabs>
          <w:tab w:val="left" w:pos="792"/>
        </w:tabs>
        <w:rPr>
          <w:rFonts w:hint="eastAsia"/>
        </w:rPr>
      </w:pPr>
      <w:r>
        <w:rPr>
          <w:rFonts w:hint="eastAsia"/>
        </w:rPr>
        <w:t>char break_label[30];//break</w:t>
      </w:r>
      <w:r>
        <w:rPr>
          <w:rFonts w:hint="eastAsia"/>
        </w:rPr>
        <w:t>打断跳出后要执行的中间代码</w:t>
      </w:r>
    </w:p>
    <w:p w:rsidR="00673132" w:rsidRDefault="00673132" w:rsidP="00673132">
      <w:pPr>
        <w:tabs>
          <w:tab w:val="left" w:pos="792"/>
        </w:tabs>
        <w:rPr>
          <w:rFonts w:hint="eastAsia"/>
        </w:rPr>
      </w:pPr>
      <w:r>
        <w:rPr>
          <w:rFonts w:hint="eastAsia"/>
        </w:rPr>
        <w:lastRenderedPageBreak/>
        <w:t>char continue_label[30];//continue</w:t>
      </w:r>
      <w:r>
        <w:rPr>
          <w:rFonts w:hint="eastAsia"/>
        </w:rPr>
        <w:t>执行后要执行的中间代码</w:t>
      </w:r>
    </w:p>
    <w:p w:rsidR="00673132" w:rsidRDefault="00673132" w:rsidP="00673132">
      <w:pPr>
        <w:tabs>
          <w:tab w:val="left" w:pos="792"/>
        </w:tabs>
      </w:pPr>
      <w:r>
        <w:t>char array_name[30];</w:t>
      </w:r>
    </w:p>
    <w:p w:rsidR="00673132" w:rsidRDefault="00673132" w:rsidP="00673132">
      <w:pPr>
        <w:tabs>
          <w:tab w:val="left" w:pos="792"/>
        </w:tabs>
        <w:rPr>
          <w:rFonts w:hint="eastAsia"/>
        </w:rPr>
      </w:pPr>
      <w:r>
        <w:rPr>
          <w:rFonts w:hint="eastAsia"/>
        </w:rPr>
        <w:t>int array_index = 0;//</w:t>
      </w:r>
      <w:r>
        <w:rPr>
          <w:rFonts w:hint="eastAsia"/>
        </w:rPr>
        <w:t>数组的维数</w:t>
      </w:r>
    </w:p>
    <w:p w:rsidR="00673132" w:rsidRDefault="00673132" w:rsidP="00673132">
      <w:pPr>
        <w:tabs>
          <w:tab w:val="left" w:pos="792"/>
        </w:tabs>
      </w:pPr>
      <w:r>
        <w:t>int array_flag=0;</w:t>
      </w:r>
    </w:p>
    <w:p w:rsidR="00673132" w:rsidRDefault="00673132" w:rsidP="00673132">
      <w:pPr>
        <w:tabs>
          <w:tab w:val="left" w:pos="792"/>
        </w:tabs>
      </w:pPr>
      <w:r>
        <w:t>char case_temp[30];</w:t>
      </w:r>
    </w:p>
    <w:p w:rsidR="00673132" w:rsidRDefault="00673132" w:rsidP="00673132">
      <w:pPr>
        <w:tabs>
          <w:tab w:val="left" w:pos="792"/>
        </w:tabs>
      </w:pPr>
      <w:r>
        <w:t>char case_label[30];</w:t>
      </w:r>
    </w:p>
    <w:p w:rsidR="00673132" w:rsidRDefault="00673132" w:rsidP="00673132">
      <w:pPr>
        <w:tabs>
          <w:tab w:val="left" w:pos="792"/>
        </w:tabs>
      </w:pPr>
      <w:r>
        <w:t>char array_name[30];</w:t>
      </w:r>
    </w:p>
    <w:p w:rsidR="00673132" w:rsidRDefault="00673132" w:rsidP="00673132">
      <w:pPr>
        <w:tabs>
          <w:tab w:val="left" w:pos="792"/>
        </w:tabs>
      </w:pPr>
      <w:r>
        <w:t>char *strcat0(char *s1,char *s2){</w:t>
      </w:r>
    </w:p>
    <w:p w:rsidR="00673132" w:rsidRDefault="00673132" w:rsidP="00673132">
      <w:pPr>
        <w:tabs>
          <w:tab w:val="left" w:pos="792"/>
        </w:tabs>
      </w:pPr>
      <w:r>
        <w:t xml:space="preserve">    static char result[10];</w:t>
      </w:r>
    </w:p>
    <w:p w:rsidR="00673132" w:rsidRDefault="00673132" w:rsidP="00673132">
      <w:pPr>
        <w:tabs>
          <w:tab w:val="left" w:pos="792"/>
        </w:tabs>
      </w:pPr>
      <w:r>
        <w:t xml:space="preserve">    strcpy(result,s1);</w:t>
      </w:r>
    </w:p>
    <w:p w:rsidR="00673132" w:rsidRDefault="00673132" w:rsidP="00673132">
      <w:pPr>
        <w:tabs>
          <w:tab w:val="left" w:pos="792"/>
        </w:tabs>
      </w:pPr>
      <w:r>
        <w:t xml:space="preserve">    strcat(result,s2);</w:t>
      </w:r>
    </w:p>
    <w:p w:rsidR="00673132" w:rsidRDefault="00673132" w:rsidP="00673132">
      <w:pPr>
        <w:tabs>
          <w:tab w:val="left" w:pos="792"/>
        </w:tabs>
      </w:pPr>
      <w:r>
        <w:t xml:space="preserve">    return result;</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pPr>
      <w:r>
        <w:t>char *newAlias() {</w:t>
      </w:r>
    </w:p>
    <w:p w:rsidR="00673132" w:rsidRDefault="00673132" w:rsidP="00673132">
      <w:pPr>
        <w:tabs>
          <w:tab w:val="left" w:pos="792"/>
        </w:tabs>
      </w:pPr>
      <w:r>
        <w:t xml:space="preserve">    static int no=1;</w:t>
      </w:r>
    </w:p>
    <w:p w:rsidR="00673132" w:rsidRDefault="00673132" w:rsidP="00673132">
      <w:pPr>
        <w:tabs>
          <w:tab w:val="left" w:pos="792"/>
        </w:tabs>
      </w:pPr>
      <w:r>
        <w:t xml:space="preserve">    char s[10];</w:t>
      </w:r>
    </w:p>
    <w:p w:rsidR="00673132" w:rsidRDefault="00673132" w:rsidP="00673132">
      <w:pPr>
        <w:tabs>
          <w:tab w:val="left" w:pos="792"/>
        </w:tabs>
      </w:pPr>
      <w:r>
        <w:t xml:space="preserve">    snprintf(s, 10, "%d", no++);</w:t>
      </w:r>
    </w:p>
    <w:p w:rsidR="00673132" w:rsidRDefault="00673132" w:rsidP="00673132">
      <w:pPr>
        <w:tabs>
          <w:tab w:val="left" w:pos="792"/>
        </w:tabs>
      </w:pPr>
      <w:r>
        <w:t xml:space="preserve">    //itoa(no++,s,10);</w:t>
      </w:r>
    </w:p>
    <w:p w:rsidR="00673132" w:rsidRDefault="00673132" w:rsidP="00673132">
      <w:pPr>
        <w:tabs>
          <w:tab w:val="left" w:pos="792"/>
        </w:tabs>
      </w:pPr>
      <w:r>
        <w:t xml:space="preserve">    return strcat0("v",s);</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pPr>
      <w:r>
        <w:t>char *newLabel() {</w:t>
      </w:r>
    </w:p>
    <w:p w:rsidR="00673132" w:rsidRDefault="00673132" w:rsidP="00673132">
      <w:pPr>
        <w:tabs>
          <w:tab w:val="left" w:pos="792"/>
        </w:tabs>
      </w:pPr>
      <w:r>
        <w:t xml:space="preserve">    static int no=1;</w:t>
      </w:r>
    </w:p>
    <w:p w:rsidR="00673132" w:rsidRDefault="00673132" w:rsidP="00673132">
      <w:pPr>
        <w:tabs>
          <w:tab w:val="left" w:pos="792"/>
        </w:tabs>
      </w:pPr>
      <w:r>
        <w:t xml:space="preserve">    char s[10];</w:t>
      </w:r>
    </w:p>
    <w:p w:rsidR="00673132" w:rsidRDefault="00673132" w:rsidP="00673132">
      <w:pPr>
        <w:tabs>
          <w:tab w:val="left" w:pos="792"/>
        </w:tabs>
      </w:pPr>
      <w:r>
        <w:t xml:space="preserve">    snprintf(s, 10, "%d", no++);</w:t>
      </w:r>
    </w:p>
    <w:p w:rsidR="00673132" w:rsidRDefault="00673132" w:rsidP="00673132">
      <w:pPr>
        <w:tabs>
          <w:tab w:val="left" w:pos="792"/>
        </w:tabs>
      </w:pPr>
      <w:r>
        <w:t xml:space="preserve">   //itoa(no++,s,10);</w:t>
      </w:r>
    </w:p>
    <w:p w:rsidR="00673132" w:rsidRDefault="00673132" w:rsidP="00673132">
      <w:pPr>
        <w:tabs>
          <w:tab w:val="left" w:pos="792"/>
        </w:tabs>
      </w:pPr>
      <w:r>
        <w:t xml:space="preserve">    return strcat0("label",s);</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pPr>
      <w:r>
        <w:t>char *newTemp(){</w:t>
      </w:r>
    </w:p>
    <w:p w:rsidR="00673132" w:rsidRDefault="00673132" w:rsidP="00673132">
      <w:pPr>
        <w:tabs>
          <w:tab w:val="left" w:pos="792"/>
        </w:tabs>
      </w:pPr>
      <w:r>
        <w:t xml:space="preserve">    static int no=1;</w:t>
      </w:r>
    </w:p>
    <w:p w:rsidR="00673132" w:rsidRDefault="00673132" w:rsidP="00673132">
      <w:pPr>
        <w:tabs>
          <w:tab w:val="left" w:pos="792"/>
        </w:tabs>
      </w:pPr>
      <w:r>
        <w:t xml:space="preserve">    char s[10];</w:t>
      </w:r>
    </w:p>
    <w:p w:rsidR="00673132" w:rsidRDefault="00673132" w:rsidP="00673132">
      <w:pPr>
        <w:tabs>
          <w:tab w:val="left" w:pos="792"/>
        </w:tabs>
      </w:pPr>
      <w:r>
        <w:t xml:space="preserve">    snprintf(s, 10, "%d", no++);</w:t>
      </w:r>
    </w:p>
    <w:p w:rsidR="00673132" w:rsidRDefault="00673132" w:rsidP="00673132">
      <w:pPr>
        <w:tabs>
          <w:tab w:val="left" w:pos="792"/>
        </w:tabs>
      </w:pPr>
      <w:r>
        <w:t xml:space="preserve">    //itoa(no++,s,10);</w:t>
      </w:r>
    </w:p>
    <w:p w:rsidR="00673132" w:rsidRDefault="00673132" w:rsidP="00673132">
      <w:pPr>
        <w:tabs>
          <w:tab w:val="left" w:pos="792"/>
        </w:tabs>
      </w:pPr>
      <w:r>
        <w:t xml:space="preserve">    return strcat0("temp",s);</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rPr>
          <w:rFonts w:hint="eastAsia"/>
        </w:rPr>
      </w:pPr>
      <w:r>
        <w:rPr>
          <w:rFonts w:hint="eastAsia"/>
        </w:rPr>
        <w:t>//</w:t>
      </w:r>
      <w:r>
        <w:rPr>
          <w:rFonts w:hint="eastAsia"/>
        </w:rPr>
        <w:t>生成一条</w:t>
      </w:r>
      <w:r>
        <w:rPr>
          <w:rFonts w:hint="eastAsia"/>
        </w:rPr>
        <w:t>TAC</w:t>
      </w:r>
      <w:r>
        <w:rPr>
          <w:rFonts w:hint="eastAsia"/>
        </w:rPr>
        <w:t>代码的结点组成的双向循环链表，返回头指针</w:t>
      </w:r>
    </w:p>
    <w:p w:rsidR="00673132" w:rsidRDefault="00673132" w:rsidP="00673132">
      <w:pPr>
        <w:tabs>
          <w:tab w:val="left" w:pos="792"/>
        </w:tabs>
      </w:pPr>
      <w:r>
        <w:t>struct codenode *genIR(int op,struct opn opn1,struct opn opn2,struct opn result){</w:t>
      </w:r>
    </w:p>
    <w:p w:rsidR="00673132" w:rsidRDefault="00673132" w:rsidP="00673132">
      <w:pPr>
        <w:tabs>
          <w:tab w:val="left" w:pos="792"/>
        </w:tabs>
      </w:pPr>
      <w:r>
        <w:t xml:space="preserve">    struct codenode *h=(struct codenode *)malloc(sizeof(struct codenode));</w:t>
      </w:r>
    </w:p>
    <w:p w:rsidR="00673132" w:rsidRDefault="00673132" w:rsidP="00673132">
      <w:pPr>
        <w:tabs>
          <w:tab w:val="left" w:pos="792"/>
        </w:tabs>
      </w:pPr>
      <w:r>
        <w:t xml:space="preserve">    h-&gt;op=op;</w:t>
      </w:r>
    </w:p>
    <w:p w:rsidR="00673132" w:rsidRDefault="00673132" w:rsidP="00673132">
      <w:pPr>
        <w:tabs>
          <w:tab w:val="left" w:pos="792"/>
        </w:tabs>
      </w:pPr>
      <w:r>
        <w:t xml:space="preserve">    h-&gt;opn1=opn1;</w:t>
      </w:r>
    </w:p>
    <w:p w:rsidR="00673132" w:rsidRDefault="00673132" w:rsidP="00673132">
      <w:pPr>
        <w:tabs>
          <w:tab w:val="left" w:pos="792"/>
        </w:tabs>
      </w:pPr>
      <w:r>
        <w:t xml:space="preserve">    h-&gt;opn2=opn2;</w:t>
      </w:r>
    </w:p>
    <w:p w:rsidR="00673132" w:rsidRDefault="00673132" w:rsidP="00673132">
      <w:pPr>
        <w:tabs>
          <w:tab w:val="left" w:pos="792"/>
        </w:tabs>
      </w:pPr>
      <w:r>
        <w:lastRenderedPageBreak/>
        <w:t xml:space="preserve">    h-&gt;result=result;</w:t>
      </w:r>
    </w:p>
    <w:p w:rsidR="00673132" w:rsidRDefault="00673132" w:rsidP="00673132">
      <w:pPr>
        <w:tabs>
          <w:tab w:val="left" w:pos="792"/>
        </w:tabs>
      </w:pPr>
      <w:r>
        <w:t xml:space="preserve">    h-&gt;next=h-&gt;prior=h;</w:t>
      </w:r>
    </w:p>
    <w:p w:rsidR="00673132" w:rsidRDefault="00673132" w:rsidP="00673132">
      <w:pPr>
        <w:tabs>
          <w:tab w:val="left" w:pos="792"/>
        </w:tabs>
      </w:pPr>
      <w:r>
        <w:t xml:space="preserve">    return h;</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rPr>
          <w:rFonts w:hint="eastAsia"/>
        </w:rPr>
      </w:pPr>
      <w:r>
        <w:rPr>
          <w:rFonts w:hint="eastAsia"/>
        </w:rPr>
        <w:t>//</w:t>
      </w:r>
      <w:r>
        <w:rPr>
          <w:rFonts w:hint="eastAsia"/>
        </w:rPr>
        <w:t>生成一条标号语句，返回头指针</w:t>
      </w:r>
    </w:p>
    <w:p w:rsidR="00673132" w:rsidRDefault="00673132" w:rsidP="00673132">
      <w:pPr>
        <w:tabs>
          <w:tab w:val="left" w:pos="792"/>
        </w:tabs>
      </w:pPr>
      <w:r>
        <w:t>struct codenode *genLabel(char *label){</w:t>
      </w:r>
    </w:p>
    <w:p w:rsidR="00673132" w:rsidRDefault="00673132" w:rsidP="00673132">
      <w:pPr>
        <w:tabs>
          <w:tab w:val="left" w:pos="792"/>
        </w:tabs>
      </w:pPr>
      <w:r>
        <w:t xml:space="preserve">    struct codenode *h=(struct codenode *)malloc(sizeof(struct codenode));</w:t>
      </w:r>
    </w:p>
    <w:p w:rsidR="00673132" w:rsidRDefault="00673132" w:rsidP="00673132">
      <w:pPr>
        <w:tabs>
          <w:tab w:val="left" w:pos="792"/>
        </w:tabs>
      </w:pPr>
      <w:r>
        <w:t xml:space="preserve">    h-&gt;op=LABEL;</w:t>
      </w:r>
    </w:p>
    <w:p w:rsidR="00673132" w:rsidRDefault="00673132" w:rsidP="00673132">
      <w:pPr>
        <w:tabs>
          <w:tab w:val="left" w:pos="792"/>
        </w:tabs>
      </w:pPr>
      <w:r>
        <w:t xml:space="preserve">    strcpy(h-&gt;result.id,label);</w:t>
      </w:r>
    </w:p>
    <w:p w:rsidR="00673132" w:rsidRDefault="00673132" w:rsidP="00673132">
      <w:pPr>
        <w:tabs>
          <w:tab w:val="left" w:pos="792"/>
        </w:tabs>
      </w:pPr>
      <w:r>
        <w:t xml:space="preserve">    h-&gt;next=h-&gt;prior=h;</w:t>
      </w:r>
    </w:p>
    <w:p w:rsidR="00673132" w:rsidRDefault="00673132" w:rsidP="00673132">
      <w:pPr>
        <w:tabs>
          <w:tab w:val="left" w:pos="792"/>
        </w:tabs>
      </w:pPr>
      <w:r>
        <w:t xml:space="preserve">    return h;</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rPr>
          <w:rFonts w:hint="eastAsia"/>
        </w:rPr>
      </w:pPr>
      <w:r>
        <w:rPr>
          <w:rFonts w:hint="eastAsia"/>
        </w:rPr>
        <w:t>//</w:t>
      </w:r>
      <w:r>
        <w:rPr>
          <w:rFonts w:hint="eastAsia"/>
        </w:rPr>
        <w:t>生成</w:t>
      </w:r>
      <w:r>
        <w:rPr>
          <w:rFonts w:hint="eastAsia"/>
        </w:rPr>
        <w:t>GOTO</w:t>
      </w:r>
      <w:r>
        <w:rPr>
          <w:rFonts w:hint="eastAsia"/>
        </w:rPr>
        <w:t>语句，返回头指针</w:t>
      </w:r>
    </w:p>
    <w:p w:rsidR="00673132" w:rsidRDefault="00673132" w:rsidP="00673132">
      <w:pPr>
        <w:tabs>
          <w:tab w:val="left" w:pos="792"/>
        </w:tabs>
      </w:pPr>
      <w:r>
        <w:t>struct codenode *genGoto(char *label){</w:t>
      </w:r>
    </w:p>
    <w:p w:rsidR="00673132" w:rsidRDefault="00673132" w:rsidP="00673132">
      <w:pPr>
        <w:tabs>
          <w:tab w:val="left" w:pos="792"/>
        </w:tabs>
      </w:pPr>
      <w:r>
        <w:t xml:space="preserve">    struct codenode *h=(struct codenode *)malloc(sizeof(struct codenode));</w:t>
      </w:r>
    </w:p>
    <w:p w:rsidR="00673132" w:rsidRDefault="00673132" w:rsidP="00673132">
      <w:pPr>
        <w:tabs>
          <w:tab w:val="left" w:pos="792"/>
        </w:tabs>
      </w:pPr>
      <w:r>
        <w:t xml:space="preserve">    h-&gt;op=GOTO;</w:t>
      </w:r>
    </w:p>
    <w:p w:rsidR="00673132" w:rsidRDefault="00673132" w:rsidP="00673132">
      <w:pPr>
        <w:tabs>
          <w:tab w:val="left" w:pos="792"/>
        </w:tabs>
      </w:pPr>
      <w:r>
        <w:t xml:space="preserve">    strcpy(h-&gt;result.id,label);</w:t>
      </w:r>
    </w:p>
    <w:p w:rsidR="00673132" w:rsidRDefault="00673132" w:rsidP="00673132">
      <w:pPr>
        <w:tabs>
          <w:tab w:val="left" w:pos="792"/>
        </w:tabs>
      </w:pPr>
      <w:r>
        <w:t xml:space="preserve">    h-&gt;next=h-&gt;prior=h;</w:t>
      </w:r>
    </w:p>
    <w:p w:rsidR="00673132" w:rsidRDefault="00673132" w:rsidP="00673132">
      <w:pPr>
        <w:tabs>
          <w:tab w:val="left" w:pos="792"/>
        </w:tabs>
      </w:pPr>
      <w:r>
        <w:t xml:space="preserve">    return h;</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rPr>
          <w:rFonts w:hint="eastAsia"/>
        </w:rPr>
      </w:pPr>
      <w:r>
        <w:rPr>
          <w:rFonts w:hint="eastAsia"/>
        </w:rPr>
        <w:t>//</w:t>
      </w:r>
      <w:r>
        <w:rPr>
          <w:rFonts w:hint="eastAsia"/>
        </w:rPr>
        <w:t>合并多个中间代码的双向循环链表，首尾相连</w:t>
      </w:r>
    </w:p>
    <w:p w:rsidR="00673132" w:rsidRDefault="00673132" w:rsidP="00673132">
      <w:pPr>
        <w:tabs>
          <w:tab w:val="left" w:pos="792"/>
        </w:tabs>
      </w:pPr>
      <w:r>
        <w:t>struct codenode *merge(int num,...){</w:t>
      </w:r>
    </w:p>
    <w:p w:rsidR="00673132" w:rsidRDefault="00673132" w:rsidP="00673132">
      <w:pPr>
        <w:tabs>
          <w:tab w:val="left" w:pos="792"/>
        </w:tabs>
      </w:pPr>
      <w:r>
        <w:t xml:space="preserve">    struct codenode *h1,*h2,*p,*t1,*t2;</w:t>
      </w:r>
    </w:p>
    <w:p w:rsidR="00673132" w:rsidRDefault="00673132" w:rsidP="00673132">
      <w:pPr>
        <w:tabs>
          <w:tab w:val="left" w:pos="792"/>
        </w:tabs>
      </w:pPr>
      <w:r>
        <w:t xml:space="preserve">    va_list ap;</w:t>
      </w:r>
    </w:p>
    <w:p w:rsidR="00673132" w:rsidRDefault="00673132" w:rsidP="00673132">
      <w:pPr>
        <w:tabs>
          <w:tab w:val="left" w:pos="792"/>
        </w:tabs>
      </w:pPr>
      <w:r>
        <w:t xml:space="preserve">    va_start(ap,num);</w:t>
      </w:r>
    </w:p>
    <w:p w:rsidR="00673132" w:rsidRDefault="00673132" w:rsidP="00673132">
      <w:pPr>
        <w:tabs>
          <w:tab w:val="left" w:pos="792"/>
        </w:tabs>
      </w:pPr>
      <w:r>
        <w:t xml:space="preserve">    h1=va_arg(ap,struct codenode *);</w:t>
      </w:r>
    </w:p>
    <w:p w:rsidR="00673132" w:rsidRDefault="00673132" w:rsidP="00673132">
      <w:pPr>
        <w:tabs>
          <w:tab w:val="left" w:pos="792"/>
        </w:tabs>
      </w:pPr>
      <w:r>
        <w:t xml:space="preserve">    while (--num&gt;0) {</w:t>
      </w:r>
    </w:p>
    <w:p w:rsidR="00673132" w:rsidRDefault="00673132" w:rsidP="00673132">
      <w:pPr>
        <w:tabs>
          <w:tab w:val="left" w:pos="792"/>
        </w:tabs>
      </w:pPr>
      <w:r>
        <w:t xml:space="preserve">        h2=va_arg(ap,struct codenode *);</w:t>
      </w:r>
    </w:p>
    <w:p w:rsidR="00673132" w:rsidRDefault="00673132" w:rsidP="00673132">
      <w:pPr>
        <w:tabs>
          <w:tab w:val="left" w:pos="792"/>
        </w:tabs>
      </w:pPr>
      <w:r>
        <w:t xml:space="preserve">        if (h1==NULL) h1=h2;</w:t>
      </w:r>
    </w:p>
    <w:p w:rsidR="00673132" w:rsidRDefault="00673132" w:rsidP="00673132">
      <w:pPr>
        <w:tabs>
          <w:tab w:val="left" w:pos="792"/>
        </w:tabs>
      </w:pPr>
      <w:r>
        <w:t xml:space="preserve">        else if (h2){</w:t>
      </w:r>
    </w:p>
    <w:p w:rsidR="00673132" w:rsidRDefault="00673132" w:rsidP="00673132">
      <w:pPr>
        <w:tabs>
          <w:tab w:val="left" w:pos="792"/>
        </w:tabs>
      </w:pPr>
      <w:r>
        <w:t xml:space="preserve">            t1=h1-&gt;prior;</w:t>
      </w:r>
    </w:p>
    <w:p w:rsidR="00673132" w:rsidRDefault="00673132" w:rsidP="00673132">
      <w:pPr>
        <w:tabs>
          <w:tab w:val="left" w:pos="792"/>
        </w:tabs>
      </w:pPr>
      <w:r>
        <w:t xml:space="preserve">            t2=h2-&gt;prior;</w:t>
      </w:r>
    </w:p>
    <w:p w:rsidR="00673132" w:rsidRDefault="00673132" w:rsidP="00673132">
      <w:pPr>
        <w:tabs>
          <w:tab w:val="left" w:pos="792"/>
        </w:tabs>
      </w:pPr>
      <w:r>
        <w:t xml:space="preserve">            t1-&gt;next=h2;</w:t>
      </w:r>
    </w:p>
    <w:p w:rsidR="00673132" w:rsidRDefault="00673132" w:rsidP="00673132">
      <w:pPr>
        <w:tabs>
          <w:tab w:val="left" w:pos="792"/>
        </w:tabs>
      </w:pPr>
      <w:r>
        <w:t xml:space="preserve">            t2-&gt;next=h1;</w:t>
      </w:r>
    </w:p>
    <w:p w:rsidR="00673132" w:rsidRDefault="00673132" w:rsidP="00673132">
      <w:pPr>
        <w:tabs>
          <w:tab w:val="left" w:pos="792"/>
        </w:tabs>
      </w:pPr>
      <w:r>
        <w:t xml:space="preserve">            h1-&gt;prior=t2;</w:t>
      </w:r>
    </w:p>
    <w:p w:rsidR="00673132" w:rsidRDefault="00673132" w:rsidP="00673132">
      <w:pPr>
        <w:tabs>
          <w:tab w:val="left" w:pos="792"/>
        </w:tabs>
      </w:pPr>
      <w:r>
        <w:t xml:space="preserve">            h2-&gt;prior=t1;</w:t>
      </w:r>
    </w:p>
    <w:p w:rsidR="00673132" w:rsidRDefault="00673132" w:rsidP="00673132">
      <w:pPr>
        <w:tabs>
          <w:tab w:val="left" w:pos="792"/>
        </w:tabs>
      </w:pPr>
      <w:r>
        <w:t xml:space="preserve">            }</w:t>
      </w:r>
    </w:p>
    <w:p w:rsidR="00673132" w:rsidRDefault="00673132" w:rsidP="00673132">
      <w:pPr>
        <w:tabs>
          <w:tab w:val="left" w:pos="792"/>
        </w:tabs>
      </w:pPr>
      <w:r>
        <w:t xml:space="preserve">        }</w:t>
      </w:r>
    </w:p>
    <w:p w:rsidR="00673132" w:rsidRDefault="00673132" w:rsidP="00673132">
      <w:pPr>
        <w:tabs>
          <w:tab w:val="left" w:pos="792"/>
        </w:tabs>
      </w:pPr>
      <w:r>
        <w:t xml:space="preserve">    va_end(ap);</w:t>
      </w:r>
    </w:p>
    <w:p w:rsidR="00673132" w:rsidRDefault="00673132" w:rsidP="00673132">
      <w:pPr>
        <w:tabs>
          <w:tab w:val="left" w:pos="792"/>
        </w:tabs>
      </w:pPr>
      <w:r>
        <w:t xml:space="preserve">    return h1;</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rPr>
          <w:rFonts w:hint="eastAsia"/>
        </w:rPr>
      </w:pPr>
      <w:r>
        <w:rPr>
          <w:rFonts w:hint="eastAsia"/>
        </w:rPr>
        <w:t>//</w:t>
      </w:r>
      <w:r>
        <w:rPr>
          <w:rFonts w:hint="eastAsia"/>
        </w:rPr>
        <w:t>输出中间代码</w:t>
      </w:r>
    </w:p>
    <w:p w:rsidR="00673132" w:rsidRDefault="00673132" w:rsidP="00673132">
      <w:pPr>
        <w:tabs>
          <w:tab w:val="left" w:pos="792"/>
        </w:tabs>
      </w:pPr>
      <w:r>
        <w:t>void prnIR(struct codenode *head){</w:t>
      </w:r>
    </w:p>
    <w:p w:rsidR="00673132" w:rsidRDefault="00673132" w:rsidP="00673132">
      <w:pPr>
        <w:tabs>
          <w:tab w:val="left" w:pos="792"/>
        </w:tabs>
      </w:pPr>
      <w:r>
        <w:t xml:space="preserve">    char opnstr1[32],opnstr2[32],resultstr[32];</w:t>
      </w:r>
    </w:p>
    <w:p w:rsidR="00673132" w:rsidRDefault="00673132" w:rsidP="00673132">
      <w:pPr>
        <w:tabs>
          <w:tab w:val="left" w:pos="792"/>
        </w:tabs>
      </w:pPr>
      <w:r>
        <w:t xml:space="preserve">    struct codenode *h=head;</w:t>
      </w:r>
    </w:p>
    <w:p w:rsidR="00673132" w:rsidRDefault="00673132" w:rsidP="00673132">
      <w:pPr>
        <w:tabs>
          <w:tab w:val="left" w:pos="792"/>
        </w:tabs>
      </w:pPr>
      <w:r>
        <w:tab/>
        <w:t>if(h){</w:t>
      </w:r>
    </w:p>
    <w:p w:rsidR="00673132" w:rsidRDefault="00673132" w:rsidP="00673132">
      <w:pPr>
        <w:tabs>
          <w:tab w:val="left" w:pos="792"/>
        </w:tabs>
      </w:pPr>
      <w:r>
        <w:t xml:space="preserve">    do {</w:t>
      </w:r>
    </w:p>
    <w:p w:rsidR="00673132" w:rsidRDefault="00673132" w:rsidP="00673132">
      <w:pPr>
        <w:tabs>
          <w:tab w:val="left" w:pos="792"/>
        </w:tabs>
      </w:pPr>
      <w:r>
        <w:t xml:space="preserve">        if (h-&gt;opn1.kind==INT)</w:t>
      </w:r>
    </w:p>
    <w:p w:rsidR="00673132" w:rsidRDefault="00673132" w:rsidP="00673132">
      <w:pPr>
        <w:tabs>
          <w:tab w:val="left" w:pos="792"/>
        </w:tabs>
      </w:pPr>
      <w:r>
        <w:t xml:space="preserve">             sprintf(opnstr1,"#%d",h-&gt;opn1.const_int);</w:t>
      </w:r>
    </w:p>
    <w:p w:rsidR="00673132" w:rsidRDefault="00673132" w:rsidP="00673132">
      <w:pPr>
        <w:tabs>
          <w:tab w:val="left" w:pos="792"/>
        </w:tabs>
      </w:pPr>
      <w:r>
        <w:tab/>
      </w:r>
      <w:r>
        <w:tab/>
        <w:t>if (h-&gt;opn1.kind == CHAR)</w:t>
      </w:r>
    </w:p>
    <w:p w:rsidR="00673132" w:rsidRDefault="00673132" w:rsidP="00673132">
      <w:pPr>
        <w:tabs>
          <w:tab w:val="left" w:pos="792"/>
        </w:tabs>
      </w:pPr>
      <w:r>
        <w:t xml:space="preserve">            sprintf(opnstr1, "#%c", h-&gt;opn1.const_char);</w:t>
      </w:r>
    </w:p>
    <w:p w:rsidR="00673132" w:rsidRDefault="00673132" w:rsidP="00673132">
      <w:pPr>
        <w:tabs>
          <w:tab w:val="left" w:pos="792"/>
        </w:tabs>
      </w:pPr>
      <w:r>
        <w:t xml:space="preserve">        if (h-&gt;opn1.kind==FLOAT)</w:t>
      </w:r>
    </w:p>
    <w:p w:rsidR="00673132" w:rsidRDefault="00673132" w:rsidP="00673132">
      <w:pPr>
        <w:tabs>
          <w:tab w:val="left" w:pos="792"/>
        </w:tabs>
      </w:pPr>
      <w:r>
        <w:t xml:space="preserve">             sprintf(opnstr1,"#%f",h-&gt;opn1.const_float);</w:t>
      </w:r>
    </w:p>
    <w:p w:rsidR="00673132" w:rsidRDefault="00673132" w:rsidP="00673132">
      <w:pPr>
        <w:tabs>
          <w:tab w:val="left" w:pos="792"/>
        </w:tabs>
      </w:pPr>
      <w:r>
        <w:t xml:space="preserve">        if (h-&gt;opn1.kind==ID)</w:t>
      </w:r>
    </w:p>
    <w:p w:rsidR="00673132" w:rsidRDefault="00673132" w:rsidP="00673132">
      <w:pPr>
        <w:tabs>
          <w:tab w:val="left" w:pos="792"/>
        </w:tabs>
      </w:pPr>
      <w:r>
        <w:t xml:space="preserve">             sprintf(opnstr1,"%s",h-&gt;opn1.id);</w:t>
      </w:r>
    </w:p>
    <w:p w:rsidR="00673132" w:rsidRDefault="00673132" w:rsidP="00673132">
      <w:pPr>
        <w:tabs>
          <w:tab w:val="left" w:pos="792"/>
        </w:tabs>
      </w:pPr>
      <w:r>
        <w:t xml:space="preserve">        if (h-&gt;opn2.kind==INT)</w:t>
      </w:r>
    </w:p>
    <w:p w:rsidR="00673132" w:rsidRDefault="00673132" w:rsidP="00673132">
      <w:pPr>
        <w:tabs>
          <w:tab w:val="left" w:pos="792"/>
        </w:tabs>
      </w:pPr>
      <w:r>
        <w:t xml:space="preserve">             sprintf(opnstr2,"#%d",h-&gt;opn2.const_int);</w:t>
      </w:r>
    </w:p>
    <w:p w:rsidR="00673132" w:rsidRDefault="00673132" w:rsidP="00673132">
      <w:pPr>
        <w:tabs>
          <w:tab w:val="left" w:pos="792"/>
        </w:tabs>
      </w:pPr>
      <w:r>
        <w:tab/>
      </w:r>
      <w:r>
        <w:tab/>
        <w:t>if (h-&gt;opn2.kind == CHAR)</w:t>
      </w:r>
    </w:p>
    <w:p w:rsidR="00673132" w:rsidRDefault="00673132" w:rsidP="00673132">
      <w:pPr>
        <w:tabs>
          <w:tab w:val="left" w:pos="792"/>
        </w:tabs>
      </w:pPr>
      <w:r>
        <w:t xml:space="preserve">            sprintf(opnstr2, "#%c", h-&gt;opn2.const_char);</w:t>
      </w:r>
    </w:p>
    <w:p w:rsidR="00673132" w:rsidRDefault="00673132" w:rsidP="00673132">
      <w:pPr>
        <w:tabs>
          <w:tab w:val="left" w:pos="792"/>
        </w:tabs>
      </w:pPr>
      <w:r>
        <w:t xml:space="preserve">        if (h-&gt;opn2.kind==FLOAT)</w:t>
      </w:r>
    </w:p>
    <w:p w:rsidR="00673132" w:rsidRDefault="00673132" w:rsidP="00673132">
      <w:pPr>
        <w:tabs>
          <w:tab w:val="left" w:pos="792"/>
        </w:tabs>
      </w:pPr>
      <w:r>
        <w:t xml:space="preserve">             sprintf(opnstr2,"#%f",h-&gt;opn2.const_float);</w:t>
      </w:r>
    </w:p>
    <w:p w:rsidR="00673132" w:rsidRDefault="00673132" w:rsidP="00673132">
      <w:pPr>
        <w:tabs>
          <w:tab w:val="left" w:pos="792"/>
        </w:tabs>
      </w:pPr>
      <w:r>
        <w:t xml:space="preserve">        if (h-&gt;opn2.kind==ID)</w:t>
      </w:r>
    </w:p>
    <w:p w:rsidR="00673132" w:rsidRDefault="00673132" w:rsidP="00673132">
      <w:pPr>
        <w:tabs>
          <w:tab w:val="left" w:pos="792"/>
        </w:tabs>
      </w:pPr>
      <w:r>
        <w:t xml:space="preserve">             sprintf(opnstr2,"%s",h-&gt;opn2.id);</w:t>
      </w:r>
    </w:p>
    <w:p w:rsidR="00673132" w:rsidRDefault="00673132" w:rsidP="00673132">
      <w:pPr>
        <w:tabs>
          <w:tab w:val="left" w:pos="792"/>
        </w:tabs>
      </w:pPr>
      <w:r>
        <w:t xml:space="preserve">        sprintf(resultstr,"%s",h-&gt;result.id);</w:t>
      </w:r>
    </w:p>
    <w:p w:rsidR="00673132" w:rsidRDefault="00673132" w:rsidP="00673132">
      <w:pPr>
        <w:tabs>
          <w:tab w:val="left" w:pos="792"/>
        </w:tabs>
      </w:pPr>
      <w:r>
        <w:t xml:space="preserve">        switch (h-&gt;op) {</w:t>
      </w:r>
    </w:p>
    <w:p w:rsidR="00673132" w:rsidRDefault="00673132" w:rsidP="00673132">
      <w:pPr>
        <w:tabs>
          <w:tab w:val="left" w:pos="792"/>
        </w:tabs>
      </w:pPr>
      <w:r>
        <w:t xml:space="preserve">            case ASSIGNOP:  printf("  %s := %s\n",resultstr,opnstr1);</w:t>
      </w:r>
    </w:p>
    <w:p w:rsidR="00673132" w:rsidRDefault="00673132" w:rsidP="00673132">
      <w:pPr>
        <w:tabs>
          <w:tab w:val="left" w:pos="792"/>
        </w:tabs>
      </w:pPr>
      <w:r>
        <w:t xml:space="preserve">                            break;</w:t>
      </w:r>
    </w:p>
    <w:p w:rsidR="00673132" w:rsidRDefault="00673132" w:rsidP="00673132">
      <w:pPr>
        <w:tabs>
          <w:tab w:val="left" w:pos="792"/>
        </w:tabs>
      </w:pPr>
      <w:r>
        <w:t xml:space="preserve">            case PLUS:</w:t>
      </w:r>
    </w:p>
    <w:p w:rsidR="00673132" w:rsidRDefault="00673132" w:rsidP="00673132">
      <w:pPr>
        <w:tabs>
          <w:tab w:val="left" w:pos="792"/>
        </w:tabs>
      </w:pPr>
      <w:r>
        <w:tab/>
      </w:r>
      <w:r>
        <w:tab/>
      </w:r>
      <w:r>
        <w:tab/>
        <w:t>case MINUS:</w:t>
      </w:r>
    </w:p>
    <w:p w:rsidR="00673132" w:rsidRDefault="00673132" w:rsidP="00673132">
      <w:pPr>
        <w:tabs>
          <w:tab w:val="left" w:pos="792"/>
        </w:tabs>
      </w:pPr>
      <w:r>
        <w:tab/>
      </w:r>
      <w:r>
        <w:tab/>
      </w:r>
      <w:r>
        <w:tab/>
        <w:t>case STAR:</w:t>
      </w:r>
    </w:p>
    <w:p w:rsidR="00673132" w:rsidRDefault="00673132" w:rsidP="00673132">
      <w:pPr>
        <w:tabs>
          <w:tab w:val="left" w:pos="792"/>
        </w:tabs>
      </w:pPr>
      <w:r>
        <w:tab/>
      </w:r>
      <w:r>
        <w:tab/>
      </w:r>
      <w:r>
        <w:tab/>
        <w:t>case DIV:</w:t>
      </w:r>
    </w:p>
    <w:p w:rsidR="00673132" w:rsidRDefault="00673132" w:rsidP="00673132">
      <w:pPr>
        <w:tabs>
          <w:tab w:val="left" w:pos="792"/>
        </w:tabs>
      </w:pPr>
      <w:r>
        <w:tab/>
      </w:r>
      <w:r>
        <w:tab/>
      </w:r>
      <w:r>
        <w:tab/>
        <w:t>case MOD:</w:t>
      </w:r>
    </w:p>
    <w:p w:rsidR="00673132" w:rsidRDefault="00673132" w:rsidP="00673132">
      <w:pPr>
        <w:tabs>
          <w:tab w:val="left" w:pos="792"/>
        </w:tabs>
      </w:pPr>
      <w:r>
        <w:t xml:space="preserve">            printf("  %s := %s %c %s\n", resultstr, opnstr1,</w:t>
      </w:r>
    </w:p>
    <w:p w:rsidR="00673132" w:rsidRDefault="00673132" w:rsidP="00673132">
      <w:pPr>
        <w:tabs>
          <w:tab w:val="left" w:pos="792"/>
        </w:tabs>
      </w:pPr>
      <w:r>
        <w:t xml:space="preserve">                   h-&gt;op == PLUS ? '+' : h-&gt;op == MINUS ? '-' : h-&gt;op == STAR ? '*' : h-&gt;op == DIV ? '\\' : '%', opnstr2);</w:t>
      </w:r>
    </w:p>
    <w:p w:rsidR="00673132" w:rsidRDefault="00673132" w:rsidP="00673132">
      <w:pPr>
        <w:tabs>
          <w:tab w:val="left" w:pos="792"/>
        </w:tabs>
      </w:pPr>
      <w:r>
        <w:t xml:space="preserve">            break;</w:t>
      </w:r>
    </w:p>
    <w:p w:rsidR="00673132" w:rsidRDefault="00673132" w:rsidP="00673132">
      <w:pPr>
        <w:tabs>
          <w:tab w:val="left" w:pos="792"/>
        </w:tabs>
      </w:pPr>
      <w:r>
        <w:t xml:space="preserve">            case FUNCTION: printf("\nFUNCTION %s :\n",h-&gt;result.id);</w:t>
      </w:r>
    </w:p>
    <w:p w:rsidR="00673132" w:rsidRDefault="00673132" w:rsidP="00673132">
      <w:pPr>
        <w:tabs>
          <w:tab w:val="left" w:pos="792"/>
        </w:tabs>
      </w:pPr>
      <w:r>
        <w:t xml:space="preserve">                           break;</w:t>
      </w:r>
    </w:p>
    <w:p w:rsidR="00673132" w:rsidRDefault="00673132" w:rsidP="00673132">
      <w:pPr>
        <w:tabs>
          <w:tab w:val="left" w:pos="792"/>
        </w:tabs>
      </w:pPr>
      <w:r>
        <w:t xml:space="preserve">            case PARAM:    printf("  PARAM %s\n",h-&gt;result.id);</w:t>
      </w:r>
    </w:p>
    <w:p w:rsidR="00673132" w:rsidRDefault="00673132" w:rsidP="00673132">
      <w:pPr>
        <w:tabs>
          <w:tab w:val="left" w:pos="792"/>
        </w:tabs>
      </w:pPr>
      <w:r>
        <w:t xml:space="preserve">                           break;</w:t>
      </w:r>
    </w:p>
    <w:p w:rsidR="00673132" w:rsidRDefault="00673132" w:rsidP="00673132">
      <w:pPr>
        <w:tabs>
          <w:tab w:val="left" w:pos="792"/>
        </w:tabs>
      </w:pPr>
      <w:r>
        <w:t xml:space="preserve">            case LABEL:    printf("LABEL %s :\n",h-&gt;result.id);</w:t>
      </w:r>
    </w:p>
    <w:p w:rsidR="00673132" w:rsidRDefault="00673132" w:rsidP="00673132">
      <w:pPr>
        <w:tabs>
          <w:tab w:val="left" w:pos="792"/>
        </w:tabs>
      </w:pPr>
      <w:r>
        <w:t xml:space="preserve">                           break;</w:t>
      </w:r>
    </w:p>
    <w:p w:rsidR="00673132" w:rsidRDefault="00673132" w:rsidP="00673132">
      <w:pPr>
        <w:tabs>
          <w:tab w:val="left" w:pos="792"/>
        </w:tabs>
      </w:pPr>
      <w:r>
        <w:t xml:space="preserve">            case GOTO:     printf("  GOTO %s\n",h-&gt;result.id);</w:t>
      </w:r>
    </w:p>
    <w:p w:rsidR="00673132" w:rsidRDefault="00673132" w:rsidP="00673132">
      <w:pPr>
        <w:tabs>
          <w:tab w:val="left" w:pos="792"/>
        </w:tabs>
      </w:pPr>
      <w:r>
        <w:t xml:space="preserve">                           break;</w:t>
      </w:r>
    </w:p>
    <w:p w:rsidR="00673132" w:rsidRDefault="00673132" w:rsidP="00673132">
      <w:pPr>
        <w:tabs>
          <w:tab w:val="left" w:pos="792"/>
        </w:tabs>
      </w:pPr>
      <w:r>
        <w:lastRenderedPageBreak/>
        <w:t xml:space="preserve">            case JLE:      printf("  IF %s &lt;= %s GOTO %s\n",opnstr1,opnstr2,resultstr);</w:t>
      </w:r>
    </w:p>
    <w:p w:rsidR="00673132" w:rsidRDefault="00673132" w:rsidP="00673132">
      <w:pPr>
        <w:tabs>
          <w:tab w:val="left" w:pos="792"/>
        </w:tabs>
      </w:pPr>
      <w:r>
        <w:t xml:space="preserve">                           break;</w:t>
      </w:r>
    </w:p>
    <w:p w:rsidR="00673132" w:rsidRDefault="00673132" w:rsidP="00673132">
      <w:pPr>
        <w:tabs>
          <w:tab w:val="left" w:pos="792"/>
        </w:tabs>
      </w:pPr>
      <w:r>
        <w:t xml:space="preserve">            case JLT:      printf("  IF %s &lt; %s GOTO %s\n",opnstr1,opnstr2,resultstr);</w:t>
      </w:r>
    </w:p>
    <w:p w:rsidR="00673132" w:rsidRDefault="00673132" w:rsidP="00673132">
      <w:pPr>
        <w:tabs>
          <w:tab w:val="left" w:pos="792"/>
        </w:tabs>
      </w:pPr>
      <w:r>
        <w:t xml:space="preserve">                           break;</w:t>
      </w:r>
    </w:p>
    <w:p w:rsidR="00673132" w:rsidRDefault="00673132" w:rsidP="00673132">
      <w:pPr>
        <w:tabs>
          <w:tab w:val="left" w:pos="792"/>
        </w:tabs>
      </w:pPr>
      <w:r>
        <w:t xml:space="preserve">            case JGE:      printf("  IF %s &gt;= %s GOTO %s\n",opnstr1,opnstr2,resultstr);</w:t>
      </w:r>
    </w:p>
    <w:p w:rsidR="00673132" w:rsidRDefault="00673132" w:rsidP="00673132">
      <w:pPr>
        <w:tabs>
          <w:tab w:val="left" w:pos="792"/>
        </w:tabs>
      </w:pPr>
      <w:r>
        <w:t xml:space="preserve">                           break;</w:t>
      </w:r>
    </w:p>
    <w:p w:rsidR="00673132" w:rsidRDefault="00673132" w:rsidP="00673132">
      <w:pPr>
        <w:tabs>
          <w:tab w:val="left" w:pos="792"/>
        </w:tabs>
      </w:pPr>
      <w:r>
        <w:t xml:space="preserve">            case JGT:      printf("  IF %s &gt; %s GOTO %s\n",opnstr1,opnstr2,resultstr);</w:t>
      </w:r>
    </w:p>
    <w:p w:rsidR="00673132" w:rsidRDefault="00673132" w:rsidP="00673132">
      <w:pPr>
        <w:tabs>
          <w:tab w:val="left" w:pos="792"/>
        </w:tabs>
      </w:pPr>
      <w:r>
        <w:t xml:space="preserve">                           break;</w:t>
      </w:r>
    </w:p>
    <w:p w:rsidR="00673132" w:rsidRDefault="00673132" w:rsidP="00673132">
      <w:pPr>
        <w:tabs>
          <w:tab w:val="left" w:pos="792"/>
        </w:tabs>
      </w:pPr>
      <w:r>
        <w:t xml:space="preserve">            case EQ:       printf("  IF %s == %s GOTO %s\n",opnstr1,opnstr2,resultstr);</w:t>
      </w:r>
    </w:p>
    <w:p w:rsidR="00673132" w:rsidRDefault="00673132" w:rsidP="00673132">
      <w:pPr>
        <w:tabs>
          <w:tab w:val="left" w:pos="792"/>
        </w:tabs>
      </w:pPr>
      <w:r>
        <w:t xml:space="preserve">                           break;</w:t>
      </w:r>
    </w:p>
    <w:p w:rsidR="00673132" w:rsidRDefault="00673132" w:rsidP="00673132">
      <w:pPr>
        <w:tabs>
          <w:tab w:val="left" w:pos="792"/>
        </w:tabs>
      </w:pPr>
      <w:r>
        <w:t xml:space="preserve">            case NEQ:      printf("  IF %s != %s GOTO %s\n",opnstr1,opnstr2,resultstr);</w:t>
      </w:r>
    </w:p>
    <w:p w:rsidR="00673132" w:rsidRDefault="00673132" w:rsidP="00673132">
      <w:pPr>
        <w:tabs>
          <w:tab w:val="left" w:pos="792"/>
        </w:tabs>
      </w:pPr>
      <w:r>
        <w:t xml:space="preserve">                           break;</w:t>
      </w:r>
    </w:p>
    <w:p w:rsidR="00673132" w:rsidRDefault="00673132" w:rsidP="00673132">
      <w:pPr>
        <w:tabs>
          <w:tab w:val="left" w:pos="792"/>
        </w:tabs>
      </w:pPr>
      <w:r>
        <w:t xml:space="preserve">            case ARG:      printf("  ARG %s\n",h-&gt;result.id);</w:t>
      </w:r>
    </w:p>
    <w:p w:rsidR="00673132" w:rsidRDefault="00673132" w:rsidP="00673132">
      <w:pPr>
        <w:tabs>
          <w:tab w:val="left" w:pos="792"/>
        </w:tabs>
      </w:pPr>
      <w:r>
        <w:t xml:space="preserve">                           break;</w:t>
      </w:r>
    </w:p>
    <w:p w:rsidR="00673132" w:rsidRDefault="00673132" w:rsidP="00673132">
      <w:pPr>
        <w:tabs>
          <w:tab w:val="left" w:pos="792"/>
        </w:tabs>
      </w:pPr>
      <w:r>
        <w:t xml:space="preserve">            case CALL:    /* if (!strcmp(opnstr1,"write"))</w:t>
      </w:r>
    </w:p>
    <w:p w:rsidR="00673132" w:rsidRDefault="00673132" w:rsidP="00673132">
      <w:pPr>
        <w:tabs>
          <w:tab w:val="left" w:pos="792"/>
        </w:tabs>
      </w:pPr>
      <w:r>
        <w:t xml:space="preserve">                                printf("  CALL  %s\n", opnstr1);</w:t>
      </w:r>
    </w:p>
    <w:p w:rsidR="00673132" w:rsidRDefault="00673132" w:rsidP="00673132">
      <w:pPr>
        <w:tabs>
          <w:tab w:val="left" w:pos="792"/>
        </w:tabs>
      </w:pPr>
      <w:r>
        <w:t xml:space="preserve">                            else*/</w:t>
      </w:r>
    </w:p>
    <w:p w:rsidR="00673132" w:rsidRDefault="00673132" w:rsidP="00673132">
      <w:pPr>
        <w:tabs>
          <w:tab w:val="left" w:pos="792"/>
        </w:tabs>
      </w:pPr>
      <w:r>
        <w:t xml:space="preserve">                                printf("  %s := CALL %s\n",resultstr, opnstr1);</w:t>
      </w:r>
    </w:p>
    <w:p w:rsidR="00673132" w:rsidRDefault="00673132" w:rsidP="00673132">
      <w:pPr>
        <w:tabs>
          <w:tab w:val="left" w:pos="792"/>
        </w:tabs>
      </w:pPr>
      <w:r>
        <w:t xml:space="preserve">                           break;</w:t>
      </w:r>
    </w:p>
    <w:p w:rsidR="00673132" w:rsidRDefault="00673132" w:rsidP="00673132">
      <w:pPr>
        <w:tabs>
          <w:tab w:val="left" w:pos="792"/>
        </w:tabs>
      </w:pPr>
      <w:r>
        <w:t xml:space="preserve">            case RETURN:   if (h-&gt;result.kind)</w:t>
      </w:r>
    </w:p>
    <w:p w:rsidR="00673132" w:rsidRDefault="00673132" w:rsidP="00673132">
      <w:pPr>
        <w:tabs>
          <w:tab w:val="left" w:pos="792"/>
        </w:tabs>
      </w:pPr>
      <w:r>
        <w:t xml:space="preserve">                                printf("  RETURN %s\n",resultstr);</w:t>
      </w:r>
    </w:p>
    <w:p w:rsidR="00673132" w:rsidRDefault="00673132" w:rsidP="00673132">
      <w:pPr>
        <w:tabs>
          <w:tab w:val="left" w:pos="792"/>
        </w:tabs>
      </w:pPr>
      <w:r>
        <w:t xml:space="preserve">                           else</w:t>
      </w:r>
    </w:p>
    <w:p w:rsidR="00673132" w:rsidRDefault="00673132" w:rsidP="00673132">
      <w:pPr>
        <w:tabs>
          <w:tab w:val="left" w:pos="792"/>
        </w:tabs>
      </w:pPr>
      <w:r>
        <w:t xml:space="preserve">                                printf("  RETURN\n");</w:t>
      </w:r>
    </w:p>
    <w:p w:rsidR="00673132" w:rsidRDefault="00673132" w:rsidP="00673132">
      <w:pPr>
        <w:tabs>
          <w:tab w:val="left" w:pos="792"/>
        </w:tabs>
      </w:pPr>
      <w:r>
        <w:t xml:space="preserve">                           break;</w:t>
      </w:r>
    </w:p>
    <w:p w:rsidR="00673132" w:rsidRDefault="00673132" w:rsidP="00673132">
      <w:pPr>
        <w:tabs>
          <w:tab w:val="left" w:pos="792"/>
        </w:tabs>
      </w:pPr>
    </w:p>
    <w:p w:rsidR="00673132" w:rsidRDefault="00673132" w:rsidP="00673132">
      <w:pPr>
        <w:tabs>
          <w:tab w:val="left" w:pos="792"/>
        </w:tabs>
      </w:pPr>
      <w:r>
        <w:t xml:space="preserve">        }</w:t>
      </w:r>
    </w:p>
    <w:p w:rsidR="00673132" w:rsidRDefault="00673132" w:rsidP="00673132">
      <w:pPr>
        <w:tabs>
          <w:tab w:val="left" w:pos="792"/>
        </w:tabs>
      </w:pPr>
      <w:r>
        <w:t xml:space="preserve">    h=h-&gt;next;</w:t>
      </w:r>
    </w:p>
    <w:p w:rsidR="00673132" w:rsidRDefault="00673132" w:rsidP="00673132">
      <w:pPr>
        <w:tabs>
          <w:tab w:val="left" w:pos="792"/>
        </w:tabs>
      </w:pPr>
      <w:r>
        <w:t xml:space="preserve">    } while (h!=head);</w:t>
      </w:r>
    </w:p>
    <w:p w:rsidR="00673132" w:rsidRDefault="00673132" w:rsidP="00673132">
      <w:pPr>
        <w:tabs>
          <w:tab w:val="left" w:pos="792"/>
        </w:tabs>
      </w:pPr>
      <w:r>
        <w:tab/>
        <w:t>}</w:t>
      </w:r>
    </w:p>
    <w:p w:rsidR="00673132" w:rsidRDefault="00673132" w:rsidP="00673132">
      <w:pPr>
        <w:tabs>
          <w:tab w:val="left" w:pos="792"/>
        </w:tabs>
      </w:pPr>
      <w:r>
        <w:t>}</w:t>
      </w:r>
    </w:p>
    <w:p w:rsidR="00673132" w:rsidRDefault="00673132" w:rsidP="00673132">
      <w:pPr>
        <w:tabs>
          <w:tab w:val="left" w:pos="792"/>
        </w:tabs>
      </w:pPr>
      <w:r>
        <w:t>void semantic_error(int line,char *msg1,char *msg2){</w:t>
      </w:r>
    </w:p>
    <w:p w:rsidR="00673132" w:rsidRDefault="00673132" w:rsidP="00673132">
      <w:pPr>
        <w:tabs>
          <w:tab w:val="left" w:pos="792"/>
        </w:tabs>
        <w:rPr>
          <w:rFonts w:hint="eastAsia"/>
        </w:rPr>
      </w:pPr>
      <w:r>
        <w:rPr>
          <w:rFonts w:hint="eastAsia"/>
        </w:rPr>
        <w:t xml:space="preserve">    //</w:t>
      </w:r>
      <w:r>
        <w:rPr>
          <w:rFonts w:hint="eastAsia"/>
        </w:rPr>
        <w:t>这里可以只收集错误信息，最后一次显示</w:t>
      </w:r>
    </w:p>
    <w:p w:rsidR="00673132" w:rsidRDefault="00673132" w:rsidP="00673132">
      <w:pPr>
        <w:tabs>
          <w:tab w:val="left" w:pos="792"/>
        </w:tabs>
        <w:rPr>
          <w:rFonts w:hint="eastAsia"/>
        </w:rPr>
      </w:pPr>
      <w:r>
        <w:rPr>
          <w:rFonts w:hint="eastAsia"/>
        </w:rPr>
        <w:t xml:space="preserve">    printf("</w:t>
      </w:r>
      <w:r>
        <w:rPr>
          <w:rFonts w:hint="eastAsia"/>
        </w:rPr>
        <w:t>在</w:t>
      </w:r>
      <w:r>
        <w:rPr>
          <w:rFonts w:hint="eastAsia"/>
        </w:rPr>
        <w:t>%d</w:t>
      </w:r>
      <w:r>
        <w:rPr>
          <w:rFonts w:hint="eastAsia"/>
        </w:rPr>
        <w:t>行</w:t>
      </w:r>
      <w:r>
        <w:rPr>
          <w:rFonts w:hint="eastAsia"/>
        </w:rPr>
        <w:t>,%s %s\n",line,msg1,msg2);</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rPr>
          <w:rFonts w:hint="eastAsia"/>
        </w:rPr>
      </w:pPr>
      <w:r>
        <w:rPr>
          <w:rFonts w:hint="eastAsia"/>
        </w:rPr>
        <w:t>void prn_symbol(){ //</w:t>
      </w:r>
      <w:r>
        <w:rPr>
          <w:rFonts w:hint="eastAsia"/>
        </w:rPr>
        <w:t>显示符号表</w:t>
      </w:r>
    </w:p>
    <w:p w:rsidR="00673132" w:rsidRDefault="00673132" w:rsidP="00673132">
      <w:pPr>
        <w:tabs>
          <w:tab w:val="left" w:pos="792"/>
        </w:tabs>
      </w:pPr>
      <w:r>
        <w:t xml:space="preserve">   int i=0;</w:t>
      </w:r>
    </w:p>
    <w:p w:rsidR="00673132" w:rsidRDefault="00673132" w:rsidP="00673132">
      <w:pPr>
        <w:tabs>
          <w:tab w:val="left" w:pos="792"/>
        </w:tabs>
        <w:rPr>
          <w:rFonts w:hint="eastAsia"/>
        </w:rPr>
      </w:pPr>
      <w:r>
        <w:rPr>
          <w:rFonts w:hint="eastAsia"/>
        </w:rPr>
        <w:lastRenderedPageBreak/>
        <w:t xml:space="preserve">    printf("%6s %6s %6s  %8s %4s %6s\n","</w:t>
      </w:r>
      <w:r>
        <w:rPr>
          <w:rFonts w:hint="eastAsia"/>
        </w:rPr>
        <w:t>变量名</w:t>
      </w:r>
      <w:r>
        <w:rPr>
          <w:rFonts w:hint="eastAsia"/>
        </w:rPr>
        <w:t>","</w:t>
      </w:r>
      <w:r>
        <w:rPr>
          <w:rFonts w:hint="eastAsia"/>
        </w:rPr>
        <w:t>别</w:t>
      </w:r>
      <w:r>
        <w:rPr>
          <w:rFonts w:hint="eastAsia"/>
        </w:rPr>
        <w:t xml:space="preserve"> </w:t>
      </w:r>
      <w:r>
        <w:rPr>
          <w:rFonts w:hint="eastAsia"/>
        </w:rPr>
        <w:t>名</w:t>
      </w:r>
      <w:r>
        <w:rPr>
          <w:rFonts w:hint="eastAsia"/>
        </w:rPr>
        <w:t>","</w:t>
      </w:r>
      <w:r>
        <w:rPr>
          <w:rFonts w:hint="eastAsia"/>
        </w:rPr>
        <w:t>层</w:t>
      </w:r>
      <w:r>
        <w:rPr>
          <w:rFonts w:hint="eastAsia"/>
        </w:rPr>
        <w:t xml:space="preserve"> </w:t>
      </w:r>
      <w:r>
        <w:rPr>
          <w:rFonts w:hint="eastAsia"/>
        </w:rPr>
        <w:t>号</w:t>
      </w:r>
      <w:r>
        <w:rPr>
          <w:rFonts w:hint="eastAsia"/>
        </w:rPr>
        <w:t>","</w:t>
      </w:r>
      <w:r>
        <w:rPr>
          <w:rFonts w:hint="eastAsia"/>
        </w:rPr>
        <w:t>类</w:t>
      </w:r>
      <w:r>
        <w:rPr>
          <w:rFonts w:hint="eastAsia"/>
        </w:rPr>
        <w:t xml:space="preserve">  </w:t>
      </w:r>
      <w:r>
        <w:rPr>
          <w:rFonts w:hint="eastAsia"/>
        </w:rPr>
        <w:t>型</w:t>
      </w:r>
      <w:r>
        <w:rPr>
          <w:rFonts w:hint="eastAsia"/>
        </w:rPr>
        <w:t>","</w:t>
      </w:r>
      <w:r>
        <w:rPr>
          <w:rFonts w:hint="eastAsia"/>
        </w:rPr>
        <w:t>标记</w:t>
      </w:r>
      <w:r>
        <w:rPr>
          <w:rFonts w:hint="eastAsia"/>
        </w:rPr>
        <w:t>","</w:t>
      </w:r>
      <w:r>
        <w:rPr>
          <w:rFonts w:hint="eastAsia"/>
        </w:rPr>
        <w:t>偏移量</w:t>
      </w:r>
      <w:r>
        <w:rPr>
          <w:rFonts w:hint="eastAsia"/>
        </w:rPr>
        <w:t>");</w:t>
      </w:r>
    </w:p>
    <w:p w:rsidR="00673132" w:rsidRDefault="00673132" w:rsidP="00673132">
      <w:pPr>
        <w:tabs>
          <w:tab w:val="left" w:pos="792"/>
        </w:tabs>
      </w:pPr>
      <w:r>
        <w:t xml:space="preserve">    for(i=0;i&lt;symbolTable.index;i++)</w:t>
      </w:r>
    </w:p>
    <w:p w:rsidR="00673132" w:rsidRDefault="00673132" w:rsidP="00673132">
      <w:pPr>
        <w:tabs>
          <w:tab w:val="left" w:pos="792"/>
        </w:tabs>
      </w:pPr>
      <w:r>
        <w:t xml:space="preserve">        {</w:t>
      </w:r>
    </w:p>
    <w:p w:rsidR="00673132" w:rsidRDefault="00673132" w:rsidP="00673132">
      <w:pPr>
        <w:tabs>
          <w:tab w:val="left" w:pos="792"/>
        </w:tabs>
      </w:pPr>
      <w:r>
        <w:t xml:space="preserve">            printf("%6s ",symbolTable.symbols[i].name);</w:t>
      </w:r>
    </w:p>
    <w:p w:rsidR="00673132" w:rsidRDefault="00673132" w:rsidP="00673132">
      <w:pPr>
        <w:tabs>
          <w:tab w:val="left" w:pos="792"/>
        </w:tabs>
      </w:pPr>
      <w:r>
        <w:t xml:space="preserve">            printf("%6s ",symbolTable.symbols[i].alias);</w:t>
      </w:r>
    </w:p>
    <w:p w:rsidR="00673132" w:rsidRDefault="00673132" w:rsidP="00673132">
      <w:pPr>
        <w:tabs>
          <w:tab w:val="left" w:pos="792"/>
        </w:tabs>
      </w:pPr>
      <w:r>
        <w:t xml:space="preserve">            printf("%6d ",symbolTable.symbols[i].level);</w:t>
      </w:r>
    </w:p>
    <w:p w:rsidR="00673132" w:rsidRDefault="00673132" w:rsidP="00673132">
      <w:pPr>
        <w:tabs>
          <w:tab w:val="left" w:pos="792"/>
        </w:tabs>
      </w:pPr>
      <w:r>
        <w:t xml:space="preserve">            switch(symbolTable.symbols[i].type)</w:t>
      </w:r>
    </w:p>
    <w:p w:rsidR="00673132" w:rsidRDefault="00673132" w:rsidP="00673132">
      <w:pPr>
        <w:tabs>
          <w:tab w:val="left" w:pos="792"/>
        </w:tabs>
      </w:pPr>
      <w:r>
        <w:t xml:space="preserve">            {</w:t>
      </w:r>
    </w:p>
    <w:p w:rsidR="00673132" w:rsidRDefault="00673132" w:rsidP="00673132">
      <w:pPr>
        <w:tabs>
          <w:tab w:val="left" w:pos="792"/>
        </w:tabs>
      </w:pPr>
      <w:r>
        <w:t xml:space="preserve">                case INT:</w:t>
      </w:r>
    </w:p>
    <w:p w:rsidR="00673132" w:rsidRDefault="00673132" w:rsidP="00673132">
      <w:pPr>
        <w:tabs>
          <w:tab w:val="left" w:pos="792"/>
        </w:tabs>
      </w:pPr>
      <w:r>
        <w:t xml:space="preserve">                if(symbolTable.symbols[i].flag=='A')</w:t>
      </w:r>
    </w:p>
    <w:p w:rsidR="00673132" w:rsidRDefault="00673132" w:rsidP="00673132">
      <w:pPr>
        <w:tabs>
          <w:tab w:val="left" w:pos="792"/>
        </w:tabs>
      </w:pPr>
      <w:r>
        <w:t xml:space="preserve">                {</w:t>
      </w:r>
    </w:p>
    <w:p w:rsidR="00673132" w:rsidRDefault="00673132" w:rsidP="00673132">
      <w:pPr>
        <w:tabs>
          <w:tab w:val="left" w:pos="792"/>
        </w:tabs>
      </w:pPr>
      <w:r>
        <w:t xml:space="preserve">                    printf("%8s ","int[]");</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w:t>
      </w:r>
    </w:p>
    <w:p w:rsidR="00673132" w:rsidRDefault="00673132" w:rsidP="00673132">
      <w:pPr>
        <w:tabs>
          <w:tab w:val="left" w:pos="792"/>
        </w:tabs>
      </w:pPr>
      <w:r>
        <w:t xml:space="preserve">                    printf("%8s ","int");</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case FLOAT:</w:t>
      </w:r>
    </w:p>
    <w:p w:rsidR="00673132" w:rsidRDefault="00673132" w:rsidP="00673132">
      <w:pPr>
        <w:tabs>
          <w:tab w:val="left" w:pos="792"/>
        </w:tabs>
      </w:pPr>
      <w:r>
        <w:t xml:space="preserve">                if(symbolTable.symbols[i].flag=='A')</w:t>
      </w:r>
    </w:p>
    <w:p w:rsidR="00673132" w:rsidRDefault="00673132" w:rsidP="00673132">
      <w:pPr>
        <w:tabs>
          <w:tab w:val="left" w:pos="792"/>
        </w:tabs>
      </w:pPr>
      <w:r>
        <w:t xml:space="preserve">                {</w:t>
      </w:r>
    </w:p>
    <w:p w:rsidR="00673132" w:rsidRDefault="00673132" w:rsidP="00673132">
      <w:pPr>
        <w:tabs>
          <w:tab w:val="left" w:pos="792"/>
        </w:tabs>
      </w:pPr>
      <w:r>
        <w:t xml:space="preserve">                    printf("%8s ","float[]");</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w:t>
      </w:r>
    </w:p>
    <w:p w:rsidR="00673132" w:rsidRDefault="00673132" w:rsidP="00673132">
      <w:pPr>
        <w:tabs>
          <w:tab w:val="left" w:pos="792"/>
        </w:tabs>
      </w:pPr>
      <w:r>
        <w:t xml:space="preserve">                    printf("%8s ","float");</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case CHAR:</w:t>
      </w:r>
    </w:p>
    <w:p w:rsidR="00673132" w:rsidRDefault="00673132" w:rsidP="00673132">
      <w:pPr>
        <w:tabs>
          <w:tab w:val="left" w:pos="792"/>
        </w:tabs>
      </w:pPr>
      <w:r>
        <w:t xml:space="preserve">                if(symbolTable.symbols[i].flag=='A')</w:t>
      </w:r>
    </w:p>
    <w:p w:rsidR="00673132" w:rsidRDefault="00673132" w:rsidP="00673132">
      <w:pPr>
        <w:tabs>
          <w:tab w:val="left" w:pos="792"/>
        </w:tabs>
      </w:pPr>
      <w:r>
        <w:t xml:space="preserve">                {</w:t>
      </w:r>
    </w:p>
    <w:p w:rsidR="00673132" w:rsidRDefault="00673132" w:rsidP="00673132">
      <w:pPr>
        <w:tabs>
          <w:tab w:val="left" w:pos="792"/>
        </w:tabs>
      </w:pPr>
      <w:r>
        <w:t xml:space="preserve">                    printf("%8s ","char[]");</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w:t>
      </w:r>
    </w:p>
    <w:p w:rsidR="00673132" w:rsidRDefault="00673132" w:rsidP="00673132">
      <w:pPr>
        <w:tabs>
          <w:tab w:val="left" w:pos="792"/>
        </w:tabs>
      </w:pPr>
      <w:r>
        <w:t xml:space="preserve">                    printf("%8s ","char");</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default:</w:t>
      </w:r>
    </w:p>
    <w:p w:rsidR="00673132" w:rsidRDefault="00673132" w:rsidP="00673132">
      <w:pPr>
        <w:tabs>
          <w:tab w:val="left" w:pos="792"/>
        </w:tabs>
      </w:pPr>
      <w:r>
        <w:t xml:space="preserve">                break;</w:t>
      </w:r>
    </w:p>
    <w:p w:rsidR="00673132" w:rsidRDefault="00673132" w:rsidP="00673132">
      <w:pPr>
        <w:tabs>
          <w:tab w:val="left" w:pos="792"/>
        </w:tabs>
      </w:pPr>
    </w:p>
    <w:p w:rsidR="00673132" w:rsidRDefault="00673132" w:rsidP="00673132">
      <w:pPr>
        <w:tabs>
          <w:tab w:val="left" w:pos="792"/>
        </w:tabs>
      </w:pPr>
      <w:r>
        <w:t xml:space="preserve">            }</w:t>
      </w:r>
    </w:p>
    <w:p w:rsidR="00673132" w:rsidRDefault="00673132" w:rsidP="00673132">
      <w:pPr>
        <w:tabs>
          <w:tab w:val="left" w:pos="792"/>
        </w:tabs>
      </w:pPr>
      <w:r>
        <w:t xml:space="preserve">            printf("%4c ",symbolTable.symbols[i].flag);</w:t>
      </w:r>
    </w:p>
    <w:p w:rsidR="00673132" w:rsidRDefault="00673132" w:rsidP="00673132">
      <w:pPr>
        <w:tabs>
          <w:tab w:val="left" w:pos="792"/>
        </w:tabs>
      </w:pPr>
      <w:r>
        <w:lastRenderedPageBreak/>
        <w:t xml:space="preserve">            printf("%6d\n",symbolTable.symbols[i].offset);</w:t>
      </w:r>
    </w:p>
    <w:p w:rsidR="00673132" w:rsidRDefault="00673132" w:rsidP="00673132">
      <w:pPr>
        <w:tabs>
          <w:tab w:val="left" w:pos="792"/>
        </w:tabs>
      </w:pPr>
      <w:r>
        <w:t xml:space="preserve">        }</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pPr>
    </w:p>
    <w:p w:rsidR="00673132" w:rsidRDefault="00673132" w:rsidP="00673132">
      <w:pPr>
        <w:tabs>
          <w:tab w:val="left" w:pos="792"/>
        </w:tabs>
        <w:rPr>
          <w:rFonts w:hint="eastAsia"/>
        </w:rPr>
      </w:pPr>
      <w:r>
        <w:rPr>
          <w:rFonts w:hint="eastAsia"/>
        </w:rPr>
        <w:t>//</w:t>
      </w:r>
      <w:r>
        <w:rPr>
          <w:rFonts w:hint="eastAsia"/>
        </w:rPr>
        <w:t>对符号表进行搜索</w:t>
      </w:r>
    </w:p>
    <w:p w:rsidR="00673132" w:rsidRDefault="00673132" w:rsidP="00673132">
      <w:pPr>
        <w:tabs>
          <w:tab w:val="left" w:pos="792"/>
        </w:tabs>
      </w:pPr>
      <w:r>
        <w:t>int searchSymbolTable(char *name) {</w:t>
      </w:r>
    </w:p>
    <w:p w:rsidR="00673132" w:rsidRDefault="00673132" w:rsidP="00673132">
      <w:pPr>
        <w:tabs>
          <w:tab w:val="left" w:pos="792"/>
        </w:tabs>
      </w:pPr>
      <w:r>
        <w:t xml:space="preserve">  /*  int i,flag=0;</w:t>
      </w:r>
    </w:p>
    <w:p w:rsidR="00673132" w:rsidRDefault="00673132" w:rsidP="00673132">
      <w:pPr>
        <w:tabs>
          <w:tab w:val="left" w:pos="792"/>
        </w:tabs>
      </w:pPr>
      <w:r>
        <w:tab/>
        <w:t xml:space="preserve">    for(i=symbolTable.index-1;i&gt;=0;i--){</w:t>
      </w:r>
    </w:p>
    <w:p w:rsidR="00673132" w:rsidRDefault="00673132" w:rsidP="00673132">
      <w:pPr>
        <w:tabs>
          <w:tab w:val="left" w:pos="792"/>
        </w:tabs>
      </w:pPr>
      <w:r>
        <w:t xml:space="preserve">        if (symbolTable.symbols[i].level==0)</w:t>
      </w:r>
    </w:p>
    <w:p w:rsidR="00673132" w:rsidRDefault="00673132" w:rsidP="00673132">
      <w:pPr>
        <w:tabs>
          <w:tab w:val="left" w:pos="792"/>
        </w:tabs>
      </w:pPr>
      <w:r>
        <w:t xml:space="preserve">            flag=1;</w:t>
      </w:r>
    </w:p>
    <w:p w:rsidR="00673132" w:rsidRDefault="00673132" w:rsidP="00673132">
      <w:pPr>
        <w:tabs>
          <w:tab w:val="left" w:pos="792"/>
        </w:tabs>
      </w:pPr>
      <w:r>
        <w:t xml:space="preserve">        if (flag &amp;&amp; symbolTable.symbols[i].level==1)</w:t>
      </w:r>
    </w:p>
    <w:p w:rsidR="00673132" w:rsidRDefault="00673132" w:rsidP="00673132">
      <w:pPr>
        <w:tabs>
          <w:tab w:val="left" w:pos="792"/>
        </w:tabs>
        <w:rPr>
          <w:rFonts w:hint="eastAsia"/>
        </w:rPr>
      </w:pPr>
      <w:r>
        <w:rPr>
          <w:rFonts w:hint="eastAsia"/>
        </w:rPr>
        <w:t xml:space="preserve">            continue;   //</w:t>
      </w:r>
      <w:r>
        <w:rPr>
          <w:rFonts w:hint="eastAsia"/>
        </w:rPr>
        <w:t>跳过前面函数的形式参数表项</w:t>
      </w:r>
    </w:p>
    <w:p w:rsidR="00673132" w:rsidRDefault="00673132" w:rsidP="00673132">
      <w:pPr>
        <w:tabs>
          <w:tab w:val="left" w:pos="792"/>
        </w:tabs>
      </w:pPr>
      <w:r>
        <w:t xml:space="preserve">        if (!strcmp(symbolTable.symbols[i].name, name))  return i;</w:t>
      </w:r>
    </w:p>
    <w:p w:rsidR="00673132" w:rsidRDefault="00673132" w:rsidP="00673132">
      <w:pPr>
        <w:tabs>
          <w:tab w:val="left" w:pos="792"/>
        </w:tabs>
      </w:pPr>
      <w:r>
        <w:t xml:space="preserve">    }</w:t>
      </w:r>
    </w:p>
    <w:p w:rsidR="00673132" w:rsidRDefault="00673132" w:rsidP="00673132">
      <w:pPr>
        <w:tabs>
          <w:tab w:val="left" w:pos="792"/>
        </w:tabs>
      </w:pPr>
      <w:r>
        <w:t xml:space="preserve">    return -1;*/</w:t>
      </w:r>
    </w:p>
    <w:p w:rsidR="00673132" w:rsidRDefault="00673132" w:rsidP="00673132">
      <w:pPr>
        <w:tabs>
          <w:tab w:val="left" w:pos="792"/>
        </w:tabs>
      </w:pPr>
      <w:r>
        <w:tab/>
        <w:t xml:space="preserve">    int i;</w:t>
      </w:r>
    </w:p>
    <w:p w:rsidR="00673132" w:rsidRDefault="00673132" w:rsidP="00673132">
      <w:pPr>
        <w:tabs>
          <w:tab w:val="left" w:pos="792"/>
        </w:tabs>
      </w:pPr>
      <w:r>
        <w:t xml:space="preserve">    for (i = symbolTable.index - 1; i &gt;= 0; i--)</w:t>
      </w:r>
    </w:p>
    <w:p w:rsidR="00673132" w:rsidRDefault="00673132" w:rsidP="00673132">
      <w:pPr>
        <w:tabs>
          <w:tab w:val="left" w:pos="792"/>
        </w:tabs>
      </w:pPr>
      <w:r>
        <w:t xml:space="preserve">        if (!strcmp(symbolTable.symbols[i].name, name))</w:t>
      </w:r>
    </w:p>
    <w:p w:rsidR="00673132" w:rsidRDefault="00673132" w:rsidP="00673132">
      <w:pPr>
        <w:tabs>
          <w:tab w:val="left" w:pos="792"/>
        </w:tabs>
      </w:pPr>
      <w:r>
        <w:t xml:space="preserve">            return i;</w:t>
      </w:r>
    </w:p>
    <w:p w:rsidR="00673132" w:rsidRDefault="00673132" w:rsidP="00673132">
      <w:pPr>
        <w:tabs>
          <w:tab w:val="left" w:pos="792"/>
        </w:tabs>
      </w:pPr>
      <w:r>
        <w:t xml:space="preserve">    return -1;</w:t>
      </w:r>
    </w:p>
    <w:p w:rsidR="00673132" w:rsidRDefault="00673132" w:rsidP="00673132">
      <w:pPr>
        <w:tabs>
          <w:tab w:val="left" w:pos="792"/>
        </w:tabs>
      </w:pPr>
      <w:r>
        <w:t>}</w:t>
      </w:r>
    </w:p>
    <w:p w:rsidR="00673132" w:rsidRDefault="00673132" w:rsidP="00673132">
      <w:pPr>
        <w:tabs>
          <w:tab w:val="left" w:pos="792"/>
        </w:tabs>
        <w:rPr>
          <w:rFonts w:hint="eastAsia"/>
        </w:rPr>
      </w:pPr>
      <w:r>
        <w:rPr>
          <w:rFonts w:hint="eastAsia"/>
        </w:rPr>
        <w:t>//</w:t>
      </w:r>
      <w:r>
        <w:rPr>
          <w:rFonts w:hint="eastAsia"/>
        </w:rPr>
        <w:t>对符号表进行填充</w:t>
      </w:r>
      <w:r>
        <w:rPr>
          <w:rFonts w:hint="eastAsia"/>
        </w:rPr>
        <w:t>,</w:t>
      </w:r>
      <w:r>
        <w:rPr>
          <w:rFonts w:hint="eastAsia"/>
        </w:rPr>
        <w:t>同时会进行符号查重</w:t>
      </w:r>
      <w:r>
        <w:rPr>
          <w:rFonts w:hint="eastAsia"/>
        </w:rPr>
        <w:t>,</w:t>
      </w:r>
      <w:r>
        <w:rPr>
          <w:rFonts w:hint="eastAsia"/>
        </w:rPr>
        <w:t>常量存储在符号表中</w:t>
      </w:r>
    </w:p>
    <w:p w:rsidR="00673132" w:rsidRDefault="00673132" w:rsidP="00673132">
      <w:pPr>
        <w:tabs>
          <w:tab w:val="left" w:pos="792"/>
        </w:tabs>
      </w:pPr>
      <w:r>
        <w:t>int fillSymbolTable(char *name,char *alias,int level,int type,char flag,int offset) {</w:t>
      </w:r>
    </w:p>
    <w:p w:rsidR="00673132" w:rsidRDefault="00673132" w:rsidP="00673132">
      <w:pPr>
        <w:tabs>
          <w:tab w:val="left" w:pos="792"/>
        </w:tabs>
        <w:rPr>
          <w:rFonts w:hint="eastAsia"/>
        </w:rPr>
      </w:pPr>
      <w:r>
        <w:rPr>
          <w:rFonts w:hint="eastAsia"/>
        </w:rPr>
        <w:t xml:space="preserve">    //</w:t>
      </w:r>
      <w:r>
        <w:rPr>
          <w:rFonts w:hint="eastAsia"/>
        </w:rPr>
        <w:t>首先根据</w:t>
      </w:r>
      <w:r>
        <w:rPr>
          <w:rFonts w:hint="eastAsia"/>
        </w:rPr>
        <w:t>name</w:t>
      </w:r>
      <w:r>
        <w:rPr>
          <w:rFonts w:hint="eastAsia"/>
        </w:rPr>
        <w:t>查符号表，不能重复定义</w:t>
      </w:r>
      <w:r>
        <w:rPr>
          <w:rFonts w:hint="eastAsia"/>
        </w:rPr>
        <w:t xml:space="preserve"> </w:t>
      </w:r>
      <w:r>
        <w:rPr>
          <w:rFonts w:hint="eastAsia"/>
        </w:rPr>
        <w:t>重复定义返回</w:t>
      </w:r>
      <w:r>
        <w:rPr>
          <w:rFonts w:hint="eastAsia"/>
        </w:rPr>
        <w:t>-1</w:t>
      </w:r>
    </w:p>
    <w:p w:rsidR="00673132" w:rsidRDefault="00673132" w:rsidP="00673132">
      <w:pPr>
        <w:tabs>
          <w:tab w:val="left" w:pos="792"/>
        </w:tabs>
      </w:pPr>
      <w:r>
        <w:t xml:space="preserve">    int i;</w:t>
      </w:r>
    </w:p>
    <w:p w:rsidR="00673132" w:rsidRDefault="00673132" w:rsidP="00673132">
      <w:pPr>
        <w:tabs>
          <w:tab w:val="left" w:pos="792"/>
        </w:tabs>
        <w:rPr>
          <w:rFonts w:hint="eastAsia"/>
        </w:rPr>
      </w:pPr>
      <w:r>
        <w:rPr>
          <w:rFonts w:hint="eastAsia"/>
        </w:rPr>
        <w:t xml:space="preserve">    /*</w:t>
      </w:r>
      <w:r>
        <w:rPr>
          <w:rFonts w:hint="eastAsia"/>
        </w:rPr>
        <w:t>符号查重，考虑外部变量声明前有函数定义，</w:t>
      </w:r>
    </w:p>
    <w:p w:rsidR="00673132" w:rsidRDefault="00673132" w:rsidP="00673132">
      <w:pPr>
        <w:tabs>
          <w:tab w:val="left" w:pos="792"/>
        </w:tabs>
        <w:rPr>
          <w:rFonts w:hint="eastAsia"/>
        </w:rPr>
      </w:pPr>
      <w:r>
        <w:rPr>
          <w:rFonts w:hint="eastAsia"/>
        </w:rPr>
        <w:t xml:space="preserve">    </w:t>
      </w:r>
      <w:r>
        <w:rPr>
          <w:rFonts w:hint="eastAsia"/>
        </w:rPr>
        <w:t>其形参名还在符号表中，这时的外部变量与前函数的形参重名是允许的</w:t>
      </w:r>
      <w:r>
        <w:rPr>
          <w:rFonts w:hint="eastAsia"/>
        </w:rPr>
        <w:t>*/</w:t>
      </w:r>
    </w:p>
    <w:p w:rsidR="00673132" w:rsidRDefault="00673132" w:rsidP="00673132">
      <w:pPr>
        <w:tabs>
          <w:tab w:val="left" w:pos="792"/>
        </w:tabs>
      </w:pPr>
      <w:r>
        <w:t xml:space="preserve">    for(i=symbolTable.index-1;symbolTable.symbols[i].level==level||(level==0&amp;&amp;i&gt;=0); i--) {</w:t>
      </w:r>
    </w:p>
    <w:p w:rsidR="00673132" w:rsidRDefault="00673132" w:rsidP="00673132">
      <w:pPr>
        <w:tabs>
          <w:tab w:val="left" w:pos="792"/>
        </w:tabs>
        <w:rPr>
          <w:rFonts w:hint="eastAsia"/>
        </w:rPr>
      </w:pPr>
      <w:r>
        <w:rPr>
          <w:rFonts w:hint="eastAsia"/>
        </w:rPr>
        <w:t xml:space="preserve">        if (level==0 &amp;&amp; symbolTable.symbols[i].level==1) continue;  //</w:t>
      </w:r>
      <w:r>
        <w:rPr>
          <w:rFonts w:hint="eastAsia"/>
        </w:rPr>
        <w:t>外部变量和形参不必比较重名</w:t>
      </w:r>
    </w:p>
    <w:p w:rsidR="00673132" w:rsidRDefault="00673132" w:rsidP="00673132">
      <w:pPr>
        <w:tabs>
          <w:tab w:val="left" w:pos="792"/>
        </w:tabs>
      </w:pPr>
      <w:r>
        <w:t xml:space="preserve">        if (!strcmp(symbolTable.symbols[i].name, name))  return -1;</w:t>
      </w:r>
    </w:p>
    <w:p w:rsidR="00673132" w:rsidRDefault="00673132" w:rsidP="00673132">
      <w:pPr>
        <w:tabs>
          <w:tab w:val="left" w:pos="792"/>
        </w:tabs>
      </w:pPr>
      <w:r>
        <w:t xml:space="preserve">        }</w:t>
      </w:r>
    </w:p>
    <w:p w:rsidR="00673132" w:rsidRDefault="00673132" w:rsidP="00673132">
      <w:pPr>
        <w:tabs>
          <w:tab w:val="left" w:pos="792"/>
        </w:tabs>
        <w:rPr>
          <w:rFonts w:hint="eastAsia"/>
        </w:rPr>
      </w:pPr>
      <w:r>
        <w:rPr>
          <w:rFonts w:hint="eastAsia"/>
        </w:rPr>
        <w:t xml:space="preserve">    //</w:t>
      </w:r>
      <w:r>
        <w:rPr>
          <w:rFonts w:hint="eastAsia"/>
        </w:rPr>
        <w:t>填写符号表内容</w:t>
      </w:r>
    </w:p>
    <w:p w:rsidR="00673132" w:rsidRDefault="00673132" w:rsidP="00673132">
      <w:pPr>
        <w:tabs>
          <w:tab w:val="left" w:pos="792"/>
        </w:tabs>
      </w:pPr>
      <w:r>
        <w:t xml:space="preserve">    strcpy(symbolTable.symbols[symbolTable.index].name,name);</w:t>
      </w:r>
    </w:p>
    <w:p w:rsidR="00673132" w:rsidRDefault="00673132" w:rsidP="00673132">
      <w:pPr>
        <w:tabs>
          <w:tab w:val="left" w:pos="792"/>
        </w:tabs>
      </w:pPr>
      <w:r>
        <w:t xml:space="preserve">    strcpy(symbolTable.symbols[symbolTable.index].alias,alias);</w:t>
      </w:r>
    </w:p>
    <w:p w:rsidR="00673132" w:rsidRDefault="00673132" w:rsidP="00673132">
      <w:pPr>
        <w:tabs>
          <w:tab w:val="left" w:pos="792"/>
        </w:tabs>
      </w:pPr>
      <w:r>
        <w:t xml:space="preserve">    symbolTable.symbols[symbolTable.index].level=level;</w:t>
      </w:r>
    </w:p>
    <w:p w:rsidR="00673132" w:rsidRDefault="00673132" w:rsidP="00673132">
      <w:pPr>
        <w:tabs>
          <w:tab w:val="left" w:pos="792"/>
        </w:tabs>
      </w:pPr>
      <w:r>
        <w:t xml:space="preserve">    symbolTable.symbols[symbolTable.index].type=type;</w:t>
      </w:r>
    </w:p>
    <w:p w:rsidR="00673132" w:rsidRDefault="00673132" w:rsidP="00673132">
      <w:pPr>
        <w:tabs>
          <w:tab w:val="left" w:pos="792"/>
        </w:tabs>
      </w:pPr>
      <w:r>
        <w:t xml:space="preserve">    symbolTable.symbols[symbolTable.index].flag=flag;</w:t>
      </w:r>
    </w:p>
    <w:p w:rsidR="00673132" w:rsidRDefault="00673132" w:rsidP="00673132">
      <w:pPr>
        <w:tabs>
          <w:tab w:val="left" w:pos="792"/>
        </w:tabs>
      </w:pPr>
      <w:r>
        <w:t xml:space="preserve">    symbolTable.symbols[symbolTable.index].offset=offset;</w:t>
      </w:r>
    </w:p>
    <w:p w:rsidR="00673132" w:rsidRDefault="00673132" w:rsidP="00673132">
      <w:pPr>
        <w:tabs>
          <w:tab w:val="left" w:pos="792"/>
        </w:tabs>
        <w:rPr>
          <w:rFonts w:hint="eastAsia"/>
        </w:rPr>
      </w:pPr>
      <w:r>
        <w:rPr>
          <w:rFonts w:hint="eastAsia"/>
        </w:rPr>
        <w:t xml:space="preserve">    return symbolTable.index++; //</w:t>
      </w:r>
      <w:r>
        <w:rPr>
          <w:rFonts w:hint="eastAsia"/>
        </w:rPr>
        <w:t>返回的是符号在符号表中的位置序号，中间代码生成时可用序号取到符号别名</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rPr>
          <w:rFonts w:hint="eastAsia"/>
        </w:rPr>
      </w:pPr>
      <w:r>
        <w:rPr>
          <w:rFonts w:hint="eastAsia"/>
        </w:rPr>
        <w:t>//</w:t>
      </w:r>
      <w:r>
        <w:rPr>
          <w:rFonts w:hint="eastAsia"/>
        </w:rPr>
        <w:t>填写临时变量到符号表，返回临时变量在符号表中的位置</w:t>
      </w:r>
    </w:p>
    <w:p w:rsidR="00673132" w:rsidRDefault="00673132" w:rsidP="00673132">
      <w:pPr>
        <w:tabs>
          <w:tab w:val="left" w:pos="792"/>
        </w:tabs>
      </w:pPr>
      <w:r>
        <w:t>int fill_Temp(char *name,int level,int type,char flag,int offset) {</w:t>
      </w:r>
    </w:p>
    <w:p w:rsidR="00673132" w:rsidRDefault="00673132" w:rsidP="00673132">
      <w:pPr>
        <w:tabs>
          <w:tab w:val="left" w:pos="792"/>
        </w:tabs>
      </w:pPr>
      <w:r>
        <w:t xml:space="preserve">    strcpy(symbolTable.symbols[symbolTable.index].name, "");</w:t>
      </w:r>
    </w:p>
    <w:p w:rsidR="00673132" w:rsidRDefault="00673132" w:rsidP="00673132">
      <w:pPr>
        <w:tabs>
          <w:tab w:val="left" w:pos="792"/>
        </w:tabs>
      </w:pPr>
      <w:r>
        <w:t xml:space="preserve">    strcpy(symbolTable.symbols[symbolTable.index].alias,name);</w:t>
      </w:r>
    </w:p>
    <w:p w:rsidR="00673132" w:rsidRDefault="00673132" w:rsidP="00673132">
      <w:pPr>
        <w:tabs>
          <w:tab w:val="left" w:pos="792"/>
        </w:tabs>
      </w:pPr>
      <w:r>
        <w:t xml:space="preserve">    symbolTable.symbols[symbolTable.index].level=level;</w:t>
      </w:r>
    </w:p>
    <w:p w:rsidR="00673132" w:rsidRDefault="00673132" w:rsidP="00673132">
      <w:pPr>
        <w:tabs>
          <w:tab w:val="left" w:pos="792"/>
        </w:tabs>
      </w:pPr>
      <w:r>
        <w:t xml:space="preserve">    symbolTable.symbols[symbolTable.index].type=type;</w:t>
      </w:r>
    </w:p>
    <w:p w:rsidR="00673132" w:rsidRDefault="00673132" w:rsidP="00673132">
      <w:pPr>
        <w:tabs>
          <w:tab w:val="left" w:pos="792"/>
        </w:tabs>
      </w:pPr>
      <w:r>
        <w:t xml:space="preserve">    symbolTable.symbols[symbolTable.index].flag=flag;</w:t>
      </w:r>
    </w:p>
    <w:p w:rsidR="00673132" w:rsidRDefault="00673132" w:rsidP="00673132">
      <w:pPr>
        <w:tabs>
          <w:tab w:val="left" w:pos="792"/>
        </w:tabs>
      </w:pPr>
      <w:r>
        <w:t xml:space="preserve">    symbolTable.symbols[symbolTable.index].offset=offset;</w:t>
      </w:r>
    </w:p>
    <w:p w:rsidR="00673132" w:rsidRDefault="00673132" w:rsidP="00673132">
      <w:pPr>
        <w:tabs>
          <w:tab w:val="left" w:pos="792"/>
        </w:tabs>
        <w:rPr>
          <w:rFonts w:hint="eastAsia"/>
        </w:rPr>
      </w:pPr>
      <w:r>
        <w:rPr>
          <w:rFonts w:hint="eastAsia"/>
        </w:rPr>
        <w:t xml:space="preserve">    return symbolTable.index++; //</w:t>
      </w:r>
      <w:r>
        <w:rPr>
          <w:rFonts w:hint="eastAsia"/>
        </w:rPr>
        <w:t>返回的是临时变量在符号表中的位置序号</w:t>
      </w:r>
    </w:p>
    <w:p w:rsidR="00673132" w:rsidRDefault="00673132" w:rsidP="00673132">
      <w:pPr>
        <w:tabs>
          <w:tab w:val="left" w:pos="792"/>
        </w:tabs>
      </w:pPr>
      <w:r>
        <w:t>}</w:t>
      </w:r>
    </w:p>
    <w:p w:rsidR="00673132" w:rsidRDefault="00673132" w:rsidP="00673132">
      <w:pPr>
        <w:tabs>
          <w:tab w:val="left" w:pos="792"/>
        </w:tabs>
        <w:rPr>
          <w:rFonts w:hint="eastAsia"/>
        </w:rPr>
      </w:pPr>
      <w:r>
        <w:rPr>
          <w:rFonts w:hint="eastAsia"/>
        </w:rPr>
        <w:t>//</w:t>
      </w:r>
      <w:r>
        <w:rPr>
          <w:rFonts w:hint="eastAsia"/>
        </w:rPr>
        <w:t>获得宽度</w:t>
      </w:r>
    </w:p>
    <w:p w:rsidR="00673132" w:rsidRDefault="00673132" w:rsidP="00673132">
      <w:pPr>
        <w:tabs>
          <w:tab w:val="left" w:pos="792"/>
        </w:tabs>
      </w:pPr>
      <w:r>
        <w:t>int get_width(struct ASTNode *T){</w:t>
      </w:r>
    </w:p>
    <w:p w:rsidR="00673132" w:rsidRDefault="00673132" w:rsidP="00673132">
      <w:pPr>
        <w:tabs>
          <w:tab w:val="left" w:pos="792"/>
        </w:tabs>
      </w:pPr>
      <w:r>
        <w:t xml:space="preserve">    if(T){</w:t>
      </w:r>
    </w:p>
    <w:p w:rsidR="00673132" w:rsidRDefault="00673132" w:rsidP="00673132">
      <w:pPr>
        <w:tabs>
          <w:tab w:val="left" w:pos="792"/>
        </w:tabs>
      </w:pPr>
      <w:r>
        <w:t xml:space="preserve">        if(T-&gt;type==INT){</w:t>
      </w:r>
    </w:p>
    <w:p w:rsidR="00673132" w:rsidRDefault="00673132" w:rsidP="00673132">
      <w:pPr>
        <w:tabs>
          <w:tab w:val="left" w:pos="792"/>
        </w:tabs>
      </w:pPr>
      <w:r>
        <w:t xml:space="preserve">            return T-&gt;type_int;</w:t>
      </w:r>
    </w:p>
    <w:p w:rsidR="00673132" w:rsidRDefault="00673132" w:rsidP="00673132">
      <w:pPr>
        <w:tabs>
          <w:tab w:val="left" w:pos="792"/>
        </w:tabs>
      </w:pPr>
      <w:r>
        <w:t xml:space="preserve">        }</w:t>
      </w:r>
    </w:p>
    <w:p w:rsidR="00673132" w:rsidRDefault="00673132" w:rsidP="00673132">
      <w:pPr>
        <w:tabs>
          <w:tab w:val="left" w:pos="792"/>
        </w:tabs>
      </w:pPr>
      <w:r>
        <w:t xml:space="preserve">        return T-&gt;ptr[0]-&gt;type_int*get_width(T-&gt;ptr[1]);</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w:t>
      </w:r>
    </w:p>
    <w:p w:rsidR="00673132" w:rsidRDefault="00673132" w:rsidP="00673132">
      <w:pPr>
        <w:tabs>
          <w:tab w:val="left" w:pos="792"/>
        </w:tabs>
      </w:pPr>
      <w:r>
        <w:t xml:space="preserve">        return 1;</w:t>
      </w:r>
    </w:p>
    <w:p w:rsidR="00673132" w:rsidRDefault="00673132" w:rsidP="00673132">
      <w:pPr>
        <w:tabs>
          <w:tab w:val="left" w:pos="792"/>
        </w:tabs>
      </w:pPr>
      <w:r>
        <w:t xml:space="preserve">    }</w:t>
      </w:r>
    </w:p>
    <w:p w:rsidR="00673132" w:rsidRDefault="00673132" w:rsidP="00673132">
      <w:pPr>
        <w:tabs>
          <w:tab w:val="left" w:pos="792"/>
        </w:tabs>
      </w:pPr>
      <w:r>
        <w:t>}</w:t>
      </w:r>
    </w:p>
    <w:p w:rsidR="00673132" w:rsidRDefault="00673132" w:rsidP="00673132">
      <w:pPr>
        <w:tabs>
          <w:tab w:val="left" w:pos="792"/>
        </w:tabs>
      </w:pPr>
      <w:r>
        <w:t>int compute_arraywidth(int *array,int index){</w:t>
      </w:r>
    </w:p>
    <w:p w:rsidR="00673132" w:rsidRDefault="00673132" w:rsidP="00673132">
      <w:pPr>
        <w:tabs>
          <w:tab w:val="left" w:pos="792"/>
        </w:tabs>
      </w:pPr>
      <w:r>
        <w:t xml:space="preserve">    int res=1;</w:t>
      </w:r>
    </w:p>
    <w:p w:rsidR="00673132" w:rsidRDefault="00673132" w:rsidP="00673132">
      <w:pPr>
        <w:tabs>
          <w:tab w:val="left" w:pos="792"/>
        </w:tabs>
      </w:pPr>
      <w:r>
        <w:t xml:space="preserve">    while(array[index]!=0&amp;&amp;index&lt;10){</w:t>
      </w:r>
    </w:p>
    <w:p w:rsidR="00673132" w:rsidRDefault="00673132" w:rsidP="00673132">
      <w:pPr>
        <w:tabs>
          <w:tab w:val="left" w:pos="792"/>
        </w:tabs>
      </w:pPr>
      <w:r>
        <w:t xml:space="preserve">        res*=array[index];</w:t>
      </w:r>
    </w:p>
    <w:p w:rsidR="00673132" w:rsidRDefault="00673132" w:rsidP="00673132">
      <w:pPr>
        <w:tabs>
          <w:tab w:val="left" w:pos="792"/>
        </w:tabs>
      </w:pPr>
      <w:r>
        <w:t xml:space="preserve">        index++;</w:t>
      </w:r>
    </w:p>
    <w:p w:rsidR="00673132" w:rsidRDefault="00673132" w:rsidP="00673132">
      <w:pPr>
        <w:tabs>
          <w:tab w:val="left" w:pos="792"/>
        </w:tabs>
      </w:pPr>
      <w:r>
        <w:t xml:space="preserve">    }</w:t>
      </w:r>
    </w:p>
    <w:p w:rsidR="00673132" w:rsidRDefault="00673132" w:rsidP="00673132">
      <w:pPr>
        <w:tabs>
          <w:tab w:val="left" w:pos="792"/>
        </w:tabs>
      </w:pPr>
      <w:r>
        <w:t xml:space="preserve">    return res;</w:t>
      </w:r>
    </w:p>
    <w:p w:rsidR="00673132" w:rsidRDefault="00673132" w:rsidP="00673132">
      <w:pPr>
        <w:tabs>
          <w:tab w:val="left" w:pos="792"/>
        </w:tabs>
      </w:pPr>
      <w:r>
        <w:t>}</w:t>
      </w:r>
    </w:p>
    <w:p w:rsidR="00673132" w:rsidRDefault="00673132" w:rsidP="00673132">
      <w:pPr>
        <w:tabs>
          <w:tab w:val="left" w:pos="792"/>
        </w:tabs>
        <w:rPr>
          <w:rFonts w:hint="eastAsia"/>
        </w:rPr>
      </w:pPr>
      <w:r>
        <w:rPr>
          <w:rFonts w:hint="eastAsia"/>
        </w:rPr>
        <w:t>//</w:t>
      </w:r>
      <w:r>
        <w:rPr>
          <w:rFonts w:hint="eastAsia"/>
        </w:rPr>
        <w:t>获得多维数组的宽度</w:t>
      </w:r>
    </w:p>
    <w:p w:rsidR="00673132" w:rsidRDefault="00673132" w:rsidP="00673132">
      <w:pPr>
        <w:tabs>
          <w:tab w:val="left" w:pos="792"/>
        </w:tabs>
      </w:pPr>
      <w:r>
        <w:t>int getArray_width(struct ASTNode *T, int *array, int index){</w:t>
      </w:r>
    </w:p>
    <w:p w:rsidR="00673132" w:rsidRDefault="00673132" w:rsidP="00673132">
      <w:pPr>
        <w:tabs>
          <w:tab w:val="left" w:pos="792"/>
        </w:tabs>
      </w:pPr>
      <w:r>
        <w:t xml:space="preserve">    if(T) {</w:t>
      </w:r>
    </w:p>
    <w:p w:rsidR="00673132" w:rsidRDefault="00673132" w:rsidP="00673132">
      <w:pPr>
        <w:tabs>
          <w:tab w:val="left" w:pos="792"/>
        </w:tabs>
      </w:pPr>
      <w:r>
        <w:t xml:space="preserve">        if(T-&gt;type == INT){</w:t>
      </w:r>
    </w:p>
    <w:p w:rsidR="00673132" w:rsidRDefault="00673132" w:rsidP="00673132">
      <w:pPr>
        <w:tabs>
          <w:tab w:val="left" w:pos="792"/>
        </w:tabs>
      </w:pPr>
      <w:r>
        <w:t xml:space="preserve">            return T-&gt;type_int;</w:t>
      </w:r>
    </w:p>
    <w:p w:rsidR="00673132" w:rsidRDefault="00673132" w:rsidP="00673132">
      <w:pPr>
        <w:tabs>
          <w:tab w:val="left" w:pos="792"/>
        </w:tabs>
      </w:pPr>
      <w:r>
        <w:t xml:space="preserve">        }</w:t>
      </w:r>
    </w:p>
    <w:p w:rsidR="00673132" w:rsidRDefault="00673132" w:rsidP="00673132">
      <w:pPr>
        <w:tabs>
          <w:tab w:val="left" w:pos="792"/>
        </w:tabs>
      </w:pPr>
      <w:r>
        <w:t xml:space="preserve">        if(T-&gt;ptr[0]-&gt;kind == ID) {</w:t>
      </w:r>
    </w:p>
    <w:p w:rsidR="00673132" w:rsidRDefault="00673132" w:rsidP="00673132">
      <w:pPr>
        <w:tabs>
          <w:tab w:val="left" w:pos="792"/>
        </w:tabs>
      </w:pPr>
      <w:r>
        <w:t xml:space="preserve">            int SymbolTable = searchSymbolTable(T-&gt;ptr[0]-&gt;type_id);</w:t>
      </w:r>
    </w:p>
    <w:p w:rsidR="00673132" w:rsidRDefault="00673132" w:rsidP="00673132">
      <w:pPr>
        <w:tabs>
          <w:tab w:val="left" w:pos="792"/>
        </w:tabs>
      </w:pPr>
      <w:r>
        <w:t xml:space="preserve">            return (symbolTable.symbols[SymbolTable].const_int) * compute_arraywidth(array, index+1) + getArray_width(T-&gt;ptr[1], array, index+1);</w:t>
      </w:r>
    </w:p>
    <w:p w:rsidR="00673132" w:rsidRDefault="00673132" w:rsidP="00673132">
      <w:pPr>
        <w:tabs>
          <w:tab w:val="left" w:pos="792"/>
        </w:tabs>
      </w:pPr>
      <w:r>
        <w:t xml:space="preserve">        }</w:t>
      </w:r>
    </w:p>
    <w:p w:rsidR="00673132" w:rsidRDefault="00673132" w:rsidP="00673132">
      <w:pPr>
        <w:tabs>
          <w:tab w:val="left" w:pos="792"/>
        </w:tabs>
      </w:pPr>
      <w:r>
        <w:t xml:space="preserve">        else </w:t>
      </w:r>
    </w:p>
    <w:p w:rsidR="00673132" w:rsidRDefault="00673132" w:rsidP="00673132">
      <w:pPr>
        <w:tabs>
          <w:tab w:val="left" w:pos="792"/>
        </w:tabs>
      </w:pPr>
      <w:r>
        <w:lastRenderedPageBreak/>
        <w:t xml:space="preserve">            return (T-&gt;ptr[0]-&gt;type_int) * compute_arraywidth(array, index+1) + getArray_width(T-&gt;ptr[1], array, index+1);</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return 1;</w:t>
      </w:r>
    </w:p>
    <w:p w:rsidR="00673132" w:rsidRDefault="00673132" w:rsidP="00673132">
      <w:pPr>
        <w:tabs>
          <w:tab w:val="left" w:pos="792"/>
        </w:tabs>
      </w:pPr>
      <w:r>
        <w:t xml:space="preserve">    } </w:t>
      </w:r>
    </w:p>
    <w:p w:rsidR="00673132" w:rsidRDefault="00673132" w:rsidP="00673132">
      <w:pPr>
        <w:tabs>
          <w:tab w:val="left" w:pos="792"/>
        </w:tabs>
      </w:pPr>
      <w:r>
        <w:t>}</w:t>
      </w:r>
    </w:p>
    <w:p w:rsidR="00673132" w:rsidRDefault="00673132" w:rsidP="00673132">
      <w:pPr>
        <w:tabs>
          <w:tab w:val="left" w:pos="792"/>
        </w:tabs>
        <w:rPr>
          <w:rFonts w:hint="eastAsia"/>
        </w:rPr>
      </w:pPr>
      <w:r>
        <w:rPr>
          <w:rFonts w:hint="eastAsia"/>
        </w:rPr>
        <w:t>void ext_var_list(struct ASTNode *T){  //</w:t>
      </w:r>
      <w:r>
        <w:rPr>
          <w:rFonts w:hint="eastAsia"/>
        </w:rPr>
        <w:t>处理变量列表</w:t>
      </w:r>
    </w:p>
    <w:p w:rsidR="00673132" w:rsidRDefault="00673132" w:rsidP="00673132">
      <w:pPr>
        <w:tabs>
          <w:tab w:val="left" w:pos="792"/>
        </w:tabs>
      </w:pPr>
      <w:r>
        <w:t xml:space="preserve">    int SymbolTable,num=1;</w:t>
      </w:r>
    </w:p>
    <w:p w:rsidR="00673132" w:rsidRDefault="00673132" w:rsidP="00673132">
      <w:pPr>
        <w:tabs>
          <w:tab w:val="left" w:pos="792"/>
        </w:tabs>
      </w:pPr>
      <w:r>
        <w:tab/>
        <w:t>if (T) {</w:t>
      </w:r>
    </w:p>
    <w:p w:rsidR="00673132" w:rsidRDefault="00673132" w:rsidP="00673132">
      <w:pPr>
        <w:tabs>
          <w:tab w:val="left" w:pos="792"/>
        </w:tabs>
      </w:pPr>
      <w:r>
        <w:t xml:space="preserve">    switch (T-&gt;kind){</w:t>
      </w:r>
    </w:p>
    <w:p w:rsidR="00673132" w:rsidRDefault="00673132" w:rsidP="00673132">
      <w:pPr>
        <w:tabs>
          <w:tab w:val="left" w:pos="792"/>
        </w:tabs>
      </w:pPr>
      <w:r>
        <w:t xml:space="preserve">        case EXT_DEC_LIST:</w:t>
      </w:r>
    </w:p>
    <w:p w:rsidR="00673132" w:rsidRDefault="00673132" w:rsidP="00673132">
      <w:pPr>
        <w:tabs>
          <w:tab w:val="left" w:pos="792"/>
        </w:tabs>
        <w:rPr>
          <w:rFonts w:hint="eastAsia"/>
        </w:rPr>
      </w:pPr>
      <w:r>
        <w:rPr>
          <w:rFonts w:hint="eastAsia"/>
        </w:rPr>
        <w:t xml:space="preserve">                T-&gt;ptr[0]-&gt;type=T-&gt;type;              //</w:t>
      </w:r>
      <w:r>
        <w:rPr>
          <w:rFonts w:hint="eastAsia"/>
        </w:rPr>
        <w:t>将类型属性向下传递变量结点</w:t>
      </w:r>
    </w:p>
    <w:p w:rsidR="00673132" w:rsidRDefault="00673132" w:rsidP="00673132">
      <w:pPr>
        <w:tabs>
          <w:tab w:val="left" w:pos="792"/>
        </w:tabs>
        <w:rPr>
          <w:rFonts w:hint="eastAsia"/>
        </w:rPr>
      </w:pPr>
      <w:r>
        <w:rPr>
          <w:rFonts w:hint="eastAsia"/>
        </w:rPr>
        <w:t xml:space="preserve">                T-&gt;ptr[0]-&gt;offset=T-&gt;offset;          //</w:t>
      </w:r>
      <w:r>
        <w:rPr>
          <w:rFonts w:hint="eastAsia"/>
        </w:rPr>
        <w:t>外部变量的偏移量向下传递</w:t>
      </w:r>
    </w:p>
    <w:p w:rsidR="00673132" w:rsidRDefault="00673132" w:rsidP="00673132">
      <w:pPr>
        <w:tabs>
          <w:tab w:val="left" w:pos="792"/>
        </w:tabs>
      </w:pPr>
      <w:r>
        <w:t xml:space="preserve">               if (T-&gt;ptr[1]) {</w:t>
      </w:r>
    </w:p>
    <w:p w:rsidR="00673132" w:rsidRDefault="00673132" w:rsidP="00673132">
      <w:pPr>
        <w:tabs>
          <w:tab w:val="left" w:pos="792"/>
        </w:tabs>
        <w:rPr>
          <w:rFonts w:hint="eastAsia"/>
        </w:rPr>
      </w:pPr>
      <w:r>
        <w:rPr>
          <w:rFonts w:hint="eastAsia"/>
        </w:rPr>
        <w:t xml:space="preserve">                T-&gt;ptr[1]-&gt;type = T-&gt;type;               //</w:t>
      </w:r>
      <w:r>
        <w:rPr>
          <w:rFonts w:hint="eastAsia"/>
        </w:rPr>
        <w:t>将类型属性向下传递变量结点</w:t>
      </w:r>
    </w:p>
    <w:p w:rsidR="00673132" w:rsidRDefault="00673132" w:rsidP="00673132">
      <w:pPr>
        <w:tabs>
          <w:tab w:val="left" w:pos="792"/>
        </w:tabs>
        <w:rPr>
          <w:rFonts w:hint="eastAsia"/>
        </w:rPr>
      </w:pPr>
      <w:r>
        <w:rPr>
          <w:rFonts w:hint="eastAsia"/>
        </w:rPr>
        <w:t xml:space="preserve">                T-&gt;ptr[1]-&gt;offset = T-&gt;offset + T-&gt;width; //</w:t>
      </w:r>
      <w:r>
        <w:rPr>
          <w:rFonts w:hint="eastAsia"/>
        </w:rPr>
        <w:t>外部变量的偏移量向下传递</w:t>
      </w:r>
    </w:p>
    <w:p w:rsidR="00673132" w:rsidRDefault="00673132" w:rsidP="00673132">
      <w:pPr>
        <w:tabs>
          <w:tab w:val="left" w:pos="792"/>
        </w:tabs>
      </w:pPr>
      <w:r>
        <w:t xml:space="preserve">                T-&gt;ptr[1]-&gt;width = T-&gt;width;</w:t>
      </w:r>
    </w:p>
    <w:p w:rsidR="00673132" w:rsidRDefault="00673132" w:rsidP="00673132">
      <w:pPr>
        <w:tabs>
          <w:tab w:val="left" w:pos="792"/>
        </w:tabs>
      </w:pPr>
      <w:r>
        <w:tab/>
      </w:r>
      <w:r>
        <w:tab/>
      </w:r>
      <w:r>
        <w:tab/>
        <w:t>}</w:t>
      </w:r>
    </w:p>
    <w:p w:rsidR="00673132" w:rsidRDefault="00673132" w:rsidP="00673132">
      <w:pPr>
        <w:tabs>
          <w:tab w:val="left" w:pos="792"/>
        </w:tabs>
      </w:pPr>
      <w:r>
        <w:tab/>
      </w:r>
      <w:r>
        <w:tab/>
      </w:r>
      <w:r>
        <w:tab/>
      </w:r>
      <w:r>
        <w:tab/>
        <w:t>ext_var_list(T-&gt;ptr[0]);</w:t>
      </w:r>
    </w:p>
    <w:p w:rsidR="00673132" w:rsidRDefault="00673132" w:rsidP="00673132">
      <w:pPr>
        <w:tabs>
          <w:tab w:val="left" w:pos="792"/>
        </w:tabs>
      </w:pPr>
      <w:r>
        <w:tab/>
      </w:r>
      <w:r>
        <w:tab/>
      </w:r>
      <w:r>
        <w:tab/>
      </w:r>
      <w:r>
        <w:tab/>
        <w:t>T-&gt;num = T-&gt;ptr[0]-&gt;num;</w:t>
      </w:r>
    </w:p>
    <w:p w:rsidR="00673132" w:rsidRDefault="00673132" w:rsidP="00673132">
      <w:pPr>
        <w:tabs>
          <w:tab w:val="left" w:pos="792"/>
        </w:tabs>
      </w:pPr>
      <w:r>
        <w:tab/>
      </w:r>
      <w:r>
        <w:tab/>
      </w:r>
      <w:r>
        <w:tab/>
      </w:r>
      <w:r>
        <w:tab/>
        <w:t>if(T-&gt;ptr[1]) {</w:t>
      </w:r>
    </w:p>
    <w:p w:rsidR="00673132" w:rsidRDefault="00673132" w:rsidP="00673132">
      <w:pPr>
        <w:tabs>
          <w:tab w:val="left" w:pos="792"/>
        </w:tabs>
      </w:pPr>
      <w:r>
        <w:t xml:space="preserve">                ext_var_list(T-&gt;ptr[1]);</w:t>
      </w:r>
    </w:p>
    <w:p w:rsidR="00673132" w:rsidRDefault="00673132" w:rsidP="00673132">
      <w:pPr>
        <w:tabs>
          <w:tab w:val="left" w:pos="792"/>
        </w:tabs>
      </w:pPr>
      <w:r>
        <w:t xml:space="preserve">                T-&gt;num += T-&gt;ptr[1]-&gt;num;</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case ID:</w:t>
      </w:r>
    </w:p>
    <w:p w:rsidR="00673132" w:rsidRDefault="00673132" w:rsidP="00673132">
      <w:pPr>
        <w:tabs>
          <w:tab w:val="left" w:pos="792"/>
        </w:tabs>
        <w:rPr>
          <w:rFonts w:hint="eastAsia"/>
        </w:rPr>
      </w:pPr>
      <w:r>
        <w:rPr>
          <w:rFonts w:hint="eastAsia"/>
        </w:rPr>
        <w:t xml:space="preserve">            SymbolTable=fillSymbolTable(T-&gt;type_id,newAlias(),LEV,T-&gt;type,'V',T-&gt;offset);  //</w:t>
      </w:r>
      <w:r>
        <w:rPr>
          <w:rFonts w:hint="eastAsia"/>
        </w:rPr>
        <w:t>最后一个变量名</w:t>
      </w:r>
    </w:p>
    <w:p w:rsidR="00673132" w:rsidRDefault="00673132" w:rsidP="00673132">
      <w:pPr>
        <w:tabs>
          <w:tab w:val="left" w:pos="792"/>
        </w:tabs>
      </w:pPr>
      <w:r>
        <w:t xml:space="preserve">            if (SymbolTable==-1)</w:t>
      </w:r>
    </w:p>
    <w:p w:rsidR="00673132" w:rsidRDefault="00673132" w:rsidP="00673132">
      <w:pPr>
        <w:tabs>
          <w:tab w:val="left" w:pos="792"/>
        </w:tabs>
        <w:rPr>
          <w:rFonts w:hint="eastAsia"/>
        </w:rPr>
      </w:pPr>
      <w:r>
        <w:rPr>
          <w:rFonts w:hint="eastAsia"/>
        </w:rPr>
        <w:t xml:space="preserve">                semantic_error(T-&gt;pos,T-&gt;type_id, "</w:t>
      </w:r>
      <w:r>
        <w:rPr>
          <w:rFonts w:hint="eastAsia"/>
        </w:rPr>
        <w:t>变量重复定义</w:t>
      </w:r>
      <w:r>
        <w:rPr>
          <w:rFonts w:hint="eastAsia"/>
        </w:rPr>
        <w:t>");</w:t>
      </w:r>
    </w:p>
    <w:p w:rsidR="00673132" w:rsidRDefault="00673132" w:rsidP="00673132">
      <w:pPr>
        <w:tabs>
          <w:tab w:val="left" w:pos="792"/>
        </w:tabs>
      </w:pPr>
      <w:r>
        <w:t xml:space="preserve">            else T-&gt;place=SymbolTable;</w:t>
      </w:r>
    </w:p>
    <w:p w:rsidR="00673132" w:rsidRDefault="00673132" w:rsidP="00673132">
      <w:pPr>
        <w:tabs>
          <w:tab w:val="left" w:pos="792"/>
        </w:tabs>
      </w:pPr>
      <w:r>
        <w:t xml:space="preserve">            T-&gt;num=1;</w:t>
      </w:r>
    </w:p>
    <w:p w:rsidR="00673132" w:rsidRDefault="00673132" w:rsidP="00673132">
      <w:pPr>
        <w:tabs>
          <w:tab w:val="left" w:pos="792"/>
        </w:tabs>
      </w:pPr>
      <w:r>
        <w:t xml:space="preserve">            break;</w:t>
      </w:r>
    </w:p>
    <w:p w:rsidR="00673132" w:rsidRDefault="00673132" w:rsidP="00673132">
      <w:pPr>
        <w:tabs>
          <w:tab w:val="left" w:pos="792"/>
        </w:tabs>
      </w:pPr>
      <w:r>
        <w:t xml:space="preserve">        case ARRAY_DEC:</w:t>
      </w:r>
    </w:p>
    <w:p w:rsidR="00673132" w:rsidRDefault="00673132" w:rsidP="00673132">
      <w:pPr>
        <w:tabs>
          <w:tab w:val="left" w:pos="792"/>
        </w:tabs>
      </w:pPr>
      <w:r>
        <w:t xml:space="preserve">             array_index = 0;</w:t>
      </w:r>
    </w:p>
    <w:p w:rsidR="00673132" w:rsidRDefault="00673132" w:rsidP="00673132">
      <w:pPr>
        <w:tabs>
          <w:tab w:val="left" w:pos="792"/>
        </w:tabs>
      </w:pPr>
      <w:r>
        <w:t xml:space="preserve">            strcpy(array_name, T-&gt;type_id);</w:t>
      </w:r>
    </w:p>
    <w:p w:rsidR="00673132" w:rsidRDefault="00673132" w:rsidP="00673132">
      <w:pPr>
        <w:tabs>
          <w:tab w:val="left" w:pos="792"/>
        </w:tabs>
        <w:rPr>
          <w:rFonts w:hint="eastAsia"/>
        </w:rPr>
      </w:pPr>
      <w:r>
        <w:rPr>
          <w:rFonts w:hint="eastAsia"/>
        </w:rPr>
        <w:t xml:space="preserve">            //</w:t>
      </w:r>
      <w:r>
        <w:rPr>
          <w:rFonts w:hint="eastAsia"/>
        </w:rPr>
        <w:t>对数组进行定义</w:t>
      </w:r>
    </w:p>
    <w:p w:rsidR="00673132" w:rsidRDefault="00673132" w:rsidP="00673132">
      <w:pPr>
        <w:tabs>
          <w:tab w:val="left" w:pos="792"/>
        </w:tabs>
        <w:rPr>
          <w:rFonts w:hint="eastAsia"/>
        </w:rPr>
      </w:pPr>
      <w:r>
        <w:rPr>
          <w:rFonts w:hint="eastAsia"/>
        </w:rPr>
        <w:t xml:space="preserve">            </w:t>
      </w:r>
      <w:r>
        <w:rPr>
          <w:rFonts w:hint="eastAsia"/>
        </w:rPr>
        <w:lastRenderedPageBreak/>
        <w:t>SymbolTable=fillSymbolTable(T-&gt;type_id,newAlias(),LEV,T-&gt;type,'A',T-&gt;offset);  //</w:t>
      </w:r>
      <w:r>
        <w:rPr>
          <w:rFonts w:hint="eastAsia"/>
        </w:rPr>
        <w:t>最后一个变量名</w:t>
      </w:r>
    </w:p>
    <w:p w:rsidR="00673132" w:rsidRDefault="00673132" w:rsidP="00673132">
      <w:pPr>
        <w:tabs>
          <w:tab w:val="left" w:pos="792"/>
        </w:tabs>
      </w:pPr>
      <w:r>
        <w:t xml:space="preserve">            if (SymbolTable==-1)</w:t>
      </w:r>
    </w:p>
    <w:p w:rsidR="00673132" w:rsidRDefault="00673132" w:rsidP="00673132">
      <w:pPr>
        <w:tabs>
          <w:tab w:val="left" w:pos="792"/>
        </w:tabs>
        <w:rPr>
          <w:rFonts w:hint="eastAsia"/>
        </w:rPr>
      </w:pPr>
      <w:r>
        <w:rPr>
          <w:rFonts w:hint="eastAsia"/>
        </w:rPr>
        <w:t xml:space="preserve">               {semantic_error(T-&gt;pos,T-&gt;type_id, "</w:t>
      </w:r>
      <w:r>
        <w:rPr>
          <w:rFonts w:hint="eastAsia"/>
        </w:rPr>
        <w:t>变量重复定义</w:t>
      </w:r>
      <w:r>
        <w:rPr>
          <w:rFonts w:hint="eastAsia"/>
        </w:rPr>
        <w:t>");/*break*/}</w:t>
      </w:r>
    </w:p>
    <w:p w:rsidR="00673132" w:rsidRDefault="00673132" w:rsidP="00673132">
      <w:pPr>
        <w:tabs>
          <w:tab w:val="left" w:pos="792"/>
        </w:tabs>
      </w:pPr>
      <w:r>
        <w:t xml:space="preserve">           else{</w:t>
      </w:r>
    </w:p>
    <w:p w:rsidR="00673132" w:rsidRDefault="00673132" w:rsidP="00673132">
      <w:pPr>
        <w:tabs>
          <w:tab w:val="left" w:pos="792"/>
        </w:tabs>
      </w:pPr>
      <w:r>
        <w:tab/>
      </w:r>
      <w:r>
        <w:tab/>
      </w:r>
      <w:r>
        <w:tab/>
      </w:r>
      <w:r>
        <w:tab/>
        <w:t>T-&gt;place = SymbolTable;</w:t>
      </w:r>
    </w:p>
    <w:p w:rsidR="00673132" w:rsidRDefault="00673132" w:rsidP="00673132">
      <w:pPr>
        <w:tabs>
          <w:tab w:val="left" w:pos="792"/>
        </w:tabs>
      </w:pPr>
      <w:r>
        <w:t xml:space="preserve">                T-&gt;num = get_width(T-&gt;ptr[0]);</w:t>
      </w:r>
    </w:p>
    <w:p w:rsidR="00673132" w:rsidRDefault="00673132" w:rsidP="00673132">
      <w:pPr>
        <w:tabs>
          <w:tab w:val="left" w:pos="792"/>
        </w:tabs>
      </w:pPr>
      <w:r>
        <w:t xml:space="preserve">                // printf("%d\n", T-&gt;num);</w:t>
      </w:r>
    </w:p>
    <w:p w:rsidR="00673132" w:rsidRDefault="00673132" w:rsidP="00673132">
      <w:pPr>
        <w:tabs>
          <w:tab w:val="left" w:pos="792"/>
        </w:tabs>
      </w:pPr>
      <w:r>
        <w:t xml:space="preserve">                ext_var_list(T-&gt;ptr[0]);</w:t>
      </w:r>
    </w:p>
    <w:p w:rsidR="00673132" w:rsidRDefault="00673132" w:rsidP="00673132">
      <w:pPr>
        <w:tabs>
          <w:tab w:val="left" w:pos="792"/>
        </w:tabs>
      </w:pPr>
      <w:r>
        <w:t xml:space="preserve">                array_flag = 1;</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 xml:space="preserve">            //</w:t>
      </w:r>
      <w:r>
        <w:rPr>
          <w:rFonts w:hint="eastAsia"/>
        </w:rPr>
        <w:t>多维数组</w:t>
      </w:r>
    </w:p>
    <w:p w:rsidR="00673132" w:rsidRDefault="00673132" w:rsidP="00673132">
      <w:pPr>
        <w:tabs>
          <w:tab w:val="left" w:pos="792"/>
        </w:tabs>
      </w:pPr>
      <w:r>
        <w:t xml:space="preserve">        case ARRAY_LIST:</w:t>
      </w:r>
    </w:p>
    <w:p w:rsidR="00673132" w:rsidRDefault="00673132" w:rsidP="00673132">
      <w:pPr>
        <w:tabs>
          <w:tab w:val="left" w:pos="792"/>
        </w:tabs>
      </w:pPr>
      <w:r>
        <w:t xml:space="preserve">            SymbolTable = searchSymbolTable(array_name);</w:t>
      </w:r>
    </w:p>
    <w:p w:rsidR="00673132" w:rsidRDefault="00673132" w:rsidP="00673132">
      <w:pPr>
        <w:tabs>
          <w:tab w:val="left" w:pos="792"/>
        </w:tabs>
      </w:pPr>
      <w:r>
        <w:t xml:space="preserve">            if(SymbolTable == -1) {</w:t>
      </w:r>
    </w:p>
    <w:p w:rsidR="00673132" w:rsidRDefault="00673132" w:rsidP="00673132">
      <w:pPr>
        <w:tabs>
          <w:tab w:val="left" w:pos="792"/>
        </w:tabs>
        <w:rPr>
          <w:rFonts w:hint="eastAsia"/>
        </w:rPr>
      </w:pPr>
      <w:r>
        <w:rPr>
          <w:rFonts w:hint="eastAsia"/>
        </w:rPr>
        <w:t xml:space="preserve">                semantic_error(T-&gt;pos, array_name, "</w:t>
      </w:r>
      <w:r>
        <w:rPr>
          <w:rFonts w:hint="eastAsia"/>
        </w:rPr>
        <w:t>数组未定义</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if(T-&gt;ptr[0]-&gt;type != INT) {</w:t>
      </w:r>
    </w:p>
    <w:p w:rsidR="00673132" w:rsidRDefault="00673132" w:rsidP="00673132">
      <w:pPr>
        <w:tabs>
          <w:tab w:val="left" w:pos="792"/>
        </w:tabs>
        <w:rPr>
          <w:rFonts w:hint="eastAsia"/>
        </w:rPr>
      </w:pPr>
      <w:r>
        <w:rPr>
          <w:rFonts w:hint="eastAsia"/>
        </w:rPr>
        <w:t xml:space="preserve">                semantic_error(T-&gt;pos, "", "</w:t>
      </w:r>
      <w:r>
        <w:rPr>
          <w:rFonts w:hint="eastAsia"/>
        </w:rPr>
        <w:t>数组下标不是</w:t>
      </w:r>
      <w:r>
        <w:rPr>
          <w:rFonts w:hint="eastAsia"/>
        </w:rPr>
        <w:t>int</w:t>
      </w:r>
      <w:r>
        <w:rPr>
          <w:rFonts w:hint="eastAsia"/>
        </w:rPr>
        <w:t>型</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symbolTable.symbols[SymbolTable].array[array_index] = T-&gt;ptr[0]-&gt;type_int;</w:t>
      </w:r>
    </w:p>
    <w:p w:rsidR="00673132" w:rsidRDefault="00673132" w:rsidP="00673132">
      <w:pPr>
        <w:tabs>
          <w:tab w:val="left" w:pos="792"/>
        </w:tabs>
      </w:pPr>
      <w:r>
        <w:t xml:space="preserve">                array_index++;</w:t>
      </w:r>
    </w:p>
    <w:p w:rsidR="00673132" w:rsidRDefault="00673132" w:rsidP="00673132">
      <w:pPr>
        <w:tabs>
          <w:tab w:val="left" w:pos="792"/>
        </w:tabs>
      </w:pPr>
      <w:r>
        <w:t xml:space="preserve">                T-&gt;num = get_width(T-&gt;ptr[1]);</w:t>
      </w:r>
    </w:p>
    <w:p w:rsidR="00673132" w:rsidRDefault="00673132" w:rsidP="00673132">
      <w:pPr>
        <w:tabs>
          <w:tab w:val="left" w:pos="792"/>
        </w:tabs>
      </w:pPr>
      <w:r>
        <w:t xml:space="preserve">                ext_var_list(T-&gt;ptr[1]);</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 xml:space="preserve">            //</w:t>
      </w:r>
      <w:r>
        <w:rPr>
          <w:rFonts w:hint="eastAsia"/>
        </w:rPr>
        <w:t>数组的最后一维，或者就是一维数组</w:t>
      </w:r>
    </w:p>
    <w:p w:rsidR="00673132" w:rsidRDefault="00673132" w:rsidP="00673132">
      <w:pPr>
        <w:tabs>
          <w:tab w:val="left" w:pos="792"/>
        </w:tabs>
      </w:pPr>
      <w:r>
        <w:t xml:space="preserve">        case ARRAY_LAST:</w:t>
      </w:r>
    </w:p>
    <w:p w:rsidR="00673132" w:rsidRDefault="00673132" w:rsidP="00673132">
      <w:pPr>
        <w:tabs>
          <w:tab w:val="left" w:pos="792"/>
        </w:tabs>
      </w:pPr>
      <w:r>
        <w:t xml:space="preserve">            SymbolTable = searchSymbolTable(array_name);</w:t>
      </w:r>
    </w:p>
    <w:p w:rsidR="00673132" w:rsidRDefault="00673132" w:rsidP="00673132">
      <w:pPr>
        <w:tabs>
          <w:tab w:val="left" w:pos="792"/>
        </w:tabs>
      </w:pPr>
      <w:r>
        <w:t xml:space="preserve">            if(SymbolTable == -1) {</w:t>
      </w:r>
    </w:p>
    <w:p w:rsidR="00673132" w:rsidRDefault="00673132" w:rsidP="00673132">
      <w:pPr>
        <w:tabs>
          <w:tab w:val="left" w:pos="792"/>
        </w:tabs>
        <w:rPr>
          <w:rFonts w:hint="eastAsia"/>
        </w:rPr>
      </w:pPr>
      <w:r>
        <w:rPr>
          <w:rFonts w:hint="eastAsia"/>
        </w:rPr>
        <w:t xml:space="preserve">                semantic_error(T-&gt;pos, array_name, "</w:t>
      </w:r>
      <w:r>
        <w:rPr>
          <w:rFonts w:hint="eastAsia"/>
        </w:rPr>
        <w:t>数组未定义</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if(T-&gt;ptr[0]-&gt;type != INT) {</w:t>
      </w:r>
    </w:p>
    <w:p w:rsidR="00673132" w:rsidRDefault="00673132" w:rsidP="00673132">
      <w:pPr>
        <w:tabs>
          <w:tab w:val="left" w:pos="792"/>
        </w:tabs>
        <w:rPr>
          <w:rFonts w:hint="eastAsia"/>
        </w:rPr>
      </w:pPr>
      <w:r>
        <w:rPr>
          <w:rFonts w:hint="eastAsia"/>
        </w:rPr>
        <w:t xml:space="preserve">                semantic_error(T-&gt;pos, "", "</w:t>
      </w:r>
      <w:r>
        <w:rPr>
          <w:rFonts w:hint="eastAsia"/>
        </w:rPr>
        <w:t>数组下标不是</w:t>
      </w:r>
      <w:r>
        <w:rPr>
          <w:rFonts w:hint="eastAsia"/>
        </w:rPr>
        <w:t>int</w:t>
      </w:r>
      <w:r>
        <w:rPr>
          <w:rFonts w:hint="eastAsia"/>
        </w:rPr>
        <w:t>型</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symbolTable.symbols[SymbolTable].array[array_index] = T-&gt;ptr[0]-&gt;type_int;</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default:</w:t>
      </w:r>
    </w:p>
    <w:p w:rsidR="00673132" w:rsidRDefault="00673132" w:rsidP="00673132">
      <w:pPr>
        <w:tabs>
          <w:tab w:val="left" w:pos="792"/>
        </w:tabs>
      </w:pPr>
      <w:r>
        <w:lastRenderedPageBreak/>
        <w:t xml:space="preserve">            break;</w:t>
      </w:r>
    </w:p>
    <w:p w:rsidR="00673132" w:rsidRDefault="00673132" w:rsidP="00673132">
      <w:pPr>
        <w:tabs>
          <w:tab w:val="left" w:pos="792"/>
        </w:tabs>
      </w:pPr>
      <w:r>
        <w:tab/>
        <w:t xml:space="preserve">   }</w:t>
      </w:r>
    </w:p>
    <w:p w:rsidR="00673132" w:rsidRDefault="00673132" w:rsidP="00673132">
      <w:pPr>
        <w:tabs>
          <w:tab w:val="left" w:pos="792"/>
        </w:tabs>
      </w:pPr>
      <w:r>
        <w:t xml:space="preserve">    }</w:t>
      </w:r>
    </w:p>
    <w:p w:rsidR="00673132" w:rsidRDefault="00673132" w:rsidP="00673132">
      <w:pPr>
        <w:tabs>
          <w:tab w:val="left" w:pos="792"/>
        </w:tabs>
      </w:pPr>
      <w:r>
        <w:t xml:space="preserve"> }</w:t>
      </w:r>
    </w:p>
    <w:p w:rsidR="00673132" w:rsidRDefault="00673132" w:rsidP="00673132">
      <w:pPr>
        <w:tabs>
          <w:tab w:val="left" w:pos="792"/>
        </w:tabs>
        <w:rPr>
          <w:rFonts w:hint="eastAsia"/>
        </w:rPr>
      </w:pPr>
      <w:r>
        <w:rPr>
          <w:rFonts w:hint="eastAsia"/>
        </w:rPr>
        <w:t>//</w:t>
      </w:r>
      <w:r>
        <w:rPr>
          <w:rFonts w:hint="eastAsia"/>
        </w:rPr>
        <w:t>对函数实参和型参进行检查</w:t>
      </w:r>
    </w:p>
    <w:p w:rsidR="00673132" w:rsidRDefault="00673132" w:rsidP="00673132">
      <w:pPr>
        <w:tabs>
          <w:tab w:val="left" w:pos="792"/>
        </w:tabs>
      </w:pPr>
      <w:r>
        <w:t>int  match_param(int i,struct ASTNode *T){</w:t>
      </w:r>
    </w:p>
    <w:p w:rsidR="00673132" w:rsidRDefault="00673132" w:rsidP="00673132">
      <w:pPr>
        <w:tabs>
          <w:tab w:val="left" w:pos="792"/>
        </w:tabs>
      </w:pPr>
      <w:r>
        <w:tab/>
        <w:t xml:space="preserve">    int j, num = symbolTable.symbols[i].paramnum;</w:t>
      </w:r>
    </w:p>
    <w:p w:rsidR="00673132" w:rsidRDefault="00673132" w:rsidP="00673132">
      <w:pPr>
        <w:tabs>
          <w:tab w:val="left" w:pos="792"/>
        </w:tabs>
      </w:pPr>
      <w:r>
        <w:t xml:space="preserve">    int type1, type2;</w:t>
      </w:r>
    </w:p>
    <w:p w:rsidR="00673132" w:rsidRDefault="00673132" w:rsidP="00673132">
      <w:pPr>
        <w:tabs>
          <w:tab w:val="left" w:pos="792"/>
        </w:tabs>
      </w:pPr>
      <w:r>
        <w:t xml:space="preserve">    struct ASTNode *T0 = T;</w:t>
      </w:r>
    </w:p>
    <w:p w:rsidR="00673132" w:rsidRDefault="00673132" w:rsidP="00673132">
      <w:pPr>
        <w:tabs>
          <w:tab w:val="left" w:pos="792"/>
        </w:tabs>
      </w:pPr>
      <w:r>
        <w:t xml:space="preserve">    if (num == 0 &amp;&amp; T == NULL)</w:t>
      </w:r>
    </w:p>
    <w:p w:rsidR="00673132" w:rsidRDefault="00673132" w:rsidP="00673132">
      <w:pPr>
        <w:tabs>
          <w:tab w:val="left" w:pos="792"/>
        </w:tabs>
      </w:pPr>
      <w:r>
        <w:t xml:space="preserve">        return 1;</w:t>
      </w:r>
    </w:p>
    <w:p w:rsidR="00673132" w:rsidRDefault="00673132" w:rsidP="00673132">
      <w:pPr>
        <w:tabs>
          <w:tab w:val="left" w:pos="792"/>
        </w:tabs>
      </w:pPr>
      <w:r>
        <w:t xml:space="preserve">    for (j = 1; j &lt; num; j++) {</w:t>
      </w:r>
    </w:p>
    <w:p w:rsidR="00673132" w:rsidRDefault="00673132" w:rsidP="00673132">
      <w:pPr>
        <w:tabs>
          <w:tab w:val="left" w:pos="792"/>
        </w:tabs>
        <w:rPr>
          <w:rFonts w:hint="eastAsia"/>
        </w:rPr>
      </w:pPr>
      <w:r>
        <w:rPr>
          <w:rFonts w:hint="eastAsia"/>
        </w:rPr>
        <w:t xml:space="preserve">        type1 = symbolTable.symbols[i + j].type; //</w:t>
      </w:r>
      <w:r>
        <w:rPr>
          <w:rFonts w:hint="eastAsia"/>
        </w:rPr>
        <w:t>形参类型</w:t>
      </w:r>
    </w:p>
    <w:p w:rsidR="00673132" w:rsidRDefault="00673132" w:rsidP="00673132">
      <w:pPr>
        <w:tabs>
          <w:tab w:val="left" w:pos="792"/>
        </w:tabs>
      </w:pPr>
      <w:r>
        <w:t xml:space="preserve">        type2 = T0-&gt;ptr[0]-&gt;type;</w:t>
      </w:r>
    </w:p>
    <w:p w:rsidR="00673132" w:rsidRDefault="00673132" w:rsidP="00673132">
      <w:pPr>
        <w:tabs>
          <w:tab w:val="left" w:pos="792"/>
        </w:tabs>
      </w:pPr>
      <w:r>
        <w:t xml:space="preserve">        if (type1 != type2) {</w:t>
      </w:r>
    </w:p>
    <w:p w:rsidR="00673132" w:rsidRDefault="00673132" w:rsidP="00673132">
      <w:pPr>
        <w:tabs>
          <w:tab w:val="left" w:pos="792"/>
        </w:tabs>
        <w:rPr>
          <w:rFonts w:hint="eastAsia"/>
        </w:rPr>
      </w:pPr>
      <w:r>
        <w:rPr>
          <w:rFonts w:hint="eastAsia"/>
        </w:rPr>
        <w:t xml:space="preserve">            semantic_error(T0-&gt;pos, "", "</w:t>
      </w:r>
      <w:r>
        <w:rPr>
          <w:rFonts w:hint="eastAsia"/>
        </w:rPr>
        <w:t>参数类型不匹配</w:t>
      </w:r>
      <w:r>
        <w:rPr>
          <w:rFonts w:hint="eastAsia"/>
        </w:rPr>
        <w:t>");</w:t>
      </w:r>
    </w:p>
    <w:p w:rsidR="00673132" w:rsidRDefault="00673132" w:rsidP="00673132">
      <w:pPr>
        <w:tabs>
          <w:tab w:val="left" w:pos="792"/>
        </w:tabs>
      </w:pPr>
      <w:r>
        <w:t xml:space="preserve">            return 0;</w:t>
      </w:r>
    </w:p>
    <w:p w:rsidR="00673132" w:rsidRDefault="00673132" w:rsidP="00673132">
      <w:pPr>
        <w:tabs>
          <w:tab w:val="left" w:pos="792"/>
        </w:tabs>
      </w:pPr>
      <w:r>
        <w:t xml:space="preserve">        }</w:t>
      </w:r>
    </w:p>
    <w:p w:rsidR="00673132" w:rsidRDefault="00673132" w:rsidP="00673132">
      <w:pPr>
        <w:tabs>
          <w:tab w:val="left" w:pos="792"/>
        </w:tabs>
      </w:pPr>
      <w:r>
        <w:t xml:space="preserve">        T0 = T0-&gt;ptr[1];</w:t>
      </w:r>
    </w:p>
    <w:p w:rsidR="00673132" w:rsidRDefault="00673132" w:rsidP="00673132">
      <w:pPr>
        <w:tabs>
          <w:tab w:val="left" w:pos="792"/>
        </w:tabs>
      </w:pPr>
      <w:r>
        <w:t xml:space="preserve">    }</w:t>
      </w:r>
    </w:p>
    <w:p w:rsidR="00673132" w:rsidRDefault="00673132" w:rsidP="00673132">
      <w:pPr>
        <w:tabs>
          <w:tab w:val="left" w:pos="792"/>
        </w:tabs>
      </w:pPr>
      <w:r>
        <w:t xml:space="preserve">    return 1;</w:t>
      </w:r>
    </w:p>
    <w:p w:rsidR="00673132" w:rsidRDefault="00673132" w:rsidP="00673132">
      <w:pPr>
        <w:tabs>
          <w:tab w:val="left" w:pos="792"/>
        </w:tabs>
      </w:pPr>
      <w:r>
        <w:t xml:space="preserve">    }</w:t>
      </w:r>
    </w:p>
    <w:p w:rsidR="00673132" w:rsidRDefault="00673132" w:rsidP="00673132">
      <w:pPr>
        <w:tabs>
          <w:tab w:val="left" w:pos="792"/>
        </w:tabs>
        <w:rPr>
          <w:rFonts w:hint="eastAsia"/>
        </w:rPr>
      </w:pPr>
      <w:r>
        <w:rPr>
          <w:rFonts w:hint="eastAsia"/>
        </w:rPr>
        <w:t>/*</w:t>
      </w:r>
      <w:r>
        <w:rPr>
          <w:rFonts w:hint="eastAsia"/>
        </w:rPr>
        <w:t>当表达式作为控制语句的条件时，都会在其控制语句结点处给条件表达式子树的根结点属性</w:t>
      </w:r>
      <w:r>
        <w:rPr>
          <w:rFonts w:hint="eastAsia"/>
        </w:rPr>
        <w:t>.Etrue</w:t>
      </w:r>
      <w:r>
        <w:rPr>
          <w:rFonts w:hint="eastAsia"/>
        </w:rPr>
        <w:t>和</w:t>
      </w:r>
      <w:r>
        <w:rPr>
          <w:rFonts w:hint="eastAsia"/>
        </w:rPr>
        <w:t>.Efalse</w:t>
      </w:r>
      <w:r>
        <w:rPr>
          <w:rFonts w:hint="eastAsia"/>
        </w:rPr>
        <w:t>赋值，</w:t>
      </w:r>
    </w:p>
    <w:p w:rsidR="00673132" w:rsidRDefault="00673132" w:rsidP="00673132">
      <w:pPr>
        <w:tabs>
          <w:tab w:val="left" w:pos="792"/>
        </w:tabs>
        <w:rPr>
          <w:rFonts w:hint="eastAsia"/>
        </w:rPr>
      </w:pPr>
      <w:r>
        <w:rPr>
          <w:rFonts w:hint="eastAsia"/>
        </w:rPr>
        <w:t>所以在处理表达式结点时，如果属性</w:t>
      </w:r>
      <w:r>
        <w:rPr>
          <w:rFonts w:hint="eastAsia"/>
        </w:rPr>
        <w:t>.Etrue</w:t>
      </w:r>
      <w:r>
        <w:rPr>
          <w:rFonts w:hint="eastAsia"/>
        </w:rPr>
        <w:t>和</w:t>
      </w:r>
      <w:r>
        <w:rPr>
          <w:rFonts w:hint="eastAsia"/>
        </w:rPr>
        <w:t>.Efalse</w:t>
      </w:r>
      <w:r>
        <w:rPr>
          <w:rFonts w:hint="eastAsia"/>
        </w:rPr>
        <w:t>的值为空就按基本表达式处理，否则按布尔表达式处理。</w:t>
      </w:r>
      <w:r>
        <w:rPr>
          <w:rFonts w:hint="eastAsia"/>
        </w:rPr>
        <w:t>*/</w:t>
      </w:r>
    </w:p>
    <w:p w:rsidR="00673132" w:rsidRDefault="00673132" w:rsidP="00673132">
      <w:pPr>
        <w:tabs>
          <w:tab w:val="left" w:pos="792"/>
        </w:tabs>
        <w:rPr>
          <w:rFonts w:hint="eastAsia"/>
        </w:rPr>
      </w:pPr>
      <w:r>
        <w:rPr>
          <w:rFonts w:hint="eastAsia"/>
        </w:rPr>
        <w:t>void boolExp(struct ASTNode *T){  //</w:t>
      </w:r>
      <w:r>
        <w:rPr>
          <w:rFonts w:hint="eastAsia"/>
        </w:rPr>
        <w:t>布尔表达式，参考文献</w:t>
      </w:r>
      <w:r>
        <w:rPr>
          <w:rFonts w:hint="eastAsia"/>
        </w:rPr>
        <w:t>[2]p84</w:t>
      </w:r>
      <w:r>
        <w:rPr>
          <w:rFonts w:hint="eastAsia"/>
        </w:rPr>
        <w:t>的思想</w:t>
      </w:r>
    </w:p>
    <w:p w:rsidR="00673132" w:rsidRDefault="00673132" w:rsidP="00673132">
      <w:pPr>
        <w:tabs>
          <w:tab w:val="left" w:pos="792"/>
        </w:tabs>
      </w:pPr>
      <w:r>
        <w:t xml:space="preserve">  struct opn opn1,opn2,result;</w:t>
      </w:r>
    </w:p>
    <w:p w:rsidR="00673132" w:rsidRDefault="00673132" w:rsidP="00673132">
      <w:pPr>
        <w:tabs>
          <w:tab w:val="left" w:pos="792"/>
        </w:tabs>
      </w:pPr>
      <w:r>
        <w:t xml:space="preserve">  int op;</w:t>
      </w:r>
    </w:p>
    <w:p w:rsidR="00673132" w:rsidRDefault="00673132" w:rsidP="00673132">
      <w:pPr>
        <w:tabs>
          <w:tab w:val="left" w:pos="792"/>
        </w:tabs>
      </w:pPr>
      <w:r>
        <w:t xml:space="preserve">  int SymbolTable;</w:t>
      </w:r>
    </w:p>
    <w:p w:rsidR="00673132" w:rsidRDefault="00673132" w:rsidP="00673132">
      <w:pPr>
        <w:tabs>
          <w:tab w:val="left" w:pos="792"/>
        </w:tabs>
      </w:pPr>
      <w:r>
        <w:t xml:space="preserve">  if (T)</w:t>
      </w:r>
    </w:p>
    <w:p w:rsidR="00673132" w:rsidRDefault="00673132" w:rsidP="00673132">
      <w:pPr>
        <w:tabs>
          <w:tab w:val="left" w:pos="792"/>
        </w:tabs>
      </w:pPr>
      <w:r>
        <w:tab/>
        <w:t>{</w:t>
      </w:r>
    </w:p>
    <w:p w:rsidR="00673132" w:rsidRDefault="00673132" w:rsidP="00673132">
      <w:pPr>
        <w:tabs>
          <w:tab w:val="left" w:pos="792"/>
        </w:tabs>
      </w:pPr>
      <w:r>
        <w:tab/>
        <w:t>switch (T-&gt;kind) {</w:t>
      </w:r>
    </w:p>
    <w:p w:rsidR="00673132" w:rsidRDefault="00673132" w:rsidP="00673132">
      <w:pPr>
        <w:tabs>
          <w:tab w:val="left" w:pos="792"/>
        </w:tabs>
        <w:rPr>
          <w:rFonts w:hint="eastAsia"/>
        </w:rPr>
      </w:pPr>
      <w:r>
        <w:rPr>
          <w:rFonts w:hint="eastAsia"/>
        </w:rPr>
        <w:t xml:space="preserve">        //</w:t>
      </w:r>
      <w:r>
        <w:rPr>
          <w:rFonts w:hint="eastAsia"/>
        </w:rPr>
        <w:t>（</w:t>
      </w:r>
      <w:r>
        <w:rPr>
          <w:rFonts w:hint="eastAsia"/>
        </w:rPr>
        <w:t>int a=0</w:t>
      </w:r>
      <w:r>
        <w:rPr>
          <w:rFonts w:hint="eastAsia"/>
        </w:rPr>
        <w:t>表示就是</w:t>
      </w:r>
      <w:r>
        <w:rPr>
          <w:rFonts w:hint="eastAsia"/>
        </w:rPr>
        <w:t>false</w:t>
      </w:r>
      <w:r>
        <w:rPr>
          <w:rFonts w:hint="eastAsia"/>
        </w:rPr>
        <w:t>，反之就是</w:t>
      </w:r>
      <w:r>
        <w:rPr>
          <w:rFonts w:hint="eastAsia"/>
        </w:rPr>
        <w:t>true</w:t>
      </w:r>
      <w:r>
        <w:rPr>
          <w:rFonts w:hint="eastAsia"/>
        </w:rPr>
        <w:t>）</w:t>
      </w:r>
    </w:p>
    <w:p w:rsidR="00673132" w:rsidRDefault="00673132" w:rsidP="00673132">
      <w:pPr>
        <w:tabs>
          <w:tab w:val="left" w:pos="792"/>
        </w:tabs>
      </w:pPr>
      <w:r>
        <w:t xml:space="preserve">        case INT:  </w:t>
      </w:r>
    </w:p>
    <w:p w:rsidR="00673132" w:rsidRDefault="00673132" w:rsidP="00673132">
      <w:pPr>
        <w:tabs>
          <w:tab w:val="left" w:pos="792"/>
        </w:tabs>
      </w:pPr>
      <w:r>
        <w:t xml:space="preserve">                    if(T-&gt;type_int!=0)</w:t>
      </w:r>
    </w:p>
    <w:p w:rsidR="00673132" w:rsidRDefault="00673132" w:rsidP="00673132">
      <w:pPr>
        <w:tabs>
          <w:tab w:val="left" w:pos="792"/>
        </w:tabs>
      </w:pPr>
      <w:r>
        <w:tab/>
      </w:r>
      <w:r>
        <w:tab/>
      </w:r>
      <w:r>
        <w:tab/>
      </w:r>
      <w:r>
        <w:tab/>
      </w:r>
      <w:r>
        <w:tab/>
      </w:r>
      <w:r>
        <w:tab/>
        <w:t>T-&gt;code=genGoto(T-&gt;Etrue);</w:t>
      </w:r>
    </w:p>
    <w:p w:rsidR="00673132" w:rsidRDefault="00673132" w:rsidP="00673132">
      <w:pPr>
        <w:tabs>
          <w:tab w:val="left" w:pos="792"/>
        </w:tabs>
      </w:pPr>
      <w:r>
        <w:t xml:space="preserve">                    else</w:t>
      </w:r>
    </w:p>
    <w:p w:rsidR="00673132" w:rsidRDefault="00673132" w:rsidP="00673132">
      <w:pPr>
        <w:tabs>
          <w:tab w:val="left" w:pos="792"/>
        </w:tabs>
      </w:pPr>
      <w:r>
        <w:t xml:space="preserve">                        T-&gt;code=genGoto(T-&gt;Efalse);</w:t>
      </w:r>
    </w:p>
    <w:p w:rsidR="00673132" w:rsidRDefault="00673132" w:rsidP="00673132">
      <w:pPr>
        <w:tabs>
          <w:tab w:val="left" w:pos="792"/>
        </w:tabs>
      </w:pPr>
      <w:r>
        <w:t xml:space="preserve">                    T-&gt;width=4;</w:t>
      </w:r>
    </w:p>
    <w:p w:rsidR="00673132" w:rsidRDefault="00673132" w:rsidP="00673132">
      <w:pPr>
        <w:tabs>
          <w:tab w:val="left" w:pos="792"/>
        </w:tabs>
      </w:pPr>
      <w:r>
        <w:t xml:space="preserve">                   break;</w:t>
      </w:r>
    </w:p>
    <w:p w:rsidR="00673132" w:rsidRDefault="00673132" w:rsidP="00673132">
      <w:pPr>
        <w:tabs>
          <w:tab w:val="left" w:pos="792"/>
        </w:tabs>
      </w:pPr>
      <w:r>
        <w:t xml:space="preserve">        case FLOAT: </w:t>
      </w:r>
    </w:p>
    <w:p w:rsidR="00673132" w:rsidRDefault="00673132" w:rsidP="00673132">
      <w:pPr>
        <w:tabs>
          <w:tab w:val="left" w:pos="792"/>
        </w:tabs>
      </w:pPr>
      <w:r>
        <w:t xml:space="preserve">                    if (T-&gt;type_float != 0.0)</w:t>
      </w:r>
    </w:p>
    <w:p w:rsidR="00673132" w:rsidRDefault="00673132" w:rsidP="00673132">
      <w:pPr>
        <w:tabs>
          <w:tab w:val="left" w:pos="792"/>
        </w:tabs>
      </w:pPr>
      <w:r>
        <w:tab/>
      </w:r>
      <w:r>
        <w:tab/>
      </w:r>
      <w:r>
        <w:tab/>
      </w:r>
      <w:r>
        <w:tab/>
      </w:r>
      <w:r>
        <w:tab/>
      </w:r>
      <w:r>
        <w:tab/>
        <w:t>T-&gt;code = genGoto(T-&gt;Etrue);</w:t>
      </w:r>
    </w:p>
    <w:p w:rsidR="00673132" w:rsidRDefault="00673132" w:rsidP="00673132">
      <w:pPr>
        <w:tabs>
          <w:tab w:val="left" w:pos="792"/>
        </w:tabs>
      </w:pPr>
      <w:r>
        <w:lastRenderedPageBreak/>
        <w:t xml:space="preserve">                    else</w:t>
      </w:r>
    </w:p>
    <w:p w:rsidR="00673132" w:rsidRDefault="00673132" w:rsidP="00673132">
      <w:pPr>
        <w:tabs>
          <w:tab w:val="left" w:pos="792"/>
        </w:tabs>
      </w:pPr>
      <w:r>
        <w:t xml:space="preserve">                        T-&gt;code = genGoto(T-&gt;Efalse);</w:t>
      </w:r>
    </w:p>
    <w:p w:rsidR="00673132" w:rsidRDefault="00673132" w:rsidP="00673132">
      <w:pPr>
        <w:tabs>
          <w:tab w:val="left" w:pos="792"/>
        </w:tabs>
      </w:pPr>
      <w:r>
        <w:t xml:space="preserve">                    T-&gt;width=8;</w:t>
      </w:r>
    </w:p>
    <w:p w:rsidR="00673132" w:rsidRDefault="00673132" w:rsidP="00673132">
      <w:pPr>
        <w:tabs>
          <w:tab w:val="left" w:pos="792"/>
        </w:tabs>
      </w:pPr>
      <w:r>
        <w:t xml:space="preserve">                   break;</w:t>
      </w:r>
    </w:p>
    <w:p w:rsidR="00673132" w:rsidRDefault="00673132" w:rsidP="00673132">
      <w:pPr>
        <w:tabs>
          <w:tab w:val="left" w:pos="792"/>
        </w:tabs>
      </w:pPr>
      <w:r>
        <w:t xml:space="preserve">        case ID: </w:t>
      </w:r>
    </w:p>
    <w:p w:rsidR="00673132" w:rsidRDefault="00673132" w:rsidP="00673132">
      <w:pPr>
        <w:tabs>
          <w:tab w:val="left" w:pos="792"/>
        </w:tabs>
        <w:rPr>
          <w:rFonts w:hint="eastAsia"/>
        </w:rPr>
      </w:pPr>
      <w:r>
        <w:rPr>
          <w:rFonts w:hint="eastAsia"/>
        </w:rPr>
        <w:t xml:space="preserve">        //</w:t>
      </w:r>
      <w:r>
        <w:rPr>
          <w:rFonts w:hint="eastAsia"/>
        </w:rPr>
        <w:t>这个地方需要查看符号表，找到符号表中的位置，然后保存</w:t>
      </w:r>
      <w:r>
        <w:rPr>
          <w:rFonts w:hint="eastAsia"/>
        </w:rPr>
        <w:t>type</w:t>
      </w:r>
    </w:p>
    <w:p w:rsidR="00673132" w:rsidRDefault="00673132" w:rsidP="00673132">
      <w:pPr>
        <w:tabs>
          <w:tab w:val="left" w:pos="792"/>
        </w:tabs>
      </w:pPr>
      <w:r>
        <w:t xml:space="preserve">                    SymbolTable = searchSymbolTable(T-&gt;type_id);</w:t>
      </w:r>
    </w:p>
    <w:p w:rsidR="00673132" w:rsidRDefault="00673132" w:rsidP="00673132">
      <w:pPr>
        <w:tabs>
          <w:tab w:val="left" w:pos="792"/>
        </w:tabs>
      </w:pPr>
      <w:r>
        <w:t xml:space="preserve">            if (SymbolTable == -1)</w:t>
      </w:r>
    </w:p>
    <w:p w:rsidR="00673132" w:rsidRDefault="00673132" w:rsidP="00673132">
      <w:pPr>
        <w:tabs>
          <w:tab w:val="left" w:pos="792"/>
        </w:tabs>
        <w:rPr>
          <w:rFonts w:hint="eastAsia"/>
        </w:rPr>
      </w:pPr>
      <w:r>
        <w:rPr>
          <w:rFonts w:hint="eastAsia"/>
        </w:rPr>
        <w:t xml:space="preserve">                semantic_error(T-&gt;pos, T-&gt;type_id, "</w:t>
      </w:r>
      <w:r>
        <w:rPr>
          <w:rFonts w:hint="eastAsia"/>
        </w:rPr>
        <w:t>变量未定义</w:t>
      </w:r>
      <w:r>
        <w:rPr>
          <w:rFonts w:hint="eastAsia"/>
        </w:rPr>
        <w:t>");</w:t>
      </w:r>
    </w:p>
    <w:p w:rsidR="00673132" w:rsidRDefault="00673132" w:rsidP="00673132">
      <w:pPr>
        <w:tabs>
          <w:tab w:val="left" w:pos="792"/>
        </w:tabs>
      </w:pPr>
      <w:r>
        <w:t xml:space="preserve">            if (symbolTable.symbols[SymbolTable].flag == 'F')</w:t>
      </w:r>
    </w:p>
    <w:p w:rsidR="00673132" w:rsidRDefault="00673132" w:rsidP="00673132">
      <w:pPr>
        <w:tabs>
          <w:tab w:val="left" w:pos="792"/>
        </w:tabs>
        <w:rPr>
          <w:rFonts w:hint="eastAsia"/>
        </w:rPr>
      </w:pPr>
      <w:r>
        <w:rPr>
          <w:rFonts w:hint="eastAsia"/>
        </w:rPr>
        <w:t xml:space="preserve">                semantic_error(T-&gt;pos, T-&gt;type_id, "</w:t>
      </w:r>
      <w:r>
        <w:rPr>
          <w:rFonts w:hint="eastAsia"/>
        </w:rPr>
        <w:t>定义为函数名</w:t>
      </w:r>
      <w:r>
        <w:rPr>
          <w:rFonts w:hint="eastAsia"/>
        </w:rPr>
        <w:t>,</w:t>
      </w:r>
      <w:r>
        <w:rPr>
          <w:rFonts w:hint="eastAsia"/>
        </w:rPr>
        <w:t>类型不匹配</w:t>
      </w:r>
      <w:r>
        <w:rPr>
          <w:rFonts w:hint="eastAsia"/>
        </w:rPr>
        <w:t>");</w:t>
      </w:r>
    </w:p>
    <w:p w:rsidR="00673132" w:rsidRDefault="00673132" w:rsidP="00673132">
      <w:pPr>
        <w:tabs>
          <w:tab w:val="left" w:pos="792"/>
        </w:tabs>
      </w:pPr>
      <w:r>
        <w:t xml:space="preserve">            else if (symbolTable.symbols[SymbolTable].flag == 'A') </w:t>
      </w:r>
    </w:p>
    <w:p w:rsidR="00673132" w:rsidRDefault="00673132" w:rsidP="00673132">
      <w:pPr>
        <w:tabs>
          <w:tab w:val="left" w:pos="792"/>
        </w:tabs>
        <w:rPr>
          <w:rFonts w:hint="eastAsia"/>
        </w:rPr>
      </w:pPr>
      <w:r>
        <w:rPr>
          <w:rFonts w:hint="eastAsia"/>
        </w:rPr>
        <w:t xml:space="preserve">                semantic_error(T-&gt;pos, T-&gt;type_id, "</w:t>
      </w:r>
      <w:r>
        <w:rPr>
          <w:rFonts w:hint="eastAsia"/>
        </w:rPr>
        <w:t>定义为数组名</w:t>
      </w:r>
      <w:r>
        <w:rPr>
          <w:rFonts w:hint="eastAsia"/>
        </w:rPr>
        <w:t>,</w:t>
      </w:r>
      <w:r>
        <w:rPr>
          <w:rFonts w:hint="eastAsia"/>
        </w:rPr>
        <w:t>类型不匹配</w:t>
      </w:r>
      <w:r>
        <w:rPr>
          <w:rFonts w:hint="eastAsia"/>
        </w:rPr>
        <w:t>");</w:t>
      </w:r>
    </w:p>
    <w:p w:rsidR="00673132" w:rsidRDefault="00673132" w:rsidP="00673132">
      <w:pPr>
        <w:tabs>
          <w:tab w:val="left" w:pos="792"/>
        </w:tabs>
      </w:pPr>
      <w:r>
        <w:t xml:space="preserve">            else {</w:t>
      </w:r>
    </w:p>
    <w:p w:rsidR="00673132" w:rsidRDefault="00673132" w:rsidP="00673132">
      <w:pPr>
        <w:tabs>
          <w:tab w:val="left" w:pos="792"/>
        </w:tabs>
        <w:rPr>
          <w:rFonts w:hint="eastAsia"/>
        </w:rPr>
      </w:pPr>
      <w:r>
        <w:rPr>
          <w:rFonts w:hint="eastAsia"/>
        </w:rPr>
        <w:t xml:space="preserve">                //opn1</w:t>
      </w:r>
      <w:r>
        <w:rPr>
          <w:rFonts w:hint="eastAsia"/>
        </w:rPr>
        <w:t>、</w:t>
      </w:r>
      <w:r>
        <w:rPr>
          <w:rFonts w:hint="eastAsia"/>
        </w:rPr>
        <w:t>opn2</w:t>
      </w:r>
      <w:r>
        <w:rPr>
          <w:rFonts w:hint="eastAsia"/>
        </w:rPr>
        <w:t>表示两个操作树，</w:t>
      </w:r>
      <w:r>
        <w:rPr>
          <w:rFonts w:hint="eastAsia"/>
        </w:rPr>
        <w:t>result</w:t>
      </w:r>
      <w:r>
        <w:rPr>
          <w:rFonts w:hint="eastAsia"/>
        </w:rPr>
        <w:t>表示运算结果</w:t>
      </w:r>
    </w:p>
    <w:p w:rsidR="00673132" w:rsidRDefault="00673132" w:rsidP="00673132">
      <w:pPr>
        <w:tabs>
          <w:tab w:val="left" w:pos="792"/>
        </w:tabs>
      </w:pPr>
      <w:r>
        <w:t xml:space="preserve">                opn1.kind = ID;</w:t>
      </w:r>
    </w:p>
    <w:p w:rsidR="00673132" w:rsidRDefault="00673132" w:rsidP="00673132">
      <w:pPr>
        <w:tabs>
          <w:tab w:val="left" w:pos="792"/>
        </w:tabs>
      </w:pPr>
      <w:r>
        <w:t xml:space="preserve">                strcpy(opn1.id, symbolTable.symbols[SymbolTable].alias);</w:t>
      </w:r>
    </w:p>
    <w:p w:rsidR="00673132" w:rsidRDefault="00673132" w:rsidP="00673132">
      <w:pPr>
        <w:tabs>
          <w:tab w:val="left" w:pos="792"/>
        </w:tabs>
      </w:pPr>
      <w:r>
        <w:t xml:space="preserve">                opn1.offset = symbolTable.symbols[SymbolTable].offset;</w:t>
      </w:r>
    </w:p>
    <w:p w:rsidR="00673132" w:rsidRDefault="00673132" w:rsidP="00673132">
      <w:pPr>
        <w:tabs>
          <w:tab w:val="left" w:pos="792"/>
        </w:tabs>
      </w:pPr>
      <w:r>
        <w:t xml:space="preserve">                opn2.kind = INT;</w:t>
      </w:r>
    </w:p>
    <w:p w:rsidR="00673132" w:rsidRDefault="00673132" w:rsidP="00673132">
      <w:pPr>
        <w:tabs>
          <w:tab w:val="left" w:pos="792"/>
        </w:tabs>
      </w:pPr>
      <w:r>
        <w:t xml:space="preserve">                opn2.const_int = 0;</w:t>
      </w:r>
    </w:p>
    <w:p w:rsidR="00673132" w:rsidRDefault="00673132" w:rsidP="00673132">
      <w:pPr>
        <w:tabs>
          <w:tab w:val="left" w:pos="792"/>
        </w:tabs>
      </w:pPr>
      <w:r>
        <w:t xml:space="preserve">                result.kind = ID;</w:t>
      </w:r>
    </w:p>
    <w:p w:rsidR="00673132" w:rsidRDefault="00673132" w:rsidP="00673132">
      <w:pPr>
        <w:tabs>
          <w:tab w:val="left" w:pos="792"/>
        </w:tabs>
      </w:pPr>
      <w:r>
        <w:t xml:space="preserve">                strcpy(result.id, T-&gt;Etrue);</w:t>
      </w:r>
    </w:p>
    <w:p w:rsidR="00673132" w:rsidRDefault="00673132" w:rsidP="00673132">
      <w:pPr>
        <w:tabs>
          <w:tab w:val="left" w:pos="792"/>
        </w:tabs>
      </w:pPr>
      <w:r>
        <w:t xml:space="preserve">                T-&gt;code = genIR(NEQ, opn1, opn2, result);</w:t>
      </w:r>
    </w:p>
    <w:p w:rsidR="00673132" w:rsidRDefault="00673132" w:rsidP="00673132">
      <w:pPr>
        <w:tabs>
          <w:tab w:val="left" w:pos="792"/>
        </w:tabs>
      </w:pPr>
      <w:r>
        <w:t xml:space="preserve">                T-&gt;code = merge(2, T-&gt;code, genGoto(T-&gt;Efalse));</w:t>
      </w:r>
    </w:p>
    <w:p w:rsidR="00673132" w:rsidRDefault="00673132" w:rsidP="00673132">
      <w:pPr>
        <w:tabs>
          <w:tab w:val="left" w:pos="792"/>
        </w:tabs>
      </w:pPr>
      <w:r>
        <w:t xml:space="preserve">            }</w:t>
      </w:r>
    </w:p>
    <w:p w:rsidR="00673132" w:rsidRDefault="00673132" w:rsidP="00673132">
      <w:pPr>
        <w:tabs>
          <w:tab w:val="left" w:pos="792"/>
        </w:tabs>
      </w:pPr>
      <w:r>
        <w:t xml:space="preserve">            T-&gt;width = 0;   </w:t>
      </w:r>
    </w:p>
    <w:p w:rsidR="00673132" w:rsidRDefault="00673132" w:rsidP="00673132">
      <w:pPr>
        <w:tabs>
          <w:tab w:val="left" w:pos="792"/>
        </w:tabs>
      </w:pPr>
      <w:r>
        <w:t xml:space="preserve">                   break;</w:t>
      </w:r>
    </w:p>
    <w:p w:rsidR="00673132" w:rsidRDefault="00673132" w:rsidP="00673132">
      <w:pPr>
        <w:tabs>
          <w:tab w:val="left" w:pos="792"/>
        </w:tabs>
      </w:pPr>
      <w:r>
        <w:tab/>
      </w:r>
      <w:r>
        <w:tab/>
        <w:t>case ARRAY_DEC:</w:t>
      </w:r>
    </w:p>
    <w:p w:rsidR="00673132" w:rsidRDefault="00673132" w:rsidP="00673132">
      <w:pPr>
        <w:tabs>
          <w:tab w:val="left" w:pos="792"/>
        </w:tabs>
      </w:pPr>
      <w:r>
        <w:t xml:space="preserve">                    SymbolTable = searchSymbolTable(T-&gt;type_id);</w:t>
      </w:r>
    </w:p>
    <w:p w:rsidR="00673132" w:rsidRDefault="00673132" w:rsidP="00673132">
      <w:pPr>
        <w:tabs>
          <w:tab w:val="left" w:pos="792"/>
        </w:tabs>
        <w:rPr>
          <w:rFonts w:hint="eastAsia"/>
        </w:rPr>
      </w:pPr>
      <w:r>
        <w:rPr>
          <w:rFonts w:hint="eastAsia"/>
        </w:rPr>
        <w:t xml:space="preserve">                    if(SymbolTable==-1)semantic_error(T-&gt;pos,T-&gt;type_id,"</w:t>
      </w:r>
      <w:r>
        <w:rPr>
          <w:rFonts w:hint="eastAsia"/>
        </w:rPr>
        <w:t>数组尚未定义</w:t>
      </w:r>
      <w:r>
        <w:rPr>
          <w:rFonts w:hint="eastAsia"/>
        </w:rPr>
        <w:t>");</w:t>
      </w:r>
    </w:p>
    <w:p w:rsidR="00673132" w:rsidRDefault="00673132" w:rsidP="00673132">
      <w:pPr>
        <w:tabs>
          <w:tab w:val="left" w:pos="792"/>
        </w:tabs>
      </w:pPr>
      <w:r>
        <w:t xml:space="preserve">                    else if(symbolTable.symbols[SymbolTable].flag=='F')</w:t>
      </w:r>
    </w:p>
    <w:p w:rsidR="00673132" w:rsidRDefault="00673132" w:rsidP="00673132">
      <w:pPr>
        <w:tabs>
          <w:tab w:val="left" w:pos="792"/>
        </w:tabs>
        <w:rPr>
          <w:rFonts w:hint="eastAsia"/>
        </w:rPr>
      </w:pPr>
      <w:r>
        <w:rPr>
          <w:rFonts w:hint="eastAsia"/>
        </w:rPr>
        <w:t xml:space="preserve">                        semantic_error(T-&gt;pos,T-&gt;type_id,"</w:t>
      </w:r>
      <w:r>
        <w:rPr>
          <w:rFonts w:hint="eastAsia"/>
        </w:rPr>
        <w:t>数组被定义成函数，类型不匹配</w:t>
      </w:r>
      <w:r>
        <w:rPr>
          <w:rFonts w:hint="eastAsia"/>
        </w:rPr>
        <w:t>");</w:t>
      </w:r>
    </w:p>
    <w:p w:rsidR="00673132" w:rsidRDefault="00673132" w:rsidP="00673132">
      <w:pPr>
        <w:tabs>
          <w:tab w:val="left" w:pos="792"/>
        </w:tabs>
      </w:pPr>
      <w:r>
        <w:t xml:space="preserve">                    else if(symbolTable.symbols[SymbolTable].flag=='V')</w:t>
      </w:r>
    </w:p>
    <w:p w:rsidR="00673132" w:rsidRDefault="00673132" w:rsidP="00673132">
      <w:pPr>
        <w:tabs>
          <w:tab w:val="left" w:pos="792"/>
        </w:tabs>
        <w:rPr>
          <w:rFonts w:hint="eastAsia"/>
        </w:rPr>
      </w:pPr>
      <w:r>
        <w:rPr>
          <w:rFonts w:hint="eastAsia"/>
        </w:rPr>
        <w:t xml:space="preserve">                        semantic_error(T-&gt;pos,T-&gt;type_id,"</w:t>
      </w:r>
      <w:r>
        <w:rPr>
          <w:rFonts w:hint="eastAsia"/>
        </w:rPr>
        <w:t>数组被定义成其他变量，类型不匹配</w:t>
      </w:r>
      <w:r>
        <w:rPr>
          <w:rFonts w:hint="eastAsia"/>
        </w:rPr>
        <w:t>");</w:t>
      </w:r>
    </w:p>
    <w:p w:rsidR="00673132" w:rsidRDefault="00673132" w:rsidP="00673132">
      <w:pPr>
        <w:tabs>
          <w:tab w:val="left" w:pos="792"/>
        </w:tabs>
      </w:pPr>
      <w:r>
        <w:t xml:space="preserve">                    else</w:t>
      </w:r>
    </w:p>
    <w:p w:rsidR="00673132" w:rsidRDefault="00673132" w:rsidP="00673132">
      <w:pPr>
        <w:tabs>
          <w:tab w:val="left" w:pos="792"/>
        </w:tabs>
      </w:pPr>
      <w:r>
        <w:t xml:space="preserve">                    {</w:t>
      </w:r>
    </w:p>
    <w:p w:rsidR="00673132" w:rsidRDefault="00673132" w:rsidP="00673132">
      <w:pPr>
        <w:tabs>
          <w:tab w:val="left" w:pos="792"/>
        </w:tabs>
      </w:pPr>
      <w:r>
        <w:t xml:space="preserve">                        T-&gt;place=SymbolTable;</w:t>
      </w:r>
    </w:p>
    <w:p w:rsidR="00673132" w:rsidRDefault="00673132" w:rsidP="00673132">
      <w:pPr>
        <w:tabs>
          <w:tab w:val="left" w:pos="792"/>
        </w:tabs>
      </w:pPr>
      <w:r>
        <w:t xml:space="preserve">                        T-&gt;type=symbolTable.symbols[SymbolTable].type;</w:t>
      </w:r>
    </w:p>
    <w:p w:rsidR="00673132" w:rsidRDefault="00673132" w:rsidP="00673132">
      <w:pPr>
        <w:tabs>
          <w:tab w:val="left" w:pos="792"/>
        </w:tabs>
      </w:pPr>
      <w:r>
        <w:t xml:space="preserve">                    }</w:t>
      </w:r>
    </w:p>
    <w:p w:rsidR="00673132" w:rsidRDefault="00673132" w:rsidP="00673132">
      <w:pPr>
        <w:tabs>
          <w:tab w:val="left" w:pos="792"/>
        </w:tabs>
      </w:pPr>
      <w:r>
        <w:lastRenderedPageBreak/>
        <w:t xml:space="preserve">                    break;</w:t>
      </w:r>
    </w:p>
    <w:p w:rsidR="00673132" w:rsidRDefault="00673132" w:rsidP="00673132">
      <w:pPr>
        <w:tabs>
          <w:tab w:val="left" w:pos="792"/>
        </w:tabs>
        <w:rPr>
          <w:rFonts w:hint="eastAsia"/>
        </w:rPr>
      </w:pPr>
      <w:r>
        <w:rPr>
          <w:rFonts w:hint="eastAsia"/>
        </w:rPr>
        <w:t xml:space="preserve">                   //</w:t>
      </w:r>
      <w:r>
        <w:rPr>
          <w:rFonts w:hint="eastAsia"/>
        </w:rPr>
        <w:t>条件转移</w:t>
      </w:r>
    </w:p>
    <w:p w:rsidR="00673132" w:rsidRDefault="00673132" w:rsidP="00673132">
      <w:pPr>
        <w:tabs>
          <w:tab w:val="left" w:pos="792"/>
        </w:tabs>
        <w:rPr>
          <w:rFonts w:hint="eastAsia"/>
        </w:rPr>
      </w:pPr>
      <w:r>
        <w:rPr>
          <w:rFonts w:hint="eastAsia"/>
        </w:rPr>
        <w:t xml:space="preserve">        case RELOP: //</w:t>
      </w:r>
      <w:r>
        <w:rPr>
          <w:rFonts w:hint="eastAsia"/>
        </w:rPr>
        <w:t>处理关系运算表达式</w:t>
      </w:r>
      <w:r>
        <w:rPr>
          <w:rFonts w:hint="eastAsia"/>
        </w:rPr>
        <w:t>,2</w:t>
      </w:r>
      <w:r>
        <w:rPr>
          <w:rFonts w:hint="eastAsia"/>
        </w:rPr>
        <w:t>个操作数都按基本表达式处理</w:t>
      </w:r>
    </w:p>
    <w:p w:rsidR="00673132" w:rsidRDefault="00673132" w:rsidP="00673132">
      <w:pPr>
        <w:tabs>
          <w:tab w:val="left" w:pos="792"/>
        </w:tabs>
      </w:pPr>
      <w:r>
        <w:t xml:space="preserve">                    T-&gt;ptr[0]-&gt;offset=T-&gt;offset;</w:t>
      </w:r>
    </w:p>
    <w:p w:rsidR="00673132" w:rsidRDefault="00673132" w:rsidP="00673132">
      <w:pPr>
        <w:tabs>
          <w:tab w:val="left" w:pos="792"/>
        </w:tabs>
      </w:pPr>
      <w:r>
        <w:t xml:space="preserve">                    Exp(T-&gt;ptr[0]);</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T-&gt;ptr[1]-&gt;offset = T-&gt;offset + T-&gt;width;</w:t>
      </w:r>
    </w:p>
    <w:p w:rsidR="00673132" w:rsidRDefault="00673132" w:rsidP="00673132">
      <w:pPr>
        <w:tabs>
          <w:tab w:val="left" w:pos="792"/>
        </w:tabs>
      </w:pPr>
      <w:r>
        <w:t xml:space="preserve">                    Exp(T-&gt;ptr[1]);</w:t>
      </w:r>
    </w:p>
    <w:p w:rsidR="00673132" w:rsidRDefault="00673132" w:rsidP="00673132">
      <w:pPr>
        <w:tabs>
          <w:tab w:val="left" w:pos="792"/>
        </w:tabs>
      </w:pPr>
      <w:r>
        <w:t xml:space="preserve">                    if (T-&gt;width&lt;T-&gt;ptr[1]-&gt;width) </w:t>
      </w:r>
    </w:p>
    <w:p w:rsidR="00673132" w:rsidRDefault="00673132" w:rsidP="00673132">
      <w:pPr>
        <w:tabs>
          <w:tab w:val="left" w:pos="792"/>
        </w:tabs>
      </w:pPr>
      <w:r>
        <w:tab/>
      </w:r>
      <w:r>
        <w:tab/>
      </w:r>
      <w:r>
        <w:tab/>
      </w:r>
      <w:r>
        <w:tab/>
      </w:r>
      <w:r>
        <w:tab/>
      </w:r>
      <w:r>
        <w:tab/>
        <w:t>T-&gt;width=T-&gt;ptr[1]-&gt;width;</w:t>
      </w:r>
    </w:p>
    <w:p w:rsidR="00673132" w:rsidRDefault="00673132" w:rsidP="00673132">
      <w:pPr>
        <w:tabs>
          <w:tab w:val="left" w:pos="792"/>
        </w:tabs>
      </w:pPr>
      <w:r>
        <w:t xml:space="preserve">                    opn1.kind=ID; </w:t>
      </w:r>
    </w:p>
    <w:p w:rsidR="00673132" w:rsidRDefault="00673132" w:rsidP="00673132">
      <w:pPr>
        <w:tabs>
          <w:tab w:val="left" w:pos="792"/>
        </w:tabs>
      </w:pPr>
      <w:r>
        <w:tab/>
      </w:r>
      <w:r>
        <w:tab/>
      </w:r>
      <w:r>
        <w:tab/>
      </w:r>
      <w:r>
        <w:tab/>
      </w:r>
      <w:r>
        <w:tab/>
        <w:t>strcpy(opn1.id,symbolTable.symbols[T-&gt;ptr[0]-&gt;place].alias);</w:t>
      </w:r>
    </w:p>
    <w:p w:rsidR="00673132" w:rsidRDefault="00673132" w:rsidP="00673132">
      <w:pPr>
        <w:tabs>
          <w:tab w:val="left" w:pos="792"/>
        </w:tabs>
      </w:pPr>
      <w:r>
        <w:t xml:space="preserve">                    opn1.offset=symbolTable.symbols[T-&gt;ptr[0]-&gt;place].offset;</w:t>
      </w:r>
    </w:p>
    <w:p w:rsidR="00673132" w:rsidRDefault="00673132" w:rsidP="00673132">
      <w:pPr>
        <w:tabs>
          <w:tab w:val="left" w:pos="792"/>
        </w:tabs>
      </w:pPr>
      <w:r>
        <w:t xml:space="preserve">                    opn2.kind=ID; </w:t>
      </w:r>
    </w:p>
    <w:p w:rsidR="00673132" w:rsidRDefault="00673132" w:rsidP="00673132">
      <w:pPr>
        <w:tabs>
          <w:tab w:val="left" w:pos="792"/>
        </w:tabs>
      </w:pPr>
      <w:r>
        <w:tab/>
      </w:r>
      <w:r>
        <w:tab/>
      </w:r>
      <w:r>
        <w:tab/>
      </w:r>
      <w:r>
        <w:tab/>
      </w:r>
      <w:r>
        <w:tab/>
        <w:t>strcpy(opn2.id,symbolTable.symbols[T-&gt;ptr[1]-&gt;place].alias);</w:t>
      </w:r>
    </w:p>
    <w:p w:rsidR="00673132" w:rsidRDefault="00673132" w:rsidP="00673132">
      <w:pPr>
        <w:tabs>
          <w:tab w:val="left" w:pos="792"/>
        </w:tabs>
      </w:pPr>
      <w:r>
        <w:t xml:space="preserve">                    opn2.offset=symbolTable.symbols[T-&gt;ptr[1]-&gt;place].offset;</w:t>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r>
      <w:r>
        <w:tab/>
      </w:r>
      <w:r>
        <w:tab/>
        <w:t>strcpy(result.id,T-&gt;Etrue);</w:t>
      </w:r>
    </w:p>
    <w:p w:rsidR="00673132" w:rsidRDefault="00673132" w:rsidP="00673132">
      <w:pPr>
        <w:tabs>
          <w:tab w:val="left" w:pos="792"/>
        </w:tabs>
      </w:pPr>
      <w:r>
        <w:t xml:space="preserve">                    if (strcmp(T-&gt;type_id,"&lt;")==0)</w:t>
      </w:r>
    </w:p>
    <w:p w:rsidR="00673132" w:rsidRDefault="00673132" w:rsidP="00673132">
      <w:pPr>
        <w:tabs>
          <w:tab w:val="left" w:pos="792"/>
        </w:tabs>
      </w:pPr>
      <w:r>
        <w:t xml:space="preserve">                            op=JLT;</w:t>
      </w:r>
    </w:p>
    <w:p w:rsidR="00673132" w:rsidRDefault="00673132" w:rsidP="00673132">
      <w:pPr>
        <w:tabs>
          <w:tab w:val="left" w:pos="792"/>
        </w:tabs>
      </w:pPr>
      <w:r>
        <w:t xml:space="preserve">                    else if (strcmp(T-&gt;type_id,"&lt;=")==0)</w:t>
      </w:r>
    </w:p>
    <w:p w:rsidR="00673132" w:rsidRDefault="00673132" w:rsidP="00673132">
      <w:pPr>
        <w:tabs>
          <w:tab w:val="left" w:pos="792"/>
        </w:tabs>
      </w:pPr>
      <w:r>
        <w:t xml:space="preserve">                            op=JLE;</w:t>
      </w:r>
    </w:p>
    <w:p w:rsidR="00673132" w:rsidRDefault="00673132" w:rsidP="00673132">
      <w:pPr>
        <w:tabs>
          <w:tab w:val="left" w:pos="792"/>
        </w:tabs>
      </w:pPr>
      <w:r>
        <w:t xml:space="preserve">                    else if (strcmp(T-&gt;type_id,"&gt;")==0)</w:t>
      </w:r>
    </w:p>
    <w:p w:rsidR="00673132" w:rsidRDefault="00673132" w:rsidP="00673132">
      <w:pPr>
        <w:tabs>
          <w:tab w:val="left" w:pos="792"/>
        </w:tabs>
      </w:pPr>
      <w:r>
        <w:t xml:space="preserve">                            op=JGT;</w:t>
      </w:r>
    </w:p>
    <w:p w:rsidR="00673132" w:rsidRDefault="00673132" w:rsidP="00673132">
      <w:pPr>
        <w:tabs>
          <w:tab w:val="left" w:pos="792"/>
        </w:tabs>
      </w:pPr>
      <w:r>
        <w:t xml:space="preserve">                    else if (strcmp(T-&gt;type_id,"&gt;=")==0)</w:t>
      </w:r>
    </w:p>
    <w:p w:rsidR="00673132" w:rsidRDefault="00673132" w:rsidP="00673132">
      <w:pPr>
        <w:tabs>
          <w:tab w:val="left" w:pos="792"/>
        </w:tabs>
      </w:pPr>
      <w:r>
        <w:t xml:space="preserve">                            op=JGE;</w:t>
      </w:r>
    </w:p>
    <w:p w:rsidR="00673132" w:rsidRDefault="00673132" w:rsidP="00673132">
      <w:pPr>
        <w:tabs>
          <w:tab w:val="left" w:pos="792"/>
        </w:tabs>
      </w:pPr>
      <w:r>
        <w:t xml:space="preserve">                    else if (strcmp(T-&gt;type_id,"==")==0)</w:t>
      </w:r>
    </w:p>
    <w:p w:rsidR="00673132" w:rsidRDefault="00673132" w:rsidP="00673132">
      <w:pPr>
        <w:tabs>
          <w:tab w:val="left" w:pos="792"/>
        </w:tabs>
      </w:pPr>
      <w:r>
        <w:t xml:space="preserve">                            op=EQ;</w:t>
      </w:r>
    </w:p>
    <w:p w:rsidR="00673132" w:rsidRDefault="00673132" w:rsidP="00673132">
      <w:pPr>
        <w:tabs>
          <w:tab w:val="left" w:pos="792"/>
        </w:tabs>
      </w:pPr>
      <w:r>
        <w:t xml:space="preserve">                    else if (strcmp(T-&gt;type_id,"!=")==0)</w:t>
      </w:r>
    </w:p>
    <w:p w:rsidR="00673132" w:rsidRDefault="00673132" w:rsidP="00673132">
      <w:pPr>
        <w:tabs>
          <w:tab w:val="left" w:pos="792"/>
        </w:tabs>
      </w:pPr>
      <w:r>
        <w:t xml:space="preserve">                            op=NEQ;</w:t>
      </w:r>
    </w:p>
    <w:p w:rsidR="00673132" w:rsidRDefault="00673132" w:rsidP="00673132">
      <w:pPr>
        <w:tabs>
          <w:tab w:val="left" w:pos="792"/>
        </w:tabs>
      </w:pPr>
      <w:r>
        <w:t xml:space="preserve">                    T-&gt;code=genIR(op,opn1,opn2,result);</w:t>
      </w:r>
    </w:p>
    <w:p w:rsidR="00673132" w:rsidRDefault="00673132" w:rsidP="00673132">
      <w:pPr>
        <w:tabs>
          <w:tab w:val="left" w:pos="792"/>
        </w:tabs>
      </w:pPr>
      <w:r>
        <w:t xml:space="preserve">                    T-&gt;code=merge(4,T-&gt;ptr[0]-&gt;code,T-&gt;ptr[1]-&gt;code,T-&gt;code,genGoto(T-&gt;Efalse));</w:t>
      </w:r>
    </w:p>
    <w:p w:rsidR="00673132" w:rsidRDefault="00673132" w:rsidP="00673132">
      <w:pPr>
        <w:tabs>
          <w:tab w:val="left" w:pos="792"/>
        </w:tabs>
      </w:pPr>
      <w:r>
        <w:t xml:space="preserve">                    break;</w:t>
      </w:r>
    </w:p>
    <w:p w:rsidR="00673132" w:rsidRDefault="00673132" w:rsidP="00673132">
      <w:pPr>
        <w:tabs>
          <w:tab w:val="left" w:pos="792"/>
        </w:tabs>
      </w:pPr>
      <w:r>
        <w:t xml:space="preserve">        case AND: </w:t>
      </w:r>
    </w:p>
    <w:p w:rsidR="00673132" w:rsidRDefault="00673132" w:rsidP="00673132">
      <w:pPr>
        <w:tabs>
          <w:tab w:val="left" w:pos="792"/>
        </w:tabs>
      </w:pPr>
      <w:r>
        <w:t xml:space="preserve">        case OR:</w:t>
      </w:r>
    </w:p>
    <w:p w:rsidR="00673132" w:rsidRDefault="00673132" w:rsidP="00673132">
      <w:pPr>
        <w:tabs>
          <w:tab w:val="left" w:pos="792"/>
        </w:tabs>
      </w:pPr>
      <w:r>
        <w:t xml:space="preserve">                    if (T-&gt;kind==AND) {</w:t>
      </w:r>
    </w:p>
    <w:p w:rsidR="00673132" w:rsidRDefault="00673132" w:rsidP="00673132">
      <w:pPr>
        <w:tabs>
          <w:tab w:val="left" w:pos="792"/>
        </w:tabs>
      </w:pPr>
      <w:r>
        <w:t xml:space="preserve">                        strcpy(T-&gt;ptr[0]-&gt;Etrue,newLabel());</w:t>
      </w:r>
    </w:p>
    <w:p w:rsidR="00673132" w:rsidRDefault="00673132" w:rsidP="00673132">
      <w:pPr>
        <w:tabs>
          <w:tab w:val="left" w:pos="792"/>
        </w:tabs>
      </w:pPr>
      <w:r>
        <w:t xml:space="preserve">                        strcpy(T-&gt;ptr[0]-&gt;Efalse,T-&gt;Efalse);</w:t>
      </w:r>
    </w:p>
    <w:p w:rsidR="00673132" w:rsidRDefault="00673132" w:rsidP="00673132">
      <w:pPr>
        <w:tabs>
          <w:tab w:val="left" w:pos="792"/>
        </w:tabs>
      </w:pPr>
      <w:r>
        <w:t xml:space="preserve">                        }</w:t>
      </w:r>
    </w:p>
    <w:p w:rsidR="00673132" w:rsidRDefault="00673132" w:rsidP="00673132">
      <w:pPr>
        <w:tabs>
          <w:tab w:val="left" w:pos="792"/>
        </w:tabs>
      </w:pPr>
      <w:r>
        <w:t xml:space="preserve">                    else {</w:t>
      </w:r>
    </w:p>
    <w:p w:rsidR="00673132" w:rsidRDefault="00673132" w:rsidP="00673132">
      <w:pPr>
        <w:tabs>
          <w:tab w:val="left" w:pos="792"/>
        </w:tabs>
      </w:pPr>
      <w:r>
        <w:t xml:space="preserve">                        strcpy(T-&gt;ptr[0]-&gt;Etrue,T-&gt;Etrue);</w:t>
      </w:r>
    </w:p>
    <w:p w:rsidR="00673132" w:rsidRDefault="00673132" w:rsidP="00673132">
      <w:pPr>
        <w:tabs>
          <w:tab w:val="left" w:pos="792"/>
        </w:tabs>
      </w:pPr>
      <w:r>
        <w:t xml:space="preserve">                        strcpy(T-&gt;ptr[0]-&gt;Efalse,newLabel());</w:t>
      </w:r>
    </w:p>
    <w:p w:rsidR="00673132" w:rsidRDefault="00673132" w:rsidP="00673132">
      <w:pPr>
        <w:tabs>
          <w:tab w:val="left" w:pos="792"/>
        </w:tabs>
      </w:pPr>
      <w:r>
        <w:t xml:space="preserve">                        }</w:t>
      </w:r>
    </w:p>
    <w:p w:rsidR="00673132" w:rsidRDefault="00673132" w:rsidP="00673132">
      <w:pPr>
        <w:tabs>
          <w:tab w:val="left" w:pos="792"/>
        </w:tabs>
      </w:pPr>
      <w:r>
        <w:lastRenderedPageBreak/>
        <w:t xml:space="preserve">                    strcpy(T-&gt;ptr[1]-&gt;Etrue,T-&gt;Etrue);</w:t>
      </w:r>
    </w:p>
    <w:p w:rsidR="00673132" w:rsidRDefault="00673132" w:rsidP="00673132">
      <w:pPr>
        <w:tabs>
          <w:tab w:val="left" w:pos="792"/>
        </w:tabs>
      </w:pPr>
      <w:r>
        <w:t xml:space="preserve">                    strcpy(T-&gt;ptr[1]-&gt;Efalse,T-&gt;Efalse);</w:t>
      </w:r>
    </w:p>
    <w:p w:rsidR="00673132" w:rsidRDefault="00673132" w:rsidP="00673132">
      <w:pPr>
        <w:tabs>
          <w:tab w:val="left" w:pos="792"/>
        </w:tabs>
      </w:pPr>
      <w:r>
        <w:t xml:space="preserve">                    T-&gt;ptr[0]-&gt;offset=T-&gt;offset;</w:t>
      </w:r>
    </w:p>
    <w:p w:rsidR="00673132" w:rsidRDefault="00673132" w:rsidP="00673132">
      <w:pPr>
        <w:tabs>
          <w:tab w:val="left" w:pos="792"/>
        </w:tabs>
      </w:pPr>
      <w:r>
        <w:t xml:space="preserve">                    boolExp(T-&gt;ptr[0]);</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T-&gt;ptr[1]-&gt;offset =  T-&gt;offset + T-&gt;ptr[0]-&gt;width;</w:t>
      </w:r>
    </w:p>
    <w:p w:rsidR="00673132" w:rsidRDefault="00673132" w:rsidP="00673132">
      <w:pPr>
        <w:tabs>
          <w:tab w:val="left" w:pos="792"/>
        </w:tabs>
      </w:pPr>
      <w:r>
        <w:t xml:space="preserve">                    boolExp(T-&gt;ptr[1]); </w:t>
      </w:r>
    </w:p>
    <w:p w:rsidR="00673132" w:rsidRDefault="00673132" w:rsidP="00673132">
      <w:pPr>
        <w:tabs>
          <w:tab w:val="left" w:pos="792"/>
        </w:tabs>
      </w:pPr>
      <w:r>
        <w:tab/>
      </w:r>
      <w:r>
        <w:tab/>
      </w:r>
      <w:r>
        <w:tab/>
      </w:r>
      <w:r>
        <w:tab/>
      </w:r>
      <w:r>
        <w:tab/>
      </w:r>
      <w:r>
        <w:tab/>
        <w:t>T-&gt;width+=T-&gt;ptr[1]-&gt;width;</w:t>
      </w:r>
    </w:p>
    <w:p w:rsidR="00673132" w:rsidRDefault="00673132" w:rsidP="00673132">
      <w:pPr>
        <w:tabs>
          <w:tab w:val="left" w:pos="792"/>
        </w:tabs>
      </w:pPr>
      <w:r>
        <w:t xml:space="preserve">                    if (T-&gt;kind==AND)</w:t>
      </w:r>
    </w:p>
    <w:p w:rsidR="00673132" w:rsidRDefault="00673132" w:rsidP="00673132">
      <w:pPr>
        <w:tabs>
          <w:tab w:val="left" w:pos="792"/>
        </w:tabs>
      </w:pPr>
      <w:r>
        <w:t xml:space="preserve">                        T-&gt;code=merge(3,T-&gt;ptr[0]-&gt;code,genLabel(T-&gt;ptr[0]-&gt;Etrue),T-&gt;ptr[1]-&gt;code);</w:t>
      </w:r>
    </w:p>
    <w:p w:rsidR="00673132" w:rsidRDefault="00673132" w:rsidP="00673132">
      <w:pPr>
        <w:tabs>
          <w:tab w:val="left" w:pos="792"/>
        </w:tabs>
      </w:pPr>
      <w:r>
        <w:t xml:space="preserve">                    else</w:t>
      </w:r>
    </w:p>
    <w:p w:rsidR="00673132" w:rsidRDefault="00673132" w:rsidP="00673132">
      <w:pPr>
        <w:tabs>
          <w:tab w:val="left" w:pos="792"/>
        </w:tabs>
      </w:pPr>
      <w:r>
        <w:t xml:space="preserve">                        T-&gt;code=merge(3,T-&gt;ptr[0]-&gt;code,genLabel(T-&gt;ptr[0]-&gt;Efalse),T-&gt;ptr[1]-&gt;code);</w:t>
      </w:r>
    </w:p>
    <w:p w:rsidR="00673132" w:rsidRDefault="00673132" w:rsidP="00673132">
      <w:pPr>
        <w:tabs>
          <w:tab w:val="left" w:pos="792"/>
        </w:tabs>
      </w:pPr>
      <w:r>
        <w:t xml:space="preserve">                    break;</w:t>
      </w:r>
    </w:p>
    <w:p w:rsidR="00673132" w:rsidRDefault="00673132" w:rsidP="00673132">
      <w:pPr>
        <w:tabs>
          <w:tab w:val="left" w:pos="792"/>
        </w:tabs>
      </w:pPr>
      <w:r>
        <w:t xml:space="preserve">        case NOT:   strcpy(T-&gt;ptr[0]-&gt;Etrue,T-&gt;Efalse);</w:t>
      </w:r>
    </w:p>
    <w:p w:rsidR="00673132" w:rsidRDefault="00673132" w:rsidP="00673132">
      <w:pPr>
        <w:tabs>
          <w:tab w:val="left" w:pos="792"/>
        </w:tabs>
      </w:pPr>
      <w:r>
        <w:t xml:space="preserve">                    strcpy(T-&gt;ptr[0]-&gt;Efalse,T-&gt;Etrue);</w:t>
      </w:r>
    </w:p>
    <w:p w:rsidR="00673132" w:rsidRDefault="00673132" w:rsidP="00673132">
      <w:pPr>
        <w:tabs>
          <w:tab w:val="left" w:pos="792"/>
        </w:tabs>
      </w:pPr>
      <w:r>
        <w:t xml:space="preserve">                    boolExp(T-&gt;ptr[0]);</w:t>
      </w:r>
    </w:p>
    <w:p w:rsidR="00673132" w:rsidRDefault="00673132" w:rsidP="00673132">
      <w:pPr>
        <w:tabs>
          <w:tab w:val="left" w:pos="792"/>
        </w:tabs>
      </w:pPr>
      <w:r>
        <w:t xml:space="preserve">                    T-&gt;code=T-&gt;ptr[0]-&gt;code;</w:t>
      </w:r>
    </w:p>
    <w:p w:rsidR="00673132" w:rsidRDefault="00673132" w:rsidP="00673132">
      <w:pPr>
        <w:tabs>
          <w:tab w:val="left" w:pos="792"/>
        </w:tabs>
      </w:pPr>
      <w:r>
        <w:t xml:space="preserve">                    break;</w:t>
      </w:r>
    </w:p>
    <w:p w:rsidR="00673132" w:rsidRDefault="00673132" w:rsidP="00673132">
      <w:pPr>
        <w:tabs>
          <w:tab w:val="left" w:pos="792"/>
        </w:tabs>
      </w:pPr>
      <w:r>
        <w:t xml:space="preserve">        default:</w:t>
      </w:r>
    </w:p>
    <w:p w:rsidR="00673132" w:rsidRDefault="00673132" w:rsidP="00673132">
      <w:pPr>
        <w:tabs>
          <w:tab w:val="left" w:pos="792"/>
        </w:tabs>
      </w:pPr>
      <w:r>
        <w:t xml:space="preserve">                break;</w:t>
      </w:r>
    </w:p>
    <w:p w:rsidR="00673132" w:rsidRDefault="00673132" w:rsidP="00673132">
      <w:pPr>
        <w:tabs>
          <w:tab w:val="left" w:pos="792"/>
        </w:tabs>
      </w:pPr>
      <w:r>
        <w:t xml:space="preserve">        }</w:t>
      </w:r>
    </w:p>
    <w:p w:rsidR="00673132" w:rsidRDefault="00673132" w:rsidP="00673132">
      <w:pPr>
        <w:tabs>
          <w:tab w:val="left" w:pos="792"/>
        </w:tabs>
      </w:pPr>
      <w:r>
        <w:tab/>
        <w:t>}</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pPr>
    </w:p>
    <w:p w:rsidR="00673132" w:rsidRDefault="00673132" w:rsidP="00673132">
      <w:pPr>
        <w:tabs>
          <w:tab w:val="left" w:pos="792"/>
        </w:tabs>
      </w:pPr>
      <w:r>
        <w:t>void Exp(struct ASTNode *T)</w:t>
      </w:r>
    </w:p>
    <w:p w:rsidR="00673132" w:rsidRDefault="00673132" w:rsidP="00673132">
      <w:pPr>
        <w:tabs>
          <w:tab w:val="left" w:pos="792"/>
        </w:tabs>
        <w:rPr>
          <w:rFonts w:hint="eastAsia"/>
        </w:rPr>
      </w:pPr>
      <w:r>
        <w:rPr>
          <w:rFonts w:hint="eastAsia"/>
        </w:rPr>
        <w:t>{//</w:t>
      </w:r>
      <w:r>
        <w:rPr>
          <w:rFonts w:hint="eastAsia"/>
        </w:rPr>
        <w:t>处理基本表达式，参考文献</w:t>
      </w:r>
      <w:r>
        <w:rPr>
          <w:rFonts w:hint="eastAsia"/>
        </w:rPr>
        <w:t>[2]p82</w:t>
      </w:r>
      <w:r>
        <w:rPr>
          <w:rFonts w:hint="eastAsia"/>
        </w:rPr>
        <w:t>的思想</w:t>
      </w:r>
    </w:p>
    <w:p w:rsidR="00673132" w:rsidRDefault="00673132" w:rsidP="00673132">
      <w:pPr>
        <w:tabs>
          <w:tab w:val="left" w:pos="792"/>
        </w:tabs>
      </w:pPr>
      <w:r>
        <w:t xml:space="preserve">  int SymbolTable,SymbolTable2,flag=0,num,width;</w:t>
      </w:r>
    </w:p>
    <w:p w:rsidR="00673132" w:rsidRDefault="00673132" w:rsidP="00673132">
      <w:pPr>
        <w:tabs>
          <w:tab w:val="left" w:pos="792"/>
        </w:tabs>
      </w:pPr>
      <w:r>
        <w:t xml:space="preserve">  int count=0,param_num;</w:t>
      </w:r>
    </w:p>
    <w:p w:rsidR="00673132" w:rsidRDefault="00673132" w:rsidP="00673132">
      <w:pPr>
        <w:tabs>
          <w:tab w:val="left" w:pos="792"/>
        </w:tabs>
      </w:pPr>
      <w:r>
        <w:t xml:space="preserve">  struct ASTNode *T0;</w:t>
      </w:r>
    </w:p>
    <w:p w:rsidR="00673132" w:rsidRDefault="00673132" w:rsidP="00673132">
      <w:pPr>
        <w:tabs>
          <w:tab w:val="left" w:pos="792"/>
        </w:tabs>
      </w:pPr>
      <w:r>
        <w:t xml:space="preserve">  struct ASTNode *T1;</w:t>
      </w:r>
    </w:p>
    <w:p w:rsidR="00673132" w:rsidRDefault="00673132" w:rsidP="00673132">
      <w:pPr>
        <w:tabs>
          <w:tab w:val="left" w:pos="792"/>
        </w:tabs>
      </w:pPr>
      <w:r>
        <w:t xml:space="preserve">  struct opn opn1,opn2,result,result2;</w:t>
      </w:r>
    </w:p>
    <w:p w:rsidR="00673132" w:rsidRDefault="00673132" w:rsidP="00673132">
      <w:pPr>
        <w:tabs>
          <w:tab w:val="left" w:pos="792"/>
        </w:tabs>
      </w:pPr>
      <w:r>
        <w:t xml:space="preserve">  if (T)</w:t>
      </w:r>
    </w:p>
    <w:p w:rsidR="00673132" w:rsidRDefault="00673132" w:rsidP="00673132">
      <w:pPr>
        <w:tabs>
          <w:tab w:val="left" w:pos="792"/>
        </w:tabs>
      </w:pPr>
      <w:r>
        <w:tab/>
        <w:t>{</w:t>
      </w:r>
    </w:p>
    <w:p w:rsidR="00673132" w:rsidRDefault="00673132" w:rsidP="00673132">
      <w:pPr>
        <w:tabs>
          <w:tab w:val="left" w:pos="792"/>
        </w:tabs>
      </w:pPr>
      <w:r>
        <w:tab/>
        <w:t>switch (T-&gt;kind) {</w:t>
      </w:r>
    </w:p>
    <w:p w:rsidR="00673132" w:rsidRDefault="00673132" w:rsidP="00673132">
      <w:pPr>
        <w:tabs>
          <w:tab w:val="left" w:pos="792"/>
        </w:tabs>
        <w:rPr>
          <w:rFonts w:hint="eastAsia"/>
        </w:rPr>
      </w:pPr>
      <w:r>
        <w:rPr>
          <w:rFonts w:hint="eastAsia"/>
        </w:rPr>
        <w:tab/>
        <w:t>case ID:    //</w:t>
      </w:r>
      <w:r>
        <w:rPr>
          <w:rFonts w:hint="eastAsia"/>
        </w:rPr>
        <w:t>查符号表，获得符号表中的位置，类型送</w:t>
      </w:r>
      <w:r>
        <w:rPr>
          <w:rFonts w:hint="eastAsia"/>
        </w:rPr>
        <w:t>type</w:t>
      </w:r>
    </w:p>
    <w:p w:rsidR="00673132" w:rsidRDefault="00673132" w:rsidP="00673132">
      <w:pPr>
        <w:tabs>
          <w:tab w:val="left" w:pos="792"/>
        </w:tabs>
      </w:pPr>
      <w:r>
        <w:t xml:space="preserve">                SymbolTable=searchSymbolTable(T-&gt;type_id);</w:t>
      </w:r>
    </w:p>
    <w:p w:rsidR="00673132" w:rsidRDefault="00673132" w:rsidP="00673132">
      <w:pPr>
        <w:tabs>
          <w:tab w:val="left" w:pos="792"/>
        </w:tabs>
      </w:pPr>
      <w:r>
        <w:t xml:space="preserve">                if (SymbolTable==-1)</w:t>
      </w:r>
    </w:p>
    <w:p w:rsidR="00673132" w:rsidRDefault="00673132" w:rsidP="00673132">
      <w:pPr>
        <w:tabs>
          <w:tab w:val="left" w:pos="792"/>
        </w:tabs>
        <w:rPr>
          <w:rFonts w:hint="eastAsia"/>
        </w:rPr>
      </w:pPr>
      <w:r>
        <w:rPr>
          <w:rFonts w:hint="eastAsia"/>
        </w:rPr>
        <w:t xml:space="preserve">                    semantic_error(T-&gt;pos,T-&gt;type_id, "</w:t>
      </w:r>
      <w:r>
        <w:rPr>
          <w:rFonts w:hint="eastAsia"/>
        </w:rPr>
        <w:t>变量未定义，语义错误</w:t>
      </w:r>
      <w:r>
        <w:rPr>
          <w:rFonts w:hint="eastAsia"/>
        </w:rPr>
        <w:t>");</w:t>
      </w:r>
    </w:p>
    <w:p w:rsidR="00673132" w:rsidRDefault="00673132" w:rsidP="00673132">
      <w:pPr>
        <w:tabs>
          <w:tab w:val="left" w:pos="792"/>
        </w:tabs>
      </w:pPr>
      <w:r>
        <w:t xml:space="preserve">                if (symbolTable.symbols[SymbolTable].flag=='F')</w:t>
      </w:r>
    </w:p>
    <w:p w:rsidR="00673132" w:rsidRDefault="00673132" w:rsidP="00673132">
      <w:pPr>
        <w:tabs>
          <w:tab w:val="left" w:pos="792"/>
        </w:tabs>
        <w:rPr>
          <w:rFonts w:hint="eastAsia"/>
        </w:rPr>
      </w:pPr>
      <w:r>
        <w:rPr>
          <w:rFonts w:hint="eastAsia"/>
        </w:rPr>
        <w:t xml:space="preserve">                    semantic_error(T-&gt;pos,T-&gt;type_id, "</w:t>
      </w:r>
      <w:r>
        <w:rPr>
          <w:rFonts w:hint="eastAsia"/>
        </w:rPr>
        <w:t>是函数名，类型不匹配</w:t>
      </w:r>
      <w:r>
        <w:rPr>
          <w:rFonts w:hint="eastAsia"/>
        </w:rPr>
        <w:lastRenderedPageBreak/>
        <w:t>");</w:t>
      </w:r>
    </w:p>
    <w:p w:rsidR="00673132" w:rsidRDefault="00673132" w:rsidP="00673132">
      <w:pPr>
        <w:tabs>
          <w:tab w:val="left" w:pos="792"/>
        </w:tabs>
      </w:pPr>
      <w:r>
        <w:t xml:space="preserve">                else {</w:t>
      </w:r>
    </w:p>
    <w:p w:rsidR="00673132" w:rsidRDefault="00673132" w:rsidP="00673132">
      <w:pPr>
        <w:tabs>
          <w:tab w:val="left" w:pos="792"/>
        </w:tabs>
        <w:rPr>
          <w:rFonts w:hint="eastAsia"/>
        </w:rPr>
      </w:pPr>
      <w:r>
        <w:rPr>
          <w:rFonts w:hint="eastAsia"/>
        </w:rPr>
        <w:t xml:space="preserve">                    T-&gt;place=SymbolTable;       //</w:t>
      </w:r>
      <w:r>
        <w:rPr>
          <w:rFonts w:hint="eastAsia"/>
        </w:rPr>
        <w:t>结点保存变量在符号表中的位置</w:t>
      </w:r>
    </w:p>
    <w:p w:rsidR="00673132" w:rsidRDefault="00673132" w:rsidP="00673132">
      <w:pPr>
        <w:tabs>
          <w:tab w:val="left" w:pos="792"/>
        </w:tabs>
        <w:rPr>
          <w:rFonts w:hint="eastAsia"/>
        </w:rPr>
      </w:pPr>
      <w:r>
        <w:rPr>
          <w:rFonts w:hint="eastAsia"/>
        </w:rPr>
        <w:t xml:space="preserve">                    T-&gt;code=NULL;       //</w:t>
      </w:r>
      <w:r>
        <w:rPr>
          <w:rFonts w:hint="eastAsia"/>
        </w:rPr>
        <w:t>标识符不需要生成</w:t>
      </w:r>
      <w:r>
        <w:rPr>
          <w:rFonts w:hint="eastAsia"/>
        </w:rPr>
        <w:t>TAC</w:t>
      </w:r>
    </w:p>
    <w:p w:rsidR="00673132" w:rsidRDefault="00673132" w:rsidP="00673132">
      <w:pPr>
        <w:tabs>
          <w:tab w:val="left" w:pos="792"/>
        </w:tabs>
      </w:pPr>
      <w:r>
        <w:t xml:space="preserve">                    T-&gt;type=symbolTable.symbols[SymbolTable].type;</w:t>
      </w:r>
    </w:p>
    <w:p w:rsidR="00673132" w:rsidRDefault="00673132" w:rsidP="00673132">
      <w:pPr>
        <w:tabs>
          <w:tab w:val="left" w:pos="792"/>
        </w:tabs>
      </w:pPr>
      <w:r>
        <w:t xml:space="preserve">                    T-&gt;offset=symbolTable.symbols[SymbolTable].offset;</w:t>
      </w:r>
    </w:p>
    <w:p w:rsidR="00673132" w:rsidRDefault="00673132" w:rsidP="00673132">
      <w:pPr>
        <w:tabs>
          <w:tab w:val="left" w:pos="792"/>
        </w:tabs>
        <w:rPr>
          <w:rFonts w:hint="eastAsia"/>
        </w:rPr>
      </w:pPr>
      <w:r>
        <w:rPr>
          <w:rFonts w:hint="eastAsia"/>
        </w:rPr>
        <w:t xml:space="preserve">                    T-&gt;width=0;   //</w:t>
      </w:r>
      <w:r>
        <w:rPr>
          <w:rFonts w:hint="eastAsia"/>
        </w:rPr>
        <w:t>未再使用新单元</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case INT:   </w:t>
      </w:r>
    </w:p>
    <w:p w:rsidR="00673132" w:rsidRDefault="00673132" w:rsidP="00673132">
      <w:pPr>
        <w:tabs>
          <w:tab w:val="left" w:pos="792"/>
        </w:tabs>
        <w:rPr>
          <w:rFonts w:hint="eastAsia"/>
        </w:rPr>
      </w:pPr>
      <w:r>
        <w:rPr>
          <w:rFonts w:hint="eastAsia"/>
        </w:rPr>
        <w:t xml:space="preserve">                T-&gt;place=fill_Temp(newTemp(),LEV,T-&gt;type,'T',T-&gt;offset); //</w:t>
      </w:r>
      <w:r>
        <w:rPr>
          <w:rFonts w:hint="eastAsia"/>
        </w:rPr>
        <w:t>为整常量生成一个临时变量</w:t>
      </w:r>
    </w:p>
    <w:p w:rsidR="00673132" w:rsidRDefault="00673132" w:rsidP="00673132">
      <w:pPr>
        <w:tabs>
          <w:tab w:val="left" w:pos="792"/>
        </w:tabs>
      </w:pPr>
      <w:r>
        <w:t xml:space="preserve">                T-&gt;type=INT;</w:t>
      </w:r>
    </w:p>
    <w:p w:rsidR="00673132" w:rsidRDefault="00673132" w:rsidP="00673132">
      <w:pPr>
        <w:tabs>
          <w:tab w:val="left" w:pos="792"/>
        </w:tabs>
      </w:pPr>
      <w:r>
        <w:t xml:space="preserve">                opn1.kind=INT;</w:t>
      </w:r>
    </w:p>
    <w:p w:rsidR="00673132" w:rsidRDefault="00673132" w:rsidP="00673132">
      <w:pPr>
        <w:tabs>
          <w:tab w:val="left" w:pos="792"/>
        </w:tabs>
      </w:pPr>
      <w:r>
        <w:tab/>
      </w:r>
      <w:r>
        <w:tab/>
      </w:r>
      <w:r>
        <w:tab/>
      </w:r>
      <w:r>
        <w:tab/>
        <w:t>opn1.const_int=T-&gt;type_int;</w:t>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r>
      <w:r>
        <w:tab/>
        <w:t>strcpy(result.id,symbolTable.symbols[T-&gt;place].alias);</w:t>
      </w:r>
    </w:p>
    <w:p w:rsidR="00673132" w:rsidRDefault="00673132" w:rsidP="00673132">
      <w:pPr>
        <w:tabs>
          <w:tab w:val="left" w:pos="792"/>
        </w:tabs>
      </w:pPr>
      <w:r>
        <w:t xml:space="preserve">                result.offset=symbolTable.symbols[T-&gt;place].offset;</w:t>
      </w:r>
    </w:p>
    <w:p w:rsidR="00673132" w:rsidRDefault="00673132" w:rsidP="00673132">
      <w:pPr>
        <w:tabs>
          <w:tab w:val="left" w:pos="792"/>
        </w:tabs>
      </w:pPr>
      <w:r>
        <w:t xml:space="preserve">                T-&gt;code=genIR(ASSIGNOP,opn1,opn2,result);</w:t>
      </w:r>
    </w:p>
    <w:p w:rsidR="00673132" w:rsidRDefault="00673132" w:rsidP="00673132">
      <w:pPr>
        <w:tabs>
          <w:tab w:val="left" w:pos="792"/>
        </w:tabs>
      </w:pPr>
      <w:r>
        <w:t xml:space="preserve">                T-&gt;width=4;</w:t>
      </w:r>
    </w:p>
    <w:p w:rsidR="00673132" w:rsidRDefault="00673132" w:rsidP="00673132">
      <w:pPr>
        <w:tabs>
          <w:tab w:val="left" w:pos="792"/>
        </w:tabs>
      </w:pPr>
      <w:r>
        <w:t xml:space="preserve">                break;</w:t>
      </w:r>
    </w:p>
    <w:p w:rsidR="00673132" w:rsidRDefault="00673132" w:rsidP="00673132">
      <w:pPr>
        <w:tabs>
          <w:tab w:val="left" w:pos="792"/>
        </w:tabs>
      </w:pPr>
      <w:r>
        <w:t xml:space="preserve">    case FLOAT: </w:t>
      </w:r>
    </w:p>
    <w:p w:rsidR="00673132" w:rsidRDefault="00673132" w:rsidP="00673132">
      <w:pPr>
        <w:tabs>
          <w:tab w:val="left" w:pos="792"/>
        </w:tabs>
        <w:rPr>
          <w:rFonts w:hint="eastAsia"/>
        </w:rPr>
      </w:pPr>
      <w:r>
        <w:rPr>
          <w:rFonts w:hint="eastAsia"/>
        </w:rPr>
        <w:t xml:space="preserve">                T-&gt;place=fill_Temp(newTemp(),LEV,T-&gt;type,'T',T-&gt;offset);   //</w:t>
      </w:r>
      <w:r>
        <w:rPr>
          <w:rFonts w:hint="eastAsia"/>
        </w:rPr>
        <w:t>为浮点常量生成一个临时变量</w:t>
      </w:r>
    </w:p>
    <w:p w:rsidR="00673132" w:rsidRDefault="00673132" w:rsidP="00673132">
      <w:pPr>
        <w:tabs>
          <w:tab w:val="left" w:pos="792"/>
        </w:tabs>
      </w:pPr>
      <w:r>
        <w:t xml:space="preserve">                T-&gt;type=FLOAT;</w:t>
      </w:r>
    </w:p>
    <w:p w:rsidR="00673132" w:rsidRDefault="00673132" w:rsidP="00673132">
      <w:pPr>
        <w:tabs>
          <w:tab w:val="left" w:pos="792"/>
        </w:tabs>
      </w:pPr>
      <w:r>
        <w:t xml:space="preserve">                opn1.kind=FLOAT; </w:t>
      </w:r>
    </w:p>
    <w:p w:rsidR="00673132" w:rsidRDefault="00673132" w:rsidP="00673132">
      <w:pPr>
        <w:tabs>
          <w:tab w:val="left" w:pos="792"/>
        </w:tabs>
      </w:pPr>
      <w:r>
        <w:tab/>
      </w:r>
      <w:r>
        <w:tab/>
      </w:r>
      <w:r>
        <w:tab/>
      </w:r>
      <w:r>
        <w:tab/>
        <w:t>opn1.const_float=T-&gt;type_float;</w:t>
      </w:r>
    </w:p>
    <w:p w:rsidR="00673132" w:rsidRDefault="00673132" w:rsidP="00673132">
      <w:pPr>
        <w:tabs>
          <w:tab w:val="left" w:pos="792"/>
        </w:tabs>
      </w:pPr>
      <w:r>
        <w:t xml:space="preserve">                result.kind=ID;</w:t>
      </w:r>
    </w:p>
    <w:p w:rsidR="00673132" w:rsidRDefault="00673132" w:rsidP="00673132">
      <w:pPr>
        <w:tabs>
          <w:tab w:val="left" w:pos="792"/>
        </w:tabs>
      </w:pPr>
      <w:r>
        <w:tab/>
      </w:r>
      <w:r>
        <w:tab/>
      </w:r>
      <w:r>
        <w:tab/>
      </w:r>
      <w:r>
        <w:tab/>
        <w:t>strcpy(result.id,symbolTable.symbols[T-&gt;place].alias);</w:t>
      </w:r>
    </w:p>
    <w:p w:rsidR="00673132" w:rsidRDefault="00673132" w:rsidP="00673132">
      <w:pPr>
        <w:tabs>
          <w:tab w:val="left" w:pos="792"/>
        </w:tabs>
      </w:pPr>
      <w:r>
        <w:t xml:space="preserve">                result.offset=symbolTable.symbols[T-&gt;place].offset;</w:t>
      </w:r>
    </w:p>
    <w:p w:rsidR="00673132" w:rsidRDefault="00673132" w:rsidP="00673132">
      <w:pPr>
        <w:tabs>
          <w:tab w:val="left" w:pos="792"/>
        </w:tabs>
      </w:pPr>
      <w:r>
        <w:t xml:space="preserve">                T-&gt;code=genIR(ASSIGNOP,opn1,opn2,result);</w:t>
      </w:r>
    </w:p>
    <w:p w:rsidR="00673132" w:rsidRDefault="00673132" w:rsidP="00673132">
      <w:pPr>
        <w:tabs>
          <w:tab w:val="left" w:pos="792"/>
        </w:tabs>
      </w:pPr>
      <w:r>
        <w:t xml:space="preserve">                T-&gt;width=8;</w:t>
      </w:r>
    </w:p>
    <w:p w:rsidR="00673132" w:rsidRDefault="00673132" w:rsidP="00673132">
      <w:pPr>
        <w:tabs>
          <w:tab w:val="left" w:pos="792"/>
        </w:tabs>
      </w:pPr>
      <w:r>
        <w:t xml:space="preserve">                break;</w:t>
      </w:r>
    </w:p>
    <w:p w:rsidR="00673132" w:rsidRDefault="00673132" w:rsidP="00673132">
      <w:pPr>
        <w:tabs>
          <w:tab w:val="left" w:pos="792"/>
        </w:tabs>
      </w:pPr>
      <w:r>
        <w:tab/>
        <w:t>case CHAR:</w:t>
      </w:r>
      <w:r>
        <w:tab/>
      </w:r>
    </w:p>
    <w:p w:rsidR="00673132" w:rsidRDefault="00673132" w:rsidP="00673132">
      <w:pPr>
        <w:tabs>
          <w:tab w:val="left" w:pos="792"/>
        </w:tabs>
        <w:rPr>
          <w:rFonts w:hint="eastAsia"/>
        </w:rPr>
      </w:pPr>
      <w:r>
        <w:rPr>
          <w:rFonts w:hint="eastAsia"/>
        </w:rPr>
        <w:t xml:space="preserve">                T-&gt;place=fill_Temp(newTemp(),LEV,T-&gt;type,'T',T-&gt;offset);   //</w:t>
      </w:r>
      <w:r>
        <w:rPr>
          <w:rFonts w:hint="eastAsia"/>
        </w:rPr>
        <w:t>为字符常量生成一个临时变量</w:t>
      </w:r>
    </w:p>
    <w:p w:rsidR="00673132" w:rsidRDefault="00673132" w:rsidP="00673132">
      <w:pPr>
        <w:tabs>
          <w:tab w:val="left" w:pos="792"/>
        </w:tabs>
      </w:pPr>
      <w:r>
        <w:t xml:space="preserve">                T-&gt;type=CHAR;</w:t>
      </w:r>
    </w:p>
    <w:p w:rsidR="00673132" w:rsidRDefault="00673132" w:rsidP="00673132">
      <w:pPr>
        <w:tabs>
          <w:tab w:val="left" w:pos="792"/>
        </w:tabs>
      </w:pPr>
      <w:r>
        <w:t xml:space="preserve">                opn1.kind=CHAR; </w:t>
      </w:r>
    </w:p>
    <w:p w:rsidR="00673132" w:rsidRDefault="00673132" w:rsidP="00673132">
      <w:pPr>
        <w:tabs>
          <w:tab w:val="left" w:pos="792"/>
        </w:tabs>
      </w:pPr>
      <w:r>
        <w:tab/>
      </w:r>
      <w:r>
        <w:tab/>
      </w:r>
      <w:r>
        <w:tab/>
      </w:r>
      <w:r>
        <w:tab/>
        <w:t>opn1.const_char=T-&gt;type_char[1];</w:t>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r>
      <w:r>
        <w:tab/>
        <w:t>strcpy(result.id,symbolTable.symbols[T-&gt;place].alias);</w:t>
      </w:r>
    </w:p>
    <w:p w:rsidR="00673132" w:rsidRDefault="00673132" w:rsidP="00673132">
      <w:pPr>
        <w:tabs>
          <w:tab w:val="left" w:pos="792"/>
        </w:tabs>
      </w:pPr>
      <w:r>
        <w:t xml:space="preserve">                result.offset=symbolTable.symbols[T-&gt;place].offset;</w:t>
      </w:r>
    </w:p>
    <w:p w:rsidR="00673132" w:rsidRDefault="00673132" w:rsidP="00673132">
      <w:pPr>
        <w:tabs>
          <w:tab w:val="left" w:pos="792"/>
        </w:tabs>
      </w:pPr>
      <w:r>
        <w:t xml:space="preserve">                T-&gt;code=genIR(ASSIGNOP,opn1,opn2,result);</w:t>
      </w:r>
    </w:p>
    <w:p w:rsidR="00673132" w:rsidRDefault="00673132" w:rsidP="00673132">
      <w:pPr>
        <w:tabs>
          <w:tab w:val="left" w:pos="792"/>
        </w:tabs>
      </w:pPr>
      <w:r>
        <w:lastRenderedPageBreak/>
        <w:t xml:space="preserve">                T-&gt;width=1;</w:t>
      </w:r>
    </w:p>
    <w:p w:rsidR="00673132" w:rsidRDefault="00673132" w:rsidP="00673132">
      <w:pPr>
        <w:tabs>
          <w:tab w:val="left" w:pos="792"/>
        </w:tabs>
      </w:pPr>
      <w:r>
        <w:t xml:space="preserve">                break;</w:t>
      </w:r>
    </w:p>
    <w:p w:rsidR="00673132" w:rsidRDefault="00673132" w:rsidP="00673132">
      <w:pPr>
        <w:tabs>
          <w:tab w:val="left" w:pos="792"/>
        </w:tabs>
      </w:pPr>
      <w:r>
        <w:tab/>
        <w:t>case EXP_ARRAY:</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w:t>
      </w:r>
      <w:r>
        <w:rPr>
          <w:rFonts w:hint="eastAsia"/>
        </w:rPr>
        <w:t>到符号表中找</w:t>
      </w:r>
    </w:p>
    <w:p w:rsidR="00673132" w:rsidRDefault="00673132" w:rsidP="00673132">
      <w:pPr>
        <w:tabs>
          <w:tab w:val="left" w:pos="792"/>
        </w:tabs>
      </w:pPr>
      <w:r>
        <w:tab/>
      </w:r>
      <w:r>
        <w:tab/>
      </w:r>
      <w:r>
        <w:tab/>
        <w:t xml:space="preserve"> SymbolTable = searchSymbolTable(T-&gt;type_id);</w:t>
      </w:r>
    </w:p>
    <w:p w:rsidR="00673132" w:rsidRDefault="00673132" w:rsidP="00673132">
      <w:pPr>
        <w:tabs>
          <w:tab w:val="left" w:pos="792"/>
        </w:tabs>
        <w:rPr>
          <w:rFonts w:hint="eastAsia"/>
        </w:rPr>
      </w:pPr>
      <w:r>
        <w:rPr>
          <w:rFonts w:hint="eastAsia"/>
        </w:rPr>
        <w:t xml:space="preserve">                    if(SymbolTable==-1)semantic_error(T-&gt;pos,T-&gt;type_id,"</w:t>
      </w:r>
      <w:r>
        <w:rPr>
          <w:rFonts w:hint="eastAsia"/>
        </w:rPr>
        <w:t>数组尚未定义</w:t>
      </w:r>
      <w:r>
        <w:rPr>
          <w:rFonts w:hint="eastAsia"/>
        </w:rPr>
        <w:t>");</w:t>
      </w:r>
    </w:p>
    <w:p w:rsidR="00673132" w:rsidRDefault="00673132" w:rsidP="00673132">
      <w:pPr>
        <w:tabs>
          <w:tab w:val="left" w:pos="792"/>
        </w:tabs>
      </w:pPr>
      <w:r>
        <w:t xml:space="preserve">                    else if(symbolTable.symbols[SymbolTable].flag=='F')</w:t>
      </w:r>
    </w:p>
    <w:p w:rsidR="00673132" w:rsidRDefault="00673132" w:rsidP="00673132">
      <w:pPr>
        <w:tabs>
          <w:tab w:val="left" w:pos="792"/>
        </w:tabs>
        <w:rPr>
          <w:rFonts w:hint="eastAsia"/>
        </w:rPr>
      </w:pPr>
      <w:r>
        <w:rPr>
          <w:rFonts w:hint="eastAsia"/>
        </w:rPr>
        <w:t xml:space="preserve">                        semantic_error(T-&gt;pos,T-&gt;type_id,"</w:t>
      </w:r>
      <w:r>
        <w:rPr>
          <w:rFonts w:hint="eastAsia"/>
        </w:rPr>
        <w:t>数组被定义成函数，类型不匹配</w:t>
      </w:r>
      <w:r>
        <w:rPr>
          <w:rFonts w:hint="eastAsia"/>
        </w:rPr>
        <w:t>");</w:t>
      </w:r>
    </w:p>
    <w:p w:rsidR="00673132" w:rsidRDefault="00673132" w:rsidP="00673132">
      <w:pPr>
        <w:tabs>
          <w:tab w:val="left" w:pos="792"/>
        </w:tabs>
      </w:pPr>
      <w:r>
        <w:t xml:space="preserve">                    else if(symbolTable.symbols[SymbolTable].flag=='V')</w:t>
      </w:r>
    </w:p>
    <w:p w:rsidR="00673132" w:rsidRDefault="00673132" w:rsidP="00673132">
      <w:pPr>
        <w:tabs>
          <w:tab w:val="left" w:pos="792"/>
        </w:tabs>
        <w:rPr>
          <w:rFonts w:hint="eastAsia"/>
        </w:rPr>
      </w:pPr>
      <w:r>
        <w:rPr>
          <w:rFonts w:hint="eastAsia"/>
        </w:rPr>
        <w:t xml:space="preserve">                        semantic_error(T-&gt;pos,T-&gt;type_id,"</w:t>
      </w:r>
      <w:r>
        <w:rPr>
          <w:rFonts w:hint="eastAsia"/>
        </w:rPr>
        <w:t>数组被定义成其他变量，类型不匹配</w:t>
      </w:r>
      <w:r>
        <w:rPr>
          <w:rFonts w:hint="eastAsia"/>
        </w:rPr>
        <w:t>");</w:t>
      </w:r>
    </w:p>
    <w:p w:rsidR="00673132" w:rsidRDefault="00673132" w:rsidP="00673132">
      <w:pPr>
        <w:tabs>
          <w:tab w:val="left" w:pos="792"/>
        </w:tabs>
      </w:pPr>
      <w:r>
        <w:t xml:space="preserve">                    else</w:t>
      </w:r>
    </w:p>
    <w:p w:rsidR="00673132" w:rsidRDefault="00673132" w:rsidP="00673132">
      <w:pPr>
        <w:tabs>
          <w:tab w:val="left" w:pos="792"/>
        </w:tabs>
      </w:pPr>
      <w:r>
        <w:tab/>
      </w:r>
      <w:r>
        <w:tab/>
      </w:r>
      <w:r>
        <w:tab/>
      </w:r>
      <w:r>
        <w:tab/>
      </w:r>
      <w:r>
        <w:tab/>
        <w:t>{</w:t>
      </w:r>
    </w:p>
    <w:p w:rsidR="00673132" w:rsidRDefault="00673132" w:rsidP="00673132">
      <w:pPr>
        <w:tabs>
          <w:tab w:val="left" w:pos="792"/>
        </w:tabs>
      </w:pPr>
      <w:r>
        <w:t xml:space="preserve">                        int index = 0;</w:t>
      </w:r>
    </w:p>
    <w:p w:rsidR="00673132" w:rsidRDefault="00673132" w:rsidP="00673132">
      <w:pPr>
        <w:tabs>
          <w:tab w:val="left" w:pos="792"/>
        </w:tabs>
      </w:pPr>
      <w:r>
        <w:t xml:space="preserve">                        T0 = T-&gt;ptr[0];</w:t>
      </w:r>
    </w:p>
    <w:p w:rsidR="00673132" w:rsidRDefault="00673132" w:rsidP="00673132">
      <w:pPr>
        <w:tabs>
          <w:tab w:val="left" w:pos="792"/>
        </w:tabs>
        <w:rPr>
          <w:rFonts w:hint="eastAsia"/>
        </w:rPr>
      </w:pPr>
      <w:r>
        <w:rPr>
          <w:rFonts w:hint="eastAsia"/>
        </w:rPr>
        <w:t xml:space="preserve">                        T-&gt;place = SymbolTable;       //</w:t>
      </w:r>
      <w:r>
        <w:rPr>
          <w:rFonts w:hint="eastAsia"/>
        </w:rPr>
        <w:t>结点保存变量在符号表中的位置</w:t>
      </w:r>
    </w:p>
    <w:p w:rsidR="00673132" w:rsidRDefault="00673132" w:rsidP="00673132">
      <w:pPr>
        <w:tabs>
          <w:tab w:val="left" w:pos="792"/>
        </w:tabs>
        <w:rPr>
          <w:rFonts w:hint="eastAsia"/>
        </w:rPr>
      </w:pPr>
      <w:r>
        <w:rPr>
          <w:rFonts w:hint="eastAsia"/>
        </w:rPr>
        <w:t xml:space="preserve">                        T-&gt;code = NULL;       //</w:t>
      </w:r>
      <w:r>
        <w:rPr>
          <w:rFonts w:hint="eastAsia"/>
        </w:rPr>
        <w:t>标识符不需要生成</w:t>
      </w:r>
      <w:r>
        <w:rPr>
          <w:rFonts w:hint="eastAsia"/>
        </w:rPr>
        <w:t>TAC</w:t>
      </w:r>
    </w:p>
    <w:p w:rsidR="00673132" w:rsidRDefault="00673132" w:rsidP="00673132">
      <w:pPr>
        <w:tabs>
          <w:tab w:val="left" w:pos="792"/>
        </w:tabs>
        <w:rPr>
          <w:rFonts w:hint="eastAsia"/>
        </w:rPr>
      </w:pPr>
      <w:r>
        <w:rPr>
          <w:rFonts w:hint="eastAsia"/>
        </w:rPr>
        <w:t xml:space="preserve">                        T-&gt;type = symbolTable.symbols[SymbolTable].type; // </w:t>
      </w:r>
      <w:r>
        <w:rPr>
          <w:rFonts w:hint="eastAsia"/>
        </w:rPr>
        <w:t>标记</w:t>
      </w:r>
      <w:r>
        <w:rPr>
          <w:rFonts w:hint="eastAsia"/>
        </w:rPr>
        <w:t>ID</w:t>
      </w:r>
      <w:r>
        <w:rPr>
          <w:rFonts w:hint="eastAsia"/>
        </w:rPr>
        <w:t>类型</w:t>
      </w:r>
    </w:p>
    <w:p w:rsidR="00673132" w:rsidRDefault="00673132" w:rsidP="00673132">
      <w:pPr>
        <w:tabs>
          <w:tab w:val="left" w:pos="792"/>
        </w:tabs>
        <w:rPr>
          <w:rFonts w:hint="eastAsia"/>
        </w:rPr>
      </w:pPr>
      <w:r>
        <w:rPr>
          <w:rFonts w:hint="eastAsia"/>
        </w:rPr>
        <w:t xml:space="preserve">                        T-&gt;offset = (T-&gt;type == INT ? 4 : (T-&gt;type == FLOAT ? 8 : 1)) * (getArray_width(T-&gt;ptr[0], symbolTable.symbols[SymbolTable].array, 0)-1); // </w:t>
      </w:r>
      <w:r>
        <w:rPr>
          <w:rFonts w:hint="eastAsia"/>
        </w:rPr>
        <w:t>内存中偏移值</w:t>
      </w:r>
    </w:p>
    <w:p w:rsidR="00673132" w:rsidRDefault="00673132" w:rsidP="00673132">
      <w:pPr>
        <w:tabs>
          <w:tab w:val="left" w:pos="792"/>
        </w:tabs>
        <w:rPr>
          <w:rFonts w:hint="eastAsia"/>
        </w:rPr>
      </w:pPr>
      <w:r>
        <w:rPr>
          <w:rFonts w:hint="eastAsia"/>
        </w:rPr>
        <w:t xml:space="preserve">                        T-&gt;width = 0;   //</w:t>
      </w:r>
      <w:r>
        <w:rPr>
          <w:rFonts w:hint="eastAsia"/>
        </w:rPr>
        <w:t>未再使用新单元</w:t>
      </w:r>
    </w:p>
    <w:p w:rsidR="00673132" w:rsidRDefault="00673132" w:rsidP="00673132">
      <w:pPr>
        <w:tabs>
          <w:tab w:val="left" w:pos="792"/>
        </w:tabs>
      </w:pPr>
      <w:r>
        <w:t xml:space="preserve">                        while(T0-&gt;kind==ARRAY_LIST){</w:t>
      </w:r>
    </w:p>
    <w:p w:rsidR="00673132" w:rsidRDefault="00673132" w:rsidP="00673132">
      <w:pPr>
        <w:tabs>
          <w:tab w:val="left" w:pos="792"/>
        </w:tabs>
      </w:pPr>
      <w:r>
        <w:t xml:space="preserve">                            Exp(T0-&gt;ptr[0]);</w:t>
      </w:r>
    </w:p>
    <w:p w:rsidR="00673132" w:rsidRDefault="00673132" w:rsidP="00673132">
      <w:pPr>
        <w:tabs>
          <w:tab w:val="left" w:pos="792"/>
        </w:tabs>
      </w:pPr>
      <w:r>
        <w:t xml:space="preserve">                            if(T0-&gt;ptr[0]-&gt;type != INT){</w:t>
      </w:r>
    </w:p>
    <w:p w:rsidR="00673132" w:rsidRDefault="00673132" w:rsidP="00673132">
      <w:pPr>
        <w:tabs>
          <w:tab w:val="left" w:pos="792"/>
        </w:tabs>
        <w:rPr>
          <w:rFonts w:hint="eastAsia"/>
        </w:rPr>
      </w:pPr>
      <w:r>
        <w:rPr>
          <w:rFonts w:hint="eastAsia"/>
        </w:rPr>
        <w:t xml:space="preserve">                                semantic_error(T-&gt;pos,"", "</w:t>
      </w:r>
      <w:r>
        <w:rPr>
          <w:rFonts w:hint="eastAsia"/>
        </w:rPr>
        <w:t>数组维数需要是整型</w:t>
      </w:r>
      <w:r>
        <w:rPr>
          <w:rFonts w:hint="eastAsia"/>
        </w:rPr>
        <w:t>");</w:t>
      </w:r>
    </w:p>
    <w:p w:rsidR="00673132" w:rsidRDefault="00673132" w:rsidP="00673132">
      <w:pPr>
        <w:tabs>
          <w:tab w:val="left" w:pos="792"/>
        </w:tabs>
      </w:pPr>
      <w:r>
        <w:t xml:space="preserve">                                break;                      </w:t>
      </w:r>
    </w:p>
    <w:p w:rsidR="00673132" w:rsidRDefault="00673132" w:rsidP="00673132">
      <w:pPr>
        <w:tabs>
          <w:tab w:val="left" w:pos="792"/>
        </w:tabs>
      </w:pPr>
      <w:r>
        <w:t xml:space="preserve">                            }</w:t>
      </w:r>
    </w:p>
    <w:p w:rsidR="00673132" w:rsidRDefault="00673132" w:rsidP="00673132">
      <w:pPr>
        <w:tabs>
          <w:tab w:val="left" w:pos="792"/>
        </w:tabs>
      </w:pPr>
      <w:r>
        <w:t xml:space="preserve">                            else if(symbolTable.symbols[SymbolTable].array[index] &lt;= T0-&gt;type_int){</w:t>
      </w:r>
    </w:p>
    <w:p w:rsidR="00673132" w:rsidRDefault="00673132" w:rsidP="00673132">
      <w:pPr>
        <w:tabs>
          <w:tab w:val="left" w:pos="792"/>
        </w:tabs>
        <w:rPr>
          <w:rFonts w:hint="eastAsia"/>
        </w:rPr>
      </w:pPr>
      <w:r>
        <w:rPr>
          <w:rFonts w:hint="eastAsia"/>
        </w:rPr>
        <w:t xml:space="preserve">                                semantic_error(T-&gt;pos,"", "</w:t>
      </w:r>
      <w:r>
        <w:rPr>
          <w:rFonts w:hint="eastAsia"/>
        </w:rPr>
        <w:t>数组维度过大</w:t>
      </w:r>
      <w:r>
        <w:rPr>
          <w:rFonts w:hint="eastAsia"/>
        </w:rPr>
        <w:t>");</w:t>
      </w:r>
    </w:p>
    <w:p w:rsidR="00673132" w:rsidRDefault="00673132" w:rsidP="00673132">
      <w:pPr>
        <w:tabs>
          <w:tab w:val="left" w:pos="792"/>
        </w:tabs>
      </w:pPr>
      <w:r>
        <w:t xml:space="preserve">                                break;</w:t>
      </w:r>
    </w:p>
    <w:p w:rsidR="00673132" w:rsidRDefault="00673132" w:rsidP="00673132">
      <w:pPr>
        <w:tabs>
          <w:tab w:val="left" w:pos="792"/>
        </w:tabs>
      </w:pPr>
      <w:r>
        <w:t xml:space="preserve">                            }</w:t>
      </w:r>
    </w:p>
    <w:p w:rsidR="00673132" w:rsidRDefault="00673132" w:rsidP="00673132">
      <w:pPr>
        <w:tabs>
          <w:tab w:val="left" w:pos="792"/>
        </w:tabs>
      </w:pPr>
      <w:r>
        <w:t xml:space="preserve">                            index++;</w:t>
      </w:r>
    </w:p>
    <w:p w:rsidR="00673132" w:rsidRDefault="00673132" w:rsidP="00673132">
      <w:pPr>
        <w:tabs>
          <w:tab w:val="left" w:pos="792"/>
        </w:tabs>
      </w:pPr>
      <w:r>
        <w:t xml:space="preserve">                            T0=T0-&gt;ptr[1];</w:t>
      </w:r>
    </w:p>
    <w:p w:rsidR="00673132" w:rsidRDefault="00673132" w:rsidP="00673132">
      <w:pPr>
        <w:tabs>
          <w:tab w:val="left" w:pos="792"/>
        </w:tabs>
      </w:pPr>
      <w:r>
        <w:t xml:space="preserve">                            T-&gt;width += 4;</w:t>
      </w:r>
    </w:p>
    <w:p w:rsidR="00673132" w:rsidRDefault="00673132" w:rsidP="00673132">
      <w:pPr>
        <w:tabs>
          <w:tab w:val="left" w:pos="792"/>
        </w:tabs>
      </w:pPr>
      <w:r>
        <w:t xml:space="preserve">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w:t>
      </w:r>
      <w:r>
        <w:rPr>
          <w:rFonts w:hint="eastAsia"/>
        </w:rPr>
        <w:t>处理最后一维</w:t>
      </w:r>
    </w:p>
    <w:p w:rsidR="00673132" w:rsidRDefault="00673132" w:rsidP="00673132">
      <w:pPr>
        <w:tabs>
          <w:tab w:val="left" w:pos="792"/>
        </w:tabs>
      </w:pPr>
      <w:r>
        <w:t xml:space="preserve">                if(T0-&gt;kind == ARRAY_LAST){</w:t>
      </w:r>
    </w:p>
    <w:p w:rsidR="00673132" w:rsidRDefault="00673132" w:rsidP="00673132">
      <w:pPr>
        <w:tabs>
          <w:tab w:val="left" w:pos="792"/>
        </w:tabs>
      </w:pPr>
      <w:r>
        <w:lastRenderedPageBreak/>
        <w:t xml:space="preserve">                    Exp(T0-&gt;ptr[0]);</w:t>
      </w:r>
    </w:p>
    <w:p w:rsidR="00673132" w:rsidRDefault="00673132" w:rsidP="00673132">
      <w:pPr>
        <w:tabs>
          <w:tab w:val="left" w:pos="792"/>
        </w:tabs>
      </w:pPr>
      <w:r>
        <w:t xml:space="preserve">                    if(T0-&gt;ptr[0]-&gt;type!=INT){</w:t>
      </w:r>
    </w:p>
    <w:p w:rsidR="00673132" w:rsidRDefault="00673132" w:rsidP="00673132">
      <w:pPr>
        <w:tabs>
          <w:tab w:val="left" w:pos="792"/>
        </w:tabs>
        <w:rPr>
          <w:rFonts w:hint="eastAsia"/>
        </w:rPr>
      </w:pPr>
      <w:r>
        <w:rPr>
          <w:rFonts w:hint="eastAsia"/>
        </w:rPr>
        <w:t xml:space="preserve">                        semantic_error(T-&gt;pos,"", "</w:t>
      </w:r>
      <w:r>
        <w:rPr>
          <w:rFonts w:hint="eastAsia"/>
        </w:rPr>
        <w:t>数组维数需要整型</w:t>
      </w:r>
      <w:r>
        <w:rPr>
          <w:rFonts w:hint="eastAsia"/>
        </w:rPr>
        <w:t xml:space="preserve">");                     </w:t>
      </w:r>
    </w:p>
    <w:p w:rsidR="00673132" w:rsidRDefault="00673132" w:rsidP="00673132">
      <w:pPr>
        <w:tabs>
          <w:tab w:val="left" w:pos="792"/>
        </w:tabs>
      </w:pPr>
      <w:r>
        <w:t xml:space="preserve">                    }</w:t>
      </w:r>
    </w:p>
    <w:p w:rsidR="00673132" w:rsidRDefault="00673132" w:rsidP="00673132">
      <w:pPr>
        <w:tabs>
          <w:tab w:val="left" w:pos="792"/>
        </w:tabs>
      </w:pPr>
      <w:r>
        <w:t xml:space="preserve">           </w:t>
      </w:r>
    </w:p>
    <w:p w:rsidR="00673132" w:rsidRDefault="00673132" w:rsidP="00673132">
      <w:pPr>
        <w:tabs>
          <w:tab w:val="left" w:pos="792"/>
        </w:tabs>
      </w:pPr>
      <w:r>
        <w:t xml:space="preserve">                    if(T0-&gt;ptr[0]-&gt;kind == ID){</w:t>
      </w:r>
    </w:p>
    <w:p w:rsidR="00673132" w:rsidRDefault="00673132" w:rsidP="00673132">
      <w:pPr>
        <w:tabs>
          <w:tab w:val="left" w:pos="792"/>
        </w:tabs>
      </w:pPr>
      <w:r>
        <w:t xml:space="preserve">                        if(symbolTable.symbols[SymbolTable].array[index] &lt;= symbolTable.symbols[T0-&gt;ptr[0]-&gt;place].const_int){</w:t>
      </w:r>
    </w:p>
    <w:p w:rsidR="00673132" w:rsidRDefault="00673132" w:rsidP="00673132">
      <w:pPr>
        <w:tabs>
          <w:tab w:val="left" w:pos="792"/>
        </w:tabs>
        <w:rPr>
          <w:rFonts w:hint="eastAsia"/>
        </w:rPr>
      </w:pPr>
      <w:r>
        <w:rPr>
          <w:rFonts w:hint="eastAsia"/>
        </w:rPr>
        <w:t xml:space="preserve">                            semantic_error(T-&gt;pos,"", "</w:t>
      </w:r>
      <w:r>
        <w:rPr>
          <w:rFonts w:hint="eastAsia"/>
        </w:rPr>
        <w:t>数组维度过大</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if(symbolTable.symbols[SymbolTable].array[index] &lt;= T0-&gt;ptr[0]-&gt;type_int){</w:t>
      </w:r>
    </w:p>
    <w:p w:rsidR="00673132" w:rsidRDefault="00673132" w:rsidP="00673132">
      <w:pPr>
        <w:tabs>
          <w:tab w:val="left" w:pos="792"/>
        </w:tabs>
        <w:rPr>
          <w:rFonts w:hint="eastAsia"/>
        </w:rPr>
      </w:pPr>
      <w:r>
        <w:rPr>
          <w:rFonts w:hint="eastAsia"/>
        </w:rPr>
        <w:t xml:space="preserve">                            semantic_error(T-&gt;pos,"", "</w:t>
      </w:r>
      <w:r>
        <w:rPr>
          <w:rFonts w:hint="eastAsia"/>
        </w:rPr>
        <w:t>数组维度过大</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   </w:t>
      </w:r>
    </w:p>
    <w:p w:rsidR="00673132" w:rsidRDefault="00673132" w:rsidP="00673132">
      <w:pPr>
        <w:tabs>
          <w:tab w:val="left" w:pos="792"/>
        </w:tabs>
      </w:pPr>
      <w:r>
        <w:t xml:space="preserve">                    T-&gt;width += 4;</w:t>
      </w:r>
    </w:p>
    <w:p w:rsidR="00673132" w:rsidRDefault="00673132" w:rsidP="00673132">
      <w:pPr>
        <w:tabs>
          <w:tab w:val="left" w:pos="792"/>
        </w:tabs>
      </w:pPr>
      <w:r>
        <w:t xml:space="preserve">                }</w:t>
      </w:r>
    </w:p>
    <w:p w:rsidR="00673132" w:rsidRDefault="00673132" w:rsidP="00673132">
      <w:pPr>
        <w:tabs>
          <w:tab w:val="left" w:pos="792"/>
        </w:tabs>
      </w:pPr>
      <w:r>
        <w:t xml:space="preserve">            }</w:t>
      </w:r>
    </w:p>
    <w:p w:rsidR="00673132" w:rsidRDefault="00673132" w:rsidP="00673132">
      <w:pPr>
        <w:tabs>
          <w:tab w:val="left" w:pos="792"/>
        </w:tabs>
      </w:pPr>
      <w:r>
        <w:tab/>
      </w:r>
      <w:r>
        <w:tab/>
      </w:r>
      <w:r>
        <w:tab/>
        <w:t>break;</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w:t>
      </w:r>
      <w:r>
        <w:rPr>
          <w:rFonts w:hint="eastAsia"/>
        </w:rPr>
        <w:t>号</w:t>
      </w:r>
    </w:p>
    <w:p w:rsidR="00673132" w:rsidRDefault="00673132" w:rsidP="00673132">
      <w:pPr>
        <w:tabs>
          <w:tab w:val="left" w:pos="792"/>
        </w:tabs>
      </w:pPr>
      <w:r>
        <w:tab/>
        <w:t>case ASSIGNOP:</w:t>
      </w:r>
    </w:p>
    <w:p w:rsidR="00673132" w:rsidRDefault="00673132" w:rsidP="00673132">
      <w:pPr>
        <w:tabs>
          <w:tab w:val="left" w:pos="792"/>
        </w:tabs>
      </w:pPr>
      <w:r>
        <w:t xml:space="preserve">                if (T-&gt;ptr[0]-&gt;kind!=ID&amp;&amp; T-&gt;ptr[0]-&gt;kind != EXP_ARRAY){</w:t>
      </w:r>
    </w:p>
    <w:p w:rsidR="00673132" w:rsidRDefault="00673132" w:rsidP="00673132">
      <w:pPr>
        <w:tabs>
          <w:tab w:val="left" w:pos="792"/>
        </w:tabs>
        <w:rPr>
          <w:rFonts w:hint="eastAsia"/>
        </w:rPr>
      </w:pPr>
      <w:r>
        <w:rPr>
          <w:rFonts w:hint="eastAsia"/>
        </w:rPr>
        <w:t xml:space="preserve">                    semantic_error(T-&gt;pos,"", "</w:t>
      </w:r>
      <w:r>
        <w:rPr>
          <w:rFonts w:hint="eastAsia"/>
        </w:rPr>
        <w:t>赋值语句需要左值</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else {</w:t>
      </w:r>
    </w:p>
    <w:p w:rsidR="00673132" w:rsidRDefault="00673132" w:rsidP="00673132">
      <w:pPr>
        <w:tabs>
          <w:tab w:val="left" w:pos="792"/>
        </w:tabs>
        <w:rPr>
          <w:rFonts w:hint="eastAsia"/>
        </w:rPr>
      </w:pPr>
      <w:r>
        <w:rPr>
          <w:rFonts w:hint="eastAsia"/>
        </w:rPr>
        <w:t xml:space="preserve">                    Exp(T-&gt;ptr[0]);   //</w:t>
      </w:r>
      <w:r>
        <w:rPr>
          <w:rFonts w:hint="eastAsia"/>
        </w:rPr>
        <w:t>处理左值，例中仅为变量</w:t>
      </w:r>
    </w:p>
    <w:p w:rsidR="00673132" w:rsidRDefault="00673132" w:rsidP="00673132">
      <w:pPr>
        <w:tabs>
          <w:tab w:val="left" w:pos="792"/>
        </w:tabs>
        <w:rPr>
          <w:rFonts w:hint="eastAsia"/>
        </w:rPr>
      </w:pPr>
      <w:r>
        <w:rPr>
          <w:rFonts w:hint="eastAsia"/>
        </w:rPr>
        <w:t xml:space="preserve">                    T-&gt;ptr[1]-&gt;offset=T-&gt;offset;//</w:t>
      </w:r>
      <w:r>
        <w:rPr>
          <w:rFonts w:hint="eastAsia"/>
        </w:rPr>
        <w:t>将地址偏移量往子树上传递</w:t>
      </w:r>
    </w:p>
    <w:p w:rsidR="00673132" w:rsidRDefault="00673132" w:rsidP="00673132">
      <w:pPr>
        <w:tabs>
          <w:tab w:val="left" w:pos="792"/>
        </w:tabs>
      </w:pPr>
      <w:r>
        <w:t xml:space="preserve">                    Exp(T-&gt;ptr[1]);</w:t>
      </w:r>
    </w:p>
    <w:p w:rsidR="00673132" w:rsidRDefault="00673132" w:rsidP="00673132">
      <w:pPr>
        <w:tabs>
          <w:tab w:val="left" w:pos="792"/>
        </w:tabs>
      </w:pPr>
      <w:r>
        <w:tab/>
      </w:r>
      <w:r>
        <w:tab/>
      </w:r>
      <w:r>
        <w:tab/>
      </w:r>
      <w:r>
        <w:tab/>
      </w:r>
      <w:r>
        <w:tab/>
        <w:t>if (T-&gt;ptr[0]-&gt;type!= T-&gt;ptr[1]-&gt;type)</w:t>
      </w:r>
    </w:p>
    <w:p w:rsidR="00673132" w:rsidRDefault="00673132" w:rsidP="00673132">
      <w:pPr>
        <w:tabs>
          <w:tab w:val="left" w:pos="792"/>
        </w:tabs>
      </w:pPr>
      <w:r>
        <w:tab/>
      </w:r>
      <w:r>
        <w:tab/>
      </w:r>
      <w:r>
        <w:tab/>
      </w:r>
      <w:r>
        <w:tab/>
      </w:r>
      <w:r>
        <w:tab/>
        <w:t>{</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r>
      <w:r>
        <w:rPr>
          <w:rFonts w:hint="eastAsia"/>
        </w:rPr>
        <w:tab/>
        <w:t>semantic_error(T-&gt;pos, "", "=</w:t>
      </w:r>
      <w:r>
        <w:rPr>
          <w:rFonts w:hint="eastAsia"/>
        </w:rPr>
        <w:t>号两边的类型不匹配</w:t>
      </w:r>
      <w:r>
        <w:rPr>
          <w:rFonts w:hint="eastAsia"/>
        </w:rPr>
        <w:t>");</w:t>
      </w:r>
    </w:p>
    <w:p w:rsidR="00673132" w:rsidRDefault="00673132" w:rsidP="00673132">
      <w:pPr>
        <w:tabs>
          <w:tab w:val="left" w:pos="792"/>
        </w:tabs>
      </w:pPr>
      <w:r>
        <w:tab/>
      </w:r>
      <w:r>
        <w:tab/>
      </w:r>
      <w:r>
        <w:tab/>
      </w:r>
      <w:r>
        <w:tab/>
      </w:r>
      <w:r>
        <w:tab/>
        <w:t>return;</w:t>
      </w:r>
    </w:p>
    <w:p w:rsidR="00673132" w:rsidRDefault="00673132" w:rsidP="00673132">
      <w:pPr>
        <w:tabs>
          <w:tab w:val="left" w:pos="792"/>
        </w:tabs>
      </w:pPr>
      <w:r>
        <w:tab/>
      </w:r>
      <w:r>
        <w:tab/>
      </w:r>
      <w:r>
        <w:tab/>
      </w:r>
      <w:r>
        <w:tab/>
        <w:t>}</w:t>
      </w:r>
    </w:p>
    <w:p w:rsidR="00673132" w:rsidRDefault="00673132" w:rsidP="00673132">
      <w:pPr>
        <w:tabs>
          <w:tab w:val="left" w:pos="792"/>
        </w:tabs>
      </w:pPr>
      <w:r>
        <w:tab/>
      </w:r>
      <w:r>
        <w:tab/>
      </w:r>
      <w:r>
        <w:tab/>
      </w:r>
      <w:r>
        <w:tab/>
        <w:t>if (T-&gt;ptr[0]-&gt;type == CHAR &amp;&amp; T-&gt;kind != ASSIGNOP)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r>
      <w:r>
        <w:rPr>
          <w:rFonts w:hint="eastAsia"/>
        </w:rPr>
        <w:tab/>
        <w:t>semantic_error(T-&gt;pos, T-&gt;ptr[0]-&gt;type_id, "</w:t>
      </w:r>
      <w:r>
        <w:rPr>
          <w:rFonts w:hint="eastAsia"/>
        </w:rPr>
        <w:t>左边字符类型变量不能参与运算</w:t>
      </w:r>
      <w:r>
        <w:rPr>
          <w:rFonts w:hint="eastAsia"/>
        </w:rPr>
        <w:t>");</w:t>
      </w:r>
    </w:p>
    <w:p w:rsidR="00673132" w:rsidRDefault="00673132" w:rsidP="00673132">
      <w:pPr>
        <w:tabs>
          <w:tab w:val="left" w:pos="792"/>
        </w:tabs>
      </w:pPr>
      <w:r>
        <w:tab/>
      </w:r>
      <w:r>
        <w:tab/>
      </w:r>
      <w:r>
        <w:tab/>
      </w:r>
      <w:r>
        <w:tab/>
      </w:r>
      <w:r>
        <w:tab/>
        <w:t>return;</w:t>
      </w:r>
    </w:p>
    <w:p w:rsidR="00673132" w:rsidRDefault="00673132" w:rsidP="00673132">
      <w:pPr>
        <w:tabs>
          <w:tab w:val="left" w:pos="792"/>
        </w:tabs>
      </w:pPr>
      <w:r>
        <w:tab/>
      </w:r>
      <w:r>
        <w:tab/>
      </w:r>
      <w:r>
        <w:tab/>
      </w:r>
      <w:r>
        <w:tab/>
        <w:t>}</w:t>
      </w:r>
    </w:p>
    <w:p w:rsidR="00673132" w:rsidRDefault="00673132" w:rsidP="00673132">
      <w:pPr>
        <w:tabs>
          <w:tab w:val="left" w:pos="792"/>
        </w:tabs>
      </w:pPr>
      <w:r>
        <w:tab/>
      </w:r>
      <w:r>
        <w:tab/>
      </w:r>
      <w:r>
        <w:tab/>
      </w:r>
      <w:r>
        <w:tab/>
        <w:t>if (T-&gt;ptr[1]-&gt;type == CHAR &amp;&amp; T-&gt;kind != ASSIGNOP)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r>
      <w:r>
        <w:rPr>
          <w:rFonts w:hint="eastAsia"/>
        </w:rPr>
        <w:tab/>
        <w:t>semantic_error(T-&gt;pos, T-&gt;ptr[1]-&gt;type_id, "</w:t>
      </w:r>
      <w:r>
        <w:rPr>
          <w:rFonts w:hint="eastAsia"/>
        </w:rPr>
        <w:t>右边字符类型变量不能参与运算</w:t>
      </w:r>
      <w:r>
        <w:rPr>
          <w:rFonts w:hint="eastAsia"/>
        </w:rPr>
        <w:t>");</w:t>
      </w:r>
    </w:p>
    <w:p w:rsidR="00673132" w:rsidRDefault="00673132" w:rsidP="00673132">
      <w:pPr>
        <w:tabs>
          <w:tab w:val="left" w:pos="792"/>
        </w:tabs>
      </w:pPr>
      <w:r>
        <w:tab/>
      </w:r>
      <w:r>
        <w:tab/>
      </w:r>
      <w:r>
        <w:tab/>
      </w:r>
      <w:r>
        <w:tab/>
      </w:r>
      <w:r>
        <w:tab/>
        <w:t>return;</w:t>
      </w:r>
    </w:p>
    <w:p w:rsidR="00673132" w:rsidRDefault="00673132" w:rsidP="00673132">
      <w:pPr>
        <w:tabs>
          <w:tab w:val="left" w:pos="792"/>
        </w:tabs>
      </w:pPr>
      <w:r>
        <w:lastRenderedPageBreak/>
        <w:tab/>
      </w:r>
      <w:r>
        <w:tab/>
      </w:r>
      <w:r>
        <w:tab/>
      </w:r>
      <w:r>
        <w:tab/>
        <w:t>}</w:t>
      </w:r>
    </w:p>
    <w:p w:rsidR="00673132" w:rsidRDefault="00673132" w:rsidP="00673132">
      <w:pPr>
        <w:tabs>
          <w:tab w:val="left" w:pos="792"/>
        </w:tabs>
      </w:pPr>
      <w:r>
        <w:tab/>
      </w:r>
      <w:r>
        <w:tab/>
      </w:r>
      <w:r>
        <w:tab/>
      </w:r>
      <w:r>
        <w:tab/>
        <w:t>if (symbolTable.symbols[T-&gt;ptr[0]-&gt;place].type == INT) {</w:t>
      </w:r>
    </w:p>
    <w:p w:rsidR="00673132" w:rsidRDefault="00673132" w:rsidP="00673132">
      <w:pPr>
        <w:tabs>
          <w:tab w:val="left" w:pos="792"/>
        </w:tabs>
      </w:pPr>
      <w:r>
        <w:t xml:space="preserve">                     symbolTable.symbols[T-&gt;ptr[0]-&gt;place].const_int = T-&gt;ptr[1]-&gt;type_int;</w:t>
      </w:r>
    </w:p>
    <w:p w:rsidR="00673132" w:rsidRDefault="00673132" w:rsidP="00673132">
      <w:pPr>
        <w:tabs>
          <w:tab w:val="left" w:pos="792"/>
        </w:tabs>
      </w:pPr>
      <w:r>
        <w:tab/>
      </w:r>
      <w:r>
        <w:tab/>
      </w:r>
      <w:r>
        <w:tab/>
      </w:r>
      <w:r>
        <w:tab/>
      </w:r>
      <w:r>
        <w:tab/>
        <w:t>}</w:t>
      </w:r>
    </w:p>
    <w:p w:rsidR="00673132" w:rsidRDefault="00673132" w:rsidP="00673132">
      <w:pPr>
        <w:tabs>
          <w:tab w:val="left" w:pos="792"/>
        </w:tabs>
      </w:pPr>
      <w:r>
        <w:t xml:space="preserve">                    T-&gt;type=T-&gt;ptr[0]-&gt;type;</w:t>
      </w:r>
    </w:p>
    <w:p w:rsidR="00673132" w:rsidRDefault="00673132" w:rsidP="00673132">
      <w:pPr>
        <w:tabs>
          <w:tab w:val="left" w:pos="792"/>
        </w:tabs>
      </w:pPr>
      <w:r>
        <w:t xml:space="preserve">                    T-&gt;width=T-&gt;ptr[1]-&gt;width;</w:t>
      </w:r>
    </w:p>
    <w:p w:rsidR="00673132" w:rsidRDefault="00673132" w:rsidP="00673132">
      <w:pPr>
        <w:tabs>
          <w:tab w:val="left" w:pos="792"/>
        </w:tabs>
      </w:pPr>
      <w:r>
        <w:t xml:space="preserve">                    T-&gt;code=merge(2,T-&gt;ptr[0]-&gt;code,T-&gt;ptr[1]-&gt;code);</w:t>
      </w:r>
    </w:p>
    <w:p w:rsidR="00673132" w:rsidRDefault="00673132" w:rsidP="00673132">
      <w:pPr>
        <w:tabs>
          <w:tab w:val="left" w:pos="792"/>
        </w:tabs>
      </w:pPr>
      <w:r>
        <w:t xml:space="preserve">                if(T-&gt;ptr[1]-&gt;kind != EXP_ARRAY ) {</w:t>
      </w:r>
    </w:p>
    <w:p w:rsidR="00673132" w:rsidRDefault="00673132" w:rsidP="00673132">
      <w:pPr>
        <w:tabs>
          <w:tab w:val="left" w:pos="792"/>
        </w:tabs>
      </w:pPr>
      <w:r>
        <w:t xml:space="preserve">                        opn1.kind = ID;</w:t>
      </w:r>
    </w:p>
    <w:p w:rsidR="00673132" w:rsidRDefault="00673132" w:rsidP="00673132">
      <w:pPr>
        <w:tabs>
          <w:tab w:val="left" w:pos="792"/>
        </w:tabs>
        <w:rPr>
          <w:rFonts w:hint="eastAsia"/>
        </w:rPr>
      </w:pPr>
      <w:r>
        <w:rPr>
          <w:rFonts w:hint="eastAsia"/>
        </w:rPr>
        <w:t xml:space="preserve">                        strcpy(opn1.id, symbolTable.symbols[T-&gt;ptr[1]-&gt;place].alias); //</w:t>
      </w:r>
      <w:r>
        <w:rPr>
          <w:rFonts w:hint="eastAsia"/>
        </w:rPr>
        <w:t>右值一定是个变量或临时变量</w:t>
      </w:r>
    </w:p>
    <w:p w:rsidR="00673132" w:rsidRDefault="00673132" w:rsidP="00673132">
      <w:pPr>
        <w:tabs>
          <w:tab w:val="left" w:pos="792"/>
        </w:tabs>
      </w:pPr>
      <w:r>
        <w:t xml:space="preserve">                        opn1.offset = symbolTable.symbols[T-&gt;ptr[1]-&gt;place].offset;</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opn1.kind=ID;</w:t>
      </w:r>
    </w:p>
    <w:p w:rsidR="00673132" w:rsidRDefault="00673132" w:rsidP="00673132">
      <w:pPr>
        <w:tabs>
          <w:tab w:val="left" w:pos="792"/>
        </w:tabs>
      </w:pPr>
      <w:r>
        <w:t xml:space="preserve">                        char s[10];</w:t>
      </w:r>
    </w:p>
    <w:p w:rsidR="00673132" w:rsidRDefault="00673132" w:rsidP="00673132">
      <w:pPr>
        <w:tabs>
          <w:tab w:val="left" w:pos="792"/>
        </w:tabs>
      </w:pPr>
      <w:r>
        <w:t xml:space="preserve">                        char str[80];</w:t>
      </w:r>
    </w:p>
    <w:p w:rsidR="00673132" w:rsidRDefault="00673132" w:rsidP="00673132">
      <w:pPr>
        <w:tabs>
          <w:tab w:val="left" w:pos="792"/>
        </w:tabs>
      </w:pPr>
      <w:r>
        <w:tab/>
      </w:r>
      <w:r>
        <w:tab/>
      </w:r>
      <w:r>
        <w:tab/>
      </w:r>
      <w:r>
        <w:tab/>
      </w:r>
      <w:r>
        <w:tab/>
      </w:r>
      <w:r>
        <w:tab/>
        <w:t>int id;</w:t>
      </w:r>
    </w:p>
    <w:p w:rsidR="00673132" w:rsidRDefault="00673132" w:rsidP="00673132">
      <w:pPr>
        <w:tabs>
          <w:tab w:val="left" w:pos="792"/>
        </w:tabs>
      </w:pPr>
      <w:r>
        <w:tab/>
      </w:r>
      <w:r>
        <w:tab/>
      </w:r>
      <w:r>
        <w:tab/>
      </w:r>
      <w:r>
        <w:tab/>
      </w:r>
      <w:r>
        <w:tab/>
      </w:r>
      <w:r>
        <w:tab/>
      </w:r>
    </w:p>
    <w:p w:rsidR="00673132" w:rsidRDefault="00673132" w:rsidP="00673132">
      <w:pPr>
        <w:tabs>
          <w:tab w:val="left" w:pos="792"/>
        </w:tabs>
      </w:pPr>
      <w:r>
        <w:t xml:space="preserve">                        strcpy (str,symbolTable.symbols[T-&gt;ptr[1]-&gt;place].alias);</w:t>
      </w:r>
    </w:p>
    <w:p w:rsidR="00673132" w:rsidRDefault="00673132" w:rsidP="00673132">
      <w:pPr>
        <w:tabs>
          <w:tab w:val="left" w:pos="792"/>
        </w:tabs>
        <w:rPr>
          <w:rFonts w:hint="eastAsia"/>
        </w:rPr>
      </w:pPr>
      <w:r>
        <w:rPr>
          <w:rFonts w:hint="eastAsia"/>
        </w:rPr>
        <w:t xml:space="preserve">                        strcat (str," offset</w:t>
      </w:r>
      <w:r>
        <w:rPr>
          <w:rFonts w:hint="eastAsia"/>
        </w:rPr>
        <w:t>：</w:t>
      </w:r>
      <w:r>
        <w:rPr>
          <w:rFonts w:hint="eastAsia"/>
        </w:rPr>
        <w:t>");</w:t>
      </w:r>
    </w:p>
    <w:p w:rsidR="00673132" w:rsidRDefault="00673132" w:rsidP="00673132">
      <w:pPr>
        <w:tabs>
          <w:tab w:val="left" w:pos="792"/>
        </w:tabs>
      </w:pPr>
      <w:r>
        <w:t xml:space="preserve">                        sprintf(s,"%d",T-&gt;ptr[1]-&gt;offset);</w:t>
      </w:r>
    </w:p>
    <w:p w:rsidR="00673132" w:rsidRDefault="00673132" w:rsidP="00673132">
      <w:pPr>
        <w:tabs>
          <w:tab w:val="left" w:pos="792"/>
        </w:tabs>
      </w:pPr>
      <w:r>
        <w:t xml:space="preserve">                        strcat (str,s);</w:t>
      </w:r>
    </w:p>
    <w:p w:rsidR="00673132" w:rsidRDefault="00673132" w:rsidP="00673132">
      <w:pPr>
        <w:tabs>
          <w:tab w:val="left" w:pos="792"/>
        </w:tabs>
      </w:pPr>
      <w:r>
        <w:t xml:space="preserve">                        strcpy(opn1.id,str);</w:t>
      </w:r>
    </w:p>
    <w:p w:rsidR="00673132" w:rsidRDefault="00673132" w:rsidP="00673132">
      <w:pPr>
        <w:tabs>
          <w:tab w:val="left" w:pos="792"/>
        </w:tabs>
      </w:pPr>
      <w:r>
        <w:t xml:space="preserve">                        opn1.offset=symbolTable.symbols[T-&gt;ptr[1]-&gt;place].offset + T-&gt;ptr[1]-&gt;offset;</w:t>
      </w:r>
    </w:p>
    <w:p w:rsidR="00673132" w:rsidRDefault="00673132" w:rsidP="00673132">
      <w:pPr>
        <w:tabs>
          <w:tab w:val="left" w:pos="792"/>
        </w:tabs>
      </w:pPr>
      <w:r>
        <w:t xml:space="preserve">                    }</w:t>
      </w:r>
    </w:p>
    <w:p w:rsidR="00673132" w:rsidRDefault="00673132" w:rsidP="00673132">
      <w:pPr>
        <w:tabs>
          <w:tab w:val="left" w:pos="792"/>
        </w:tabs>
      </w:pPr>
    </w:p>
    <w:p w:rsidR="00673132" w:rsidRDefault="00673132" w:rsidP="00673132">
      <w:pPr>
        <w:tabs>
          <w:tab w:val="left" w:pos="792"/>
        </w:tabs>
      </w:pPr>
      <w:r>
        <w:t xml:space="preserve">                if(T-&gt;ptr[0]-&gt;kind != EXP_ARRAY) {</w:t>
      </w:r>
    </w:p>
    <w:p w:rsidR="00673132" w:rsidRDefault="00673132" w:rsidP="00673132">
      <w:pPr>
        <w:tabs>
          <w:tab w:val="left" w:pos="792"/>
        </w:tabs>
      </w:pPr>
      <w:r>
        <w:t xml:space="preserve">                        result.kind = ID;</w:t>
      </w:r>
    </w:p>
    <w:p w:rsidR="00673132" w:rsidRDefault="00673132" w:rsidP="00673132">
      <w:pPr>
        <w:tabs>
          <w:tab w:val="left" w:pos="792"/>
        </w:tabs>
      </w:pPr>
      <w:r>
        <w:t xml:space="preserve">                        strcpy(result.id, symbolTable.symbols[T-&gt;ptr[0]-&gt;place].alias);</w:t>
      </w:r>
    </w:p>
    <w:p w:rsidR="00673132" w:rsidRDefault="00673132" w:rsidP="00673132">
      <w:pPr>
        <w:tabs>
          <w:tab w:val="left" w:pos="792"/>
        </w:tabs>
      </w:pPr>
      <w:r>
        <w:t xml:space="preserve">                        result.offset = symbolTable.symbols[T-&gt;ptr[0]-&gt;place].offset;</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result.kind=ID;</w:t>
      </w:r>
    </w:p>
    <w:p w:rsidR="00673132" w:rsidRDefault="00673132" w:rsidP="00673132">
      <w:pPr>
        <w:tabs>
          <w:tab w:val="left" w:pos="792"/>
        </w:tabs>
      </w:pPr>
      <w:r>
        <w:t xml:space="preserve">                        char s[10];</w:t>
      </w:r>
    </w:p>
    <w:p w:rsidR="00673132" w:rsidRDefault="00673132" w:rsidP="00673132">
      <w:pPr>
        <w:tabs>
          <w:tab w:val="left" w:pos="792"/>
        </w:tabs>
      </w:pPr>
      <w:r>
        <w:t xml:space="preserve">                        char str[80];</w:t>
      </w:r>
    </w:p>
    <w:p w:rsidR="00673132" w:rsidRDefault="00673132" w:rsidP="00673132">
      <w:pPr>
        <w:tabs>
          <w:tab w:val="left" w:pos="792"/>
        </w:tabs>
      </w:pPr>
      <w:r>
        <w:tab/>
      </w:r>
      <w:r>
        <w:tab/>
      </w:r>
      <w:r>
        <w:tab/>
      </w:r>
      <w:r>
        <w:tab/>
      </w:r>
      <w:r>
        <w:tab/>
      </w:r>
      <w:r>
        <w:tab/>
        <w:t>int id;</w:t>
      </w:r>
    </w:p>
    <w:p w:rsidR="00673132" w:rsidRDefault="00673132" w:rsidP="00673132">
      <w:pPr>
        <w:tabs>
          <w:tab w:val="left" w:pos="792"/>
        </w:tabs>
      </w:pPr>
      <w:r>
        <w:t xml:space="preserve">                        strcpy </w:t>
      </w:r>
      <w:r>
        <w:lastRenderedPageBreak/>
        <w:t>(str,symbolTable.symbols[T-&gt;ptr[0]-&gt;place].alias);</w:t>
      </w:r>
    </w:p>
    <w:p w:rsidR="00673132" w:rsidRDefault="00673132" w:rsidP="00673132">
      <w:pPr>
        <w:tabs>
          <w:tab w:val="left" w:pos="792"/>
        </w:tabs>
        <w:rPr>
          <w:rFonts w:hint="eastAsia"/>
        </w:rPr>
      </w:pPr>
      <w:r>
        <w:rPr>
          <w:rFonts w:hint="eastAsia"/>
        </w:rPr>
        <w:t xml:space="preserve">                        strcat (str," offset</w:t>
      </w:r>
      <w:r>
        <w:rPr>
          <w:rFonts w:hint="eastAsia"/>
        </w:rPr>
        <w:t>：</w:t>
      </w:r>
      <w:r>
        <w:rPr>
          <w:rFonts w:hint="eastAsia"/>
        </w:rPr>
        <w:t>");</w:t>
      </w:r>
    </w:p>
    <w:p w:rsidR="00673132" w:rsidRDefault="00673132" w:rsidP="00673132">
      <w:pPr>
        <w:tabs>
          <w:tab w:val="left" w:pos="792"/>
        </w:tabs>
      </w:pPr>
      <w:r>
        <w:t xml:space="preserve">                        sprintf(s,"%d",T-&gt;ptr[0]-&gt;offset);</w:t>
      </w:r>
    </w:p>
    <w:p w:rsidR="00673132" w:rsidRDefault="00673132" w:rsidP="00673132">
      <w:pPr>
        <w:tabs>
          <w:tab w:val="left" w:pos="792"/>
        </w:tabs>
      </w:pPr>
      <w:r>
        <w:t xml:space="preserve">                        strcat (str,s);</w:t>
      </w:r>
    </w:p>
    <w:p w:rsidR="00673132" w:rsidRDefault="00673132" w:rsidP="00673132">
      <w:pPr>
        <w:tabs>
          <w:tab w:val="left" w:pos="792"/>
        </w:tabs>
      </w:pPr>
      <w:r>
        <w:t xml:space="preserve">                        strcpy(result.id,str);</w:t>
      </w:r>
    </w:p>
    <w:p w:rsidR="00673132" w:rsidRDefault="00673132" w:rsidP="00673132">
      <w:pPr>
        <w:tabs>
          <w:tab w:val="left" w:pos="792"/>
        </w:tabs>
      </w:pPr>
      <w:r>
        <w:tab/>
      </w:r>
      <w:r>
        <w:tab/>
      </w:r>
      <w:r>
        <w:tab/>
      </w:r>
      <w:r>
        <w:tab/>
      </w:r>
      <w:r>
        <w:tab/>
      </w:r>
      <w:r>
        <w:tab/>
        <w:t>result.offset = symbolTable.symbols[T-&gt;ptr[0]-&gt;place].offset + T-&gt;ptr[0]-&gt;offset;</w:t>
      </w:r>
    </w:p>
    <w:p w:rsidR="00673132" w:rsidRDefault="00673132" w:rsidP="00673132">
      <w:pPr>
        <w:tabs>
          <w:tab w:val="left" w:pos="792"/>
        </w:tabs>
      </w:pPr>
    </w:p>
    <w:p w:rsidR="00673132" w:rsidRDefault="00673132" w:rsidP="00673132">
      <w:pPr>
        <w:tabs>
          <w:tab w:val="left" w:pos="792"/>
        </w:tabs>
      </w:pPr>
      <w:r>
        <w:t xml:space="preserve">                    }</w:t>
      </w:r>
    </w:p>
    <w:p w:rsidR="00673132" w:rsidRDefault="00673132" w:rsidP="00673132">
      <w:pPr>
        <w:tabs>
          <w:tab w:val="left" w:pos="792"/>
        </w:tabs>
      </w:pPr>
      <w:r>
        <w:t xml:space="preserve">                    T-&gt;code=merge(2,T-&gt;code,genIR(ASSIGNOP,opn1,opn2,result));</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ab/>
        <w:t>case AND:   //</w:t>
      </w:r>
      <w:r>
        <w:rPr>
          <w:rFonts w:hint="eastAsia"/>
        </w:rPr>
        <w:t>按算术表达式方式计算布尔值，未写完</w:t>
      </w:r>
    </w:p>
    <w:p w:rsidR="00673132" w:rsidRDefault="00673132" w:rsidP="00673132">
      <w:pPr>
        <w:tabs>
          <w:tab w:val="left" w:pos="792"/>
        </w:tabs>
        <w:rPr>
          <w:rFonts w:hint="eastAsia"/>
        </w:rPr>
      </w:pPr>
      <w:r>
        <w:rPr>
          <w:rFonts w:hint="eastAsia"/>
        </w:rPr>
        <w:tab/>
        <w:t>case OR:    //</w:t>
      </w:r>
      <w:r>
        <w:rPr>
          <w:rFonts w:hint="eastAsia"/>
        </w:rPr>
        <w:t>按算术表达式方式计算布尔值，未写完</w:t>
      </w:r>
    </w:p>
    <w:p w:rsidR="00673132" w:rsidRDefault="00673132" w:rsidP="00673132">
      <w:pPr>
        <w:tabs>
          <w:tab w:val="left" w:pos="792"/>
        </w:tabs>
        <w:rPr>
          <w:rFonts w:hint="eastAsia"/>
        </w:rPr>
      </w:pPr>
      <w:r>
        <w:rPr>
          <w:rFonts w:hint="eastAsia"/>
        </w:rPr>
        <w:tab/>
        <w:t>case RELOP: //</w:t>
      </w:r>
      <w:r>
        <w:rPr>
          <w:rFonts w:hint="eastAsia"/>
        </w:rPr>
        <w:t>按算术表达式方式计算布尔值，未写完</w:t>
      </w:r>
    </w:p>
    <w:p w:rsidR="00673132" w:rsidRDefault="00673132" w:rsidP="00673132">
      <w:pPr>
        <w:tabs>
          <w:tab w:val="left" w:pos="792"/>
        </w:tabs>
      </w:pPr>
      <w:r>
        <w:t xml:space="preserve">                T-&gt;type=INT;</w:t>
      </w:r>
    </w:p>
    <w:p w:rsidR="00673132" w:rsidRDefault="00673132" w:rsidP="00673132">
      <w:pPr>
        <w:tabs>
          <w:tab w:val="left" w:pos="792"/>
        </w:tabs>
      </w:pPr>
      <w:r>
        <w:t xml:space="preserve">                T-&gt;ptr[0]-&gt;offset=T-&gt;ptr[1]-&gt;offset=T-&gt;offset;</w:t>
      </w:r>
    </w:p>
    <w:p w:rsidR="00673132" w:rsidRDefault="00673132" w:rsidP="00673132">
      <w:pPr>
        <w:tabs>
          <w:tab w:val="left" w:pos="792"/>
        </w:tabs>
      </w:pPr>
      <w:r>
        <w:t xml:space="preserve">                Exp(T-&gt;ptr[0]);</w:t>
      </w:r>
    </w:p>
    <w:p w:rsidR="00673132" w:rsidRDefault="00673132" w:rsidP="00673132">
      <w:pPr>
        <w:tabs>
          <w:tab w:val="left" w:pos="792"/>
        </w:tabs>
      </w:pPr>
      <w:r>
        <w:t xml:space="preserve">                Exp(T-&gt;ptr[1]);</w:t>
      </w:r>
    </w:p>
    <w:p w:rsidR="00673132" w:rsidRDefault="00673132" w:rsidP="00673132">
      <w:pPr>
        <w:tabs>
          <w:tab w:val="left" w:pos="792"/>
        </w:tabs>
      </w:pPr>
      <w:r>
        <w:t xml:space="preserve">                break;</w:t>
      </w:r>
    </w:p>
    <w:p w:rsidR="00673132" w:rsidRDefault="00673132" w:rsidP="00673132">
      <w:pPr>
        <w:tabs>
          <w:tab w:val="left" w:pos="792"/>
        </w:tabs>
      </w:pPr>
      <w:r>
        <w:tab/>
        <w:t>case PLUS:</w:t>
      </w:r>
    </w:p>
    <w:p w:rsidR="00673132" w:rsidRDefault="00673132" w:rsidP="00673132">
      <w:pPr>
        <w:tabs>
          <w:tab w:val="left" w:pos="792"/>
        </w:tabs>
      </w:pPr>
      <w:r>
        <w:tab/>
        <w:t>case MINUS:</w:t>
      </w:r>
    </w:p>
    <w:p w:rsidR="00673132" w:rsidRDefault="00673132" w:rsidP="00673132">
      <w:pPr>
        <w:tabs>
          <w:tab w:val="left" w:pos="792"/>
        </w:tabs>
      </w:pPr>
      <w:r>
        <w:tab/>
        <w:t>case MOD:</w:t>
      </w:r>
    </w:p>
    <w:p w:rsidR="00673132" w:rsidRDefault="00673132" w:rsidP="00673132">
      <w:pPr>
        <w:tabs>
          <w:tab w:val="left" w:pos="792"/>
        </w:tabs>
      </w:pPr>
      <w:r>
        <w:tab/>
        <w:t>case STAR:</w:t>
      </w:r>
    </w:p>
    <w:p w:rsidR="00673132" w:rsidRDefault="00673132" w:rsidP="00673132">
      <w:pPr>
        <w:tabs>
          <w:tab w:val="left" w:pos="792"/>
        </w:tabs>
        <w:rPr>
          <w:rFonts w:hint="eastAsia"/>
        </w:rPr>
      </w:pPr>
      <w:r>
        <w:rPr>
          <w:rFonts w:hint="eastAsia"/>
        </w:rPr>
        <w:tab/>
        <w:t>case DIV:  //</w:t>
      </w:r>
      <w:r>
        <w:rPr>
          <w:rFonts w:hint="eastAsia"/>
        </w:rPr>
        <w:t>算数运算，</w:t>
      </w:r>
      <w:r>
        <w:rPr>
          <w:rFonts w:hint="eastAsia"/>
        </w:rPr>
        <w:t>+-*/</w:t>
      </w:r>
    </w:p>
    <w:p w:rsidR="00673132" w:rsidRDefault="00673132" w:rsidP="00673132">
      <w:pPr>
        <w:tabs>
          <w:tab w:val="left" w:pos="792"/>
        </w:tabs>
      </w:pPr>
      <w:r>
        <w:t xml:space="preserve">                 T-&gt;ptr[0]-&gt;offset=T-&gt;offset;</w:t>
      </w:r>
    </w:p>
    <w:p w:rsidR="00673132" w:rsidRDefault="00673132" w:rsidP="00673132">
      <w:pPr>
        <w:tabs>
          <w:tab w:val="left" w:pos="792"/>
        </w:tabs>
      </w:pPr>
      <w:r>
        <w:t xml:space="preserve">                Exp(T-&gt;ptr[0]);</w:t>
      </w:r>
    </w:p>
    <w:p w:rsidR="00673132" w:rsidRDefault="00673132" w:rsidP="00673132">
      <w:pPr>
        <w:tabs>
          <w:tab w:val="left" w:pos="792"/>
        </w:tabs>
      </w:pPr>
      <w:r>
        <w:t xml:space="preserve">                T-&gt;ptr[1]-&gt;offset=T-&gt;offset+T-&gt;ptr[0]-&gt;width;</w:t>
      </w:r>
    </w:p>
    <w:p w:rsidR="00673132" w:rsidRDefault="00673132" w:rsidP="00673132">
      <w:pPr>
        <w:tabs>
          <w:tab w:val="left" w:pos="792"/>
        </w:tabs>
      </w:pPr>
      <w:r>
        <w:t xml:space="preserve">                Exp(T-&gt;ptr[1]);</w:t>
      </w:r>
    </w:p>
    <w:p w:rsidR="00673132" w:rsidRDefault="00673132" w:rsidP="00673132">
      <w:pPr>
        <w:tabs>
          <w:tab w:val="left" w:pos="792"/>
        </w:tabs>
        <w:rPr>
          <w:rFonts w:hint="eastAsia"/>
        </w:rPr>
      </w:pPr>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类型是否正确，可能根据运算符生成不同形式的代码，给</w:t>
      </w:r>
      <w:r>
        <w:rPr>
          <w:rFonts w:hint="eastAsia"/>
        </w:rPr>
        <w:t>T</w:t>
      </w:r>
      <w:r>
        <w:rPr>
          <w:rFonts w:hint="eastAsia"/>
        </w:rPr>
        <w:t>的</w:t>
      </w:r>
      <w:r>
        <w:rPr>
          <w:rFonts w:hint="eastAsia"/>
        </w:rPr>
        <w:t>type</w:t>
      </w:r>
      <w:r>
        <w:rPr>
          <w:rFonts w:hint="eastAsia"/>
        </w:rPr>
        <w:t>赋值</w:t>
      </w:r>
    </w:p>
    <w:p w:rsidR="00673132" w:rsidRDefault="00673132" w:rsidP="00673132">
      <w:pPr>
        <w:tabs>
          <w:tab w:val="left" w:pos="792"/>
        </w:tabs>
        <w:rPr>
          <w:rFonts w:hint="eastAsia"/>
        </w:rPr>
      </w:pPr>
      <w:r>
        <w:rPr>
          <w:rFonts w:hint="eastAsia"/>
        </w:rPr>
        <w:t xml:space="preserve">                //</w:t>
      </w:r>
      <w:r>
        <w:rPr>
          <w:rFonts w:hint="eastAsia"/>
        </w:rPr>
        <w:t>下面的类型属性计算，没有考虑错误处理情况</w:t>
      </w:r>
    </w:p>
    <w:p w:rsidR="00673132" w:rsidRDefault="00673132" w:rsidP="00673132">
      <w:pPr>
        <w:tabs>
          <w:tab w:val="left" w:pos="792"/>
        </w:tabs>
      </w:pPr>
      <w:r>
        <w:tab/>
      </w:r>
      <w:r>
        <w:tab/>
      </w:r>
      <w:r>
        <w:tab/>
      </w:r>
      <w:r>
        <w:tab/>
      </w:r>
    </w:p>
    <w:p w:rsidR="00673132" w:rsidRDefault="00673132" w:rsidP="00673132">
      <w:pPr>
        <w:tabs>
          <w:tab w:val="left" w:pos="792"/>
        </w:tabs>
      </w:pPr>
      <w:r>
        <w:tab/>
      </w:r>
      <w:r>
        <w:tab/>
      </w:r>
      <w:r>
        <w:tab/>
      </w:r>
      <w:r>
        <w:tab/>
        <w:t>if (T-&gt;ptr[0]-&gt;type == CHAR)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T-&gt;ptr[0]-&gt;type_id, "</w:t>
      </w:r>
      <w:r>
        <w:rPr>
          <w:rFonts w:hint="eastAsia"/>
        </w:rPr>
        <w:t>为字符类型变量，不能参与运算</w:t>
      </w:r>
      <w:r>
        <w:rPr>
          <w:rFonts w:hint="eastAsia"/>
        </w:rPr>
        <w:t>");</w:t>
      </w:r>
    </w:p>
    <w:p w:rsidR="00673132" w:rsidRDefault="00673132" w:rsidP="00673132">
      <w:pPr>
        <w:tabs>
          <w:tab w:val="left" w:pos="792"/>
        </w:tabs>
      </w:pPr>
      <w:r>
        <w:tab/>
      </w:r>
      <w:r>
        <w:tab/>
      </w:r>
      <w:r>
        <w:tab/>
      </w:r>
      <w:r>
        <w:tab/>
        <w:t>break;</w:t>
      </w:r>
    </w:p>
    <w:p w:rsidR="00673132" w:rsidRDefault="00673132" w:rsidP="00673132">
      <w:pPr>
        <w:tabs>
          <w:tab w:val="left" w:pos="792"/>
        </w:tabs>
      </w:pPr>
      <w:r>
        <w:tab/>
      </w:r>
      <w:r>
        <w:tab/>
      </w:r>
      <w:r>
        <w:tab/>
      </w:r>
      <w:r>
        <w:tab/>
        <w:t>}</w:t>
      </w:r>
    </w:p>
    <w:p w:rsidR="00673132" w:rsidRDefault="00673132" w:rsidP="00673132">
      <w:pPr>
        <w:tabs>
          <w:tab w:val="left" w:pos="792"/>
        </w:tabs>
      </w:pPr>
      <w:r>
        <w:tab/>
      </w:r>
      <w:r>
        <w:tab/>
      </w:r>
      <w:r>
        <w:tab/>
      </w:r>
      <w:r>
        <w:tab/>
        <w:t>else if (T-&gt;ptr[1]-&gt;type == CHAR)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T-&gt;ptr[1]-&gt;type_id, "</w:t>
      </w:r>
      <w:r>
        <w:rPr>
          <w:rFonts w:hint="eastAsia"/>
        </w:rPr>
        <w:t>为字符类型变量，不能参与运算</w:t>
      </w:r>
      <w:r>
        <w:rPr>
          <w:rFonts w:hint="eastAsia"/>
        </w:rPr>
        <w:t>");</w:t>
      </w:r>
    </w:p>
    <w:p w:rsidR="00673132" w:rsidRDefault="00673132" w:rsidP="00673132">
      <w:pPr>
        <w:tabs>
          <w:tab w:val="left" w:pos="792"/>
        </w:tabs>
      </w:pPr>
      <w:r>
        <w:tab/>
      </w:r>
      <w:r>
        <w:tab/>
      </w:r>
      <w:r>
        <w:tab/>
      </w:r>
      <w:r>
        <w:tab/>
        <w:t>break;</w:t>
      </w:r>
    </w:p>
    <w:p w:rsidR="00673132" w:rsidRDefault="00673132" w:rsidP="00673132">
      <w:pPr>
        <w:tabs>
          <w:tab w:val="left" w:pos="792"/>
        </w:tabs>
      </w:pPr>
      <w:r>
        <w:tab/>
      </w:r>
      <w:r>
        <w:tab/>
      </w:r>
      <w:r>
        <w:tab/>
      </w:r>
      <w:r>
        <w:tab/>
        <w:t>}</w:t>
      </w:r>
    </w:p>
    <w:p w:rsidR="00673132" w:rsidRDefault="00673132" w:rsidP="00673132">
      <w:pPr>
        <w:tabs>
          <w:tab w:val="left" w:pos="792"/>
        </w:tabs>
        <w:rPr>
          <w:rFonts w:hint="eastAsia"/>
        </w:rPr>
      </w:pPr>
      <w:r>
        <w:rPr>
          <w:rFonts w:hint="eastAsia"/>
        </w:rPr>
        <w:lastRenderedPageBreak/>
        <w:tab/>
      </w:r>
      <w:r>
        <w:rPr>
          <w:rFonts w:hint="eastAsia"/>
        </w:rPr>
        <w:tab/>
      </w:r>
      <w:r>
        <w:rPr>
          <w:rFonts w:hint="eastAsia"/>
        </w:rPr>
        <w:tab/>
      </w:r>
      <w:r>
        <w:rPr>
          <w:rFonts w:hint="eastAsia"/>
        </w:rPr>
        <w:tab/>
        <w:t>//</w:t>
      </w:r>
      <w:r>
        <w:rPr>
          <w:rFonts w:hint="eastAsia"/>
        </w:rPr>
        <w:t>表达式两边是</w:t>
      </w:r>
      <w:r>
        <w:rPr>
          <w:rFonts w:hint="eastAsia"/>
        </w:rPr>
        <w:t>float</w:t>
      </w:r>
      <w:r>
        <w:rPr>
          <w:rFonts w:hint="eastAsia"/>
        </w:rPr>
        <w:t>型</w:t>
      </w:r>
    </w:p>
    <w:p w:rsidR="00673132" w:rsidRDefault="00673132" w:rsidP="00673132">
      <w:pPr>
        <w:tabs>
          <w:tab w:val="left" w:pos="792"/>
        </w:tabs>
      </w:pPr>
      <w:r>
        <w:t xml:space="preserve">                if (T-&gt;ptr[0]-&gt;type==FLOAT || T-&gt;ptr[1]-&gt;type==FLOAT)</w:t>
      </w:r>
    </w:p>
    <w:p w:rsidR="00673132" w:rsidRDefault="00673132" w:rsidP="00673132">
      <w:pPr>
        <w:tabs>
          <w:tab w:val="left" w:pos="792"/>
        </w:tabs>
      </w:pPr>
      <w:r>
        <w:t xml:space="preserve">                     T-&gt;type=FLOAT,T-&gt;width=T-&gt;ptr[0]-&gt;width+T-&gt;ptr[1]-&gt;width+4;</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 xml:space="preserve"> //</w:t>
      </w:r>
      <w:r>
        <w:rPr>
          <w:rFonts w:hint="eastAsia"/>
        </w:rPr>
        <w:t>表达式两边是</w:t>
      </w:r>
      <w:r>
        <w:rPr>
          <w:rFonts w:hint="eastAsia"/>
        </w:rPr>
        <w:t>int</w:t>
      </w:r>
      <w:r>
        <w:rPr>
          <w:rFonts w:hint="eastAsia"/>
        </w:rPr>
        <w:t>型</w:t>
      </w:r>
    </w:p>
    <w:p w:rsidR="00673132" w:rsidRDefault="00673132" w:rsidP="00673132">
      <w:pPr>
        <w:tabs>
          <w:tab w:val="left" w:pos="792"/>
        </w:tabs>
      </w:pPr>
      <w:r>
        <w:t xml:space="preserve">                else if(T-&gt;ptr[0]-&gt;type==INT || T-&gt;ptr[1]-&gt;type==INT)</w:t>
      </w:r>
    </w:p>
    <w:p w:rsidR="00673132" w:rsidRDefault="00673132" w:rsidP="00673132">
      <w:pPr>
        <w:tabs>
          <w:tab w:val="left" w:pos="792"/>
        </w:tabs>
      </w:pPr>
      <w:r>
        <w:tab/>
      </w:r>
      <w:r>
        <w:tab/>
      </w:r>
      <w:r>
        <w:tab/>
      </w:r>
      <w:r>
        <w:tab/>
      </w:r>
      <w:r>
        <w:tab/>
        <w:t>T-&gt;type=INT,T-&gt;width=T-&gt;ptr[0]-&gt;width+T-&gt;ptr[1]-&gt;width+2;</w:t>
      </w:r>
    </w:p>
    <w:p w:rsidR="00673132" w:rsidRDefault="00673132" w:rsidP="00673132">
      <w:pPr>
        <w:tabs>
          <w:tab w:val="left" w:pos="792"/>
        </w:tabs>
      </w:pPr>
      <w:r>
        <w:tab/>
      </w:r>
      <w:r>
        <w:tab/>
      </w:r>
      <w:r>
        <w:tab/>
      </w:r>
      <w:r>
        <w:tab/>
        <w:t>else</w:t>
      </w:r>
    </w:p>
    <w:p w:rsidR="00673132" w:rsidRDefault="00673132" w:rsidP="00673132">
      <w:pPr>
        <w:tabs>
          <w:tab w:val="left" w:pos="792"/>
        </w:tabs>
      </w:pPr>
      <w:r>
        <w:tab/>
      </w:r>
      <w:r>
        <w:tab/>
      </w:r>
      <w:r>
        <w:tab/>
      </w:r>
      <w:r>
        <w:tab/>
        <w:t>{</w:t>
      </w:r>
    </w:p>
    <w:p w:rsidR="00673132" w:rsidRDefault="00673132" w:rsidP="00673132">
      <w:pPr>
        <w:tabs>
          <w:tab w:val="left" w:pos="792"/>
        </w:tabs>
      </w:pPr>
      <w:r>
        <w:t xml:space="preserve">                    T-&gt;type = INT, T-&gt;width = T-&gt;ptr[0]-&gt;width + T-&gt;ptr[1]-&gt;width + 2;</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r>
      <w:r>
        <w:rPr>
          <w:rFonts w:hint="eastAsia"/>
        </w:rPr>
        <w:tab/>
        <w:t>semantic_error(T-&gt;pos, " ", "</w:t>
      </w:r>
      <w:r>
        <w:rPr>
          <w:rFonts w:hint="eastAsia"/>
        </w:rPr>
        <w:t>运算符两边的变量类型不匹配</w:t>
      </w:r>
      <w:r>
        <w:rPr>
          <w:rFonts w:hint="eastAsia"/>
        </w:rPr>
        <w:t>");</w:t>
      </w:r>
    </w:p>
    <w:p w:rsidR="00673132" w:rsidRDefault="00673132" w:rsidP="00673132">
      <w:pPr>
        <w:tabs>
          <w:tab w:val="left" w:pos="792"/>
        </w:tabs>
      </w:pPr>
      <w:r>
        <w:tab/>
      </w:r>
      <w:r>
        <w:tab/>
      </w:r>
      <w:r>
        <w:tab/>
      </w:r>
      <w:r>
        <w:tab/>
      </w:r>
      <w:r>
        <w:tab/>
        <w:t>break;</w:t>
      </w:r>
    </w:p>
    <w:p w:rsidR="00673132" w:rsidRDefault="00673132" w:rsidP="00673132">
      <w:pPr>
        <w:tabs>
          <w:tab w:val="left" w:pos="792"/>
        </w:tabs>
      </w:pPr>
      <w:r>
        <w:tab/>
      </w:r>
      <w:r>
        <w:tab/>
      </w:r>
      <w:r>
        <w:tab/>
      </w:r>
      <w:r>
        <w:tab/>
        <w:t>}</w:t>
      </w:r>
      <w:r>
        <w:tab/>
      </w:r>
    </w:p>
    <w:p w:rsidR="00673132" w:rsidRDefault="00673132" w:rsidP="00673132">
      <w:pPr>
        <w:tabs>
          <w:tab w:val="left" w:pos="792"/>
        </w:tabs>
      </w:pPr>
      <w:r>
        <w:t xml:space="preserve">                T-&gt;place=fill_Temp(newTemp(),LEV,T-&gt;type,'T',T-&gt;offset+T-&gt;ptr[0]-&gt;width+T-&gt;ptr[1]-&gt;width);</w:t>
      </w:r>
    </w:p>
    <w:p w:rsidR="00673132" w:rsidRDefault="00673132" w:rsidP="00673132">
      <w:pPr>
        <w:tabs>
          <w:tab w:val="left" w:pos="792"/>
        </w:tabs>
      </w:pPr>
      <w:r>
        <w:t xml:space="preserve">                </w:t>
      </w:r>
    </w:p>
    <w:p w:rsidR="00673132" w:rsidRDefault="00673132" w:rsidP="00673132">
      <w:pPr>
        <w:tabs>
          <w:tab w:val="left" w:pos="792"/>
        </w:tabs>
      </w:pPr>
      <w:r>
        <w:tab/>
      </w:r>
      <w:r>
        <w:tab/>
      </w:r>
      <w:r>
        <w:tab/>
      </w:r>
      <w:r>
        <w:tab/>
        <w:t xml:space="preserve">opn1.kind=ID; </w:t>
      </w:r>
    </w:p>
    <w:p w:rsidR="00673132" w:rsidRDefault="00673132" w:rsidP="00673132">
      <w:pPr>
        <w:tabs>
          <w:tab w:val="left" w:pos="792"/>
        </w:tabs>
      </w:pPr>
      <w:r>
        <w:tab/>
      </w:r>
      <w:r>
        <w:tab/>
      </w:r>
      <w:r>
        <w:tab/>
      </w:r>
      <w:r>
        <w:tab/>
        <w:t>strcpy(opn1.id,symbolTable.symbols[T-&gt;ptr[0]-&gt;place].alias);</w:t>
      </w:r>
    </w:p>
    <w:p w:rsidR="00673132" w:rsidRDefault="00673132" w:rsidP="00673132">
      <w:pPr>
        <w:tabs>
          <w:tab w:val="left" w:pos="792"/>
        </w:tabs>
      </w:pPr>
      <w:r>
        <w:t xml:space="preserve">                opn1.type=T-&gt;ptr[0]-&gt;type;</w:t>
      </w:r>
    </w:p>
    <w:p w:rsidR="00673132" w:rsidRDefault="00673132" w:rsidP="00673132">
      <w:pPr>
        <w:tabs>
          <w:tab w:val="left" w:pos="792"/>
        </w:tabs>
      </w:pPr>
      <w:r>
        <w:tab/>
      </w:r>
      <w:r>
        <w:tab/>
      </w:r>
      <w:r>
        <w:tab/>
      </w:r>
      <w:r>
        <w:tab/>
        <w:t>opn1.offset=symbolTable.symbols[T-&gt;ptr[0]-&gt;place].offset;</w:t>
      </w:r>
    </w:p>
    <w:p w:rsidR="00673132" w:rsidRDefault="00673132" w:rsidP="00673132">
      <w:pPr>
        <w:tabs>
          <w:tab w:val="left" w:pos="792"/>
        </w:tabs>
      </w:pPr>
      <w:r>
        <w:tab/>
      </w:r>
      <w:r>
        <w:tab/>
      </w:r>
      <w:r>
        <w:tab/>
      </w:r>
      <w:r>
        <w:tab/>
      </w:r>
    </w:p>
    <w:p w:rsidR="00673132" w:rsidRDefault="00673132" w:rsidP="00673132">
      <w:pPr>
        <w:tabs>
          <w:tab w:val="left" w:pos="792"/>
        </w:tabs>
      </w:pPr>
      <w:r>
        <w:t xml:space="preserve">                opn2.kind=ID; </w:t>
      </w:r>
    </w:p>
    <w:p w:rsidR="00673132" w:rsidRDefault="00673132" w:rsidP="00673132">
      <w:pPr>
        <w:tabs>
          <w:tab w:val="left" w:pos="792"/>
        </w:tabs>
      </w:pPr>
      <w:r>
        <w:tab/>
      </w:r>
      <w:r>
        <w:tab/>
      </w:r>
      <w:r>
        <w:tab/>
      </w:r>
      <w:r>
        <w:tab/>
        <w:t>strcpy(opn2.id,symbolTable.symbols[T-&gt;ptr[1]-&gt;place].alias);</w:t>
      </w:r>
    </w:p>
    <w:p w:rsidR="00673132" w:rsidRDefault="00673132" w:rsidP="00673132">
      <w:pPr>
        <w:tabs>
          <w:tab w:val="left" w:pos="792"/>
        </w:tabs>
      </w:pPr>
      <w:r>
        <w:t xml:space="preserve">                opn2.type=T-&gt;ptr[1]-&gt;type;</w:t>
      </w:r>
    </w:p>
    <w:p w:rsidR="00673132" w:rsidRDefault="00673132" w:rsidP="00673132">
      <w:pPr>
        <w:tabs>
          <w:tab w:val="left" w:pos="792"/>
        </w:tabs>
      </w:pPr>
      <w:r>
        <w:tab/>
      </w:r>
      <w:r>
        <w:tab/>
      </w:r>
      <w:r>
        <w:tab/>
      </w:r>
      <w:r>
        <w:tab/>
        <w:t>opn2.offset=symbolTable.symbols[T-&gt;ptr[1]-&gt;place].offset;</w:t>
      </w:r>
    </w:p>
    <w:p w:rsidR="00673132" w:rsidRDefault="00673132" w:rsidP="00673132">
      <w:pPr>
        <w:tabs>
          <w:tab w:val="left" w:pos="792"/>
        </w:tabs>
      </w:pPr>
      <w:r>
        <w:tab/>
      </w:r>
      <w:r>
        <w:tab/>
      </w:r>
      <w:r>
        <w:tab/>
      </w:r>
      <w:r>
        <w:tab/>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r>
      <w:r>
        <w:tab/>
        <w:t>strcpy(result.id,symbolTable.symbols[T-&gt;place].alias);</w:t>
      </w:r>
    </w:p>
    <w:p w:rsidR="00673132" w:rsidRDefault="00673132" w:rsidP="00673132">
      <w:pPr>
        <w:tabs>
          <w:tab w:val="left" w:pos="792"/>
        </w:tabs>
      </w:pPr>
      <w:r>
        <w:t xml:space="preserve">                result.type=T-&gt;type;</w:t>
      </w:r>
    </w:p>
    <w:p w:rsidR="00673132" w:rsidRDefault="00673132" w:rsidP="00673132">
      <w:pPr>
        <w:tabs>
          <w:tab w:val="left" w:pos="792"/>
        </w:tabs>
      </w:pPr>
      <w:r>
        <w:tab/>
      </w:r>
      <w:r>
        <w:tab/>
      </w:r>
      <w:r>
        <w:tab/>
      </w:r>
      <w:r>
        <w:tab/>
        <w:t>result.offset=symbolTable.symbols[T-&gt;place].offset;</w:t>
      </w:r>
    </w:p>
    <w:p w:rsidR="00673132" w:rsidRDefault="00673132" w:rsidP="00673132">
      <w:pPr>
        <w:tabs>
          <w:tab w:val="left" w:pos="792"/>
        </w:tabs>
      </w:pPr>
      <w:r>
        <w:tab/>
      </w:r>
      <w:r>
        <w:tab/>
      </w:r>
      <w:r>
        <w:tab/>
      </w:r>
      <w:r>
        <w:tab/>
      </w:r>
    </w:p>
    <w:p w:rsidR="00673132" w:rsidRDefault="00673132" w:rsidP="00673132">
      <w:pPr>
        <w:tabs>
          <w:tab w:val="left" w:pos="792"/>
        </w:tabs>
      </w:pPr>
      <w:r>
        <w:t xml:space="preserve">                T-&gt;code=merge(3,T-&gt;ptr[0]-&gt;code,T-&gt;ptr[1]-&gt;code,genIR(T-&gt;kind,opn1,opn2,result));</w:t>
      </w:r>
    </w:p>
    <w:p w:rsidR="00673132" w:rsidRDefault="00673132" w:rsidP="00673132">
      <w:pPr>
        <w:tabs>
          <w:tab w:val="left" w:pos="792"/>
        </w:tabs>
      </w:pPr>
      <w:r>
        <w:t xml:space="preserve">                 if (T-&gt;type == INT) {</w:t>
      </w:r>
    </w:p>
    <w:p w:rsidR="00673132" w:rsidRDefault="00673132" w:rsidP="00673132">
      <w:pPr>
        <w:tabs>
          <w:tab w:val="left" w:pos="792"/>
        </w:tabs>
      </w:pPr>
      <w:r>
        <w:t xml:space="preserve">                    T-&gt;width = T-&gt;ptr[0]-&gt;width + T-&gt;ptr[1]-&gt;width + 4;</w:t>
      </w:r>
    </w:p>
    <w:p w:rsidR="00673132" w:rsidRDefault="00673132" w:rsidP="00673132">
      <w:pPr>
        <w:tabs>
          <w:tab w:val="left" w:pos="792"/>
        </w:tabs>
      </w:pPr>
      <w:r>
        <w:t xml:space="preserve">                  }</w:t>
      </w:r>
    </w:p>
    <w:p w:rsidR="00673132" w:rsidRDefault="00673132" w:rsidP="00673132">
      <w:pPr>
        <w:tabs>
          <w:tab w:val="left" w:pos="792"/>
        </w:tabs>
      </w:pPr>
      <w:r>
        <w:t xml:space="preserve">                else if(T-&gt;type == FLOAT) {</w:t>
      </w:r>
    </w:p>
    <w:p w:rsidR="00673132" w:rsidRDefault="00673132" w:rsidP="00673132">
      <w:pPr>
        <w:tabs>
          <w:tab w:val="left" w:pos="792"/>
        </w:tabs>
      </w:pPr>
      <w:r>
        <w:t xml:space="preserve">                    T-&gt;width = T-&gt;ptr[0]-&gt;width + T-&gt;ptr[1]-&gt;width + 8;</w:t>
      </w:r>
    </w:p>
    <w:p w:rsidR="00673132" w:rsidRDefault="00673132" w:rsidP="00673132">
      <w:pPr>
        <w:tabs>
          <w:tab w:val="left" w:pos="792"/>
        </w:tabs>
      </w:pPr>
      <w:r>
        <w:t xml:space="preserve">                }</w:t>
      </w:r>
    </w:p>
    <w:p w:rsidR="00673132" w:rsidRDefault="00673132" w:rsidP="00673132">
      <w:pPr>
        <w:tabs>
          <w:tab w:val="left" w:pos="792"/>
        </w:tabs>
      </w:pPr>
      <w:r>
        <w:t xml:space="preserve">                else if(T-&gt;type == CHAR) {</w:t>
      </w:r>
    </w:p>
    <w:p w:rsidR="00673132" w:rsidRDefault="00673132" w:rsidP="00673132">
      <w:pPr>
        <w:tabs>
          <w:tab w:val="left" w:pos="792"/>
        </w:tabs>
      </w:pPr>
      <w:r>
        <w:t xml:space="preserve">                      T-&gt;width = T-&gt;ptr[0]-&gt;width + T-&gt;ptr[1]-&gt;width + 1;</w:t>
      </w:r>
    </w:p>
    <w:p w:rsidR="00673132" w:rsidRDefault="00673132" w:rsidP="00673132">
      <w:pPr>
        <w:tabs>
          <w:tab w:val="left" w:pos="792"/>
        </w:tabs>
      </w:pPr>
      <w:r>
        <w:t xml:space="preserve">                 }</w:t>
      </w:r>
    </w:p>
    <w:p w:rsidR="00673132" w:rsidRDefault="00673132" w:rsidP="00673132">
      <w:pPr>
        <w:tabs>
          <w:tab w:val="left" w:pos="792"/>
        </w:tabs>
      </w:pPr>
      <w:r>
        <w:lastRenderedPageBreak/>
        <w:t xml:space="preserve">                break;</w:t>
      </w:r>
    </w:p>
    <w:p w:rsidR="00673132" w:rsidRDefault="00673132" w:rsidP="00673132">
      <w:pPr>
        <w:tabs>
          <w:tab w:val="left" w:pos="792"/>
        </w:tabs>
        <w:rPr>
          <w:rFonts w:hint="eastAsia"/>
        </w:rPr>
      </w:pPr>
      <w:r>
        <w:rPr>
          <w:rFonts w:hint="eastAsia"/>
        </w:rPr>
        <w:tab/>
        <w:t>case NOT:   //</w:t>
      </w:r>
      <w:r>
        <w:rPr>
          <w:rFonts w:hint="eastAsia"/>
        </w:rPr>
        <w:t>未写完整</w:t>
      </w:r>
    </w:p>
    <w:p w:rsidR="00673132" w:rsidRDefault="00673132" w:rsidP="00673132">
      <w:pPr>
        <w:tabs>
          <w:tab w:val="left" w:pos="792"/>
        </w:tabs>
      </w:pPr>
      <w:r>
        <w:tab/>
      </w:r>
      <w:r>
        <w:tab/>
      </w:r>
      <w:r>
        <w:tab/>
      </w:r>
      <w:r>
        <w:tab/>
        <w:t>T-&gt;type=INT;</w:t>
      </w:r>
    </w:p>
    <w:p w:rsidR="00673132" w:rsidRDefault="00673132" w:rsidP="00673132">
      <w:pPr>
        <w:tabs>
          <w:tab w:val="left" w:pos="792"/>
        </w:tabs>
      </w:pPr>
      <w:r>
        <w:tab/>
      </w:r>
      <w:r>
        <w:tab/>
      </w:r>
      <w:r>
        <w:tab/>
      </w:r>
      <w:r>
        <w:tab/>
        <w:t>T-&gt;ptr[0]-&gt;offset=T-&gt;offset;</w:t>
      </w:r>
    </w:p>
    <w:p w:rsidR="00673132" w:rsidRDefault="00673132" w:rsidP="00673132">
      <w:pPr>
        <w:tabs>
          <w:tab w:val="left" w:pos="792"/>
        </w:tabs>
      </w:pPr>
      <w:r>
        <w:t xml:space="preserve">                Exp(T-&gt;ptr[0]);</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ab/>
        <w:t>case UMINUS://</w:t>
      </w:r>
      <w:r>
        <w:rPr>
          <w:rFonts w:hint="eastAsia"/>
        </w:rPr>
        <w:t>未写完整</w:t>
      </w:r>
    </w:p>
    <w:p w:rsidR="00673132" w:rsidRDefault="00673132" w:rsidP="00673132">
      <w:pPr>
        <w:tabs>
          <w:tab w:val="left" w:pos="792"/>
        </w:tabs>
      </w:pPr>
      <w:r>
        <w:tab/>
      </w:r>
      <w:r>
        <w:tab/>
      </w:r>
      <w:r>
        <w:tab/>
      </w:r>
      <w:r>
        <w:tab/>
        <w:t>/*T-&gt;type=T-&gt;ptr[0]-&gt;type;</w:t>
      </w:r>
    </w:p>
    <w:p w:rsidR="00673132" w:rsidRDefault="00673132" w:rsidP="00673132">
      <w:pPr>
        <w:tabs>
          <w:tab w:val="left" w:pos="792"/>
        </w:tabs>
      </w:pPr>
      <w:r>
        <w:tab/>
      </w:r>
      <w:r>
        <w:tab/>
      </w:r>
      <w:r>
        <w:tab/>
      </w:r>
      <w:r>
        <w:tab/>
        <w:t>T-&gt;ptr[0]-&gt;offset=T-&gt;offset;</w:t>
      </w:r>
    </w:p>
    <w:p w:rsidR="00673132" w:rsidRDefault="00673132" w:rsidP="00673132">
      <w:pPr>
        <w:tabs>
          <w:tab w:val="left" w:pos="792"/>
        </w:tabs>
      </w:pPr>
      <w:r>
        <w:t xml:space="preserve">                Exp(T-&gt;ptr[0]);*/</w:t>
      </w:r>
    </w:p>
    <w:p w:rsidR="00673132" w:rsidRDefault="00673132" w:rsidP="00673132">
      <w:pPr>
        <w:tabs>
          <w:tab w:val="left" w:pos="792"/>
        </w:tabs>
      </w:pPr>
      <w:r>
        <w:t xml:space="preserve">                break;</w:t>
      </w:r>
    </w:p>
    <w:p w:rsidR="00673132" w:rsidRDefault="00673132" w:rsidP="00673132">
      <w:pPr>
        <w:tabs>
          <w:tab w:val="left" w:pos="792"/>
        </w:tabs>
      </w:pPr>
      <w:r>
        <w:tab/>
        <w:t>case DOUBLEADD_L:</w:t>
      </w:r>
    </w:p>
    <w:p w:rsidR="00673132" w:rsidRDefault="00673132" w:rsidP="00673132">
      <w:pPr>
        <w:tabs>
          <w:tab w:val="left" w:pos="792"/>
        </w:tabs>
      </w:pPr>
      <w:r>
        <w:tab/>
        <w:t>case DOUBLEADD_R:</w:t>
      </w:r>
    </w:p>
    <w:p w:rsidR="00673132" w:rsidRDefault="00673132" w:rsidP="00673132">
      <w:pPr>
        <w:tabs>
          <w:tab w:val="left" w:pos="792"/>
        </w:tabs>
      </w:pPr>
      <w:r>
        <w:tab/>
        <w:t>case DOUBLESUB_L:</w:t>
      </w:r>
    </w:p>
    <w:p w:rsidR="00673132" w:rsidRDefault="00673132" w:rsidP="00673132">
      <w:pPr>
        <w:tabs>
          <w:tab w:val="left" w:pos="792"/>
        </w:tabs>
      </w:pPr>
      <w:r>
        <w:tab/>
        <w:t>case DOUBLESUB_R:</w:t>
      </w:r>
    </w:p>
    <w:p w:rsidR="00673132" w:rsidRDefault="00673132" w:rsidP="00673132">
      <w:pPr>
        <w:tabs>
          <w:tab w:val="left" w:pos="792"/>
        </w:tabs>
      </w:pPr>
      <w:r>
        <w:tab/>
      </w:r>
      <w:r>
        <w:tab/>
        <w:t>double_add_or_sub_exp(T);</w:t>
      </w:r>
    </w:p>
    <w:p w:rsidR="00673132" w:rsidRDefault="00673132" w:rsidP="00673132">
      <w:pPr>
        <w:tabs>
          <w:tab w:val="left" w:pos="792"/>
        </w:tabs>
      </w:pPr>
      <w:r>
        <w:tab/>
      </w:r>
      <w:r>
        <w:tab/>
        <w:t>break;</w:t>
      </w:r>
    </w:p>
    <w:p w:rsidR="00673132" w:rsidRDefault="00673132" w:rsidP="00673132">
      <w:pPr>
        <w:tabs>
          <w:tab w:val="left" w:pos="792"/>
        </w:tabs>
      </w:pPr>
      <w:r>
        <w:tab/>
        <w:t>case COMADD:</w:t>
      </w:r>
    </w:p>
    <w:p w:rsidR="00673132" w:rsidRDefault="00673132" w:rsidP="00673132">
      <w:pPr>
        <w:tabs>
          <w:tab w:val="left" w:pos="792"/>
        </w:tabs>
      </w:pPr>
      <w:r>
        <w:tab/>
        <w:t>case COMSUB:</w:t>
      </w:r>
    </w:p>
    <w:p w:rsidR="00673132" w:rsidRDefault="00673132" w:rsidP="00673132">
      <w:pPr>
        <w:tabs>
          <w:tab w:val="left" w:pos="792"/>
        </w:tabs>
      </w:pPr>
      <w:r>
        <w:tab/>
        <w:t>case COMDIV:</w:t>
      </w:r>
    </w:p>
    <w:p w:rsidR="00673132" w:rsidRDefault="00673132" w:rsidP="00673132">
      <w:pPr>
        <w:tabs>
          <w:tab w:val="left" w:pos="792"/>
        </w:tabs>
      </w:pPr>
      <w:r>
        <w:tab/>
        <w:t>case COMSTAR:</w:t>
      </w:r>
    </w:p>
    <w:p w:rsidR="00673132" w:rsidRDefault="00673132" w:rsidP="00673132">
      <w:pPr>
        <w:tabs>
          <w:tab w:val="left" w:pos="792"/>
        </w:tabs>
      </w:pPr>
      <w:r>
        <w:tab/>
        <w:t>case COMMOD:</w:t>
      </w:r>
    </w:p>
    <w:p w:rsidR="00673132" w:rsidRDefault="00673132" w:rsidP="00673132">
      <w:pPr>
        <w:tabs>
          <w:tab w:val="left" w:pos="792"/>
        </w:tabs>
      </w:pPr>
      <w:r>
        <w:tab/>
      </w:r>
      <w:r>
        <w:tab/>
      </w:r>
      <w:r>
        <w:tab/>
        <w:t>if (T-&gt;ptr[0]-&gt;kind != ID &amp;&amp; T-&gt;ptr[0]-&gt;kind != EXP_ARRAY)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 "</w:t>
      </w:r>
      <w:r>
        <w:rPr>
          <w:rFonts w:hint="eastAsia"/>
        </w:rPr>
        <w:t>复合赋值语句缺少左值</w:t>
      </w:r>
      <w:r>
        <w:rPr>
          <w:rFonts w:hint="eastAsia"/>
        </w:rPr>
        <w:t>");</w:t>
      </w:r>
    </w:p>
    <w:p w:rsidR="00673132" w:rsidRDefault="00673132" w:rsidP="00673132">
      <w:pPr>
        <w:tabs>
          <w:tab w:val="left" w:pos="792"/>
        </w:tabs>
      </w:pPr>
      <w:r>
        <w:tab/>
      </w:r>
      <w:r>
        <w:tab/>
      </w:r>
      <w:r>
        <w:tab/>
      </w:r>
      <w:r>
        <w:tab/>
        <w:t>break;</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if (T-&gt;ptr[0]-&gt;type == CHAR)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T-&gt;ptr[0]-&gt;type_id, "</w:t>
      </w:r>
      <w:r>
        <w:rPr>
          <w:rFonts w:hint="eastAsia"/>
        </w:rPr>
        <w:t>为字符类型变量，不能参与复合赋值运算</w:t>
      </w:r>
      <w:r>
        <w:rPr>
          <w:rFonts w:hint="eastAsia"/>
        </w:rPr>
        <w:t>");</w:t>
      </w:r>
    </w:p>
    <w:p w:rsidR="00673132" w:rsidRDefault="00673132" w:rsidP="00673132">
      <w:pPr>
        <w:tabs>
          <w:tab w:val="left" w:pos="792"/>
        </w:tabs>
      </w:pPr>
      <w:r>
        <w:tab/>
      </w:r>
      <w:r>
        <w:tab/>
      </w:r>
      <w:r>
        <w:tab/>
      </w:r>
      <w:r>
        <w:tab/>
        <w:t>break;</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if (T-&gt;ptr[1]-&gt;type == CHAR)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 "</w:t>
      </w:r>
      <w:r>
        <w:rPr>
          <w:rFonts w:hint="eastAsia"/>
        </w:rPr>
        <w:t>字符类型变量，不能参与复合赋值运算</w:t>
      </w:r>
      <w:r>
        <w:rPr>
          <w:rFonts w:hint="eastAsia"/>
        </w:rPr>
        <w:t>");</w:t>
      </w:r>
    </w:p>
    <w:p w:rsidR="00673132" w:rsidRDefault="00673132" w:rsidP="00673132">
      <w:pPr>
        <w:tabs>
          <w:tab w:val="left" w:pos="792"/>
        </w:tabs>
      </w:pPr>
      <w:r>
        <w:tab/>
      </w:r>
      <w:r>
        <w:tab/>
      </w:r>
      <w:r>
        <w:tab/>
      </w:r>
      <w:r>
        <w:tab/>
        <w:t>break;</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T-&gt;ptr[0]-&gt;offset = T-&gt;offset;</w:t>
      </w:r>
    </w:p>
    <w:p w:rsidR="00673132" w:rsidRDefault="00673132" w:rsidP="00673132">
      <w:pPr>
        <w:tabs>
          <w:tab w:val="left" w:pos="792"/>
        </w:tabs>
      </w:pPr>
      <w:r>
        <w:tab/>
      </w:r>
      <w:r>
        <w:tab/>
      </w:r>
      <w:r>
        <w:tab/>
        <w:t>Exp(T-&gt;ptr[0]);</w:t>
      </w:r>
    </w:p>
    <w:p w:rsidR="00673132" w:rsidRDefault="00673132" w:rsidP="00673132">
      <w:pPr>
        <w:tabs>
          <w:tab w:val="left" w:pos="792"/>
        </w:tabs>
      </w:pPr>
      <w:r>
        <w:tab/>
      </w:r>
      <w:r>
        <w:tab/>
      </w:r>
      <w:r>
        <w:tab/>
        <w:t>T-&gt;ptr[1]-&gt;offset = T-&gt;offset + T-&gt;ptr[0]-&gt;width;</w:t>
      </w:r>
    </w:p>
    <w:p w:rsidR="00673132" w:rsidRDefault="00673132" w:rsidP="00673132">
      <w:pPr>
        <w:tabs>
          <w:tab w:val="left" w:pos="792"/>
        </w:tabs>
      </w:pPr>
      <w:r>
        <w:tab/>
      </w:r>
      <w:r>
        <w:tab/>
      </w:r>
      <w:r>
        <w:tab/>
        <w:t>Exp(T-&gt;ptr[1]);</w:t>
      </w:r>
    </w:p>
    <w:p w:rsidR="00673132" w:rsidRDefault="00673132" w:rsidP="00673132">
      <w:pPr>
        <w:tabs>
          <w:tab w:val="left" w:pos="792"/>
        </w:tabs>
      </w:pPr>
      <w:r>
        <w:tab/>
      </w:r>
      <w:r>
        <w:tab/>
      </w:r>
      <w:r>
        <w:tab/>
        <w:t>if (T-&gt;ptr[0]-&gt;type == FLOAT &amp;&amp; T-&gt;ptr[1]-&gt;type == FLOAT) {</w:t>
      </w:r>
    </w:p>
    <w:p w:rsidR="00673132" w:rsidRDefault="00673132" w:rsidP="00673132">
      <w:pPr>
        <w:tabs>
          <w:tab w:val="left" w:pos="792"/>
        </w:tabs>
      </w:pPr>
      <w:r>
        <w:tab/>
      </w:r>
      <w:r>
        <w:tab/>
      </w:r>
      <w:r>
        <w:tab/>
      </w:r>
      <w:r>
        <w:tab/>
        <w:t>T-&gt;type = FLOAT;</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else if (T-&gt;ptr[0]-&gt;type == INT &amp;&amp; T-&gt;ptr[1]-&gt;type == INT) {</w:t>
      </w:r>
    </w:p>
    <w:p w:rsidR="00673132" w:rsidRDefault="00673132" w:rsidP="00673132">
      <w:pPr>
        <w:tabs>
          <w:tab w:val="left" w:pos="792"/>
        </w:tabs>
      </w:pPr>
      <w:r>
        <w:lastRenderedPageBreak/>
        <w:tab/>
      </w:r>
      <w:r>
        <w:tab/>
      </w:r>
      <w:r>
        <w:tab/>
      </w:r>
      <w:r>
        <w:tab/>
        <w:t>T-&gt;type = INT;</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else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 "</w:t>
      </w:r>
      <w:r>
        <w:rPr>
          <w:rFonts w:hint="eastAsia"/>
        </w:rPr>
        <w:t>复合赋值运算两边的变量类型不匹配</w:t>
      </w:r>
      <w:r>
        <w:rPr>
          <w:rFonts w:hint="eastAsia"/>
        </w:rPr>
        <w:t>");</w:t>
      </w:r>
    </w:p>
    <w:p w:rsidR="00673132" w:rsidRDefault="00673132" w:rsidP="00673132">
      <w:pPr>
        <w:tabs>
          <w:tab w:val="left" w:pos="792"/>
        </w:tabs>
      </w:pPr>
      <w:r>
        <w:tab/>
      </w:r>
      <w:r>
        <w:tab/>
      </w:r>
      <w:r>
        <w:tab/>
        <w:t>}</w:t>
      </w:r>
    </w:p>
    <w:p w:rsidR="00673132" w:rsidRDefault="00673132" w:rsidP="00673132">
      <w:pPr>
        <w:tabs>
          <w:tab w:val="left" w:pos="792"/>
        </w:tabs>
      </w:pPr>
      <w:r>
        <w:t xml:space="preserve">            T-&gt;width = T-&gt;ptr[1]-&gt;width;</w:t>
      </w:r>
    </w:p>
    <w:p w:rsidR="00673132" w:rsidRDefault="00673132" w:rsidP="00673132">
      <w:pPr>
        <w:tabs>
          <w:tab w:val="left" w:pos="792"/>
        </w:tabs>
      </w:pPr>
      <w:r>
        <w:t xml:space="preserve">            T-&gt;code = merge(2, T-&gt;ptr[0]-&gt;code, T-&gt;ptr[1]-&gt;code);</w:t>
      </w:r>
    </w:p>
    <w:p w:rsidR="00673132" w:rsidRDefault="00673132" w:rsidP="00673132">
      <w:pPr>
        <w:tabs>
          <w:tab w:val="left" w:pos="792"/>
        </w:tabs>
      </w:pPr>
      <w:r>
        <w:tab/>
      </w:r>
      <w:r>
        <w:tab/>
      </w:r>
      <w:r>
        <w:tab/>
      </w:r>
    </w:p>
    <w:p w:rsidR="00673132" w:rsidRDefault="00673132" w:rsidP="00673132">
      <w:pPr>
        <w:tabs>
          <w:tab w:val="left" w:pos="792"/>
        </w:tabs>
      </w:pPr>
      <w:r>
        <w:t xml:space="preserve">            opn1.kind = ID;</w:t>
      </w:r>
    </w:p>
    <w:p w:rsidR="00673132" w:rsidRDefault="00673132" w:rsidP="00673132">
      <w:pPr>
        <w:tabs>
          <w:tab w:val="left" w:pos="792"/>
        </w:tabs>
        <w:rPr>
          <w:rFonts w:hint="eastAsia"/>
        </w:rPr>
      </w:pPr>
      <w:r>
        <w:rPr>
          <w:rFonts w:hint="eastAsia"/>
        </w:rPr>
        <w:t xml:space="preserve">            strcpy(opn1.id, symbolTable.symbols[T-&gt;ptr[0]-&gt;place].alias); //</w:t>
      </w:r>
      <w:r>
        <w:rPr>
          <w:rFonts w:hint="eastAsia"/>
        </w:rPr>
        <w:t>右值一定是个变量或临时变量</w:t>
      </w:r>
    </w:p>
    <w:p w:rsidR="00673132" w:rsidRDefault="00673132" w:rsidP="00673132">
      <w:pPr>
        <w:tabs>
          <w:tab w:val="left" w:pos="792"/>
        </w:tabs>
      </w:pPr>
      <w:r>
        <w:t xml:space="preserve">            //opn1.type = INT;</w:t>
      </w:r>
    </w:p>
    <w:p w:rsidR="00673132" w:rsidRDefault="00673132" w:rsidP="00673132">
      <w:pPr>
        <w:tabs>
          <w:tab w:val="left" w:pos="792"/>
        </w:tabs>
      </w:pPr>
      <w:r>
        <w:t xml:space="preserve">            opn1.offset = symbolTable.symbols[T-&gt;ptr[0]-&gt;place].offset;</w:t>
      </w:r>
    </w:p>
    <w:p w:rsidR="00673132" w:rsidRDefault="00673132" w:rsidP="00673132">
      <w:pPr>
        <w:tabs>
          <w:tab w:val="left" w:pos="792"/>
        </w:tabs>
      </w:pPr>
    </w:p>
    <w:p w:rsidR="00673132" w:rsidRDefault="00673132" w:rsidP="00673132">
      <w:pPr>
        <w:tabs>
          <w:tab w:val="left" w:pos="792"/>
        </w:tabs>
      </w:pPr>
      <w:r>
        <w:t xml:space="preserve">            opn2.kind = ID;</w:t>
      </w:r>
    </w:p>
    <w:p w:rsidR="00673132" w:rsidRDefault="00673132" w:rsidP="00673132">
      <w:pPr>
        <w:tabs>
          <w:tab w:val="left" w:pos="792"/>
        </w:tabs>
      </w:pPr>
      <w:r>
        <w:t xml:space="preserve">            //opn2.type = INT;</w:t>
      </w:r>
    </w:p>
    <w:p w:rsidR="00673132" w:rsidRDefault="00673132" w:rsidP="00673132">
      <w:pPr>
        <w:tabs>
          <w:tab w:val="left" w:pos="792"/>
        </w:tabs>
      </w:pPr>
      <w:r>
        <w:t xml:space="preserve">            strcpy(opn2.id, symbolTable.symbols[T-&gt;ptr[1]-&gt;place].alias);</w:t>
      </w:r>
    </w:p>
    <w:p w:rsidR="00673132" w:rsidRDefault="00673132" w:rsidP="00673132">
      <w:pPr>
        <w:tabs>
          <w:tab w:val="left" w:pos="792"/>
        </w:tabs>
      </w:pPr>
      <w:r>
        <w:t xml:space="preserve">            opn2.offset = symbolTable.symbols[T-&gt;ptr[1]-&gt;place].offset;</w:t>
      </w:r>
    </w:p>
    <w:p w:rsidR="00673132" w:rsidRDefault="00673132" w:rsidP="00673132">
      <w:pPr>
        <w:tabs>
          <w:tab w:val="left" w:pos="792"/>
        </w:tabs>
      </w:pPr>
      <w:r>
        <w:t xml:space="preserve">            </w:t>
      </w:r>
    </w:p>
    <w:p w:rsidR="00673132" w:rsidRDefault="00673132" w:rsidP="00673132">
      <w:pPr>
        <w:tabs>
          <w:tab w:val="left" w:pos="792"/>
        </w:tabs>
      </w:pPr>
      <w:r>
        <w:t xml:space="preserve">            result.kind = ID;</w:t>
      </w:r>
    </w:p>
    <w:p w:rsidR="00673132" w:rsidRDefault="00673132" w:rsidP="00673132">
      <w:pPr>
        <w:tabs>
          <w:tab w:val="left" w:pos="792"/>
        </w:tabs>
      </w:pPr>
      <w:r>
        <w:t xml:space="preserve">            strcpy(result.id, newTemp());</w:t>
      </w:r>
    </w:p>
    <w:p w:rsidR="00673132" w:rsidRDefault="00673132" w:rsidP="00673132">
      <w:pPr>
        <w:tabs>
          <w:tab w:val="left" w:pos="792"/>
        </w:tabs>
      </w:pPr>
      <w:r>
        <w:t xml:space="preserve">            if (T-&gt;kind == COMADD)</w:t>
      </w:r>
    </w:p>
    <w:p w:rsidR="00673132" w:rsidRDefault="00673132" w:rsidP="00673132">
      <w:pPr>
        <w:tabs>
          <w:tab w:val="left" w:pos="792"/>
        </w:tabs>
      </w:pPr>
      <w:r>
        <w:t xml:space="preserve">                T-&gt;code = merge(2, T-&gt;code, genIR(PLUS, opn1, opn2, result));</w:t>
      </w:r>
    </w:p>
    <w:p w:rsidR="00673132" w:rsidRDefault="00673132" w:rsidP="00673132">
      <w:pPr>
        <w:tabs>
          <w:tab w:val="left" w:pos="792"/>
        </w:tabs>
      </w:pPr>
      <w:r>
        <w:t xml:space="preserve">            else if(T-&gt;kind == COMSUB)</w:t>
      </w:r>
    </w:p>
    <w:p w:rsidR="00673132" w:rsidRDefault="00673132" w:rsidP="00673132">
      <w:pPr>
        <w:tabs>
          <w:tab w:val="left" w:pos="792"/>
        </w:tabs>
      </w:pPr>
      <w:r>
        <w:t xml:space="preserve">                T-&gt;code = merge(2, T-&gt;code, genIR(MINUS, opn1, opn2, result));</w:t>
      </w:r>
    </w:p>
    <w:p w:rsidR="00673132" w:rsidRDefault="00673132" w:rsidP="00673132">
      <w:pPr>
        <w:tabs>
          <w:tab w:val="left" w:pos="792"/>
        </w:tabs>
      </w:pPr>
      <w:r>
        <w:t xml:space="preserve">            else if(T-&gt;kind == COMSTAR)</w:t>
      </w:r>
    </w:p>
    <w:p w:rsidR="00673132" w:rsidRDefault="00673132" w:rsidP="00673132">
      <w:pPr>
        <w:tabs>
          <w:tab w:val="left" w:pos="792"/>
        </w:tabs>
      </w:pPr>
      <w:r>
        <w:t xml:space="preserve">                T-&gt;code = merge(2, T-&gt;code, genIR(STAR, opn1, opn2, result));</w:t>
      </w:r>
    </w:p>
    <w:p w:rsidR="00673132" w:rsidRDefault="00673132" w:rsidP="00673132">
      <w:pPr>
        <w:tabs>
          <w:tab w:val="left" w:pos="792"/>
        </w:tabs>
      </w:pPr>
      <w:r>
        <w:t xml:space="preserve">            else if(T-&gt;kind == COMDIV)</w:t>
      </w:r>
    </w:p>
    <w:p w:rsidR="00673132" w:rsidRDefault="00673132" w:rsidP="00673132">
      <w:pPr>
        <w:tabs>
          <w:tab w:val="left" w:pos="792"/>
        </w:tabs>
      </w:pPr>
      <w:r>
        <w:t xml:space="preserve">                T-&gt;code = merge(2, T-&gt;code, genIR(DIV, opn1, opn2, result));</w:t>
      </w:r>
    </w:p>
    <w:p w:rsidR="00673132" w:rsidRDefault="00673132" w:rsidP="00673132">
      <w:pPr>
        <w:tabs>
          <w:tab w:val="left" w:pos="792"/>
        </w:tabs>
      </w:pPr>
      <w:r>
        <w:t xml:space="preserve">            else</w:t>
      </w:r>
    </w:p>
    <w:p w:rsidR="00673132" w:rsidRDefault="00673132" w:rsidP="00673132">
      <w:pPr>
        <w:tabs>
          <w:tab w:val="left" w:pos="792"/>
        </w:tabs>
      </w:pPr>
      <w:r>
        <w:t xml:space="preserve">                T-&gt;code = merge(2, T-&gt;code, genIR(MOD, opn1, opn2, result));</w:t>
      </w:r>
    </w:p>
    <w:p w:rsidR="00673132" w:rsidRDefault="00673132" w:rsidP="00673132">
      <w:pPr>
        <w:tabs>
          <w:tab w:val="left" w:pos="792"/>
        </w:tabs>
      </w:pPr>
    </w:p>
    <w:p w:rsidR="00673132" w:rsidRDefault="00673132" w:rsidP="00673132">
      <w:pPr>
        <w:tabs>
          <w:tab w:val="left" w:pos="792"/>
        </w:tabs>
      </w:pPr>
      <w:r>
        <w:t xml:space="preserve">            result2.kind = ID;</w:t>
      </w:r>
    </w:p>
    <w:p w:rsidR="00673132" w:rsidRDefault="00673132" w:rsidP="00673132">
      <w:pPr>
        <w:tabs>
          <w:tab w:val="left" w:pos="792"/>
        </w:tabs>
      </w:pPr>
      <w:r>
        <w:t xml:space="preserve">            strcpy(result2.id, symbolTable.symbols[T-&gt;ptr[0]-&gt;place].alias);</w:t>
      </w:r>
    </w:p>
    <w:p w:rsidR="00673132" w:rsidRDefault="00673132" w:rsidP="00673132">
      <w:pPr>
        <w:tabs>
          <w:tab w:val="left" w:pos="792"/>
        </w:tabs>
      </w:pPr>
      <w:r>
        <w:t xml:space="preserve">            result2.type = T-&gt;type;</w:t>
      </w:r>
    </w:p>
    <w:p w:rsidR="00673132" w:rsidRDefault="00673132" w:rsidP="00673132">
      <w:pPr>
        <w:tabs>
          <w:tab w:val="left" w:pos="792"/>
        </w:tabs>
      </w:pPr>
      <w:r>
        <w:t xml:space="preserve">            result2.offset = symbolTable.symbols[T-&gt;ptr[0]-&gt;place].offset;</w:t>
      </w:r>
    </w:p>
    <w:p w:rsidR="00673132" w:rsidRDefault="00673132" w:rsidP="00673132">
      <w:pPr>
        <w:tabs>
          <w:tab w:val="left" w:pos="792"/>
        </w:tabs>
      </w:pPr>
      <w:r>
        <w:t xml:space="preserve">            T-&gt;code = merge(2, T-&gt;code, genIR(ASSIGNOP, result, opn2, result2));</w:t>
      </w:r>
    </w:p>
    <w:p w:rsidR="00673132" w:rsidRDefault="00673132" w:rsidP="00673132">
      <w:pPr>
        <w:tabs>
          <w:tab w:val="left" w:pos="792"/>
        </w:tabs>
      </w:pPr>
      <w:r>
        <w:tab/>
      </w:r>
      <w:r>
        <w:tab/>
      </w:r>
      <w:r>
        <w:tab/>
        <w:t>break;</w:t>
      </w:r>
      <w:r>
        <w:tab/>
      </w:r>
      <w:r>
        <w:tab/>
      </w:r>
      <w:r>
        <w:tab/>
      </w:r>
      <w:r>
        <w:tab/>
      </w:r>
    </w:p>
    <w:p w:rsidR="00673132" w:rsidRDefault="00673132" w:rsidP="00673132">
      <w:pPr>
        <w:tabs>
          <w:tab w:val="left" w:pos="792"/>
        </w:tabs>
      </w:pPr>
    </w:p>
    <w:p w:rsidR="00673132" w:rsidRDefault="00673132" w:rsidP="00673132">
      <w:pPr>
        <w:tabs>
          <w:tab w:val="left" w:pos="792"/>
        </w:tabs>
        <w:rPr>
          <w:rFonts w:hint="eastAsia"/>
        </w:rPr>
      </w:pPr>
      <w:r>
        <w:rPr>
          <w:rFonts w:hint="eastAsia"/>
        </w:rPr>
        <w:t xml:space="preserve">    case FUNC_CALL: //</w:t>
      </w:r>
      <w:r>
        <w:rPr>
          <w:rFonts w:hint="eastAsia"/>
        </w:rPr>
        <w:t>根据</w:t>
      </w:r>
      <w:r>
        <w:rPr>
          <w:rFonts w:hint="eastAsia"/>
        </w:rPr>
        <w:t>T-&gt;type_id</w:t>
      </w:r>
      <w:r>
        <w:rPr>
          <w:rFonts w:hint="eastAsia"/>
        </w:rPr>
        <w:t>查出函数的定义，如果语言中增加了实验教材的</w:t>
      </w:r>
      <w:r>
        <w:rPr>
          <w:rFonts w:hint="eastAsia"/>
        </w:rPr>
        <w:t>read</w:t>
      </w:r>
      <w:r>
        <w:rPr>
          <w:rFonts w:hint="eastAsia"/>
        </w:rPr>
        <w:t>，</w:t>
      </w:r>
      <w:r>
        <w:rPr>
          <w:rFonts w:hint="eastAsia"/>
        </w:rPr>
        <w:t>write</w:t>
      </w:r>
      <w:r>
        <w:rPr>
          <w:rFonts w:hint="eastAsia"/>
        </w:rPr>
        <w:t>需要单独处理一下</w:t>
      </w:r>
    </w:p>
    <w:p w:rsidR="00673132" w:rsidRDefault="00673132" w:rsidP="00673132">
      <w:pPr>
        <w:tabs>
          <w:tab w:val="left" w:pos="792"/>
        </w:tabs>
      </w:pPr>
      <w:r>
        <w:t xml:space="preserve">                SymbolTable=searchSymbolTable(T-&gt;type_id);</w:t>
      </w:r>
    </w:p>
    <w:p w:rsidR="00673132" w:rsidRDefault="00673132" w:rsidP="00673132">
      <w:pPr>
        <w:tabs>
          <w:tab w:val="left" w:pos="792"/>
        </w:tabs>
      </w:pPr>
      <w:r>
        <w:t xml:space="preserve">                if (SymbolTable==-1){</w:t>
      </w:r>
    </w:p>
    <w:p w:rsidR="00673132" w:rsidRDefault="00673132" w:rsidP="00673132">
      <w:pPr>
        <w:tabs>
          <w:tab w:val="left" w:pos="792"/>
        </w:tabs>
        <w:rPr>
          <w:rFonts w:hint="eastAsia"/>
        </w:rPr>
      </w:pPr>
      <w:r>
        <w:rPr>
          <w:rFonts w:hint="eastAsia"/>
        </w:rPr>
        <w:lastRenderedPageBreak/>
        <w:t xml:space="preserve">                    semantic_error(T-&gt;pos,T-&gt;type_id, "</w:t>
      </w:r>
      <w:r>
        <w:rPr>
          <w:rFonts w:hint="eastAsia"/>
        </w:rPr>
        <w:t>函数未定义</w:t>
      </w:r>
      <w:r>
        <w:rPr>
          <w:rFonts w:hint="eastAsia"/>
        </w:rPr>
        <w:t>");</w:t>
      </w:r>
    </w:p>
    <w:p w:rsidR="00673132" w:rsidRDefault="00673132" w:rsidP="00673132">
      <w:pPr>
        <w:tabs>
          <w:tab w:val="left" w:pos="792"/>
        </w:tabs>
      </w:pPr>
      <w:r>
        <w:t xml:space="preserve">                    return;</w:t>
      </w:r>
    </w:p>
    <w:p w:rsidR="00673132" w:rsidRDefault="00673132" w:rsidP="00673132">
      <w:pPr>
        <w:tabs>
          <w:tab w:val="left" w:pos="792"/>
        </w:tabs>
      </w:pPr>
      <w:r>
        <w:t xml:space="preserve">                    }</w:t>
      </w:r>
    </w:p>
    <w:p w:rsidR="00673132" w:rsidRDefault="00673132" w:rsidP="00673132">
      <w:pPr>
        <w:tabs>
          <w:tab w:val="left" w:pos="792"/>
        </w:tabs>
      </w:pPr>
      <w:r>
        <w:t xml:space="preserve">                if (symbolTable.symbols[SymbolTable].flag!='F'){</w:t>
      </w:r>
    </w:p>
    <w:p w:rsidR="00673132" w:rsidRDefault="00673132" w:rsidP="00673132">
      <w:pPr>
        <w:tabs>
          <w:tab w:val="left" w:pos="792"/>
        </w:tabs>
        <w:rPr>
          <w:rFonts w:hint="eastAsia"/>
        </w:rPr>
      </w:pPr>
      <w:r>
        <w:rPr>
          <w:rFonts w:hint="eastAsia"/>
        </w:rPr>
        <w:t xml:space="preserve">                    semantic_error(T-&gt;pos,T-&gt;type_id, "</w:t>
      </w:r>
      <w:r>
        <w:rPr>
          <w:rFonts w:hint="eastAsia"/>
        </w:rPr>
        <w:t>不是一个函数</w:t>
      </w:r>
      <w:r>
        <w:rPr>
          <w:rFonts w:hint="eastAsia"/>
        </w:rPr>
        <w:t>");</w:t>
      </w:r>
    </w:p>
    <w:p w:rsidR="00673132" w:rsidRDefault="00673132" w:rsidP="00673132">
      <w:pPr>
        <w:tabs>
          <w:tab w:val="left" w:pos="792"/>
        </w:tabs>
      </w:pPr>
      <w:r>
        <w:t xml:space="preserve">                     return;</w:t>
      </w:r>
    </w:p>
    <w:p w:rsidR="00673132" w:rsidRDefault="00673132" w:rsidP="00673132">
      <w:pPr>
        <w:tabs>
          <w:tab w:val="left" w:pos="792"/>
        </w:tabs>
      </w:pPr>
      <w:r>
        <w:t xml:space="preserve">                    }</w:t>
      </w:r>
    </w:p>
    <w:p w:rsidR="00673132" w:rsidRDefault="00673132" w:rsidP="00673132">
      <w:pPr>
        <w:tabs>
          <w:tab w:val="left" w:pos="792"/>
        </w:tabs>
      </w:pPr>
      <w:r>
        <w:t xml:space="preserve">                T-&gt;type=symbolTable.symbols[SymbolTable].type;</w:t>
      </w:r>
    </w:p>
    <w:p w:rsidR="00673132" w:rsidRDefault="00673132" w:rsidP="00673132">
      <w:pPr>
        <w:tabs>
          <w:tab w:val="left" w:pos="792"/>
        </w:tabs>
        <w:rPr>
          <w:rFonts w:hint="eastAsia"/>
        </w:rPr>
      </w:pPr>
      <w:r>
        <w:rPr>
          <w:rFonts w:hint="eastAsia"/>
        </w:rPr>
        <w:t xml:space="preserve">               //</w:t>
      </w:r>
      <w:r>
        <w:rPr>
          <w:rFonts w:hint="eastAsia"/>
        </w:rPr>
        <w:t>存放函数返回值的单数字节数</w:t>
      </w:r>
    </w:p>
    <w:p w:rsidR="00673132" w:rsidRDefault="00673132" w:rsidP="00673132">
      <w:pPr>
        <w:tabs>
          <w:tab w:val="left" w:pos="792"/>
        </w:tabs>
      </w:pPr>
      <w:r>
        <w:t xml:space="preserve">                    if(T-&gt;type == INT) {</w:t>
      </w:r>
    </w:p>
    <w:p w:rsidR="00673132" w:rsidRDefault="00673132" w:rsidP="00673132">
      <w:pPr>
        <w:tabs>
          <w:tab w:val="left" w:pos="792"/>
        </w:tabs>
      </w:pPr>
      <w:r>
        <w:t xml:space="preserve">                        width = 4;</w:t>
      </w:r>
    </w:p>
    <w:p w:rsidR="00673132" w:rsidRDefault="00673132" w:rsidP="00673132">
      <w:pPr>
        <w:tabs>
          <w:tab w:val="left" w:pos="792"/>
        </w:tabs>
      </w:pPr>
      <w:r>
        <w:t xml:space="preserve">                    }</w:t>
      </w:r>
    </w:p>
    <w:p w:rsidR="00673132" w:rsidRDefault="00673132" w:rsidP="00673132">
      <w:pPr>
        <w:tabs>
          <w:tab w:val="left" w:pos="792"/>
        </w:tabs>
      </w:pPr>
      <w:r>
        <w:t xml:space="preserve">                    else if(T-&gt;type == FLOAT) {</w:t>
      </w:r>
    </w:p>
    <w:p w:rsidR="00673132" w:rsidRDefault="00673132" w:rsidP="00673132">
      <w:pPr>
        <w:tabs>
          <w:tab w:val="left" w:pos="792"/>
        </w:tabs>
      </w:pPr>
      <w:r>
        <w:t xml:space="preserve">                        width = 8;</w:t>
      </w:r>
    </w:p>
    <w:p w:rsidR="00673132" w:rsidRDefault="00673132" w:rsidP="00673132">
      <w:pPr>
        <w:tabs>
          <w:tab w:val="left" w:pos="792"/>
        </w:tabs>
      </w:pPr>
      <w:r>
        <w:t xml:space="preserve">                    }</w:t>
      </w:r>
    </w:p>
    <w:p w:rsidR="00673132" w:rsidRDefault="00673132" w:rsidP="00673132">
      <w:pPr>
        <w:tabs>
          <w:tab w:val="left" w:pos="792"/>
        </w:tabs>
      </w:pPr>
      <w:r>
        <w:t xml:space="preserve">                    else if(T-&gt;type == CHAR) {</w:t>
      </w:r>
    </w:p>
    <w:p w:rsidR="00673132" w:rsidRDefault="00673132" w:rsidP="00673132">
      <w:pPr>
        <w:tabs>
          <w:tab w:val="left" w:pos="792"/>
        </w:tabs>
      </w:pPr>
      <w:r>
        <w:t xml:space="preserve">                        width = 1;</w:t>
      </w:r>
    </w:p>
    <w:p w:rsidR="00673132" w:rsidRDefault="00673132" w:rsidP="00673132">
      <w:pPr>
        <w:tabs>
          <w:tab w:val="left" w:pos="792"/>
        </w:tabs>
      </w:pPr>
      <w:r>
        <w:t xml:space="preserve">                    }</w:t>
      </w:r>
    </w:p>
    <w:p w:rsidR="00673132" w:rsidRDefault="00673132" w:rsidP="00673132">
      <w:pPr>
        <w:tabs>
          <w:tab w:val="left" w:pos="792"/>
        </w:tabs>
      </w:pPr>
      <w:r>
        <w:t xml:space="preserve">                if (T-&gt;ptr[0]){</w:t>
      </w:r>
    </w:p>
    <w:p w:rsidR="00673132" w:rsidRDefault="00673132" w:rsidP="00673132">
      <w:pPr>
        <w:tabs>
          <w:tab w:val="left" w:pos="792"/>
        </w:tabs>
      </w:pPr>
      <w:r>
        <w:t xml:space="preserve">                    T-&gt;ptr[0]-&gt;offset=T-&gt;offset;</w:t>
      </w:r>
    </w:p>
    <w:p w:rsidR="00673132" w:rsidRDefault="00673132" w:rsidP="00673132">
      <w:pPr>
        <w:tabs>
          <w:tab w:val="left" w:pos="792"/>
        </w:tabs>
        <w:rPr>
          <w:rFonts w:hint="eastAsia"/>
        </w:rPr>
      </w:pPr>
      <w:r>
        <w:rPr>
          <w:rFonts w:hint="eastAsia"/>
        </w:rPr>
        <w:t xml:space="preserve">                    Exp(T-&gt;ptr[0]);       //</w:t>
      </w:r>
      <w:r>
        <w:rPr>
          <w:rFonts w:hint="eastAsia"/>
        </w:rPr>
        <w:t>处理所有实参表达式求值，及类型</w:t>
      </w:r>
    </w:p>
    <w:p w:rsidR="00673132" w:rsidRDefault="00673132" w:rsidP="00673132">
      <w:pPr>
        <w:tabs>
          <w:tab w:val="left" w:pos="792"/>
        </w:tabs>
        <w:rPr>
          <w:rFonts w:hint="eastAsia"/>
        </w:rPr>
      </w:pPr>
      <w:r>
        <w:rPr>
          <w:rFonts w:hint="eastAsia"/>
        </w:rPr>
        <w:t xml:space="preserve">                    T-&gt;width=T-&gt;ptr[0]-&gt;width+width; //</w:t>
      </w:r>
      <w:r>
        <w:rPr>
          <w:rFonts w:hint="eastAsia"/>
        </w:rPr>
        <w:t>累加上计算实参使用临时变量的单元数</w:t>
      </w:r>
    </w:p>
    <w:p w:rsidR="00673132" w:rsidRDefault="00673132" w:rsidP="00673132">
      <w:pPr>
        <w:tabs>
          <w:tab w:val="left" w:pos="792"/>
        </w:tabs>
      </w:pPr>
      <w:r>
        <w:t xml:space="preserve">                    T-&gt;code=T-&gt;ptr[0]-&gt;code;</w:t>
      </w:r>
    </w:p>
    <w:p w:rsidR="00673132" w:rsidRDefault="00673132" w:rsidP="00673132">
      <w:pPr>
        <w:tabs>
          <w:tab w:val="left" w:pos="792"/>
        </w:tabs>
      </w:pPr>
      <w:r>
        <w:t xml:space="preserve">                    }</w:t>
      </w:r>
    </w:p>
    <w:p w:rsidR="00673132" w:rsidRDefault="00673132" w:rsidP="00673132">
      <w:pPr>
        <w:tabs>
          <w:tab w:val="left" w:pos="792"/>
        </w:tabs>
      </w:pPr>
      <w:r>
        <w:t xml:space="preserve">                else {T-&gt;width=width; T-&gt;code=NULL;}</w:t>
      </w:r>
    </w:p>
    <w:p w:rsidR="00673132" w:rsidRDefault="00673132" w:rsidP="00673132">
      <w:pPr>
        <w:tabs>
          <w:tab w:val="left" w:pos="792"/>
        </w:tabs>
      </w:pPr>
      <w:r>
        <w:t xml:space="preserve">                 T1 = T-&gt;ptr[0];</w:t>
      </w:r>
    </w:p>
    <w:p w:rsidR="00673132" w:rsidRDefault="00673132" w:rsidP="00673132">
      <w:pPr>
        <w:tabs>
          <w:tab w:val="left" w:pos="792"/>
        </w:tabs>
      </w:pPr>
      <w:r>
        <w:t xml:space="preserve">                while(T1 != NULL) {</w:t>
      </w:r>
    </w:p>
    <w:p w:rsidR="00673132" w:rsidRDefault="00673132" w:rsidP="00673132">
      <w:pPr>
        <w:tabs>
          <w:tab w:val="left" w:pos="792"/>
        </w:tabs>
      </w:pPr>
      <w:r>
        <w:t xml:space="preserve">                    count++;</w:t>
      </w:r>
    </w:p>
    <w:p w:rsidR="00673132" w:rsidRDefault="00673132" w:rsidP="00673132">
      <w:pPr>
        <w:tabs>
          <w:tab w:val="left" w:pos="792"/>
        </w:tabs>
      </w:pPr>
      <w:r>
        <w:t xml:space="preserve">                    num = SymbolTable;</w:t>
      </w:r>
    </w:p>
    <w:p w:rsidR="00673132" w:rsidRDefault="00673132" w:rsidP="00673132">
      <w:pPr>
        <w:tabs>
          <w:tab w:val="left" w:pos="792"/>
        </w:tabs>
      </w:pPr>
      <w:r>
        <w:t xml:space="preserve">                    if(symbolTable.symbols[SymbolTable+count].flag == 'P' &amp;&amp; T1-&gt;type != symbolTable.symbols[SymbolTable+count].type){</w:t>
      </w:r>
    </w:p>
    <w:p w:rsidR="00673132" w:rsidRDefault="00673132" w:rsidP="00673132">
      <w:pPr>
        <w:tabs>
          <w:tab w:val="left" w:pos="792"/>
        </w:tabs>
        <w:rPr>
          <w:rFonts w:hint="eastAsia"/>
        </w:rPr>
      </w:pPr>
      <w:r>
        <w:rPr>
          <w:rFonts w:hint="eastAsia"/>
        </w:rPr>
        <w:t xml:space="preserve">                        semantic_error(T1-&gt;pos, "", "</w:t>
      </w:r>
      <w:r>
        <w:rPr>
          <w:rFonts w:hint="eastAsia"/>
        </w:rPr>
        <w:t>实参与形参类型不符</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T1 = T1-&gt;ptr[1];</w:t>
      </w:r>
    </w:p>
    <w:p w:rsidR="00673132" w:rsidRDefault="00673132" w:rsidP="00673132">
      <w:pPr>
        <w:tabs>
          <w:tab w:val="left" w:pos="792"/>
        </w:tabs>
      </w:pPr>
      <w:r>
        <w:t xml:space="preserve">                }</w:t>
      </w:r>
    </w:p>
    <w:p w:rsidR="00673132" w:rsidRDefault="00673132" w:rsidP="00673132">
      <w:pPr>
        <w:tabs>
          <w:tab w:val="left" w:pos="792"/>
        </w:tabs>
      </w:pPr>
      <w:r>
        <w:t xml:space="preserve">                param_num = symbolTable.symbols[SymbolTable].paramnum;</w:t>
      </w:r>
    </w:p>
    <w:p w:rsidR="00673132" w:rsidRDefault="00673132" w:rsidP="00673132">
      <w:pPr>
        <w:tabs>
          <w:tab w:val="left" w:pos="792"/>
        </w:tabs>
      </w:pPr>
      <w:r>
        <w:t xml:space="preserve">                if (count &gt; param_num) {</w:t>
      </w:r>
    </w:p>
    <w:p w:rsidR="00673132" w:rsidRDefault="00673132" w:rsidP="00673132">
      <w:pPr>
        <w:tabs>
          <w:tab w:val="left" w:pos="792"/>
        </w:tabs>
        <w:rPr>
          <w:rFonts w:hint="eastAsia"/>
        </w:rPr>
      </w:pPr>
      <w:r>
        <w:rPr>
          <w:rFonts w:hint="eastAsia"/>
        </w:rPr>
        <w:t xml:space="preserve">                    semantic_error(T-&gt;pos, "", "</w:t>
      </w:r>
      <w:r>
        <w:rPr>
          <w:rFonts w:hint="eastAsia"/>
        </w:rPr>
        <w:t>函数参数数量过多</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t xml:space="preserve">                else if(count &lt; param_num) {</w:t>
      </w:r>
    </w:p>
    <w:p w:rsidR="00673132" w:rsidRDefault="00673132" w:rsidP="00673132">
      <w:pPr>
        <w:tabs>
          <w:tab w:val="left" w:pos="792"/>
        </w:tabs>
        <w:rPr>
          <w:rFonts w:hint="eastAsia"/>
        </w:rPr>
      </w:pPr>
      <w:r>
        <w:rPr>
          <w:rFonts w:hint="eastAsia"/>
        </w:rPr>
        <w:t xml:space="preserve">                    semantic_error(T-&gt;pos, "", "</w:t>
      </w:r>
      <w:r>
        <w:rPr>
          <w:rFonts w:hint="eastAsia"/>
        </w:rPr>
        <w:t>函数参数数量过少</w:t>
      </w:r>
      <w:r>
        <w:rPr>
          <w:rFonts w:hint="eastAsia"/>
        </w:rPr>
        <w:t>");</w:t>
      </w:r>
    </w:p>
    <w:p w:rsidR="00673132" w:rsidRDefault="00673132" w:rsidP="00673132">
      <w:pPr>
        <w:tabs>
          <w:tab w:val="left" w:pos="792"/>
        </w:tabs>
      </w:pPr>
      <w:r>
        <w:t xml:space="preserve">                }</w:t>
      </w:r>
    </w:p>
    <w:p w:rsidR="00673132" w:rsidRDefault="00673132" w:rsidP="00673132">
      <w:pPr>
        <w:tabs>
          <w:tab w:val="left" w:pos="792"/>
        </w:tabs>
      </w:pPr>
      <w:r>
        <w:lastRenderedPageBreak/>
        <w:t xml:space="preserve">                else</w:t>
      </w:r>
    </w:p>
    <w:p w:rsidR="00673132" w:rsidRDefault="00673132" w:rsidP="00673132">
      <w:pPr>
        <w:tabs>
          <w:tab w:val="left" w:pos="792"/>
        </w:tabs>
        <w:rPr>
          <w:rFonts w:hint="eastAsia"/>
        </w:rPr>
      </w:pPr>
      <w:r>
        <w:rPr>
          <w:rFonts w:hint="eastAsia"/>
        </w:rPr>
        <w:t xml:space="preserve">                match_param(SymbolTable,T-&gt;ptr[0]);   //</w:t>
      </w:r>
      <w:r>
        <w:rPr>
          <w:rFonts w:hint="eastAsia"/>
        </w:rPr>
        <w:t>处理所有参数的匹配</w:t>
      </w:r>
    </w:p>
    <w:p w:rsidR="00673132" w:rsidRDefault="00673132" w:rsidP="00673132">
      <w:pPr>
        <w:tabs>
          <w:tab w:val="left" w:pos="792"/>
        </w:tabs>
        <w:rPr>
          <w:rFonts w:hint="eastAsia"/>
        </w:rPr>
      </w:pPr>
      <w:r>
        <w:rPr>
          <w:rFonts w:hint="eastAsia"/>
        </w:rPr>
        <w:t xml:space="preserve">                    //</w:t>
      </w:r>
      <w:r>
        <w:rPr>
          <w:rFonts w:hint="eastAsia"/>
        </w:rPr>
        <w:t>处理参数列表的中间代码</w:t>
      </w:r>
    </w:p>
    <w:p w:rsidR="00673132" w:rsidRDefault="00673132" w:rsidP="00673132">
      <w:pPr>
        <w:tabs>
          <w:tab w:val="left" w:pos="792"/>
        </w:tabs>
      </w:pPr>
      <w:r>
        <w:t xml:space="preserve">                T0=T-&gt;ptr[0];</w:t>
      </w:r>
    </w:p>
    <w:p w:rsidR="00673132" w:rsidRDefault="00673132" w:rsidP="00673132">
      <w:pPr>
        <w:tabs>
          <w:tab w:val="left" w:pos="792"/>
        </w:tabs>
      </w:pPr>
      <w:r>
        <w:t xml:space="preserve">                while (T0) {</w:t>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r>
      <w:r>
        <w:tab/>
      </w:r>
      <w:r>
        <w:tab/>
        <w:t>strcpy(result.id,symbolTable.symbols[T0-&gt;ptr[0]-&gt;place].alias);</w:t>
      </w:r>
    </w:p>
    <w:p w:rsidR="00673132" w:rsidRDefault="00673132" w:rsidP="00673132">
      <w:pPr>
        <w:tabs>
          <w:tab w:val="left" w:pos="792"/>
        </w:tabs>
      </w:pPr>
      <w:r>
        <w:t xml:space="preserve">                    result.offset=symbolTable.symbols[T0-&gt;ptr[0]-&gt;place].offset;</w:t>
      </w:r>
    </w:p>
    <w:p w:rsidR="00673132" w:rsidRDefault="00673132" w:rsidP="00673132">
      <w:pPr>
        <w:tabs>
          <w:tab w:val="left" w:pos="792"/>
        </w:tabs>
      </w:pPr>
      <w:r>
        <w:t xml:space="preserve">                    T-&gt;code=merge(2,T-&gt;code,genIR(ARG,opn1,opn2,result));</w:t>
      </w:r>
    </w:p>
    <w:p w:rsidR="00673132" w:rsidRDefault="00673132" w:rsidP="00673132">
      <w:pPr>
        <w:tabs>
          <w:tab w:val="left" w:pos="792"/>
        </w:tabs>
      </w:pPr>
      <w:r>
        <w:t xml:space="preserve">                    T0=T0-&gt;ptr[1];</w:t>
      </w:r>
    </w:p>
    <w:p w:rsidR="00673132" w:rsidRDefault="00673132" w:rsidP="00673132">
      <w:pPr>
        <w:tabs>
          <w:tab w:val="left" w:pos="792"/>
        </w:tabs>
      </w:pPr>
      <w:r>
        <w:t xml:space="preserve">                    }</w:t>
      </w:r>
    </w:p>
    <w:p w:rsidR="00673132" w:rsidRDefault="00673132" w:rsidP="00673132">
      <w:pPr>
        <w:tabs>
          <w:tab w:val="left" w:pos="792"/>
        </w:tabs>
      </w:pPr>
      <w:r>
        <w:t xml:space="preserve">                T-&gt;place=fill_Temp(newTemp(),LEV,T-&gt;type,'T',T-&gt;offset+T-&gt;width-width);</w:t>
      </w:r>
    </w:p>
    <w:p w:rsidR="00673132" w:rsidRDefault="00673132" w:rsidP="00673132">
      <w:pPr>
        <w:tabs>
          <w:tab w:val="left" w:pos="792"/>
        </w:tabs>
      </w:pPr>
      <w:r>
        <w:t xml:space="preserve">                opn1.kind=ID;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strcpy(opn1.id,T-&gt;type_id);  //</w:t>
      </w:r>
      <w:r>
        <w:rPr>
          <w:rFonts w:hint="eastAsia"/>
        </w:rPr>
        <w:t>保存函数名</w:t>
      </w:r>
    </w:p>
    <w:p w:rsidR="00673132" w:rsidRDefault="00673132" w:rsidP="00673132">
      <w:pPr>
        <w:tabs>
          <w:tab w:val="left" w:pos="792"/>
        </w:tabs>
        <w:rPr>
          <w:rFonts w:hint="eastAsia"/>
        </w:rPr>
      </w:pPr>
      <w:r>
        <w:rPr>
          <w:rFonts w:hint="eastAsia"/>
        </w:rPr>
        <w:t xml:space="preserve">                opn1.offset=SymbolTable;  //</w:t>
      </w:r>
      <w:r>
        <w:rPr>
          <w:rFonts w:hint="eastAsia"/>
        </w:rPr>
        <w:t>这里</w:t>
      </w:r>
      <w:r>
        <w:rPr>
          <w:rFonts w:hint="eastAsia"/>
        </w:rPr>
        <w:t>offset</w:t>
      </w:r>
      <w:r>
        <w:rPr>
          <w:rFonts w:hint="eastAsia"/>
        </w:rPr>
        <w:t>用以保存函数定义入口</w:t>
      </w:r>
      <w:r>
        <w:rPr>
          <w:rFonts w:hint="eastAsia"/>
        </w:rPr>
        <w:t>,</w:t>
      </w:r>
      <w:r>
        <w:rPr>
          <w:rFonts w:hint="eastAsia"/>
        </w:rPr>
        <w:t>在目标代码生成时，能获取相应信息</w:t>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r>
      <w:r>
        <w:tab/>
        <w:t>strcpy(result.id,symbolTable.symbols[T-&gt;place].alias);</w:t>
      </w:r>
    </w:p>
    <w:p w:rsidR="00673132" w:rsidRDefault="00673132" w:rsidP="00673132">
      <w:pPr>
        <w:tabs>
          <w:tab w:val="left" w:pos="792"/>
        </w:tabs>
      </w:pPr>
      <w:r>
        <w:t xml:space="preserve">                result.offset=symbolTable.symbols[T-&gt;place].offset;</w:t>
      </w:r>
    </w:p>
    <w:p w:rsidR="00673132" w:rsidRDefault="00673132" w:rsidP="00673132">
      <w:pPr>
        <w:tabs>
          <w:tab w:val="left" w:pos="792"/>
        </w:tabs>
        <w:rPr>
          <w:rFonts w:hint="eastAsia"/>
        </w:rPr>
      </w:pPr>
      <w:r>
        <w:rPr>
          <w:rFonts w:hint="eastAsia"/>
        </w:rPr>
        <w:t xml:space="preserve">                T-&gt;code=merge(2,T-&gt;code,genIR(CALL,opn1,opn2,result)); //</w:t>
      </w:r>
      <w:r>
        <w:rPr>
          <w:rFonts w:hint="eastAsia"/>
        </w:rPr>
        <w:t>生成函数调用中间代码</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 xml:space="preserve">    case ARGS:      //</w:t>
      </w:r>
      <w:r>
        <w:rPr>
          <w:rFonts w:hint="eastAsia"/>
        </w:rPr>
        <w:t>此处仅处理各实参表达式的求值的代码序列，不生成</w:t>
      </w:r>
      <w:r>
        <w:rPr>
          <w:rFonts w:hint="eastAsia"/>
        </w:rPr>
        <w:t>ARG</w:t>
      </w:r>
      <w:r>
        <w:rPr>
          <w:rFonts w:hint="eastAsia"/>
        </w:rPr>
        <w:t>的实参系列</w:t>
      </w:r>
    </w:p>
    <w:p w:rsidR="00673132" w:rsidRDefault="00673132" w:rsidP="00673132">
      <w:pPr>
        <w:tabs>
          <w:tab w:val="left" w:pos="792"/>
        </w:tabs>
      </w:pPr>
      <w:r>
        <w:t xml:space="preserve">                T-&gt;ptr[0]-&gt;offset=T-&gt;offset;</w:t>
      </w:r>
    </w:p>
    <w:p w:rsidR="00673132" w:rsidRDefault="00673132" w:rsidP="00673132">
      <w:pPr>
        <w:tabs>
          <w:tab w:val="left" w:pos="792"/>
        </w:tabs>
      </w:pPr>
      <w:r>
        <w:t xml:space="preserve">                Exp(T-&gt;ptr[0]);</w:t>
      </w:r>
    </w:p>
    <w:p w:rsidR="00673132" w:rsidRDefault="00673132" w:rsidP="00673132">
      <w:pPr>
        <w:tabs>
          <w:tab w:val="left" w:pos="792"/>
        </w:tabs>
      </w:pPr>
      <w:r>
        <w:t xml:space="preserve">                T-&gt;type = T-&gt;ptr[0]-&gt;type;</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T-&gt;code=T-&gt;ptr[0]-&gt;code;</w:t>
      </w:r>
    </w:p>
    <w:p w:rsidR="00673132" w:rsidRDefault="00673132" w:rsidP="00673132">
      <w:pPr>
        <w:tabs>
          <w:tab w:val="left" w:pos="792"/>
        </w:tabs>
      </w:pPr>
      <w:r>
        <w:t xml:space="preserve">                if (T-&gt;ptr[1]) {</w:t>
      </w:r>
    </w:p>
    <w:p w:rsidR="00673132" w:rsidRDefault="00673132" w:rsidP="00673132">
      <w:pPr>
        <w:tabs>
          <w:tab w:val="left" w:pos="792"/>
        </w:tabs>
      </w:pPr>
      <w:r>
        <w:t xml:space="preserve">                    T-&gt;ptr[1]-&gt;offset=T-&gt;offset+T-&gt;ptr[0]-&gt;width;</w:t>
      </w:r>
    </w:p>
    <w:p w:rsidR="00673132" w:rsidRDefault="00673132" w:rsidP="00673132">
      <w:pPr>
        <w:tabs>
          <w:tab w:val="left" w:pos="792"/>
        </w:tabs>
      </w:pPr>
      <w:r>
        <w:t xml:space="preserve">                    Exp(T-&gt;ptr[1]);</w:t>
      </w:r>
    </w:p>
    <w:p w:rsidR="00673132" w:rsidRDefault="00673132" w:rsidP="00673132">
      <w:pPr>
        <w:tabs>
          <w:tab w:val="left" w:pos="792"/>
        </w:tabs>
      </w:pPr>
      <w:r>
        <w:t xml:space="preserve">                    T-&gt;width+=T-&gt;ptr[1]-&gt;width;</w:t>
      </w:r>
    </w:p>
    <w:p w:rsidR="00673132" w:rsidRDefault="00673132" w:rsidP="00673132">
      <w:pPr>
        <w:tabs>
          <w:tab w:val="left" w:pos="792"/>
        </w:tabs>
      </w:pPr>
      <w:r>
        <w:t xml:space="preserve">                    T-&gt;code=merge(2,T-&gt;code,T-&gt;ptr[1]-&gt;code);</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w:t>
      </w:r>
    </w:p>
    <w:p w:rsidR="00673132" w:rsidRDefault="00673132" w:rsidP="00673132">
      <w:pPr>
        <w:tabs>
          <w:tab w:val="left" w:pos="792"/>
        </w:tabs>
      </w:pPr>
      <w:r>
        <w:t xml:space="preserve">      }</w:t>
      </w:r>
    </w:p>
    <w:p w:rsidR="00673132" w:rsidRDefault="00673132" w:rsidP="00673132">
      <w:pPr>
        <w:tabs>
          <w:tab w:val="left" w:pos="792"/>
        </w:tabs>
      </w:pPr>
      <w:r>
        <w:t>}</w:t>
      </w:r>
    </w:p>
    <w:p w:rsidR="00673132" w:rsidRDefault="00673132" w:rsidP="00673132">
      <w:pPr>
        <w:tabs>
          <w:tab w:val="left" w:pos="792"/>
        </w:tabs>
      </w:pPr>
      <w:r>
        <w:t>void double_add_or_sub_exp(struct ASTNode *T)</w:t>
      </w:r>
    </w:p>
    <w:p w:rsidR="00673132" w:rsidRDefault="00673132" w:rsidP="00673132">
      <w:pPr>
        <w:tabs>
          <w:tab w:val="left" w:pos="792"/>
        </w:tabs>
      </w:pPr>
      <w:r>
        <w:t>{</w:t>
      </w:r>
    </w:p>
    <w:p w:rsidR="00673132" w:rsidRDefault="00673132" w:rsidP="00673132">
      <w:pPr>
        <w:tabs>
          <w:tab w:val="left" w:pos="792"/>
        </w:tabs>
      </w:pPr>
      <w:r>
        <w:tab/>
        <w:t>int SymbolTable, num, width;</w:t>
      </w:r>
    </w:p>
    <w:p w:rsidR="00673132" w:rsidRDefault="00673132" w:rsidP="00673132">
      <w:pPr>
        <w:tabs>
          <w:tab w:val="left" w:pos="792"/>
        </w:tabs>
      </w:pPr>
      <w:r>
        <w:lastRenderedPageBreak/>
        <w:t xml:space="preserve">    struct opn opn1, opn2, result;</w:t>
      </w:r>
    </w:p>
    <w:p w:rsidR="00673132" w:rsidRDefault="00673132" w:rsidP="00673132">
      <w:pPr>
        <w:tabs>
          <w:tab w:val="left" w:pos="792"/>
        </w:tabs>
      </w:pPr>
      <w:r>
        <w:t xml:space="preserve">    struct opn result2;</w:t>
      </w:r>
    </w:p>
    <w:p w:rsidR="00673132" w:rsidRDefault="00673132" w:rsidP="00673132">
      <w:pPr>
        <w:tabs>
          <w:tab w:val="left" w:pos="792"/>
        </w:tabs>
      </w:pPr>
      <w:r>
        <w:tab/>
        <w:t>if(T-&gt;ptr[0]-&gt;kind!=ID&amp;&amp; T-&gt;ptr[0]-&gt;kind != EXP_ARRAY)</w:t>
      </w:r>
    </w:p>
    <w:p w:rsidR="00673132" w:rsidRDefault="00673132" w:rsidP="00673132">
      <w:pPr>
        <w:tabs>
          <w:tab w:val="left" w:pos="792"/>
        </w:tabs>
      </w:pPr>
      <w:r>
        <w:tab/>
      </w:r>
      <w:r>
        <w:tab/>
      </w:r>
      <w:r>
        <w:tab/>
        <w:t>{</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 "--</w:t>
      </w:r>
      <w:r>
        <w:rPr>
          <w:rFonts w:hint="eastAsia"/>
        </w:rPr>
        <w:t>语句缺少左值</w:t>
      </w:r>
      <w:r>
        <w:rPr>
          <w:rFonts w:hint="eastAsia"/>
        </w:rPr>
        <w:t>");</w:t>
      </w:r>
    </w:p>
    <w:p w:rsidR="00673132" w:rsidRDefault="00673132" w:rsidP="00673132">
      <w:pPr>
        <w:tabs>
          <w:tab w:val="left" w:pos="792"/>
        </w:tabs>
      </w:pPr>
      <w:r>
        <w:tab/>
      </w:r>
      <w:r>
        <w:tab/>
      </w:r>
      <w:r>
        <w:tab/>
        <w:t>}</w:t>
      </w:r>
    </w:p>
    <w:p w:rsidR="00673132" w:rsidRDefault="00673132" w:rsidP="00673132">
      <w:pPr>
        <w:tabs>
          <w:tab w:val="left" w:pos="792"/>
        </w:tabs>
      </w:pPr>
      <w:r>
        <w:tab/>
        <w:t>else{</w:t>
      </w:r>
    </w:p>
    <w:p w:rsidR="00673132" w:rsidRDefault="00673132" w:rsidP="00673132">
      <w:pPr>
        <w:tabs>
          <w:tab w:val="left" w:pos="792"/>
        </w:tabs>
      </w:pPr>
      <w:r>
        <w:tab/>
      </w:r>
      <w:r>
        <w:tab/>
      </w:r>
      <w:r>
        <w:tab/>
      </w:r>
      <w:r>
        <w:tab/>
        <w:t>T-&gt;ptr[0]-&gt;offset=T-&gt;offset;</w:t>
      </w:r>
    </w:p>
    <w:p w:rsidR="00673132" w:rsidRDefault="00673132" w:rsidP="00673132">
      <w:pPr>
        <w:tabs>
          <w:tab w:val="left" w:pos="792"/>
        </w:tabs>
      </w:pPr>
      <w:r>
        <w:t xml:space="preserve">                Exp(T-&gt;ptr[0]); </w:t>
      </w:r>
    </w:p>
    <w:p w:rsidR="00673132" w:rsidRDefault="00673132" w:rsidP="00673132">
      <w:pPr>
        <w:tabs>
          <w:tab w:val="left" w:pos="792"/>
        </w:tabs>
      </w:pPr>
      <w:r>
        <w:t xml:space="preserve">                T-&gt;type=T-&gt;ptr[0]-&gt;type;</w:t>
      </w:r>
    </w:p>
    <w:p w:rsidR="00673132" w:rsidRDefault="00673132" w:rsidP="00673132">
      <w:pPr>
        <w:tabs>
          <w:tab w:val="left" w:pos="792"/>
        </w:tabs>
      </w:pPr>
      <w:r>
        <w:t xml:space="preserve">                T-&gt;width = T-&gt;ptr[0]-&gt;width;</w:t>
      </w:r>
    </w:p>
    <w:p w:rsidR="00673132" w:rsidRDefault="00673132" w:rsidP="00673132">
      <w:pPr>
        <w:tabs>
          <w:tab w:val="left" w:pos="792"/>
        </w:tabs>
      </w:pPr>
      <w:r>
        <w:t xml:space="preserve">                T-&gt;place = T-&gt;ptr[0]-&gt;place;</w:t>
      </w:r>
    </w:p>
    <w:p w:rsidR="00673132" w:rsidRDefault="00673132" w:rsidP="00673132">
      <w:pPr>
        <w:tabs>
          <w:tab w:val="left" w:pos="792"/>
        </w:tabs>
      </w:pPr>
      <w:r>
        <w:t xml:space="preserve">                opn1.kind = INT;</w:t>
      </w:r>
    </w:p>
    <w:p w:rsidR="00673132" w:rsidRDefault="00673132" w:rsidP="00673132">
      <w:pPr>
        <w:tabs>
          <w:tab w:val="left" w:pos="792"/>
        </w:tabs>
      </w:pPr>
      <w:r>
        <w:t xml:space="preserve">                opn1.const_int = 1;</w:t>
      </w:r>
    </w:p>
    <w:p w:rsidR="00673132" w:rsidRDefault="00673132" w:rsidP="00673132">
      <w:pPr>
        <w:tabs>
          <w:tab w:val="left" w:pos="792"/>
        </w:tabs>
      </w:pPr>
      <w:r>
        <w:t xml:space="preserve">                result.kind = ID;</w:t>
      </w:r>
    </w:p>
    <w:p w:rsidR="00673132" w:rsidRDefault="00673132" w:rsidP="00673132">
      <w:pPr>
        <w:tabs>
          <w:tab w:val="left" w:pos="792"/>
        </w:tabs>
      </w:pPr>
      <w:r>
        <w:tab/>
      </w:r>
      <w:r>
        <w:tab/>
        <w:t xml:space="preserve">        SymbolTable = fill_Temp(newTemp(), LEV, INT, 'T', T-&gt;offset);</w:t>
      </w:r>
    </w:p>
    <w:p w:rsidR="00673132" w:rsidRDefault="00673132" w:rsidP="00673132">
      <w:pPr>
        <w:tabs>
          <w:tab w:val="left" w:pos="792"/>
        </w:tabs>
      </w:pPr>
      <w:r>
        <w:tab/>
      </w:r>
      <w:r>
        <w:tab/>
        <w:t xml:space="preserve">        strcpy(result.id, symbolTable.symbols[SymbolTable].alias);</w:t>
      </w:r>
    </w:p>
    <w:p w:rsidR="00673132" w:rsidRDefault="00673132" w:rsidP="00673132">
      <w:pPr>
        <w:tabs>
          <w:tab w:val="left" w:pos="792"/>
        </w:tabs>
      </w:pPr>
      <w:r>
        <w:tab/>
      </w:r>
      <w:r>
        <w:tab/>
        <w:t xml:space="preserve">        result.offset = symbolTable.symbols[SymbolTable].offset;</w:t>
      </w:r>
    </w:p>
    <w:p w:rsidR="00673132" w:rsidRDefault="00673132" w:rsidP="00673132">
      <w:pPr>
        <w:tabs>
          <w:tab w:val="left" w:pos="792"/>
        </w:tabs>
      </w:pPr>
      <w:r>
        <w:t xml:space="preserve">                T-&gt;code = merge(2, T-&gt;code, genIR(ASSIGNOP, opn1, opn2, result));</w:t>
      </w:r>
    </w:p>
    <w:p w:rsidR="00673132" w:rsidRDefault="00673132" w:rsidP="00673132">
      <w:pPr>
        <w:tabs>
          <w:tab w:val="left" w:pos="792"/>
        </w:tabs>
      </w:pPr>
    </w:p>
    <w:p w:rsidR="00673132" w:rsidRDefault="00673132" w:rsidP="00673132">
      <w:pPr>
        <w:tabs>
          <w:tab w:val="left" w:pos="792"/>
        </w:tabs>
      </w:pPr>
      <w:r>
        <w:t xml:space="preserve">                opn1.kind = ID;</w:t>
      </w:r>
    </w:p>
    <w:p w:rsidR="00673132" w:rsidRDefault="00673132" w:rsidP="00673132">
      <w:pPr>
        <w:tabs>
          <w:tab w:val="left" w:pos="792"/>
        </w:tabs>
      </w:pPr>
      <w:r>
        <w:t xml:space="preserve">                strcpy(opn1.id, symbolTable.symbols[T-&gt;ptr[0]-&gt;place].alias);</w:t>
      </w:r>
    </w:p>
    <w:p w:rsidR="00673132" w:rsidRDefault="00673132" w:rsidP="00673132">
      <w:pPr>
        <w:tabs>
          <w:tab w:val="left" w:pos="792"/>
        </w:tabs>
      </w:pPr>
      <w:r>
        <w:t xml:space="preserve">                opn1.type = INT;</w:t>
      </w:r>
    </w:p>
    <w:p w:rsidR="00673132" w:rsidRDefault="00673132" w:rsidP="00673132">
      <w:pPr>
        <w:tabs>
          <w:tab w:val="left" w:pos="792"/>
        </w:tabs>
      </w:pPr>
      <w:r>
        <w:t xml:space="preserve">       </w:t>
      </w:r>
      <w:r>
        <w:tab/>
        <w:t xml:space="preserve">    </w:t>
      </w:r>
      <w:r>
        <w:tab/>
        <w:t>opn1.offset = symbolTable.symbols[T-&gt;ptr[0]-&gt;place].offset;</w:t>
      </w:r>
    </w:p>
    <w:p w:rsidR="00673132" w:rsidRDefault="00673132" w:rsidP="00673132">
      <w:pPr>
        <w:tabs>
          <w:tab w:val="left" w:pos="792"/>
        </w:tabs>
      </w:pPr>
      <w:r>
        <w:t xml:space="preserve">                result2.kind = ID;</w:t>
      </w:r>
    </w:p>
    <w:p w:rsidR="00673132" w:rsidRDefault="00673132" w:rsidP="00673132">
      <w:pPr>
        <w:tabs>
          <w:tab w:val="left" w:pos="792"/>
        </w:tabs>
      </w:pPr>
      <w:r>
        <w:tab/>
      </w:r>
      <w:r>
        <w:tab/>
      </w:r>
      <w:r>
        <w:tab/>
        <w:t xml:space="preserve">        SymbolTable = fill_Temp(newTemp(), LEV, INT, 'T', T-&gt;offset+4);</w:t>
      </w:r>
    </w:p>
    <w:p w:rsidR="00673132" w:rsidRDefault="00673132" w:rsidP="00673132">
      <w:pPr>
        <w:tabs>
          <w:tab w:val="left" w:pos="792"/>
        </w:tabs>
      </w:pPr>
      <w:r>
        <w:tab/>
      </w:r>
      <w:r>
        <w:tab/>
      </w:r>
      <w:r>
        <w:tab/>
        <w:t xml:space="preserve">        strcpy(result2.id, symbolTable.symbols[SymbolTable].alias);</w:t>
      </w:r>
    </w:p>
    <w:p w:rsidR="00673132" w:rsidRDefault="00673132" w:rsidP="00673132">
      <w:pPr>
        <w:tabs>
          <w:tab w:val="left" w:pos="792"/>
        </w:tabs>
      </w:pPr>
      <w:r>
        <w:tab/>
      </w:r>
      <w:r>
        <w:tab/>
      </w:r>
      <w:r>
        <w:tab/>
        <w:t xml:space="preserve">        result2.offset = symbolTable.symbols[SymbolTable].offset;</w:t>
      </w:r>
    </w:p>
    <w:p w:rsidR="00673132" w:rsidRDefault="00673132" w:rsidP="00673132">
      <w:pPr>
        <w:tabs>
          <w:tab w:val="left" w:pos="792"/>
        </w:tabs>
      </w:pPr>
      <w:r>
        <w:t xml:space="preserve">                        if (T-&gt;kind == DOUBLEADD_L || T-&gt;kind == DOUBLEADD_R)</w:t>
      </w:r>
    </w:p>
    <w:p w:rsidR="00673132" w:rsidRDefault="00673132" w:rsidP="00673132">
      <w:pPr>
        <w:tabs>
          <w:tab w:val="left" w:pos="792"/>
        </w:tabs>
      </w:pPr>
      <w:r>
        <w:tab/>
      </w:r>
      <w:r>
        <w:tab/>
      </w:r>
      <w:r>
        <w:tab/>
      </w:r>
      <w:r>
        <w:tab/>
      </w:r>
      <w:r>
        <w:tab/>
      </w:r>
      <w:r>
        <w:tab/>
        <w:t>T-&gt;code = merge(2, T-&gt;code, genIR(PLUS, opn1, result, result2));</w:t>
      </w:r>
    </w:p>
    <w:p w:rsidR="00673132" w:rsidRDefault="00673132" w:rsidP="00673132">
      <w:pPr>
        <w:tabs>
          <w:tab w:val="left" w:pos="792"/>
        </w:tabs>
      </w:pPr>
      <w:r>
        <w:tab/>
      </w:r>
      <w:r>
        <w:tab/>
      </w:r>
      <w:r>
        <w:tab/>
      </w:r>
      <w:r>
        <w:tab/>
      </w:r>
      <w:r>
        <w:tab/>
      </w:r>
      <w:r>
        <w:tab/>
        <w:t>else if(T-&gt;kind == DOUBLESUB_L || T-&gt;kind == DOUBLESUB_R)</w:t>
      </w:r>
    </w:p>
    <w:p w:rsidR="00673132" w:rsidRDefault="00673132" w:rsidP="00673132">
      <w:pPr>
        <w:tabs>
          <w:tab w:val="left" w:pos="792"/>
        </w:tabs>
      </w:pPr>
      <w:r>
        <w:tab/>
      </w:r>
      <w:r>
        <w:tab/>
      </w:r>
      <w:r>
        <w:tab/>
      </w:r>
      <w:r>
        <w:tab/>
      </w:r>
      <w:r>
        <w:tab/>
      </w:r>
      <w:r>
        <w:tab/>
        <w:t>T-&gt;code = merge(2, T-&gt;code, genIR(MINUS, opn1, result, result2));</w:t>
      </w:r>
    </w:p>
    <w:p w:rsidR="00673132" w:rsidRDefault="00673132" w:rsidP="00673132">
      <w:pPr>
        <w:tabs>
          <w:tab w:val="left" w:pos="792"/>
        </w:tabs>
      </w:pPr>
      <w:r>
        <w:tab/>
      </w:r>
      <w:r>
        <w:tab/>
      </w:r>
      <w:r>
        <w:tab/>
      </w:r>
      <w:r>
        <w:tab/>
      </w:r>
      <w:r>
        <w:tab/>
        <w:t>T-&gt;code = merge(2, T-&gt;code, genIR(ASSIGNOP, result2, opn2, opn1));</w:t>
      </w:r>
    </w:p>
    <w:p w:rsidR="00673132" w:rsidRDefault="00673132" w:rsidP="00673132">
      <w:pPr>
        <w:tabs>
          <w:tab w:val="left" w:pos="792"/>
        </w:tabs>
      </w:pPr>
      <w:r>
        <w:tab/>
      </w:r>
      <w:r>
        <w:tab/>
      </w:r>
      <w:r>
        <w:tab/>
        <w:t>}</w:t>
      </w:r>
    </w:p>
    <w:p w:rsidR="00673132" w:rsidRDefault="00673132" w:rsidP="00673132">
      <w:pPr>
        <w:tabs>
          <w:tab w:val="left" w:pos="792"/>
        </w:tabs>
      </w:pPr>
      <w:r>
        <w:t>}</w:t>
      </w:r>
    </w:p>
    <w:p w:rsidR="00673132" w:rsidRDefault="00673132" w:rsidP="00673132">
      <w:pPr>
        <w:tabs>
          <w:tab w:val="left" w:pos="792"/>
        </w:tabs>
      </w:pPr>
      <w:r>
        <w:t>void semantic_Analysis(struct ASTNode *T)</w:t>
      </w:r>
    </w:p>
    <w:p w:rsidR="00673132" w:rsidRDefault="00673132" w:rsidP="00673132">
      <w:pPr>
        <w:tabs>
          <w:tab w:val="left" w:pos="792"/>
        </w:tabs>
        <w:rPr>
          <w:rFonts w:hint="eastAsia"/>
        </w:rPr>
      </w:pPr>
      <w:r>
        <w:rPr>
          <w:rFonts w:hint="eastAsia"/>
        </w:rPr>
        <w:t>{//</w:t>
      </w:r>
      <w:r>
        <w:rPr>
          <w:rFonts w:hint="eastAsia"/>
        </w:rPr>
        <w:t>对抽象语法树的先根遍历</w:t>
      </w:r>
      <w:r>
        <w:rPr>
          <w:rFonts w:hint="eastAsia"/>
        </w:rPr>
        <w:t>,</w:t>
      </w:r>
      <w:r>
        <w:rPr>
          <w:rFonts w:hint="eastAsia"/>
        </w:rPr>
        <w:t>按</w:t>
      </w:r>
      <w:r>
        <w:rPr>
          <w:rFonts w:hint="eastAsia"/>
        </w:rPr>
        <w:t>display</w:t>
      </w:r>
      <w:r>
        <w:rPr>
          <w:rFonts w:hint="eastAsia"/>
        </w:rPr>
        <w:t>的控制结构修改完成符号表管理和语义检</w:t>
      </w:r>
      <w:r>
        <w:rPr>
          <w:rFonts w:hint="eastAsia"/>
        </w:rPr>
        <w:lastRenderedPageBreak/>
        <w:t>查和</w:t>
      </w:r>
      <w:r>
        <w:rPr>
          <w:rFonts w:hint="eastAsia"/>
        </w:rPr>
        <w:t>TAC</w:t>
      </w:r>
      <w:r>
        <w:rPr>
          <w:rFonts w:hint="eastAsia"/>
        </w:rPr>
        <w:t>生成（语句部分）</w:t>
      </w:r>
    </w:p>
    <w:p w:rsidR="00673132" w:rsidRDefault="00673132" w:rsidP="00673132">
      <w:pPr>
        <w:tabs>
          <w:tab w:val="left" w:pos="792"/>
        </w:tabs>
      </w:pPr>
      <w:r>
        <w:t xml:space="preserve">  int SymbolTable,num,width;</w:t>
      </w:r>
    </w:p>
    <w:p w:rsidR="00673132" w:rsidRDefault="00673132" w:rsidP="00673132">
      <w:pPr>
        <w:tabs>
          <w:tab w:val="left" w:pos="792"/>
        </w:tabs>
      </w:pPr>
      <w:r>
        <w:t xml:space="preserve">  int flag=0;</w:t>
      </w:r>
    </w:p>
    <w:p w:rsidR="00673132" w:rsidRDefault="00673132" w:rsidP="00673132">
      <w:pPr>
        <w:tabs>
          <w:tab w:val="left" w:pos="792"/>
        </w:tabs>
      </w:pPr>
      <w:r>
        <w:t xml:space="preserve">  struct ASTNode *T0;</w:t>
      </w:r>
    </w:p>
    <w:p w:rsidR="00673132" w:rsidRDefault="00673132" w:rsidP="00673132">
      <w:pPr>
        <w:tabs>
          <w:tab w:val="left" w:pos="792"/>
        </w:tabs>
      </w:pPr>
      <w:r>
        <w:t xml:space="preserve">  struct opn opn1,opn2,result;</w:t>
      </w:r>
    </w:p>
    <w:p w:rsidR="00673132" w:rsidRDefault="00673132" w:rsidP="00673132">
      <w:pPr>
        <w:tabs>
          <w:tab w:val="left" w:pos="792"/>
        </w:tabs>
      </w:pPr>
      <w:r>
        <w:t xml:space="preserve">  struct ASTNode *left = (struct ASTNode *)malloc(sizeof(struct ASTNode));</w:t>
      </w:r>
    </w:p>
    <w:p w:rsidR="00673132" w:rsidRDefault="00673132" w:rsidP="00673132">
      <w:pPr>
        <w:tabs>
          <w:tab w:val="left" w:pos="792"/>
        </w:tabs>
      </w:pPr>
      <w:r>
        <w:t xml:space="preserve">  struct ASTNode *right = (struct ASTNode *)malloc(sizeof(struct ASTNode));</w:t>
      </w:r>
    </w:p>
    <w:p w:rsidR="00673132" w:rsidRDefault="00673132" w:rsidP="00673132">
      <w:pPr>
        <w:tabs>
          <w:tab w:val="left" w:pos="792"/>
        </w:tabs>
      </w:pPr>
      <w:r>
        <w:t xml:space="preserve">  if (T)</w:t>
      </w:r>
    </w:p>
    <w:p w:rsidR="00673132" w:rsidRDefault="00673132" w:rsidP="00673132">
      <w:pPr>
        <w:tabs>
          <w:tab w:val="left" w:pos="792"/>
        </w:tabs>
      </w:pPr>
      <w:r>
        <w:tab/>
        <w:t>{</w:t>
      </w:r>
    </w:p>
    <w:p w:rsidR="00673132" w:rsidRDefault="00673132" w:rsidP="00673132">
      <w:pPr>
        <w:tabs>
          <w:tab w:val="left" w:pos="792"/>
        </w:tabs>
      </w:pPr>
      <w:r>
        <w:tab/>
        <w:t>switch (T-&gt;kind) {</w:t>
      </w:r>
    </w:p>
    <w:p w:rsidR="00673132" w:rsidRDefault="00673132" w:rsidP="00673132">
      <w:pPr>
        <w:tabs>
          <w:tab w:val="left" w:pos="792"/>
        </w:tabs>
        <w:rPr>
          <w:rFonts w:hint="eastAsia"/>
        </w:rPr>
      </w:pPr>
      <w:r>
        <w:rPr>
          <w:rFonts w:hint="eastAsia"/>
        </w:rPr>
        <w:tab/>
      </w:r>
      <w:r>
        <w:rPr>
          <w:rFonts w:hint="eastAsia"/>
        </w:rPr>
        <w:tab/>
        <w:t>//</w:t>
      </w:r>
      <w:r>
        <w:rPr>
          <w:rFonts w:hint="eastAsia"/>
        </w:rPr>
        <w:t>外部定义列表</w:t>
      </w:r>
    </w:p>
    <w:p w:rsidR="00673132" w:rsidRDefault="00673132" w:rsidP="00673132">
      <w:pPr>
        <w:tabs>
          <w:tab w:val="left" w:pos="792"/>
        </w:tabs>
      </w:pPr>
      <w:r>
        <w:tab/>
        <w:t>case EXT_DEF_LIST:</w:t>
      </w:r>
    </w:p>
    <w:p w:rsidR="00673132" w:rsidRDefault="00673132" w:rsidP="00673132">
      <w:pPr>
        <w:tabs>
          <w:tab w:val="left" w:pos="792"/>
        </w:tabs>
      </w:pPr>
      <w:r>
        <w:t xml:space="preserve">            if (!T-&gt;ptr[0]) return;</w:t>
      </w:r>
    </w:p>
    <w:p w:rsidR="00673132" w:rsidRDefault="00673132" w:rsidP="00673132">
      <w:pPr>
        <w:tabs>
          <w:tab w:val="left" w:pos="792"/>
        </w:tabs>
        <w:rPr>
          <w:rFonts w:hint="eastAsia"/>
        </w:rPr>
      </w:pPr>
      <w:r>
        <w:rPr>
          <w:rFonts w:hint="eastAsia"/>
        </w:rPr>
        <w:tab/>
      </w:r>
      <w:r>
        <w:rPr>
          <w:rFonts w:hint="eastAsia"/>
        </w:rPr>
        <w:tab/>
      </w:r>
      <w:r>
        <w:rPr>
          <w:rFonts w:hint="eastAsia"/>
        </w:rPr>
        <w:tab/>
        <w:t>//</w:t>
      </w:r>
      <w:r>
        <w:rPr>
          <w:rFonts w:hint="eastAsia"/>
        </w:rPr>
        <w:t>此处是在语义分析之前，进行偏移地址的设置</w:t>
      </w:r>
    </w:p>
    <w:p w:rsidR="00673132" w:rsidRDefault="00673132" w:rsidP="00673132">
      <w:pPr>
        <w:tabs>
          <w:tab w:val="left" w:pos="792"/>
        </w:tabs>
      </w:pPr>
      <w:r>
        <w:t xml:space="preserve">            T-&gt;ptr[0]-&gt;offset=T-&gt;offset;</w:t>
      </w:r>
    </w:p>
    <w:p w:rsidR="00673132" w:rsidRDefault="00673132" w:rsidP="00673132">
      <w:pPr>
        <w:tabs>
          <w:tab w:val="left" w:pos="792"/>
        </w:tabs>
        <w:rPr>
          <w:rFonts w:hint="eastAsia"/>
        </w:rPr>
      </w:pPr>
      <w:r>
        <w:rPr>
          <w:rFonts w:hint="eastAsia"/>
        </w:rPr>
        <w:t xml:space="preserve">            semantic_Analysis(T-&gt;ptr[0]);    //</w:t>
      </w:r>
      <w:r>
        <w:rPr>
          <w:rFonts w:hint="eastAsia"/>
        </w:rPr>
        <w:t>访问外部定义列表中的第一个</w:t>
      </w:r>
    </w:p>
    <w:p w:rsidR="00673132" w:rsidRDefault="00673132" w:rsidP="00673132">
      <w:pPr>
        <w:tabs>
          <w:tab w:val="left" w:pos="792"/>
        </w:tabs>
      </w:pPr>
      <w:r>
        <w:t xml:space="preserve">            T-&gt;code=T-&gt;ptr[0]-&gt;code;</w:t>
      </w:r>
    </w:p>
    <w:p w:rsidR="00673132" w:rsidRDefault="00673132" w:rsidP="00673132">
      <w:pPr>
        <w:tabs>
          <w:tab w:val="left" w:pos="792"/>
        </w:tabs>
        <w:rPr>
          <w:rFonts w:hint="eastAsia"/>
        </w:rPr>
      </w:pPr>
      <w:r>
        <w:rPr>
          <w:rFonts w:hint="eastAsia"/>
        </w:rPr>
        <w:tab/>
      </w:r>
      <w:r>
        <w:rPr>
          <w:rFonts w:hint="eastAsia"/>
        </w:rPr>
        <w:tab/>
      </w:r>
      <w:r>
        <w:rPr>
          <w:rFonts w:hint="eastAsia"/>
        </w:rPr>
        <w:tab/>
        <w:t xml:space="preserve">// </w:t>
      </w:r>
      <w:r>
        <w:rPr>
          <w:rFonts w:hint="eastAsia"/>
        </w:rPr>
        <w:t>可为空</w:t>
      </w:r>
    </w:p>
    <w:p w:rsidR="00673132" w:rsidRDefault="00673132" w:rsidP="00673132">
      <w:pPr>
        <w:tabs>
          <w:tab w:val="left" w:pos="792"/>
        </w:tabs>
      </w:pPr>
      <w:r>
        <w:t xml:space="preserve">            if (T-&gt;ptr[1]){</w:t>
      </w:r>
    </w:p>
    <w:p w:rsidR="00673132" w:rsidRDefault="00673132" w:rsidP="00673132">
      <w:pPr>
        <w:tabs>
          <w:tab w:val="left" w:pos="792"/>
        </w:tabs>
      </w:pPr>
      <w:r>
        <w:t xml:space="preserve">                T-&gt;ptr[1]-&gt;offset=T-&gt;ptr[0]-&gt;offset+T-&gt;ptr[0]-&gt;width;</w:t>
      </w:r>
    </w:p>
    <w:p w:rsidR="00673132" w:rsidRDefault="00673132" w:rsidP="00673132">
      <w:pPr>
        <w:tabs>
          <w:tab w:val="left" w:pos="792"/>
        </w:tabs>
        <w:rPr>
          <w:rFonts w:hint="eastAsia"/>
        </w:rPr>
      </w:pPr>
      <w:r>
        <w:rPr>
          <w:rFonts w:hint="eastAsia"/>
        </w:rPr>
        <w:t xml:space="preserve">                semantic_Analysis(T-&gt;ptr[1]); //</w:t>
      </w:r>
      <w:r>
        <w:rPr>
          <w:rFonts w:hint="eastAsia"/>
        </w:rPr>
        <w:t>访问该外部定义列表中的其它外部定义</w:t>
      </w:r>
    </w:p>
    <w:p w:rsidR="00673132" w:rsidRDefault="00673132" w:rsidP="00673132">
      <w:pPr>
        <w:tabs>
          <w:tab w:val="left" w:pos="792"/>
        </w:tabs>
      </w:pPr>
      <w:r>
        <w:t xml:space="preserve">                T-&gt;code=merge(2,T-&gt;code,T-&gt;ptr[1]-&gt;code);</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ab/>
      </w:r>
      <w:r>
        <w:rPr>
          <w:rFonts w:hint="eastAsia"/>
        </w:rPr>
        <w:tab/>
      </w:r>
      <w:r>
        <w:rPr>
          <w:rFonts w:hint="eastAsia"/>
        </w:rPr>
        <w:tab/>
        <w:t>//</w:t>
      </w:r>
      <w:r>
        <w:rPr>
          <w:rFonts w:hint="eastAsia"/>
        </w:rPr>
        <w:t>外部变量列表</w:t>
      </w:r>
    </w:p>
    <w:p w:rsidR="00673132" w:rsidRDefault="00673132" w:rsidP="00673132">
      <w:pPr>
        <w:tabs>
          <w:tab w:val="left" w:pos="792"/>
        </w:tabs>
        <w:rPr>
          <w:rFonts w:hint="eastAsia"/>
        </w:rPr>
      </w:pPr>
      <w:r>
        <w:rPr>
          <w:rFonts w:hint="eastAsia"/>
        </w:rPr>
        <w:tab/>
        <w:t>case EXT_VAR_DEF:   //</w:t>
      </w:r>
      <w:r>
        <w:rPr>
          <w:rFonts w:hint="eastAsia"/>
        </w:rPr>
        <w:t>处理外部说明</w:t>
      </w:r>
      <w:r>
        <w:rPr>
          <w:rFonts w:hint="eastAsia"/>
        </w:rPr>
        <w:t>,</w:t>
      </w:r>
      <w:r>
        <w:rPr>
          <w:rFonts w:hint="eastAsia"/>
        </w:rPr>
        <w:t>将第一个孩子</w:t>
      </w:r>
      <w:r>
        <w:rPr>
          <w:rFonts w:hint="eastAsia"/>
        </w:rPr>
        <w:t>(TYPE</w:t>
      </w:r>
      <w:r>
        <w:rPr>
          <w:rFonts w:hint="eastAsia"/>
        </w:rPr>
        <w:t>结点</w:t>
      </w:r>
      <w:r>
        <w:rPr>
          <w:rFonts w:hint="eastAsia"/>
        </w:rPr>
        <w:t>)</w:t>
      </w:r>
      <w:r>
        <w:rPr>
          <w:rFonts w:hint="eastAsia"/>
        </w:rPr>
        <w:t>中的类型送到第二个孩子的类型域</w:t>
      </w:r>
    </w:p>
    <w:p w:rsidR="00673132" w:rsidRDefault="00673132" w:rsidP="00673132">
      <w:pPr>
        <w:tabs>
          <w:tab w:val="left" w:pos="792"/>
        </w:tabs>
      </w:pPr>
      <w:r>
        <w:t xml:space="preserve">          //  T-&gt;type=T-&gt;ptr[1]-&gt;type=!strcmp(T-&gt;ptr[0]-&gt;type_id,"int")?INT:FLOAT;</w:t>
      </w:r>
    </w:p>
    <w:p w:rsidR="00673132" w:rsidRDefault="00673132" w:rsidP="00673132">
      <w:pPr>
        <w:tabs>
          <w:tab w:val="left" w:pos="792"/>
        </w:tabs>
      </w:pPr>
      <w:r>
        <w:tab/>
      </w:r>
      <w:r>
        <w:tab/>
      </w:r>
      <w:r>
        <w:tab/>
        <w:t>if (!strcmp(T-&gt;ptr[0]-&gt;type_id, "int")){</w:t>
      </w:r>
    </w:p>
    <w:p w:rsidR="00673132" w:rsidRDefault="00673132" w:rsidP="00673132">
      <w:pPr>
        <w:tabs>
          <w:tab w:val="left" w:pos="792"/>
        </w:tabs>
      </w:pPr>
      <w:r>
        <w:tab/>
      </w:r>
      <w:r>
        <w:tab/>
      </w:r>
      <w:r>
        <w:tab/>
      </w:r>
      <w:r>
        <w:tab/>
        <w:t>T-&gt;type = T-&gt;ptr[1]-&gt;type = INT;</w:t>
      </w:r>
    </w:p>
    <w:p w:rsidR="00673132" w:rsidRDefault="00673132" w:rsidP="00673132">
      <w:pPr>
        <w:tabs>
          <w:tab w:val="left" w:pos="792"/>
        </w:tabs>
      </w:pPr>
      <w:r>
        <w:tab/>
      </w:r>
      <w:r>
        <w:tab/>
      </w:r>
      <w:r>
        <w:tab/>
      </w:r>
      <w:r>
        <w:tab/>
        <w:t>T-&gt;ptr[1]-&gt;width = 4;</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if (!strcmp(T-&gt;ptr[0]-&gt;type_id, "float")){</w:t>
      </w:r>
    </w:p>
    <w:p w:rsidR="00673132" w:rsidRDefault="00673132" w:rsidP="00673132">
      <w:pPr>
        <w:tabs>
          <w:tab w:val="left" w:pos="792"/>
        </w:tabs>
      </w:pPr>
      <w:r>
        <w:tab/>
      </w:r>
      <w:r>
        <w:tab/>
      </w:r>
      <w:r>
        <w:tab/>
      </w:r>
      <w:r>
        <w:tab/>
        <w:t>T-&gt;type = T-&gt;ptr[1]-&gt;type = FLOAT;</w:t>
      </w:r>
    </w:p>
    <w:p w:rsidR="00673132" w:rsidRDefault="00673132" w:rsidP="00673132">
      <w:pPr>
        <w:tabs>
          <w:tab w:val="left" w:pos="792"/>
        </w:tabs>
      </w:pPr>
      <w:r>
        <w:tab/>
      </w:r>
      <w:r>
        <w:tab/>
      </w:r>
      <w:r>
        <w:tab/>
      </w:r>
      <w:r>
        <w:tab/>
        <w:t>T-&gt;ptr[1]-&gt;width = 8;</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if (!strcmp(T-&gt;ptr[0]-&gt;type_id, "char")){</w:t>
      </w:r>
    </w:p>
    <w:p w:rsidR="00673132" w:rsidRDefault="00673132" w:rsidP="00673132">
      <w:pPr>
        <w:tabs>
          <w:tab w:val="left" w:pos="792"/>
        </w:tabs>
      </w:pPr>
      <w:r>
        <w:tab/>
      </w:r>
      <w:r>
        <w:tab/>
      </w:r>
      <w:r>
        <w:tab/>
      </w:r>
      <w:r>
        <w:tab/>
        <w:t>T-&gt;type = T-&gt;ptr[1]-&gt;type = CHAR;</w:t>
      </w:r>
    </w:p>
    <w:p w:rsidR="00673132" w:rsidRDefault="00673132" w:rsidP="00673132">
      <w:pPr>
        <w:tabs>
          <w:tab w:val="left" w:pos="792"/>
        </w:tabs>
      </w:pPr>
      <w:r>
        <w:tab/>
      </w:r>
      <w:r>
        <w:tab/>
      </w:r>
      <w:r>
        <w:tab/>
      </w:r>
      <w:r>
        <w:tab/>
        <w:t>T-&gt;ptr[1]-&gt;width = 1;</w:t>
      </w:r>
    </w:p>
    <w:p w:rsidR="00673132" w:rsidRDefault="00673132" w:rsidP="00673132">
      <w:pPr>
        <w:tabs>
          <w:tab w:val="left" w:pos="792"/>
        </w:tabs>
      </w:pPr>
      <w:r>
        <w:tab/>
      </w:r>
      <w:r>
        <w:tab/>
      </w:r>
      <w:r>
        <w:tab/>
        <w:t xml:space="preserve">}            </w:t>
      </w:r>
    </w:p>
    <w:p w:rsidR="00673132" w:rsidRDefault="00673132" w:rsidP="00673132">
      <w:pPr>
        <w:tabs>
          <w:tab w:val="left" w:pos="792"/>
        </w:tabs>
        <w:rPr>
          <w:rFonts w:hint="eastAsia"/>
        </w:rPr>
      </w:pPr>
      <w:r>
        <w:rPr>
          <w:rFonts w:hint="eastAsia"/>
        </w:rPr>
        <w:tab/>
      </w:r>
      <w:r>
        <w:rPr>
          <w:rFonts w:hint="eastAsia"/>
        </w:rPr>
        <w:tab/>
      </w:r>
      <w:r>
        <w:rPr>
          <w:rFonts w:hint="eastAsia"/>
        </w:rPr>
        <w:tab/>
        <w:t>T-&gt;ptr[1]-&gt;offset=T-&gt;offset;        //</w:t>
      </w:r>
      <w:r>
        <w:rPr>
          <w:rFonts w:hint="eastAsia"/>
        </w:rPr>
        <w:t>这个外部变量的偏移量向下传递</w:t>
      </w:r>
    </w:p>
    <w:p w:rsidR="00673132" w:rsidRDefault="00673132" w:rsidP="00673132">
      <w:pPr>
        <w:tabs>
          <w:tab w:val="left" w:pos="792"/>
        </w:tabs>
        <w:rPr>
          <w:rFonts w:hint="eastAsia"/>
        </w:rPr>
      </w:pPr>
      <w:r>
        <w:rPr>
          <w:rFonts w:hint="eastAsia"/>
        </w:rPr>
        <w:lastRenderedPageBreak/>
        <w:t xml:space="preserve">          //</w:t>
      </w:r>
      <w:r>
        <w:rPr>
          <w:rFonts w:hint="eastAsia"/>
        </w:rPr>
        <w:t>将一个变量的宽度向下传递</w:t>
      </w:r>
    </w:p>
    <w:p w:rsidR="00673132" w:rsidRDefault="00673132" w:rsidP="00673132">
      <w:pPr>
        <w:tabs>
          <w:tab w:val="left" w:pos="792"/>
        </w:tabs>
        <w:rPr>
          <w:rFonts w:hint="eastAsia"/>
        </w:rPr>
      </w:pPr>
      <w:r>
        <w:rPr>
          <w:rFonts w:hint="eastAsia"/>
        </w:rPr>
        <w:t xml:space="preserve">            ext_var_list(T-&gt;ptr[1]);            //smt</w:t>
      </w:r>
      <w:r>
        <w:rPr>
          <w:rFonts w:hint="eastAsia"/>
        </w:rPr>
        <w:t>语句：处理外部变量说明中的标识符序列</w:t>
      </w:r>
    </w:p>
    <w:p w:rsidR="00673132" w:rsidRDefault="00673132" w:rsidP="00673132">
      <w:pPr>
        <w:tabs>
          <w:tab w:val="left" w:pos="792"/>
        </w:tabs>
        <w:rPr>
          <w:rFonts w:hint="eastAsia"/>
        </w:rPr>
      </w:pPr>
      <w:r>
        <w:rPr>
          <w:rFonts w:hint="eastAsia"/>
        </w:rPr>
        <w:t xml:space="preserve">            T-&gt;width=(T-&gt;ptr[1]-&gt;width)*(T-&gt;ptr[1]-&gt;num); //</w:t>
      </w:r>
      <w:r>
        <w:rPr>
          <w:rFonts w:hint="eastAsia"/>
        </w:rPr>
        <w:t>计算这个外部变量说明的宽度</w:t>
      </w:r>
    </w:p>
    <w:p w:rsidR="00673132" w:rsidRDefault="00673132" w:rsidP="00673132">
      <w:pPr>
        <w:tabs>
          <w:tab w:val="left" w:pos="792"/>
        </w:tabs>
        <w:rPr>
          <w:rFonts w:hint="eastAsia"/>
        </w:rPr>
      </w:pPr>
      <w:r>
        <w:rPr>
          <w:rFonts w:hint="eastAsia"/>
        </w:rPr>
        <w:t xml:space="preserve">            T-&gt;code=NULL;             //</w:t>
      </w:r>
      <w:r>
        <w:rPr>
          <w:rFonts w:hint="eastAsia"/>
        </w:rPr>
        <w:t>这里假定外部变量不支持初始化</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ab/>
        <w:t>case FUNC_DEF:      //</w:t>
      </w:r>
      <w:r>
        <w:rPr>
          <w:rFonts w:hint="eastAsia"/>
        </w:rPr>
        <w:t>填写函数定义信息到符号表</w:t>
      </w:r>
    </w:p>
    <w:p w:rsidR="00673132" w:rsidRDefault="00673132" w:rsidP="00673132">
      <w:pPr>
        <w:tabs>
          <w:tab w:val="left" w:pos="792"/>
        </w:tabs>
        <w:rPr>
          <w:rFonts w:hint="eastAsia"/>
        </w:rPr>
      </w:pPr>
      <w:r>
        <w:rPr>
          <w:rFonts w:hint="eastAsia"/>
        </w:rPr>
        <w:t xml:space="preserve">        //    T-&gt;ptr[1]-&gt;type=!strcmp(T-&gt;ptr[0]-&gt;type_id,"int")?INT:FLOAT;//</w:t>
      </w:r>
      <w:r>
        <w:rPr>
          <w:rFonts w:hint="eastAsia"/>
        </w:rPr>
        <w:t>获取函数返回类型送到含函数名、参数的结点</w:t>
      </w:r>
    </w:p>
    <w:p w:rsidR="00673132" w:rsidRDefault="00673132" w:rsidP="00673132">
      <w:pPr>
        <w:tabs>
          <w:tab w:val="left" w:pos="792"/>
        </w:tabs>
      </w:pPr>
      <w:r>
        <w:tab/>
      </w:r>
      <w:r>
        <w:tab/>
      </w:r>
      <w:r>
        <w:tab/>
        <w:t>if (!strcmp(T-&gt;ptr[0]-&gt;type_id, "int")){</w:t>
      </w:r>
    </w:p>
    <w:p w:rsidR="00673132" w:rsidRDefault="00673132" w:rsidP="00673132">
      <w:pPr>
        <w:tabs>
          <w:tab w:val="left" w:pos="792"/>
        </w:tabs>
      </w:pPr>
      <w:r>
        <w:tab/>
      </w:r>
      <w:r>
        <w:tab/>
      </w:r>
      <w:r>
        <w:tab/>
      </w:r>
      <w:r>
        <w:tab/>
        <w:t>T-&gt;type = T-&gt;ptr[1]-&gt;type = INT;</w:t>
      </w:r>
    </w:p>
    <w:p w:rsidR="00673132" w:rsidRDefault="00673132" w:rsidP="00673132">
      <w:pPr>
        <w:tabs>
          <w:tab w:val="left" w:pos="792"/>
        </w:tabs>
      </w:pPr>
      <w:r>
        <w:tab/>
      </w:r>
      <w:r>
        <w:tab/>
      </w:r>
      <w:r>
        <w:tab/>
      </w:r>
      <w:r>
        <w:tab/>
        <w:t>//T-&gt;ptr[1]-&gt;width = 4;</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if (!strcmp(T-&gt;ptr[0]-&gt;type_id, "float")){</w:t>
      </w:r>
    </w:p>
    <w:p w:rsidR="00673132" w:rsidRDefault="00673132" w:rsidP="00673132">
      <w:pPr>
        <w:tabs>
          <w:tab w:val="left" w:pos="792"/>
        </w:tabs>
      </w:pPr>
      <w:r>
        <w:tab/>
      </w:r>
      <w:r>
        <w:tab/>
      </w:r>
      <w:r>
        <w:tab/>
      </w:r>
      <w:r>
        <w:tab/>
        <w:t>T-&gt;type = T-&gt;ptr[1]-&gt;type = FLOAT;</w:t>
      </w:r>
    </w:p>
    <w:p w:rsidR="00673132" w:rsidRDefault="00673132" w:rsidP="00673132">
      <w:pPr>
        <w:tabs>
          <w:tab w:val="left" w:pos="792"/>
        </w:tabs>
      </w:pPr>
      <w:r>
        <w:tab/>
      </w:r>
      <w:r>
        <w:tab/>
      </w:r>
      <w:r>
        <w:tab/>
      </w:r>
      <w:r>
        <w:tab/>
        <w:t>//T-&gt;ptr[1]-&gt;width = 8;</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if (!strcmp(T-&gt;ptr[0]-&gt;type_id, "char")){</w:t>
      </w:r>
    </w:p>
    <w:p w:rsidR="00673132" w:rsidRDefault="00673132" w:rsidP="00673132">
      <w:pPr>
        <w:tabs>
          <w:tab w:val="left" w:pos="792"/>
        </w:tabs>
      </w:pPr>
      <w:r>
        <w:tab/>
      </w:r>
      <w:r>
        <w:tab/>
      </w:r>
      <w:r>
        <w:tab/>
      </w:r>
      <w:r>
        <w:tab/>
        <w:t>T-&gt;type = T-&gt;ptr[1]-&gt;type = CHAR;</w:t>
      </w:r>
    </w:p>
    <w:p w:rsidR="00673132" w:rsidRDefault="00673132" w:rsidP="00673132">
      <w:pPr>
        <w:tabs>
          <w:tab w:val="left" w:pos="792"/>
        </w:tabs>
      </w:pPr>
      <w:r>
        <w:tab/>
      </w:r>
      <w:r>
        <w:tab/>
      </w:r>
      <w:r>
        <w:tab/>
      </w:r>
      <w:r>
        <w:tab/>
        <w:t>//T-&gt;ptr[1]-&gt;width = 1;</w:t>
      </w:r>
    </w:p>
    <w:p w:rsidR="00673132" w:rsidRDefault="00673132" w:rsidP="00673132">
      <w:pPr>
        <w:tabs>
          <w:tab w:val="left" w:pos="792"/>
        </w:tabs>
      </w:pPr>
      <w:r>
        <w:tab/>
      </w:r>
      <w:r>
        <w:tab/>
      </w:r>
      <w:r>
        <w:tab/>
        <w:t xml:space="preserve">}            </w:t>
      </w:r>
    </w:p>
    <w:p w:rsidR="00673132" w:rsidRDefault="00673132" w:rsidP="00673132">
      <w:pPr>
        <w:tabs>
          <w:tab w:val="left" w:pos="792"/>
        </w:tabs>
        <w:rPr>
          <w:rFonts w:hint="eastAsia"/>
        </w:rPr>
      </w:pPr>
      <w:r>
        <w:rPr>
          <w:rFonts w:hint="eastAsia"/>
        </w:rPr>
        <w:tab/>
      </w:r>
      <w:r>
        <w:rPr>
          <w:rFonts w:hint="eastAsia"/>
        </w:rPr>
        <w:tab/>
        <w:t xml:space="preserve">    T-&gt;width=0;     //</w:t>
      </w:r>
      <w:r>
        <w:rPr>
          <w:rFonts w:hint="eastAsia"/>
        </w:rPr>
        <w:t>函数的宽度设置为</w:t>
      </w:r>
      <w:r>
        <w:rPr>
          <w:rFonts w:hint="eastAsia"/>
        </w:rPr>
        <w:t>0</w:t>
      </w:r>
      <w:r>
        <w:rPr>
          <w:rFonts w:hint="eastAsia"/>
        </w:rPr>
        <w:t>，不会对外部变量的地址分配产生影响</w:t>
      </w:r>
    </w:p>
    <w:p w:rsidR="00673132" w:rsidRDefault="00673132" w:rsidP="00673132">
      <w:pPr>
        <w:tabs>
          <w:tab w:val="left" w:pos="792"/>
        </w:tabs>
        <w:rPr>
          <w:rFonts w:hint="eastAsia"/>
        </w:rPr>
      </w:pPr>
      <w:r>
        <w:rPr>
          <w:rFonts w:hint="eastAsia"/>
        </w:rPr>
        <w:t xml:space="preserve">            T-&gt;offset=DX;   //</w:t>
      </w:r>
      <w:r>
        <w:rPr>
          <w:rFonts w:hint="eastAsia"/>
        </w:rPr>
        <w:t>设置局部变量在活动记录中的偏移量初值</w:t>
      </w:r>
    </w:p>
    <w:p w:rsidR="00673132" w:rsidRDefault="00673132" w:rsidP="00673132">
      <w:pPr>
        <w:tabs>
          <w:tab w:val="left" w:pos="792"/>
        </w:tabs>
        <w:rPr>
          <w:rFonts w:hint="eastAsia"/>
        </w:rPr>
      </w:pPr>
      <w:r>
        <w:rPr>
          <w:rFonts w:hint="eastAsia"/>
        </w:rPr>
        <w:t xml:space="preserve">            semantic_Analysis(T-&gt;ptr[1]); //FuncDec</w:t>
      </w:r>
      <w:r>
        <w:rPr>
          <w:rFonts w:hint="eastAsia"/>
        </w:rPr>
        <w:t>：处理函数名和参数结点部分，这里不考虑用寄存器传递参数</w:t>
      </w:r>
    </w:p>
    <w:p w:rsidR="00673132" w:rsidRDefault="00673132" w:rsidP="00673132">
      <w:pPr>
        <w:tabs>
          <w:tab w:val="left" w:pos="792"/>
        </w:tabs>
        <w:rPr>
          <w:rFonts w:hint="eastAsia"/>
        </w:rPr>
      </w:pPr>
      <w:r>
        <w:rPr>
          <w:rFonts w:hint="eastAsia"/>
        </w:rPr>
        <w:t xml:space="preserve">            T-&gt;offset+=T-&gt;ptr[1]-&gt;width;   //</w:t>
      </w:r>
      <w:r>
        <w:rPr>
          <w:rFonts w:hint="eastAsia"/>
        </w:rPr>
        <w:t>用形参单元宽度修改函数局部变量的起始偏移量</w:t>
      </w:r>
    </w:p>
    <w:p w:rsidR="00673132" w:rsidRDefault="00673132" w:rsidP="00673132">
      <w:pPr>
        <w:tabs>
          <w:tab w:val="left" w:pos="792"/>
        </w:tabs>
      </w:pPr>
      <w:r>
        <w:t xml:space="preserve">            T-&gt;ptr[2]-&gt;offset=T-&gt;offset;</w:t>
      </w:r>
    </w:p>
    <w:p w:rsidR="00673132" w:rsidRDefault="00673132" w:rsidP="00673132">
      <w:pPr>
        <w:tabs>
          <w:tab w:val="left" w:pos="792"/>
        </w:tabs>
        <w:rPr>
          <w:rFonts w:hint="eastAsia"/>
        </w:rPr>
      </w:pPr>
      <w:r>
        <w:rPr>
          <w:rFonts w:hint="eastAsia"/>
        </w:rPr>
        <w:t xml:space="preserve">            strcpy(T-&gt;ptr[2]-&gt;Snext,newLabel());  //CompSt</w:t>
      </w:r>
      <w:r>
        <w:rPr>
          <w:rFonts w:hint="eastAsia"/>
        </w:rPr>
        <w:t>：函数体语句执行结束后的位置属性</w:t>
      </w:r>
    </w:p>
    <w:p w:rsidR="00673132" w:rsidRDefault="00673132" w:rsidP="00673132">
      <w:pPr>
        <w:tabs>
          <w:tab w:val="left" w:pos="792"/>
        </w:tabs>
        <w:rPr>
          <w:rFonts w:hint="eastAsia"/>
        </w:rPr>
      </w:pPr>
      <w:r>
        <w:rPr>
          <w:rFonts w:hint="eastAsia"/>
        </w:rPr>
        <w:t xml:space="preserve">            semantic_Analysis(T-&gt;ptr[2]);         //CompSt</w:t>
      </w:r>
      <w:r>
        <w:rPr>
          <w:rFonts w:hint="eastAsia"/>
        </w:rPr>
        <w:t>：处理函数体结点</w:t>
      </w:r>
    </w:p>
    <w:p w:rsidR="00673132" w:rsidRDefault="00673132" w:rsidP="00673132">
      <w:pPr>
        <w:tabs>
          <w:tab w:val="left" w:pos="792"/>
        </w:tabs>
        <w:rPr>
          <w:rFonts w:hint="eastAsia"/>
        </w:rPr>
      </w:pPr>
      <w:r>
        <w:rPr>
          <w:rFonts w:hint="eastAsia"/>
        </w:rPr>
        <w:t xml:space="preserve">            //</w:t>
      </w:r>
      <w:r>
        <w:rPr>
          <w:rFonts w:hint="eastAsia"/>
        </w:rPr>
        <w:t>计算活动记录大小</w:t>
      </w:r>
      <w:r>
        <w:rPr>
          <w:rFonts w:hint="eastAsia"/>
        </w:rPr>
        <w:t>,</w:t>
      </w:r>
      <w:r>
        <w:rPr>
          <w:rFonts w:hint="eastAsia"/>
        </w:rPr>
        <w:t>这里</w:t>
      </w:r>
      <w:r>
        <w:rPr>
          <w:rFonts w:hint="eastAsia"/>
        </w:rPr>
        <w:t>offset</w:t>
      </w:r>
      <w:r>
        <w:rPr>
          <w:rFonts w:hint="eastAsia"/>
        </w:rPr>
        <w:t>属性存放的是活动记录大小，不是偏移</w:t>
      </w:r>
    </w:p>
    <w:p w:rsidR="00673132" w:rsidRDefault="00673132" w:rsidP="00673132">
      <w:pPr>
        <w:tabs>
          <w:tab w:val="left" w:pos="792"/>
        </w:tabs>
      </w:pPr>
      <w:r>
        <w:t xml:space="preserve">            symbolTable.symbols[T-&gt;ptr[1]-&gt;place].offset=T-&gt;offset+T-&gt;ptr[2]-&gt;width;</w:t>
      </w:r>
    </w:p>
    <w:p w:rsidR="00673132" w:rsidRDefault="00673132" w:rsidP="00673132">
      <w:pPr>
        <w:tabs>
          <w:tab w:val="left" w:pos="792"/>
        </w:tabs>
      </w:pPr>
      <w:r>
        <w:tab/>
      </w:r>
      <w:r>
        <w:tab/>
      </w:r>
      <w:r>
        <w:tab/>
        <w:t>printf("%d\n", symbolTable.symbols[T-&gt;ptr[1]-&gt;place].offset);</w:t>
      </w:r>
    </w:p>
    <w:p w:rsidR="00673132" w:rsidRDefault="00673132" w:rsidP="00673132">
      <w:pPr>
        <w:tabs>
          <w:tab w:val="left" w:pos="792"/>
        </w:tabs>
        <w:rPr>
          <w:rFonts w:hint="eastAsia"/>
        </w:rPr>
      </w:pPr>
      <w:r>
        <w:rPr>
          <w:rFonts w:hint="eastAsia"/>
        </w:rPr>
        <w:t xml:space="preserve">            T-&gt;code=merge(3,T-&gt;ptr[1]-&gt;code,T-&gt;ptr[2]-&gt;code,genLabel(T-&gt;ptr[2]-&gt;Snext));          //</w:t>
      </w:r>
      <w:r>
        <w:rPr>
          <w:rFonts w:hint="eastAsia"/>
        </w:rPr>
        <w:t>函数体的代码作为函数的代码</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ab/>
        <w:t>case FUNC_DEC:      //</w:t>
      </w:r>
      <w:r>
        <w:rPr>
          <w:rFonts w:hint="eastAsia"/>
        </w:rPr>
        <w:t>根据返回类型，函数名填写符号表</w:t>
      </w:r>
    </w:p>
    <w:p w:rsidR="00673132" w:rsidRDefault="00673132" w:rsidP="00673132">
      <w:pPr>
        <w:tabs>
          <w:tab w:val="left" w:pos="792"/>
        </w:tabs>
        <w:rPr>
          <w:rFonts w:hint="eastAsia"/>
        </w:rPr>
      </w:pPr>
      <w:r>
        <w:rPr>
          <w:rFonts w:hint="eastAsia"/>
        </w:rPr>
        <w:t xml:space="preserve">            </w:t>
      </w:r>
      <w:r>
        <w:rPr>
          <w:rFonts w:hint="eastAsia"/>
        </w:rPr>
        <w:lastRenderedPageBreak/>
        <w:t>SymbolTable=fillSymbolTable(T-&gt;type_id,newAlias(),LEV,T-&gt;type,'F',0);//</w:t>
      </w:r>
      <w:r>
        <w:rPr>
          <w:rFonts w:hint="eastAsia"/>
        </w:rPr>
        <w:t>函数不在数据区中分配单元，偏移量为</w:t>
      </w:r>
      <w:r>
        <w:rPr>
          <w:rFonts w:hint="eastAsia"/>
        </w:rPr>
        <w:t>0</w:t>
      </w:r>
    </w:p>
    <w:p w:rsidR="00673132" w:rsidRDefault="00673132" w:rsidP="00673132">
      <w:pPr>
        <w:tabs>
          <w:tab w:val="left" w:pos="792"/>
        </w:tabs>
      </w:pPr>
      <w:r>
        <w:t xml:space="preserve">            if (SymbolTable==-1){</w:t>
      </w:r>
    </w:p>
    <w:p w:rsidR="00673132" w:rsidRDefault="00673132" w:rsidP="00673132">
      <w:pPr>
        <w:tabs>
          <w:tab w:val="left" w:pos="792"/>
        </w:tabs>
        <w:rPr>
          <w:rFonts w:hint="eastAsia"/>
        </w:rPr>
      </w:pPr>
      <w:r>
        <w:rPr>
          <w:rFonts w:hint="eastAsia"/>
        </w:rPr>
        <w:t xml:space="preserve">                semantic_error(T-&gt;pos,T-&gt;type_id, "</w:t>
      </w:r>
      <w:r>
        <w:rPr>
          <w:rFonts w:hint="eastAsia"/>
        </w:rPr>
        <w:t>函数重复定义</w:t>
      </w:r>
      <w:r>
        <w:rPr>
          <w:rFonts w:hint="eastAsia"/>
        </w:rPr>
        <w:t>");</w:t>
      </w:r>
    </w:p>
    <w:p w:rsidR="00673132" w:rsidRDefault="00673132" w:rsidP="00673132">
      <w:pPr>
        <w:tabs>
          <w:tab w:val="left" w:pos="792"/>
        </w:tabs>
      </w:pPr>
      <w:r>
        <w:t xml:space="preserve">                return;</w:t>
      </w:r>
    </w:p>
    <w:p w:rsidR="00673132" w:rsidRDefault="00673132" w:rsidP="00673132">
      <w:pPr>
        <w:tabs>
          <w:tab w:val="left" w:pos="792"/>
        </w:tabs>
      </w:pPr>
      <w:r>
        <w:t xml:space="preserve">                }</w:t>
      </w:r>
    </w:p>
    <w:p w:rsidR="00673132" w:rsidRDefault="00673132" w:rsidP="00673132">
      <w:pPr>
        <w:tabs>
          <w:tab w:val="left" w:pos="792"/>
        </w:tabs>
      </w:pPr>
      <w:r>
        <w:t xml:space="preserve">            else T-&gt;place=SymbolTable;</w:t>
      </w:r>
    </w:p>
    <w:p w:rsidR="00673132" w:rsidRDefault="00673132" w:rsidP="00673132">
      <w:pPr>
        <w:tabs>
          <w:tab w:val="left" w:pos="792"/>
        </w:tabs>
      </w:pPr>
      <w:r>
        <w:tab/>
      </w:r>
      <w:r>
        <w:tab/>
      </w:r>
      <w:r>
        <w:tab/>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t>strcpy(result.id,T-&gt;type_id);</w:t>
      </w:r>
    </w:p>
    <w:p w:rsidR="00673132" w:rsidRDefault="00673132" w:rsidP="00673132">
      <w:pPr>
        <w:tabs>
          <w:tab w:val="left" w:pos="792"/>
        </w:tabs>
      </w:pPr>
      <w:r>
        <w:t xml:space="preserve">            result.offset=SymbolTable;</w:t>
      </w:r>
    </w:p>
    <w:p w:rsidR="00673132" w:rsidRDefault="00673132" w:rsidP="00673132">
      <w:pPr>
        <w:tabs>
          <w:tab w:val="left" w:pos="792"/>
        </w:tabs>
        <w:rPr>
          <w:rFonts w:hint="eastAsia"/>
        </w:rPr>
      </w:pPr>
      <w:r>
        <w:rPr>
          <w:rFonts w:hint="eastAsia"/>
        </w:rPr>
        <w:t xml:space="preserve">            T-&gt;code=genIR(FUNCTION,opn1,opn2,result);     //</w:t>
      </w:r>
      <w:r>
        <w:rPr>
          <w:rFonts w:hint="eastAsia"/>
        </w:rPr>
        <w:t>生成中间代码：</w:t>
      </w:r>
      <w:r>
        <w:rPr>
          <w:rFonts w:hint="eastAsia"/>
        </w:rPr>
        <w:t xml:space="preserve">FUNCTION </w:t>
      </w:r>
      <w:r>
        <w:rPr>
          <w:rFonts w:hint="eastAsia"/>
        </w:rPr>
        <w:t>函数名</w:t>
      </w:r>
    </w:p>
    <w:p w:rsidR="00673132" w:rsidRDefault="00673132" w:rsidP="00673132">
      <w:pPr>
        <w:tabs>
          <w:tab w:val="left" w:pos="792"/>
        </w:tabs>
        <w:rPr>
          <w:rFonts w:hint="eastAsia"/>
        </w:rPr>
      </w:pPr>
      <w:r>
        <w:rPr>
          <w:rFonts w:hint="eastAsia"/>
        </w:rPr>
        <w:t xml:space="preserve">            T-&gt;offset=DX;   //</w:t>
      </w:r>
      <w:r>
        <w:rPr>
          <w:rFonts w:hint="eastAsia"/>
        </w:rPr>
        <w:t>设置形式参数在活动记录中的偏移量初值</w:t>
      </w:r>
    </w:p>
    <w:p w:rsidR="00673132" w:rsidRDefault="00673132" w:rsidP="00673132">
      <w:pPr>
        <w:tabs>
          <w:tab w:val="left" w:pos="792"/>
        </w:tabs>
        <w:rPr>
          <w:rFonts w:hint="eastAsia"/>
        </w:rPr>
      </w:pPr>
      <w:r>
        <w:rPr>
          <w:rFonts w:hint="eastAsia"/>
        </w:rPr>
        <w:t xml:space="preserve">            if (T-&gt;ptr[0]) { //</w:t>
      </w:r>
      <w:r>
        <w:rPr>
          <w:rFonts w:hint="eastAsia"/>
        </w:rPr>
        <w:t>判断是否有参数</w:t>
      </w:r>
    </w:p>
    <w:p w:rsidR="00673132" w:rsidRDefault="00673132" w:rsidP="00673132">
      <w:pPr>
        <w:tabs>
          <w:tab w:val="left" w:pos="792"/>
        </w:tabs>
      </w:pPr>
      <w:r>
        <w:t xml:space="preserve">                T-&gt;ptr[0]-&gt;offset=T-&gt;offset;</w:t>
      </w:r>
    </w:p>
    <w:p w:rsidR="00673132" w:rsidRDefault="00673132" w:rsidP="00673132">
      <w:pPr>
        <w:tabs>
          <w:tab w:val="left" w:pos="792"/>
        </w:tabs>
        <w:rPr>
          <w:rFonts w:hint="eastAsia"/>
        </w:rPr>
      </w:pPr>
      <w:r>
        <w:rPr>
          <w:rFonts w:hint="eastAsia"/>
        </w:rPr>
        <w:t xml:space="preserve">                semantic_Analysis(T-&gt;ptr[0]);  //</w:t>
      </w:r>
      <w:r>
        <w:rPr>
          <w:rFonts w:hint="eastAsia"/>
        </w:rPr>
        <w:t>处理函数参数列表</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symbolTable.symbols[SymbolTable].paramnum=T-&gt;ptr[0]-&gt;num;</w:t>
      </w:r>
    </w:p>
    <w:p w:rsidR="00673132" w:rsidRDefault="00673132" w:rsidP="00673132">
      <w:pPr>
        <w:tabs>
          <w:tab w:val="left" w:pos="792"/>
        </w:tabs>
        <w:rPr>
          <w:rFonts w:hint="eastAsia"/>
        </w:rPr>
      </w:pPr>
      <w:r>
        <w:rPr>
          <w:rFonts w:hint="eastAsia"/>
        </w:rPr>
        <w:t xml:space="preserve">                T-&gt;code=merge(2,T-&gt;code,T-&gt;ptr[0]-&gt;code);  //</w:t>
      </w:r>
      <w:r>
        <w:rPr>
          <w:rFonts w:hint="eastAsia"/>
        </w:rPr>
        <w:t>连接函数名和参数代码序列</w:t>
      </w:r>
    </w:p>
    <w:p w:rsidR="00673132" w:rsidRDefault="00673132" w:rsidP="00673132">
      <w:pPr>
        <w:tabs>
          <w:tab w:val="left" w:pos="792"/>
        </w:tabs>
      </w:pPr>
      <w:r>
        <w:t xml:space="preserve">                }</w:t>
      </w:r>
    </w:p>
    <w:p w:rsidR="00673132" w:rsidRDefault="00673132" w:rsidP="00673132">
      <w:pPr>
        <w:tabs>
          <w:tab w:val="left" w:pos="792"/>
        </w:tabs>
      </w:pPr>
      <w:r>
        <w:t xml:space="preserve">            else {symbolTable.symbols[SymbolTable].paramnum=0;</w:t>
      </w:r>
    </w:p>
    <w:p w:rsidR="00673132" w:rsidRDefault="00673132" w:rsidP="00673132">
      <w:pPr>
        <w:tabs>
          <w:tab w:val="left" w:pos="792"/>
        </w:tabs>
      </w:pPr>
      <w:r>
        <w:tab/>
      </w:r>
      <w:r>
        <w:tab/>
      </w:r>
      <w:r>
        <w:tab/>
        <w:t>T-&gt;width=0;}</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ab/>
        <w:t>case PARAM_LIST:    //</w:t>
      </w:r>
      <w:r>
        <w:rPr>
          <w:rFonts w:hint="eastAsia"/>
        </w:rPr>
        <w:t>处理函数形式参数列表</w:t>
      </w:r>
    </w:p>
    <w:p w:rsidR="00673132" w:rsidRDefault="00673132" w:rsidP="00673132">
      <w:pPr>
        <w:tabs>
          <w:tab w:val="left" w:pos="792"/>
        </w:tabs>
      </w:pPr>
      <w:r>
        <w:t xml:space="preserve">            T-&gt;ptr[0]-&gt;offset=T-&gt;offset;</w:t>
      </w:r>
    </w:p>
    <w:p w:rsidR="00673132" w:rsidRDefault="00673132" w:rsidP="00673132">
      <w:pPr>
        <w:tabs>
          <w:tab w:val="left" w:pos="792"/>
        </w:tabs>
      </w:pPr>
      <w:r>
        <w:t xml:space="preserve">            semantic_Analysis(T-&gt;ptr[0]);</w:t>
      </w:r>
    </w:p>
    <w:p w:rsidR="00673132" w:rsidRDefault="00673132" w:rsidP="00673132">
      <w:pPr>
        <w:tabs>
          <w:tab w:val="left" w:pos="792"/>
        </w:tabs>
      </w:pPr>
      <w:r>
        <w:t xml:space="preserve">            if (T-&gt;ptr[1]){</w:t>
      </w:r>
    </w:p>
    <w:p w:rsidR="00673132" w:rsidRDefault="00673132" w:rsidP="00673132">
      <w:pPr>
        <w:tabs>
          <w:tab w:val="left" w:pos="792"/>
        </w:tabs>
      </w:pPr>
      <w:r>
        <w:t xml:space="preserve">                T-&gt;ptr[1]-&gt;offset=T-&gt;offset+T-&gt;ptr[0]-&gt;width;</w:t>
      </w:r>
    </w:p>
    <w:p w:rsidR="00673132" w:rsidRDefault="00673132" w:rsidP="00673132">
      <w:pPr>
        <w:tabs>
          <w:tab w:val="left" w:pos="792"/>
        </w:tabs>
        <w:rPr>
          <w:rFonts w:hint="eastAsia"/>
        </w:rPr>
      </w:pPr>
      <w:r>
        <w:rPr>
          <w:rFonts w:hint="eastAsia"/>
        </w:rPr>
        <w:t xml:space="preserve">                semantic_Analysis(T-&gt;ptr[1]);//</w:t>
      </w:r>
      <w:r>
        <w:rPr>
          <w:rFonts w:hint="eastAsia"/>
        </w:rPr>
        <w:t>剩下的函数形式参数列表</w:t>
      </w:r>
    </w:p>
    <w:p w:rsidR="00673132" w:rsidRDefault="00673132" w:rsidP="00673132">
      <w:pPr>
        <w:tabs>
          <w:tab w:val="left" w:pos="792"/>
        </w:tabs>
        <w:rPr>
          <w:rFonts w:hint="eastAsia"/>
        </w:rPr>
      </w:pPr>
      <w:r>
        <w:rPr>
          <w:rFonts w:hint="eastAsia"/>
        </w:rPr>
        <w:t xml:space="preserve">                T-&gt;num=T-&gt;ptr[0]-&gt;num+T-&gt;ptr[1]-&gt;num;        //</w:t>
      </w:r>
      <w:r>
        <w:rPr>
          <w:rFonts w:hint="eastAsia"/>
        </w:rPr>
        <w:t>统计参数个数</w:t>
      </w:r>
    </w:p>
    <w:p w:rsidR="00673132" w:rsidRDefault="00673132" w:rsidP="00673132">
      <w:pPr>
        <w:tabs>
          <w:tab w:val="left" w:pos="792"/>
        </w:tabs>
        <w:rPr>
          <w:rFonts w:hint="eastAsia"/>
        </w:rPr>
      </w:pPr>
      <w:r>
        <w:rPr>
          <w:rFonts w:hint="eastAsia"/>
        </w:rPr>
        <w:t xml:space="preserve">                T-&gt;width=T-&gt;ptr[0]-&gt;width+T-&gt;ptr[1]-&gt;width;  //</w:t>
      </w:r>
      <w:r>
        <w:rPr>
          <w:rFonts w:hint="eastAsia"/>
        </w:rPr>
        <w:t>累加参数单元宽度</w:t>
      </w:r>
    </w:p>
    <w:p w:rsidR="00673132" w:rsidRDefault="00673132" w:rsidP="00673132">
      <w:pPr>
        <w:tabs>
          <w:tab w:val="left" w:pos="792"/>
        </w:tabs>
        <w:rPr>
          <w:rFonts w:hint="eastAsia"/>
        </w:rPr>
      </w:pPr>
      <w:r>
        <w:rPr>
          <w:rFonts w:hint="eastAsia"/>
        </w:rPr>
        <w:t xml:space="preserve">                T-&gt;code=merge(2,T-&gt;ptr[0]-&gt;code,T-&gt;ptr[1]-&gt;code);  //</w:t>
      </w:r>
      <w:r>
        <w:rPr>
          <w:rFonts w:hint="eastAsia"/>
        </w:rPr>
        <w:t>连接函数形式参数代码</w:t>
      </w:r>
    </w:p>
    <w:p w:rsidR="00673132" w:rsidRDefault="00673132" w:rsidP="00673132">
      <w:pPr>
        <w:tabs>
          <w:tab w:val="left" w:pos="792"/>
        </w:tabs>
      </w:pPr>
      <w:r>
        <w:t xml:space="preserve">                }</w:t>
      </w:r>
    </w:p>
    <w:p w:rsidR="00673132" w:rsidRDefault="00673132" w:rsidP="00673132">
      <w:pPr>
        <w:tabs>
          <w:tab w:val="left" w:pos="792"/>
        </w:tabs>
      </w:pPr>
      <w:r>
        <w:t xml:space="preserve">            else {</w:t>
      </w:r>
    </w:p>
    <w:p w:rsidR="00673132" w:rsidRDefault="00673132" w:rsidP="00673132">
      <w:pPr>
        <w:tabs>
          <w:tab w:val="left" w:pos="792"/>
        </w:tabs>
      </w:pPr>
      <w:r>
        <w:t xml:space="preserve">                T-&gt;num=T-&gt;ptr[0]-&gt;num;</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T-&gt;code=T-&gt;ptr[0]-&gt;code;</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lastRenderedPageBreak/>
        <w:tab/>
        <w:t>case  PARAM_DEC:</w:t>
      </w:r>
    </w:p>
    <w:p w:rsidR="00673132" w:rsidRDefault="00673132" w:rsidP="00673132">
      <w:pPr>
        <w:tabs>
          <w:tab w:val="left" w:pos="792"/>
        </w:tabs>
      </w:pPr>
      <w:r>
        <w:t xml:space="preserve">            SymbolTable=fillSymbolTable(T-&gt;ptr[1]-&gt;type_id,newAlias(),1,T-&gt;ptr[0]-&gt;type,'P',T-&gt;offset);</w:t>
      </w:r>
    </w:p>
    <w:p w:rsidR="00673132" w:rsidRDefault="00673132" w:rsidP="00673132">
      <w:pPr>
        <w:tabs>
          <w:tab w:val="left" w:pos="792"/>
        </w:tabs>
      </w:pPr>
      <w:r>
        <w:t xml:space="preserve">            if (SymbolTable==-1)</w:t>
      </w:r>
    </w:p>
    <w:p w:rsidR="00673132" w:rsidRDefault="00673132" w:rsidP="00673132">
      <w:pPr>
        <w:tabs>
          <w:tab w:val="left" w:pos="792"/>
        </w:tabs>
        <w:rPr>
          <w:rFonts w:hint="eastAsia"/>
        </w:rPr>
      </w:pPr>
      <w:r>
        <w:rPr>
          <w:rFonts w:hint="eastAsia"/>
        </w:rPr>
        <w:t xml:space="preserve">                semantic_error(T-&gt;ptr[1]-&gt;pos,T-&gt;ptr[1]-&gt;type_id, "</w:t>
      </w:r>
      <w:r>
        <w:rPr>
          <w:rFonts w:hint="eastAsia"/>
        </w:rPr>
        <w:t>参数名重复定义</w:t>
      </w:r>
      <w:r>
        <w:rPr>
          <w:rFonts w:hint="eastAsia"/>
        </w:rPr>
        <w:t>");</w:t>
      </w:r>
    </w:p>
    <w:p w:rsidR="00673132" w:rsidRDefault="00673132" w:rsidP="00673132">
      <w:pPr>
        <w:tabs>
          <w:tab w:val="left" w:pos="792"/>
        </w:tabs>
      </w:pPr>
      <w:r>
        <w:t xml:space="preserve">            else </w:t>
      </w:r>
    </w:p>
    <w:p w:rsidR="00673132" w:rsidRDefault="00673132" w:rsidP="00673132">
      <w:pPr>
        <w:tabs>
          <w:tab w:val="left" w:pos="792"/>
        </w:tabs>
      </w:pPr>
      <w:r>
        <w:tab/>
      </w:r>
      <w:r>
        <w:tab/>
      </w:r>
      <w:r>
        <w:tab/>
      </w:r>
      <w:r>
        <w:tab/>
        <w:t>T-&gt;ptr[1]-&gt;place=SymbolTable;</w:t>
      </w:r>
    </w:p>
    <w:p w:rsidR="00673132" w:rsidRDefault="00673132" w:rsidP="00673132">
      <w:pPr>
        <w:tabs>
          <w:tab w:val="left" w:pos="792"/>
        </w:tabs>
        <w:rPr>
          <w:rFonts w:hint="eastAsia"/>
        </w:rPr>
      </w:pPr>
      <w:r>
        <w:rPr>
          <w:rFonts w:hint="eastAsia"/>
        </w:rPr>
        <w:t xml:space="preserve">            T-&gt;num=1;       //</w:t>
      </w:r>
      <w:r>
        <w:rPr>
          <w:rFonts w:hint="eastAsia"/>
        </w:rPr>
        <w:t>参数个数计算的初始值</w:t>
      </w:r>
    </w:p>
    <w:p w:rsidR="00673132" w:rsidRDefault="00673132" w:rsidP="00673132">
      <w:pPr>
        <w:tabs>
          <w:tab w:val="left" w:pos="792"/>
        </w:tabs>
        <w:rPr>
          <w:rFonts w:hint="eastAsia"/>
        </w:rPr>
      </w:pPr>
      <w:r>
        <w:rPr>
          <w:rFonts w:hint="eastAsia"/>
        </w:rPr>
        <w:t xml:space="preserve">            //T-&gt;width=T-&gt;ptr[0]-&gt;type==INT?4:8;  //</w:t>
      </w:r>
      <w:r>
        <w:rPr>
          <w:rFonts w:hint="eastAsia"/>
        </w:rPr>
        <w:t>参数宽度</w:t>
      </w:r>
    </w:p>
    <w:p w:rsidR="00673132" w:rsidRDefault="00673132" w:rsidP="00673132">
      <w:pPr>
        <w:tabs>
          <w:tab w:val="left" w:pos="792"/>
        </w:tabs>
      </w:pPr>
      <w:r>
        <w:t xml:space="preserve">             if (T-&gt;ptr[0]-&gt;type == INT) {</w:t>
      </w:r>
    </w:p>
    <w:p w:rsidR="00673132" w:rsidRDefault="00673132" w:rsidP="00673132">
      <w:pPr>
        <w:tabs>
          <w:tab w:val="left" w:pos="792"/>
        </w:tabs>
      </w:pPr>
      <w:r>
        <w:t xml:space="preserve">                 T-&gt;width = 4;</w:t>
      </w:r>
    </w:p>
    <w:p w:rsidR="00673132" w:rsidRDefault="00673132" w:rsidP="00673132">
      <w:pPr>
        <w:tabs>
          <w:tab w:val="left" w:pos="792"/>
        </w:tabs>
      </w:pPr>
      <w:r>
        <w:t xml:space="preserve">                }</w:t>
      </w:r>
    </w:p>
    <w:p w:rsidR="00673132" w:rsidRDefault="00673132" w:rsidP="00673132">
      <w:pPr>
        <w:tabs>
          <w:tab w:val="left" w:pos="792"/>
        </w:tabs>
      </w:pPr>
      <w:r>
        <w:t xml:space="preserve">             if (T-&gt;ptr[0]-&gt;type == FLOAT) {</w:t>
      </w:r>
    </w:p>
    <w:p w:rsidR="00673132" w:rsidRDefault="00673132" w:rsidP="00673132">
      <w:pPr>
        <w:tabs>
          <w:tab w:val="left" w:pos="792"/>
        </w:tabs>
      </w:pPr>
      <w:r>
        <w:t xml:space="preserve">                 T-&gt;width = 8;</w:t>
      </w:r>
    </w:p>
    <w:p w:rsidR="00673132" w:rsidRDefault="00673132" w:rsidP="00673132">
      <w:pPr>
        <w:tabs>
          <w:tab w:val="left" w:pos="792"/>
        </w:tabs>
      </w:pPr>
      <w:r>
        <w:t xml:space="preserve">                }</w:t>
      </w:r>
    </w:p>
    <w:p w:rsidR="00673132" w:rsidRDefault="00673132" w:rsidP="00673132">
      <w:pPr>
        <w:tabs>
          <w:tab w:val="left" w:pos="792"/>
        </w:tabs>
      </w:pPr>
      <w:r>
        <w:t xml:space="preserve">             if (T-&gt;ptr[0]-&gt;type == CHAR) {</w:t>
      </w:r>
    </w:p>
    <w:p w:rsidR="00673132" w:rsidRDefault="00673132" w:rsidP="00673132">
      <w:pPr>
        <w:tabs>
          <w:tab w:val="left" w:pos="792"/>
        </w:tabs>
      </w:pPr>
      <w:r>
        <w:t xml:space="preserve">                 T-&gt;width = 1;</w:t>
      </w:r>
    </w:p>
    <w:p w:rsidR="00673132" w:rsidRDefault="00673132" w:rsidP="00673132">
      <w:pPr>
        <w:tabs>
          <w:tab w:val="left" w:pos="792"/>
        </w:tabs>
      </w:pPr>
      <w:r>
        <w:t xml:space="preserve">             }</w:t>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t>strcpy(result.id, symbolTable.symbols[SymbolTable].alias);</w:t>
      </w:r>
    </w:p>
    <w:p w:rsidR="00673132" w:rsidRDefault="00673132" w:rsidP="00673132">
      <w:pPr>
        <w:tabs>
          <w:tab w:val="left" w:pos="792"/>
        </w:tabs>
      </w:pPr>
      <w:r>
        <w:t xml:space="preserve">            result.offset=T-&gt;offset;</w:t>
      </w:r>
    </w:p>
    <w:p w:rsidR="00673132" w:rsidRDefault="00673132" w:rsidP="00673132">
      <w:pPr>
        <w:tabs>
          <w:tab w:val="left" w:pos="792"/>
        </w:tabs>
        <w:rPr>
          <w:rFonts w:hint="eastAsia"/>
        </w:rPr>
      </w:pPr>
      <w:r>
        <w:rPr>
          <w:rFonts w:hint="eastAsia"/>
        </w:rPr>
        <w:t xml:space="preserve">            T-&gt;code=genIR(PARAM,opn1,opn2,result);     //</w:t>
      </w:r>
      <w:r>
        <w:rPr>
          <w:rFonts w:hint="eastAsia"/>
        </w:rPr>
        <w:t>生成：</w:t>
      </w:r>
      <w:r>
        <w:rPr>
          <w:rFonts w:hint="eastAsia"/>
        </w:rPr>
        <w:t xml:space="preserve">FUNCTION </w:t>
      </w:r>
      <w:r>
        <w:rPr>
          <w:rFonts w:hint="eastAsia"/>
        </w:rPr>
        <w:t>函数名</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 xml:space="preserve">            //</w:t>
      </w:r>
      <w:r>
        <w:rPr>
          <w:rFonts w:hint="eastAsia"/>
        </w:rPr>
        <w:t>复合语句</w:t>
      </w:r>
    </w:p>
    <w:p w:rsidR="00673132" w:rsidRDefault="00673132" w:rsidP="00673132">
      <w:pPr>
        <w:tabs>
          <w:tab w:val="left" w:pos="792"/>
        </w:tabs>
      </w:pPr>
      <w:r>
        <w:tab/>
        <w:t>case COMP_STM:</w:t>
      </w:r>
    </w:p>
    <w:p w:rsidR="00673132" w:rsidRDefault="00673132" w:rsidP="00673132">
      <w:pPr>
        <w:tabs>
          <w:tab w:val="left" w:pos="792"/>
        </w:tabs>
      </w:pPr>
      <w:r>
        <w:t xml:space="preserve">            LEV++;</w:t>
      </w:r>
    </w:p>
    <w:p w:rsidR="00673132" w:rsidRDefault="00673132" w:rsidP="00673132">
      <w:pPr>
        <w:tabs>
          <w:tab w:val="left" w:pos="792"/>
        </w:tabs>
        <w:rPr>
          <w:rFonts w:hint="eastAsia"/>
        </w:rPr>
      </w:pPr>
      <w:r>
        <w:rPr>
          <w:rFonts w:hint="eastAsia"/>
        </w:rPr>
        <w:t xml:space="preserve">            //</w:t>
      </w:r>
      <w:r>
        <w:rPr>
          <w:rFonts w:hint="eastAsia"/>
        </w:rPr>
        <w:t>设置层号加</w:t>
      </w:r>
      <w:r>
        <w:rPr>
          <w:rFonts w:hint="eastAsia"/>
        </w:rPr>
        <w:t>1</w:t>
      </w:r>
      <w:r>
        <w:rPr>
          <w:rFonts w:hint="eastAsia"/>
        </w:rPr>
        <w:t>，并且保存该层局部变量在符号表中的起始位置在</w:t>
      </w:r>
      <w:r>
        <w:rPr>
          <w:rFonts w:hint="eastAsia"/>
        </w:rPr>
        <w:t>symbol_scope_TX</w:t>
      </w:r>
    </w:p>
    <w:p w:rsidR="00673132" w:rsidRDefault="00673132" w:rsidP="00673132">
      <w:pPr>
        <w:tabs>
          <w:tab w:val="left" w:pos="792"/>
        </w:tabs>
      </w:pPr>
      <w:r>
        <w:t xml:space="preserve">            symbol_scope_TX.TX[symbol_scope_TX.top++]=symbolTable.index;</w:t>
      </w:r>
    </w:p>
    <w:p w:rsidR="00673132" w:rsidRDefault="00673132" w:rsidP="00673132">
      <w:pPr>
        <w:tabs>
          <w:tab w:val="left" w:pos="792"/>
        </w:tabs>
      </w:pPr>
      <w:r>
        <w:t xml:space="preserve">            T-&gt;width=0;</w:t>
      </w:r>
    </w:p>
    <w:p w:rsidR="00673132" w:rsidRDefault="00673132" w:rsidP="00673132">
      <w:pPr>
        <w:tabs>
          <w:tab w:val="left" w:pos="792"/>
        </w:tabs>
      </w:pPr>
      <w:r>
        <w:t xml:space="preserve">            T-&gt;code=NULL;</w:t>
      </w:r>
    </w:p>
    <w:p w:rsidR="00673132" w:rsidRDefault="00673132" w:rsidP="00673132">
      <w:pPr>
        <w:tabs>
          <w:tab w:val="left" w:pos="792"/>
        </w:tabs>
        <w:rPr>
          <w:rFonts w:hint="eastAsia"/>
        </w:rPr>
      </w:pPr>
      <w:r>
        <w:rPr>
          <w:rFonts w:hint="eastAsia"/>
        </w:rPr>
        <w:t xml:space="preserve">            if (T-&gt;ptr[0]) {//</w:t>
      </w:r>
      <w:r>
        <w:rPr>
          <w:rFonts w:hint="eastAsia"/>
        </w:rPr>
        <w:t>处理复合语句中的定义列表</w:t>
      </w:r>
    </w:p>
    <w:p w:rsidR="00673132" w:rsidRDefault="00673132" w:rsidP="00673132">
      <w:pPr>
        <w:tabs>
          <w:tab w:val="left" w:pos="792"/>
        </w:tabs>
      </w:pPr>
      <w:r>
        <w:t xml:space="preserve">                T-&gt;ptr[0]-&gt;offset=T-&gt;offset;</w:t>
      </w:r>
    </w:p>
    <w:p w:rsidR="00673132" w:rsidRDefault="00673132" w:rsidP="00673132">
      <w:pPr>
        <w:tabs>
          <w:tab w:val="left" w:pos="792"/>
        </w:tabs>
        <w:rPr>
          <w:rFonts w:hint="eastAsia"/>
        </w:rPr>
      </w:pPr>
      <w:r>
        <w:rPr>
          <w:rFonts w:hint="eastAsia"/>
        </w:rPr>
        <w:t xml:space="preserve">                semantic_Analysis(T-&gt;ptr[0]);  //</w:t>
      </w:r>
      <w:r>
        <w:rPr>
          <w:rFonts w:hint="eastAsia"/>
        </w:rPr>
        <w:t>处理该层的局部变量</w:t>
      </w:r>
      <w:r>
        <w:rPr>
          <w:rFonts w:hint="eastAsia"/>
        </w:rPr>
        <w:t>DEF_LIST</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T-&gt;code=T-&gt;ptr[0]-&gt;code;</w:t>
      </w:r>
    </w:p>
    <w:p w:rsidR="00673132" w:rsidRDefault="00673132" w:rsidP="00673132">
      <w:pPr>
        <w:tabs>
          <w:tab w:val="left" w:pos="792"/>
        </w:tabs>
      </w:pPr>
      <w:r>
        <w:t xml:space="preserve">                }</w:t>
      </w:r>
    </w:p>
    <w:p w:rsidR="00673132" w:rsidRDefault="00673132" w:rsidP="00673132">
      <w:pPr>
        <w:tabs>
          <w:tab w:val="left" w:pos="792"/>
        </w:tabs>
        <w:rPr>
          <w:rFonts w:hint="eastAsia"/>
        </w:rPr>
      </w:pPr>
      <w:r>
        <w:rPr>
          <w:rFonts w:hint="eastAsia"/>
        </w:rPr>
        <w:t xml:space="preserve">            if (T-&gt;ptr[1]){//</w:t>
      </w:r>
      <w:r>
        <w:rPr>
          <w:rFonts w:hint="eastAsia"/>
        </w:rPr>
        <w:t>处理复合语句中的语句列表</w:t>
      </w:r>
    </w:p>
    <w:p w:rsidR="00673132" w:rsidRDefault="00673132" w:rsidP="00673132">
      <w:pPr>
        <w:tabs>
          <w:tab w:val="left" w:pos="792"/>
        </w:tabs>
      </w:pPr>
      <w:r>
        <w:t xml:space="preserve">                T-&gt;ptr[1]-&gt;offset=T-&gt;offset+T-&gt;width;</w:t>
      </w:r>
    </w:p>
    <w:p w:rsidR="00673132" w:rsidRDefault="00673132" w:rsidP="00673132">
      <w:pPr>
        <w:tabs>
          <w:tab w:val="left" w:pos="792"/>
        </w:tabs>
        <w:rPr>
          <w:rFonts w:hint="eastAsia"/>
        </w:rPr>
      </w:pPr>
      <w:r>
        <w:rPr>
          <w:rFonts w:hint="eastAsia"/>
        </w:rPr>
        <w:t xml:space="preserve">                strcpy(T-&gt;ptr[1]-&gt;Snext,T-&gt;Snext);  //S.next</w:t>
      </w:r>
      <w:r>
        <w:rPr>
          <w:rFonts w:hint="eastAsia"/>
        </w:rPr>
        <w:t>属性向下传递，这</w:t>
      </w:r>
      <w:r>
        <w:rPr>
          <w:rFonts w:hint="eastAsia"/>
        </w:rPr>
        <w:lastRenderedPageBreak/>
        <w:t>样执行完整个条件语句就可以返回到最开始的位置</w:t>
      </w:r>
    </w:p>
    <w:p w:rsidR="00673132" w:rsidRDefault="00673132" w:rsidP="00673132">
      <w:pPr>
        <w:tabs>
          <w:tab w:val="left" w:pos="792"/>
        </w:tabs>
        <w:rPr>
          <w:rFonts w:hint="eastAsia"/>
        </w:rPr>
      </w:pPr>
      <w:r>
        <w:rPr>
          <w:rFonts w:hint="eastAsia"/>
        </w:rPr>
        <w:t xml:space="preserve">                semantic_Analysis(T-&gt;ptr[1]);       //</w:t>
      </w:r>
      <w:r>
        <w:rPr>
          <w:rFonts w:hint="eastAsia"/>
        </w:rPr>
        <w:t>处理复合语句的语句序列</w:t>
      </w:r>
    </w:p>
    <w:p w:rsidR="00673132" w:rsidRDefault="00673132" w:rsidP="00673132">
      <w:pPr>
        <w:tabs>
          <w:tab w:val="left" w:pos="792"/>
        </w:tabs>
      </w:pPr>
      <w:r>
        <w:t xml:space="preserve">                T-&gt;width+=T-&gt;ptr[1]-&gt;width;</w:t>
      </w:r>
    </w:p>
    <w:p w:rsidR="00673132" w:rsidRDefault="00673132" w:rsidP="00673132">
      <w:pPr>
        <w:tabs>
          <w:tab w:val="left" w:pos="792"/>
        </w:tabs>
      </w:pPr>
      <w:r>
        <w:t xml:space="preserve">                T-&gt;code=merge(2,T-&gt;code,T-&gt;ptr[1]-&gt;code);</w:t>
      </w:r>
    </w:p>
    <w:p w:rsidR="00673132" w:rsidRDefault="00673132" w:rsidP="00673132">
      <w:pPr>
        <w:tabs>
          <w:tab w:val="left" w:pos="792"/>
        </w:tabs>
      </w:pPr>
      <w:r>
        <w:t xml:space="preserve">                }</w:t>
      </w:r>
    </w:p>
    <w:p w:rsidR="00673132" w:rsidRDefault="00673132" w:rsidP="00673132">
      <w:pPr>
        <w:tabs>
          <w:tab w:val="left" w:pos="792"/>
        </w:tabs>
        <w:rPr>
          <w:rFonts w:hint="eastAsia"/>
        </w:rPr>
      </w:pPr>
      <w:r>
        <w:rPr>
          <w:rFonts w:hint="eastAsia"/>
        </w:rPr>
        <w:t xml:space="preserve">                prn_symbol();       //c</w:t>
      </w:r>
      <w:r>
        <w:rPr>
          <w:rFonts w:hint="eastAsia"/>
        </w:rPr>
        <w:t>在退出一个符合语句前显示的符号表</w:t>
      </w:r>
    </w:p>
    <w:p w:rsidR="00673132" w:rsidRDefault="00673132" w:rsidP="00673132">
      <w:pPr>
        <w:tabs>
          <w:tab w:val="left" w:pos="792"/>
        </w:tabs>
      </w:pPr>
      <w:r>
        <w:t xml:space="preserve">             // system("pause");</w:t>
      </w:r>
    </w:p>
    <w:p w:rsidR="00673132" w:rsidRDefault="00673132" w:rsidP="00673132">
      <w:pPr>
        <w:tabs>
          <w:tab w:val="left" w:pos="792"/>
        </w:tabs>
        <w:rPr>
          <w:rFonts w:hint="eastAsia"/>
        </w:rPr>
      </w:pPr>
      <w:r>
        <w:rPr>
          <w:rFonts w:hint="eastAsia"/>
        </w:rPr>
        <w:t xml:space="preserve">             LEV--;    //</w:t>
      </w:r>
      <w:r>
        <w:rPr>
          <w:rFonts w:hint="eastAsia"/>
        </w:rPr>
        <w:t>出复合语句，层号减</w:t>
      </w:r>
      <w:r>
        <w:rPr>
          <w:rFonts w:hint="eastAsia"/>
        </w:rPr>
        <w:t>1</w:t>
      </w:r>
    </w:p>
    <w:p w:rsidR="00673132" w:rsidRDefault="00673132" w:rsidP="00673132">
      <w:pPr>
        <w:tabs>
          <w:tab w:val="left" w:pos="792"/>
        </w:tabs>
        <w:rPr>
          <w:rFonts w:hint="eastAsia"/>
        </w:rPr>
      </w:pPr>
      <w:r>
        <w:rPr>
          <w:rFonts w:hint="eastAsia"/>
        </w:rPr>
        <w:t xml:space="preserve">             symbolTable.index=symbol_scope_TX.TX[--symbol_scope_TX.top]; //</w:t>
      </w:r>
      <w:r>
        <w:rPr>
          <w:rFonts w:hint="eastAsia"/>
        </w:rPr>
        <w:t>删除该作用域中的符号</w:t>
      </w:r>
    </w:p>
    <w:p w:rsidR="00673132" w:rsidRDefault="00673132" w:rsidP="00673132">
      <w:pPr>
        <w:tabs>
          <w:tab w:val="left" w:pos="792"/>
        </w:tabs>
      </w:pPr>
      <w:r>
        <w:t xml:space="preserve">             break;</w:t>
      </w:r>
    </w:p>
    <w:p w:rsidR="00673132" w:rsidRDefault="00673132" w:rsidP="00673132">
      <w:pPr>
        <w:tabs>
          <w:tab w:val="left" w:pos="792"/>
        </w:tabs>
      </w:pPr>
      <w:r>
        <w:tab/>
        <w:t>case DEF_LIST:</w:t>
      </w:r>
    </w:p>
    <w:p w:rsidR="00673132" w:rsidRDefault="00673132" w:rsidP="00673132">
      <w:pPr>
        <w:tabs>
          <w:tab w:val="left" w:pos="792"/>
        </w:tabs>
      </w:pPr>
      <w:r>
        <w:t xml:space="preserve">              T-&gt;code = NULL;</w:t>
      </w:r>
    </w:p>
    <w:p w:rsidR="00673132" w:rsidRDefault="00673132" w:rsidP="00673132">
      <w:pPr>
        <w:tabs>
          <w:tab w:val="left" w:pos="792"/>
        </w:tabs>
      </w:pPr>
      <w:r>
        <w:t xml:space="preserve">                if (T-&gt;ptr[0])</w:t>
      </w:r>
    </w:p>
    <w:p w:rsidR="00673132" w:rsidRDefault="00673132" w:rsidP="00673132">
      <w:pPr>
        <w:tabs>
          <w:tab w:val="left" w:pos="792"/>
        </w:tabs>
      </w:pPr>
      <w:r>
        <w:t xml:space="preserve">              {</w:t>
      </w:r>
    </w:p>
    <w:p w:rsidR="00673132" w:rsidRDefault="00673132" w:rsidP="00673132">
      <w:pPr>
        <w:tabs>
          <w:tab w:val="left" w:pos="792"/>
        </w:tabs>
      </w:pPr>
      <w:r>
        <w:t xml:space="preserve">                T-&gt;ptr[0]-&gt;offset = T-&gt;offset;</w:t>
      </w:r>
    </w:p>
    <w:p w:rsidR="00673132" w:rsidRDefault="00673132" w:rsidP="00673132">
      <w:pPr>
        <w:tabs>
          <w:tab w:val="left" w:pos="792"/>
        </w:tabs>
        <w:rPr>
          <w:rFonts w:hint="eastAsia"/>
        </w:rPr>
      </w:pPr>
      <w:r>
        <w:rPr>
          <w:rFonts w:hint="eastAsia"/>
        </w:rPr>
        <w:t xml:space="preserve">                semantic_Analysis(T-&gt;ptr[0]); //</w:t>
      </w:r>
      <w:r>
        <w:rPr>
          <w:rFonts w:hint="eastAsia"/>
        </w:rPr>
        <w:t>处理一个局部变量定义</w:t>
      </w:r>
    </w:p>
    <w:p w:rsidR="00673132" w:rsidRDefault="00673132" w:rsidP="00673132">
      <w:pPr>
        <w:tabs>
          <w:tab w:val="left" w:pos="792"/>
        </w:tabs>
      </w:pPr>
      <w:r>
        <w:t xml:space="preserve">                T-&gt;code = T-&gt;ptr[0]-&gt;code;</w:t>
      </w:r>
    </w:p>
    <w:p w:rsidR="00673132" w:rsidRDefault="00673132" w:rsidP="00673132">
      <w:pPr>
        <w:tabs>
          <w:tab w:val="left" w:pos="792"/>
        </w:tabs>
      </w:pPr>
      <w:r>
        <w:t xml:space="preserve">                T-&gt;width = T-&gt;ptr[0]-&gt;width;</w:t>
      </w:r>
    </w:p>
    <w:p w:rsidR="00673132" w:rsidRDefault="00673132" w:rsidP="00673132">
      <w:pPr>
        <w:tabs>
          <w:tab w:val="left" w:pos="792"/>
        </w:tabs>
      </w:pPr>
      <w:r>
        <w:t xml:space="preserve">             }</w:t>
      </w:r>
    </w:p>
    <w:p w:rsidR="00673132" w:rsidRDefault="00673132" w:rsidP="00673132">
      <w:pPr>
        <w:tabs>
          <w:tab w:val="left" w:pos="792"/>
        </w:tabs>
      </w:pPr>
      <w:r>
        <w:t xml:space="preserve">                if (T-&gt;ptr[1])</w:t>
      </w:r>
    </w:p>
    <w:p w:rsidR="00673132" w:rsidRDefault="00673132" w:rsidP="00673132">
      <w:pPr>
        <w:tabs>
          <w:tab w:val="left" w:pos="792"/>
        </w:tabs>
      </w:pPr>
      <w:r>
        <w:t xml:space="preserve">             {</w:t>
      </w:r>
    </w:p>
    <w:p w:rsidR="00673132" w:rsidRDefault="00673132" w:rsidP="00673132">
      <w:pPr>
        <w:tabs>
          <w:tab w:val="left" w:pos="792"/>
        </w:tabs>
      </w:pPr>
      <w:r>
        <w:t xml:space="preserve">                T-&gt;ptr[1]-&gt;offset = T-&gt;offset + T-&gt;ptr[0]-&gt;width;</w:t>
      </w:r>
    </w:p>
    <w:p w:rsidR="00673132" w:rsidRDefault="00673132" w:rsidP="00673132">
      <w:pPr>
        <w:tabs>
          <w:tab w:val="left" w:pos="792"/>
        </w:tabs>
        <w:rPr>
          <w:rFonts w:hint="eastAsia"/>
        </w:rPr>
      </w:pPr>
      <w:r>
        <w:rPr>
          <w:rFonts w:hint="eastAsia"/>
        </w:rPr>
        <w:t xml:space="preserve">                semantic_Analysis(T-&gt;ptr[1]); //</w:t>
      </w:r>
      <w:r>
        <w:rPr>
          <w:rFonts w:hint="eastAsia"/>
        </w:rPr>
        <w:t>处理剩下的局部变量定义</w:t>
      </w:r>
    </w:p>
    <w:p w:rsidR="00673132" w:rsidRDefault="00673132" w:rsidP="00673132">
      <w:pPr>
        <w:tabs>
          <w:tab w:val="left" w:pos="792"/>
        </w:tabs>
      </w:pPr>
      <w:r>
        <w:t xml:space="preserve">                T-&gt;code = merge(2, T-&gt;code, T-&gt;ptr[1]-&gt;code);</w:t>
      </w:r>
    </w:p>
    <w:p w:rsidR="00673132" w:rsidRDefault="00673132" w:rsidP="00673132">
      <w:pPr>
        <w:tabs>
          <w:tab w:val="left" w:pos="792"/>
        </w:tabs>
      </w:pPr>
      <w:r>
        <w:t xml:space="preserve">                T-&gt;width += T-&gt;ptr[1]-&gt;width;</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case VAR_DEF:</w:t>
      </w:r>
    </w:p>
    <w:p w:rsidR="00673132" w:rsidRDefault="00673132" w:rsidP="00673132">
      <w:pPr>
        <w:tabs>
          <w:tab w:val="left" w:pos="792"/>
        </w:tabs>
        <w:rPr>
          <w:rFonts w:hint="eastAsia"/>
        </w:rPr>
      </w:pPr>
      <w:r>
        <w:rPr>
          <w:rFonts w:hint="eastAsia"/>
        </w:rPr>
        <w:tab/>
        <w:t>//</w:t>
      </w:r>
      <w:r>
        <w:rPr>
          <w:rFonts w:hint="eastAsia"/>
        </w:rPr>
        <w:t>处理一个局部变量定义</w:t>
      </w:r>
      <w:r>
        <w:rPr>
          <w:rFonts w:hint="eastAsia"/>
        </w:rPr>
        <w:t>,</w:t>
      </w:r>
      <w:r>
        <w:rPr>
          <w:rFonts w:hint="eastAsia"/>
        </w:rPr>
        <w:t>将第一个孩子</w:t>
      </w:r>
      <w:r>
        <w:rPr>
          <w:rFonts w:hint="eastAsia"/>
        </w:rPr>
        <w:t>(TYPE</w:t>
      </w:r>
      <w:r>
        <w:rPr>
          <w:rFonts w:hint="eastAsia"/>
        </w:rPr>
        <w:t>结点</w:t>
      </w:r>
      <w:r>
        <w:rPr>
          <w:rFonts w:hint="eastAsia"/>
        </w:rPr>
        <w:t>)</w:t>
      </w:r>
      <w:r>
        <w:rPr>
          <w:rFonts w:hint="eastAsia"/>
        </w:rPr>
        <w:t>中的类型送到第二个孩子的类型域</w:t>
      </w:r>
    </w:p>
    <w:p w:rsidR="00673132" w:rsidRDefault="00673132" w:rsidP="00673132">
      <w:pPr>
        <w:tabs>
          <w:tab w:val="left" w:pos="792"/>
        </w:tabs>
        <w:rPr>
          <w:rFonts w:hint="eastAsia"/>
        </w:rPr>
      </w:pPr>
      <w:r>
        <w:rPr>
          <w:rFonts w:hint="eastAsia"/>
        </w:rPr>
        <w:t xml:space="preserve">                 //</w:t>
      </w:r>
      <w:r>
        <w:rPr>
          <w:rFonts w:hint="eastAsia"/>
        </w:rPr>
        <w:t>类似于上面的外部变量</w:t>
      </w:r>
      <w:r>
        <w:rPr>
          <w:rFonts w:hint="eastAsia"/>
        </w:rPr>
        <w:t>EXT_VAR_DEF</w:t>
      </w:r>
      <w:r>
        <w:rPr>
          <w:rFonts w:hint="eastAsia"/>
        </w:rPr>
        <w:t>，换了一种处理方法</w:t>
      </w:r>
    </w:p>
    <w:p w:rsidR="00673132" w:rsidRDefault="00673132" w:rsidP="00673132">
      <w:pPr>
        <w:tabs>
          <w:tab w:val="left" w:pos="792"/>
        </w:tabs>
      </w:pPr>
      <w:r>
        <w:t xml:space="preserve">            flag = 0;</w:t>
      </w:r>
    </w:p>
    <w:p w:rsidR="00673132" w:rsidRDefault="00673132" w:rsidP="00673132">
      <w:pPr>
        <w:tabs>
          <w:tab w:val="left" w:pos="792"/>
        </w:tabs>
      </w:pPr>
      <w:r>
        <w:t xml:space="preserve">            struct ASTNode* T0;</w:t>
      </w:r>
    </w:p>
    <w:p w:rsidR="00673132" w:rsidRDefault="00673132" w:rsidP="00673132">
      <w:pPr>
        <w:tabs>
          <w:tab w:val="left" w:pos="792"/>
        </w:tabs>
      </w:pPr>
      <w:r>
        <w:t xml:space="preserve">            struct opn opn1, opn2, result;</w:t>
      </w:r>
    </w:p>
    <w:p w:rsidR="00673132" w:rsidRDefault="00673132" w:rsidP="00673132">
      <w:pPr>
        <w:tabs>
          <w:tab w:val="left" w:pos="792"/>
        </w:tabs>
      </w:pPr>
      <w:r>
        <w:tab/>
      </w:r>
      <w:r>
        <w:tab/>
      </w:r>
      <w:r>
        <w:tab/>
        <w:t xml:space="preserve">   T-&gt;code=NULL;</w:t>
      </w:r>
    </w:p>
    <w:p w:rsidR="00673132" w:rsidRDefault="00673132" w:rsidP="00673132">
      <w:pPr>
        <w:tabs>
          <w:tab w:val="left" w:pos="792"/>
        </w:tabs>
        <w:rPr>
          <w:rFonts w:hint="eastAsia"/>
        </w:rPr>
      </w:pPr>
      <w:r>
        <w:rPr>
          <w:rFonts w:hint="eastAsia"/>
        </w:rPr>
        <w:t xml:space="preserve">               // T-&gt;ptr[1]-&gt;type=!strcmp(T-&gt;ptr[0]-&gt;type_id,"int")?INT:FLOAT;  //</w:t>
      </w:r>
      <w:r>
        <w:rPr>
          <w:rFonts w:hint="eastAsia"/>
        </w:rPr>
        <w:t>确定变量序列各变量类型</w:t>
      </w:r>
    </w:p>
    <w:p w:rsidR="00673132" w:rsidRDefault="00673132" w:rsidP="00673132">
      <w:pPr>
        <w:tabs>
          <w:tab w:val="left" w:pos="792"/>
        </w:tabs>
      </w:pPr>
      <w:r>
        <w:tab/>
      </w:r>
      <w:r>
        <w:tab/>
      </w:r>
      <w:r>
        <w:tab/>
        <w:t>if (!strcmp(T-&gt;ptr[0]-&gt;type_id, "int")){</w:t>
      </w:r>
    </w:p>
    <w:p w:rsidR="00673132" w:rsidRDefault="00673132" w:rsidP="00673132">
      <w:pPr>
        <w:tabs>
          <w:tab w:val="left" w:pos="792"/>
        </w:tabs>
      </w:pPr>
      <w:r>
        <w:tab/>
      </w:r>
      <w:r>
        <w:tab/>
      </w:r>
      <w:r>
        <w:tab/>
      </w:r>
      <w:r>
        <w:tab/>
        <w:t>T-&gt;type = T-&gt;ptr[1]-&gt;type = INT;</w:t>
      </w:r>
    </w:p>
    <w:p w:rsidR="00673132" w:rsidRDefault="00673132" w:rsidP="00673132">
      <w:pPr>
        <w:tabs>
          <w:tab w:val="left" w:pos="792"/>
        </w:tabs>
      </w:pPr>
      <w:r>
        <w:tab/>
      </w:r>
      <w:r>
        <w:tab/>
      </w:r>
      <w:r>
        <w:tab/>
      </w:r>
      <w:r>
        <w:tab/>
        <w:t>//T-&gt;ptr[1]-&gt;width = 4;</w:t>
      </w:r>
    </w:p>
    <w:p w:rsidR="00673132" w:rsidRDefault="00673132" w:rsidP="00673132">
      <w:pPr>
        <w:tabs>
          <w:tab w:val="left" w:pos="792"/>
        </w:tabs>
      </w:pPr>
      <w:r>
        <w:tab/>
      </w:r>
      <w:r>
        <w:tab/>
      </w:r>
      <w:r>
        <w:tab/>
      </w:r>
      <w:r>
        <w:tab/>
        <w:t>width=4;</w:t>
      </w:r>
    </w:p>
    <w:p w:rsidR="00673132" w:rsidRDefault="00673132" w:rsidP="00673132">
      <w:pPr>
        <w:tabs>
          <w:tab w:val="left" w:pos="792"/>
        </w:tabs>
      </w:pPr>
      <w:r>
        <w:tab/>
      </w:r>
      <w:r>
        <w:tab/>
      </w:r>
      <w:r>
        <w:tab/>
        <w:t>}</w:t>
      </w:r>
    </w:p>
    <w:p w:rsidR="00673132" w:rsidRDefault="00673132" w:rsidP="00673132">
      <w:pPr>
        <w:tabs>
          <w:tab w:val="left" w:pos="792"/>
        </w:tabs>
      </w:pPr>
      <w:r>
        <w:lastRenderedPageBreak/>
        <w:tab/>
      </w:r>
      <w:r>
        <w:tab/>
      </w:r>
      <w:r>
        <w:tab/>
        <w:t>else if (!strcmp(T-&gt;ptr[0]-&gt;type_id, "float")){</w:t>
      </w:r>
    </w:p>
    <w:p w:rsidR="00673132" w:rsidRDefault="00673132" w:rsidP="00673132">
      <w:pPr>
        <w:tabs>
          <w:tab w:val="left" w:pos="792"/>
        </w:tabs>
      </w:pPr>
      <w:r>
        <w:tab/>
      </w:r>
      <w:r>
        <w:tab/>
      </w:r>
      <w:r>
        <w:tab/>
      </w:r>
      <w:r>
        <w:tab/>
        <w:t>T-&gt;type = T-&gt;ptr[1]-&gt;type = FLOAT;</w:t>
      </w:r>
    </w:p>
    <w:p w:rsidR="00673132" w:rsidRDefault="00673132" w:rsidP="00673132">
      <w:pPr>
        <w:tabs>
          <w:tab w:val="left" w:pos="792"/>
        </w:tabs>
      </w:pPr>
      <w:r>
        <w:tab/>
      </w:r>
      <w:r>
        <w:tab/>
      </w:r>
      <w:r>
        <w:tab/>
      </w:r>
      <w:r>
        <w:tab/>
        <w:t>//T-&gt;ptr[1]-&gt;width = 8;</w:t>
      </w:r>
    </w:p>
    <w:p w:rsidR="00673132" w:rsidRDefault="00673132" w:rsidP="00673132">
      <w:pPr>
        <w:tabs>
          <w:tab w:val="left" w:pos="792"/>
        </w:tabs>
      </w:pPr>
      <w:r>
        <w:tab/>
      </w:r>
      <w:r>
        <w:tab/>
      </w:r>
      <w:r>
        <w:tab/>
      </w:r>
      <w:r>
        <w:tab/>
        <w:t>width = 8;</w:t>
      </w:r>
    </w:p>
    <w:p w:rsidR="00673132" w:rsidRDefault="00673132" w:rsidP="00673132">
      <w:pPr>
        <w:tabs>
          <w:tab w:val="left" w:pos="792"/>
        </w:tabs>
      </w:pPr>
      <w:r>
        <w:tab/>
      </w:r>
      <w:r>
        <w:tab/>
      </w:r>
      <w:r>
        <w:tab/>
        <w:t>}</w:t>
      </w:r>
    </w:p>
    <w:p w:rsidR="00673132" w:rsidRDefault="00673132" w:rsidP="00673132">
      <w:pPr>
        <w:tabs>
          <w:tab w:val="left" w:pos="792"/>
        </w:tabs>
      </w:pPr>
      <w:r>
        <w:tab/>
      </w:r>
      <w:r>
        <w:tab/>
      </w:r>
      <w:r>
        <w:tab/>
        <w:t>else {</w:t>
      </w:r>
    </w:p>
    <w:p w:rsidR="00673132" w:rsidRDefault="00673132" w:rsidP="00673132">
      <w:pPr>
        <w:tabs>
          <w:tab w:val="left" w:pos="792"/>
        </w:tabs>
      </w:pPr>
      <w:r>
        <w:tab/>
      </w:r>
      <w:r>
        <w:tab/>
      </w:r>
      <w:r>
        <w:tab/>
      </w:r>
      <w:r>
        <w:tab/>
        <w:t>T-&gt;type = T-&gt;ptr[1]-&gt;type = CHAR;</w:t>
      </w:r>
    </w:p>
    <w:p w:rsidR="00673132" w:rsidRDefault="00673132" w:rsidP="00673132">
      <w:pPr>
        <w:tabs>
          <w:tab w:val="left" w:pos="792"/>
        </w:tabs>
      </w:pPr>
      <w:r>
        <w:tab/>
      </w:r>
      <w:r>
        <w:tab/>
      </w:r>
      <w:r>
        <w:tab/>
      </w:r>
      <w:r>
        <w:tab/>
        <w:t>//T-&gt;ptr[1]-&gt;width = 1;</w:t>
      </w:r>
    </w:p>
    <w:p w:rsidR="00673132" w:rsidRDefault="00673132" w:rsidP="00673132">
      <w:pPr>
        <w:tabs>
          <w:tab w:val="left" w:pos="792"/>
        </w:tabs>
      </w:pPr>
      <w:r>
        <w:tab/>
      </w:r>
      <w:r>
        <w:tab/>
      </w:r>
      <w:r>
        <w:tab/>
      </w:r>
      <w:r>
        <w:tab/>
        <w:t>width = 1;</w:t>
      </w:r>
    </w:p>
    <w:p w:rsidR="00673132" w:rsidRDefault="00673132" w:rsidP="00673132">
      <w:pPr>
        <w:tabs>
          <w:tab w:val="left" w:pos="792"/>
        </w:tabs>
      </w:pPr>
      <w:r>
        <w:tab/>
      </w:r>
      <w:r>
        <w:tab/>
      </w:r>
      <w:r>
        <w:tab/>
        <w:t xml:space="preserve">}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T0=T-&gt;ptr[1]; //T0</w:t>
      </w:r>
      <w:r>
        <w:rPr>
          <w:rFonts w:hint="eastAsia"/>
        </w:rPr>
        <w:t>为变量名列表子树根指针，对</w:t>
      </w:r>
      <w:r>
        <w:rPr>
          <w:rFonts w:hint="eastAsia"/>
        </w:rPr>
        <w:t>ID</w:t>
      </w:r>
      <w:r>
        <w:rPr>
          <w:rFonts w:hint="eastAsia"/>
        </w:rPr>
        <w:t>、</w:t>
      </w:r>
      <w:r>
        <w:rPr>
          <w:rFonts w:hint="eastAsia"/>
        </w:rPr>
        <w:t>ASSIGNOP</w:t>
      </w:r>
      <w:r>
        <w:rPr>
          <w:rFonts w:hint="eastAsia"/>
        </w:rPr>
        <w:t>类结点在登记到符号表，作为局部变量</w:t>
      </w:r>
    </w:p>
    <w:p w:rsidR="00673132" w:rsidRDefault="00673132" w:rsidP="00673132">
      <w:pPr>
        <w:tabs>
          <w:tab w:val="left" w:pos="792"/>
        </w:tabs>
      </w:pPr>
      <w:r>
        <w:t xml:space="preserve">                num=0;</w:t>
      </w:r>
    </w:p>
    <w:p w:rsidR="00673132" w:rsidRDefault="00673132" w:rsidP="00673132">
      <w:pPr>
        <w:tabs>
          <w:tab w:val="left" w:pos="792"/>
        </w:tabs>
      </w:pPr>
      <w:r>
        <w:t xml:space="preserve">                T0-&gt;offset=T-&gt;offset;</w:t>
      </w:r>
    </w:p>
    <w:p w:rsidR="00673132" w:rsidRDefault="00673132" w:rsidP="00673132">
      <w:pPr>
        <w:tabs>
          <w:tab w:val="left" w:pos="792"/>
        </w:tabs>
      </w:pPr>
      <w:r>
        <w:t xml:space="preserve">                T-&gt;width=0;</w:t>
      </w:r>
    </w:p>
    <w:p w:rsidR="00673132" w:rsidRDefault="00673132" w:rsidP="00673132">
      <w:pPr>
        <w:tabs>
          <w:tab w:val="left" w:pos="792"/>
        </w:tabs>
        <w:rPr>
          <w:rFonts w:hint="eastAsia"/>
        </w:rPr>
      </w:pPr>
      <w:r>
        <w:rPr>
          <w:rFonts w:hint="eastAsia"/>
        </w:rPr>
        <w:t xml:space="preserve">               // width=T-&gt;ptr[1]-&gt;type==INT?4:8;  //</w:t>
      </w:r>
      <w:r>
        <w:rPr>
          <w:rFonts w:hint="eastAsia"/>
        </w:rPr>
        <w:t>一个变量宽度</w:t>
      </w:r>
    </w:p>
    <w:p w:rsidR="00673132" w:rsidRDefault="00673132" w:rsidP="00673132">
      <w:pPr>
        <w:tabs>
          <w:tab w:val="left" w:pos="792"/>
        </w:tabs>
        <w:rPr>
          <w:rFonts w:hint="eastAsia"/>
        </w:rPr>
      </w:pPr>
      <w:r>
        <w:rPr>
          <w:rFonts w:hint="eastAsia"/>
        </w:rPr>
        <w:t xml:space="preserve">                while (T0) {  //</w:t>
      </w:r>
      <w:r>
        <w:rPr>
          <w:rFonts w:hint="eastAsia"/>
        </w:rPr>
        <w:t>处理所以</w:t>
      </w:r>
      <w:r>
        <w:rPr>
          <w:rFonts w:hint="eastAsia"/>
        </w:rPr>
        <w:t>DEC_LIST</w:t>
      </w:r>
      <w:r>
        <w:rPr>
          <w:rFonts w:hint="eastAsia"/>
        </w:rPr>
        <w:t>结点</w:t>
      </w:r>
    </w:p>
    <w:p w:rsidR="00673132" w:rsidRDefault="00673132" w:rsidP="00673132">
      <w:pPr>
        <w:tabs>
          <w:tab w:val="left" w:pos="792"/>
        </w:tabs>
      </w:pPr>
      <w:r>
        <w:t xml:space="preserve">                    num++;</w:t>
      </w:r>
    </w:p>
    <w:p w:rsidR="00673132" w:rsidRDefault="00673132" w:rsidP="00673132">
      <w:pPr>
        <w:tabs>
          <w:tab w:val="left" w:pos="792"/>
        </w:tabs>
        <w:rPr>
          <w:rFonts w:hint="eastAsia"/>
        </w:rPr>
      </w:pPr>
      <w:r>
        <w:rPr>
          <w:rFonts w:hint="eastAsia"/>
        </w:rPr>
        <w:t xml:space="preserve">                    T0-&gt;ptr[0]-&gt;type=T0-&gt;type;  //</w:t>
      </w:r>
      <w:r>
        <w:rPr>
          <w:rFonts w:hint="eastAsia"/>
        </w:rPr>
        <w:t>类型属性向下传递</w:t>
      </w:r>
    </w:p>
    <w:p w:rsidR="00673132" w:rsidRDefault="00673132" w:rsidP="00673132">
      <w:pPr>
        <w:tabs>
          <w:tab w:val="left" w:pos="792"/>
        </w:tabs>
      </w:pPr>
      <w:r>
        <w:t xml:space="preserve">                    if (T0-&gt;ptr[1]) </w:t>
      </w:r>
    </w:p>
    <w:p w:rsidR="00673132" w:rsidRDefault="00673132" w:rsidP="00673132">
      <w:pPr>
        <w:tabs>
          <w:tab w:val="left" w:pos="792"/>
        </w:tabs>
      </w:pPr>
      <w:r>
        <w:tab/>
      </w:r>
      <w:r>
        <w:tab/>
      </w:r>
      <w:r>
        <w:tab/>
      </w:r>
      <w:r>
        <w:tab/>
      </w:r>
      <w:r>
        <w:tab/>
      </w:r>
      <w:r>
        <w:tab/>
        <w:t>T0-&gt;ptr[1]-&gt;type=T0-&gt;type;</w:t>
      </w:r>
    </w:p>
    <w:p w:rsidR="00673132" w:rsidRDefault="00673132" w:rsidP="00673132">
      <w:pPr>
        <w:tabs>
          <w:tab w:val="left" w:pos="792"/>
        </w:tabs>
      </w:pPr>
      <w:r>
        <w:tab/>
      </w:r>
      <w:r>
        <w:tab/>
      </w:r>
      <w:r>
        <w:tab/>
      </w:r>
      <w:r>
        <w:tab/>
      </w:r>
      <w:r>
        <w:tab/>
      </w:r>
    </w:p>
    <w:p w:rsidR="00673132" w:rsidRDefault="00673132" w:rsidP="00673132">
      <w:pPr>
        <w:tabs>
          <w:tab w:val="left" w:pos="792"/>
        </w:tabs>
        <w:rPr>
          <w:rFonts w:hint="eastAsia"/>
        </w:rPr>
      </w:pPr>
      <w:r>
        <w:rPr>
          <w:rFonts w:hint="eastAsia"/>
        </w:rPr>
        <w:t xml:space="preserve">                    T0-&gt;ptr[0]-&gt;offset=T0-&gt;offset;  //</w:t>
      </w:r>
      <w:r>
        <w:rPr>
          <w:rFonts w:hint="eastAsia"/>
        </w:rPr>
        <w:t>类型属性向下传递</w:t>
      </w:r>
    </w:p>
    <w:p w:rsidR="00673132" w:rsidRDefault="00673132" w:rsidP="00673132">
      <w:pPr>
        <w:tabs>
          <w:tab w:val="left" w:pos="792"/>
        </w:tabs>
      </w:pPr>
      <w:r>
        <w:t xml:space="preserve">                    if (T0-&gt;ptr[1]) </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T0-&gt;ptr[1]-&gt;offset=T0-&gt;offset+width;//</w:t>
      </w:r>
      <w:r>
        <w:rPr>
          <w:rFonts w:hint="eastAsia"/>
        </w:rPr>
        <w:t>如果还有剩下的</w:t>
      </w:r>
      <w:r>
        <w:rPr>
          <w:rFonts w:hint="eastAsia"/>
        </w:rPr>
        <w:t>DEC_LIST</w:t>
      </w:r>
    </w:p>
    <w:p w:rsidR="00673132" w:rsidRDefault="00673132" w:rsidP="00673132">
      <w:pPr>
        <w:tabs>
          <w:tab w:val="left" w:pos="792"/>
        </w:tabs>
        <w:rPr>
          <w:rFonts w:hint="eastAsia"/>
        </w:rPr>
      </w:pPr>
      <w:r>
        <w:rPr>
          <w:rFonts w:hint="eastAsia"/>
        </w:rPr>
        <w:t xml:space="preserve">                    //DEC</w:t>
      </w:r>
      <w:r>
        <w:rPr>
          <w:rFonts w:hint="eastAsia"/>
        </w:rPr>
        <w:t>语句</w:t>
      </w:r>
    </w:p>
    <w:p w:rsidR="00673132" w:rsidRDefault="00673132" w:rsidP="00673132">
      <w:pPr>
        <w:tabs>
          <w:tab w:val="left" w:pos="792"/>
        </w:tabs>
      </w:pPr>
      <w:r>
        <w:t xml:space="preserve">                    if (T0-&gt;ptr[0]-&gt;kind==ID){</w:t>
      </w:r>
    </w:p>
    <w:p w:rsidR="00673132" w:rsidRDefault="00673132" w:rsidP="00673132">
      <w:pPr>
        <w:tabs>
          <w:tab w:val="left" w:pos="792"/>
        </w:tabs>
        <w:rPr>
          <w:rFonts w:hint="eastAsia"/>
        </w:rPr>
      </w:pPr>
      <w:r>
        <w:rPr>
          <w:rFonts w:hint="eastAsia"/>
        </w:rPr>
        <w:t xml:space="preserve">                        SymbolTable=fillSymbolTable(T0-&gt;ptr[0]-&gt;type_id,newAlias(),LEV,T0-&gt;ptr[0]-&gt;type,'V',T0-&gt;offset+T0-&gt;width);//</w:t>
      </w:r>
      <w:r>
        <w:rPr>
          <w:rFonts w:hint="eastAsia"/>
        </w:rPr>
        <w:t>此处偏移量未计算，暂时为</w:t>
      </w:r>
      <w:r>
        <w:rPr>
          <w:rFonts w:hint="eastAsia"/>
        </w:rPr>
        <w:t>0</w:t>
      </w:r>
    </w:p>
    <w:p w:rsidR="00673132" w:rsidRDefault="00673132" w:rsidP="00673132">
      <w:pPr>
        <w:tabs>
          <w:tab w:val="left" w:pos="792"/>
        </w:tabs>
      </w:pPr>
      <w:r>
        <w:t xml:space="preserve">                        if (SymbolTable==-1)</w:t>
      </w:r>
    </w:p>
    <w:p w:rsidR="00673132" w:rsidRDefault="00673132" w:rsidP="00673132">
      <w:pPr>
        <w:tabs>
          <w:tab w:val="left" w:pos="792"/>
        </w:tabs>
        <w:rPr>
          <w:rFonts w:hint="eastAsia"/>
        </w:rPr>
      </w:pPr>
      <w:r>
        <w:rPr>
          <w:rFonts w:hint="eastAsia"/>
        </w:rPr>
        <w:t xml:space="preserve">                            semantic_error(T0-&gt;ptr[0]-&gt;pos,T0-&gt;ptr[0]-&gt;type_id, "</w:t>
      </w:r>
      <w:r>
        <w:rPr>
          <w:rFonts w:hint="eastAsia"/>
        </w:rPr>
        <w:t>变量重复定义</w:t>
      </w:r>
      <w:r>
        <w:rPr>
          <w:rFonts w:hint="eastAsia"/>
        </w:rPr>
        <w:t>");</w:t>
      </w:r>
    </w:p>
    <w:p w:rsidR="00673132" w:rsidRDefault="00673132" w:rsidP="00673132">
      <w:pPr>
        <w:tabs>
          <w:tab w:val="left" w:pos="792"/>
        </w:tabs>
      </w:pPr>
      <w:r>
        <w:t xml:space="preserve">                        else </w:t>
      </w:r>
    </w:p>
    <w:p w:rsidR="00673132" w:rsidRDefault="00673132" w:rsidP="00673132">
      <w:pPr>
        <w:tabs>
          <w:tab w:val="left" w:pos="792"/>
        </w:tabs>
      </w:pPr>
      <w:r>
        <w:tab/>
      </w:r>
      <w:r>
        <w:tab/>
      </w:r>
      <w:r>
        <w:tab/>
      </w:r>
      <w:r>
        <w:tab/>
      </w:r>
      <w:r>
        <w:tab/>
      </w:r>
      <w:r>
        <w:tab/>
      </w:r>
      <w:r>
        <w:tab/>
        <w:t>T0-&gt;ptr[0]-&gt;place=SymbolTable;</w:t>
      </w:r>
    </w:p>
    <w:p w:rsidR="00673132" w:rsidRDefault="00673132" w:rsidP="00673132">
      <w:pPr>
        <w:tabs>
          <w:tab w:val="left" w:pos="792"/>
        </w:tabs>
      </w:pPr>
      <w:r>
        <w:t xml:space="preserve">                        T-&gt;width+=width;</w:t>
      </w:r>
    </w:p>
    <w:p w:rsidR="00673132" w:rsidRDefault="00673132" w:rsidP="00673132">
      <w:pPr>
        <w:tabs>
          <w:tab w:val="left" w:pos="792"/>
        </w:tabs>
      </w:pPr>
      <w:r>
        <w:t xml:space="preserve">                        }</w:t>
      </w:r>
    </w:p>
    <w:p w:rsidR="00673132" w:rsidRDefault="00673132" w:rsidP="00673132">
      <w:pPr>
        <w:tabs>
          <w:tab w:val="left" w:pos="792"/>
        </w:tabs>
      </w:pPr>
      <w:r>
        <w:t xml:space="preserve">                    else if (T0-&gt;ptr[0]-&gt;kind==ASSIGNOP){</w:t>
      </w:r>
    </w:p>
    <w:p w:rsidR="00673132" w:rsidRDefault="00673132" w:rsidP="00673132">
      <w:pPr>
        <w:tabs>
          <w:tab w:val="left" w:pos="792"/>
        </w:tabs>
        <w:rPr>
          <w:rFonts w:hint="eastAsia"/>
        </w:rPr>
      </w:pPr>
      <w:r>
        <w:rPr>
          <w:rFonts w:hint="eastAsia"/>
        </w:rPr>
        <w:t xml:space="preserve">                            SymbolTable=fillSymbolTable(T0-&gt;ptr[0]-&gt;ptr[0]-&gt;type_id,newAlias(),LEV,T0-&gt;ptr[0]-&gt;type,'V',T0-&gt;offset+T0-&gt;width);//</w:t>
      </w:r>
      <w:r>
        <w:rPr>
          <w:rFonts w:hint="eastAsia"/>
        </w:rPr>
        <w:t>此处偏移量未计算，暂时为</w:t>
      </w:r>
      <w:r>
        <w:rPr>
          <w:rFonts w:hint="eastAsia"/>
        </w:rPr>
        <w:t>0</w:t>
      </w:r>
    </w:p>
    <w:p w:rsidR="00673132" w:rsidRDefault="00673132" w:rsidP="00673132">
      <w:pPr>
        <w:tabs>
          <w:tab w:val="left" w:pos="792"/>
        </w:tabs>
      </w:pPr>
      <w:r>
        <w:t xml:space="preserve">                            if (SymbolTable==-1)</w:t>
      </w:r>
    </w:p>
    <w:p w:rsidR="00673132" w:rsidRDefault="00673132" w:rsidP="00673132">
      <w:pPr>
        <w:tabs>
          <w:tab w:val="left" w:pos="792"/>
        </w:tabs>
        <w:rPr>
          <w:rFonts w:hint="eastAsia"/>
        </w:rPr>
      </w:pPr>
      <w:r>
        <w:rPr>
          <w:rFonts w:hint="eastAsia"/>
        </w:rPr>
        <w:t xml:space="preserve">                                </w:t>
      </w:r>
      <w:r>
        <w:rPr>
          <w:rFonts w:hint="eastAsia"/>
        </w:rPr>
        <w:lastRenderedPageBreak/>
        <w:t>semantic_error(T0-&gt;ptr[0]-&gt;ptr[0]-&gt;pos,T0-&gt;ptr[0]-&gt;ptr[0]-&gt;type_id, "</w:t>
      </w:r>
      <w:r>
        <w:rPr>
          <w:rFonts w:hint="eastAsia"/>
        </w:rPr>
        <w:t>变量重复定义</w:t>
      </w:r>
      <w:r>
        <w:rPr>
          <w:rFonts w:hint="eastAsia"/>
        </w:rPr>
        <w:t>");</w:t>
      </w:r>
    </w:p>
    <w:p w:rsidR="00673132" w:rsidRDefault="00673132" w:rsidP="00673132">
      <w:pPr>
        <w:tabs>
          <w:tab w:val="left" w:pos="792"/>
        </w:tabs>
      </w:pPr>
      <w:r>
        <w:t xml:space="preserve">                            else {</w:t>
      </w:r>
    </w:p>
    <w:p w:rsidR="00673132" w:rsidRDefault="00673132" w:rsidP="00673132">
      <w:pPr>
        <w:tabs>
          <w:tab w:val="left" w:pos="792"/>
        </w:tabs>
      </w:pPr>
      <w:r>
        <w:t xml:space="preserve">                                T0-&gt;ptr[0]-&gt;place=SymbolTable;</w:t>
      </w:r>
    </w:p>
    <w:p w:rsidR="00673132" w:rsidRDefault="00673132" w:rsidP="00673132">
      <w:pPr>
        <w:tabs>
          <w:tab w:val="left" w:pos="792"/>
        </w:tabs>
      </w:pPr>
      <w:r>
        <w:t xml:space="preserve">                                T0-&gt;ptr[0]-&gt;ptr[1]-&gt;offset=T-&gt;offset+T-&gt;width+width;</w:t>
      </w:r>
    </w:p>
    <w:p w:rsidR="00673132" w:rsidRDefault="00673132" w:rsidP="00673132">
      <w:pPr>
        <w:tabs>
          <w:tab w:val="left" w:pos="792"/>
        </w:tabs>
        <w:rPr>
          <w:rFonts w:hint="eastAsia"/>
        </w:rPr>
      </w:pPr>
      <w:r>
        <w:rPr>
          <w:rFonts w:hint="eastAsia"/>
        </w:rPr>
        <w:t xml:space="preserve">                                Exp(T0-&gt;ptr[0]-&gt;ptr[1]);//</w:t>
      </w:r>
      <w:r>
        <w:rPr>
          <w:rFonts w:hint="eastAsia"/>
        </w:rPr>
        <w:t>是一个</w:t>
      </w:r>
      <w:r>
        <w:rPr>
          <w:rFonts w:hint="eastAsia"/>
        </w:rPr>
        <w:t>EXP</w:t>
      </w:r>
    </w:p>
    <w:p w:rsidR="00673132" w:rsidRDefault="00673132" w:rsidP="00673132">
      <w:pPr>
        <w:tabs>
          <w:tab w:val="left" w:pos="792"/>
        </w:tabs>
      </w:pPr>
      <w:r>
        <w:t xml:space="preserve">                                opn1.kind=ID; </w:t>
      </w:r>
    </w:p>
    <w:p w:rsidR="00673132" w:rsidRDefault="00673132" w:rsidP="00673132">
      <w:pPr>
        <w:tabs>
          <w:tab w:val="left" w:pos="792"/>
        </w:tabs>
      </w:pPr>
      <w:r>
        <w:tab/>
      </w:r>
      <w:r>
        <w:tab/>
      </w:r>
      <w:r>
        <w:tab/>
      </w:r>
      <w:r>
        <w:tab/>
      </w:r>
      <w:r>
        <w:tab/>
      </w:r>
      <w:r>
        <w:tab/>
      </w:r>
      <w:r>
        <w:tab/>
      </w:r>
      <w:r>
        <w:tab/>
        <w:t>strcpy(opn1.id,symbolTable.symbols[T0-&gt;ptr[0]-&gt;ptr[1]-&gt;place].alias);</w:t>
      </w:r>
    </w:p>
    <w:p w:rsidR="00673132" w:rsidRDefault="00673132" w:rsidP="00673132">
      <w:pPr>
        <w:tabs>
          <w:tab w:val="left" w:pos="792"/>
        </w:tabs>
      </w:pPr>
      <w:r>
        <w:tab/>
      </w:r>
      <w:r>
        <w:tab/>
      </w:r>
      <w:r>
        <w:tab/>
      </w:r>
      <w:r>
        <w:tab/>
      </w:r>
      <w:r>
        <w:tab/>
      </w:r>
      <w:r>
        <w:tab/>
      </w:r>
      <w:r>
        <w:tab/>
      </w:r>
      <w:r>
        <w:tab/>
        <w:t>opn1.offset = symbolTable.symbols[T0-&gt;ptr[0]-&gt;ptr[1]-&gt;place].offset;</w:t>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r>
      <w:r>
        <w:tab/>
      </w:r>
      <w:r>
        <w:tab/>
      </w:r>
      <w:r>
        <w:tab/>
      </w:r>
      <w:r>
        <w:tab/>
      </w:r>
      <w:r>
        <w:tab/>
        <w:t>strcpy(result.id,symbolTable.symbols[T0-&gt;ptr[0]-&gt;place].alias);</w:t>
      </w:r>
    </w:p>
    <w:p w:rsidR="00673132" w:rsidRDefault="00673132" w:rsidP="00673132">
      <w:pPr>
        <w:tabs>
          <w:tab w:val="left" w:pos="792"/>
        </w:tabs>
      </w:pPr>
      <w:r>
        <w:tab/>
      </w:r>
      <w:r>
        <w:tab/>
      </w:r>
      <w:r>
        <w:tab/>
      </w:r>
      <w:r>
        <w:tab/>
      </w:r>
      <w:r>
        <w:tab/>
      </w:r>
      <w:r>
        <w:tab/>
      </w:r>
      <w:r>
        <w:tab/>
      </w:r>
      <w:r>
        <w:tab/>
        <w:t>result.offset = symbolTable.symbols[T0-&gt;ptr[0]-&gt;place].offset;</w:t>
      </w:r>
    </w:p>
    <w:p w:rsidR="00673132" w:rsidRDefault="00673132" w:rsidP="00673132">
      <w:pPr>
        <w:tabs>
          <w:tab w:val="left" w:pos="792"/>
        </w:tabs>
      </w:pPr>
      <w:r>
        <w:t xml:space="preserve">                                T-&gt;code=merge(3,T-&gt;code,T0-&gt;ptr[0]-&gt;ptr[1]-&gt;code,genIR(ASSIGNOP,opn1,opn2,result));</w:t>
      </w:r>
    </w:p>
    <w:p w:rsidR="00673132" w:rsidRDefault="00673132" w:rsidP="00673132">
      <w:pPr>
        <w:tabs>
          <w:tab w:val="left" w:pos="792"/>
        </w:tabs>
      </w:pPr>
      <w:r>
        <w:t xml:space="preserve">                                }</w:t>
      </w:r>
    </w:p>
    <w:p w:rsidR="00673132" w:rsidRDefault="00673132" w:rsidP="00673132">
      <w:pPr>
        <w:tabs>
          <w:tab w:val="left" w:pos="792"/>
        </w:tabs>
      </w:pPr>
      <w:r>
        <w:t xml:space="preserve">                            T-&gt;width+=width+T0-&gt;ptr[0]-&gt;ptr[1]-&gt;width;</w:t>
      </w:r>
    </w:p>
    <w:p w:rsidR="00673132" w:rsidRDefault="00673132" w:rsidP="00673132">
      <w:pPr>
        <w:tabs>
          <w:tab w:val="left" w:pos="792"/>
        </w:tabs>
      </w:pPr>
      <w:r>
        <w:t xml:space="preserve">                            }</w:t>
      </w:r>
    </w:p>
    <w:p w:rsidR="00673132" w:rsidRDefault="00673132" w:rsidP="00673132">
      <w:pPr>
        <w:tabs>
          <w:tab w:val="left" w:pos="792"/>
        </w:tabs>
      </w:pPr>
      <w:r>
        <w:t xml:space="preserve">                    T0=T0-&gt;ptr[1];</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 xml:space="preserve">                //</w:t>
      </w:r>
      <w:r>
        <w:rPr>
          <w:rFonts w:hint="eastAsia"/>
        </w:rPr>
        <w:t>语句列表</w:t>
      </w:r>
    </w:p>
    <w:p w:rsidR="00673132" w:rsidRDefault="00673132" w:rsidP="00673132">
      <w:pPr>
        <w:tabs>
          <w:tab w:val="left" w:pos="792"/>
        </w:tabs>
      </w:pPr>
      <w:r>
        <w:tab/>
        <w:t>case STM_LIST:</w:t>
      </w:r>
    </w:p>
    <w:p w:rsidR="00673132" w:rsidRDefault="00673132" w:rsidP="00673132">
      <w:pPr>
        <w:tabs>
          <w:tab w:val="left" w:pos="792"/>
        </w:tabs>
      </w:pPr>
      <w:r>
        <w:t xml:space="preserve">                if (!T-&gt;ptr[0]) </w:t>
      </w:r>
    </w:p>
    <w:p w:rsidR="00673132" w:rsidRDefault="00673132" w:rsidP="00673132">
      <w:pPr>
        <w:tabs>
          <w:tab w:val="left" w:pos="792"/>
        </w:tabs>
      </w:pPr>
      <w:r>
        <w:tab/>
      </w:r>
      <w:r>
        <w:tab/>
      </w:r>
      <w:r>
        <w:tab/>
      </w:r>
      <w:r>
        <w:tab/>
        <w:t xml:space="preserve">{ </w:t>
      </w:r>
    </w:p>
    <w:p w:rsidR="00673132" w:rsidRDefault="00673132" w:rsidP="00673132">
      <w:pPr>
        <w:tabs>
          <w:tab w:val="left" w:pos="792"/>
        </w:tabs>
      </w:pPr>
      <w:r>
        <w:tab/>
      </w:r>
      <w:r>
        <w:tab/>
      </w:r>
      <w:r>
        <w:tab/>
      </w:r>
      <w:r>
        <w:tab/>
      </w:r>
      <w:r>
        <w:tab/>
        <w:t>T-&gt;code=NULL;</w:t>
      </w:r>
    </w:p>
    <w:p w:rsidR="00673132" w:rsidRDefault="00673132" w:rsidP="00673132">
      <w:pPr>
        <w:tabs>
          <w:tab w:val="left" w:pos="792"/>
        </w:tabs>
      </w:pPr>
      <w:r>
        <w:tab/>
      </w:r>
      <w:r>
        <w:tab/>
      </w:r>
      <w:r>
        <w:tab/>
      </w:r>
      <w:r>
        <w:tab/>
      </w:r>
      <w:r>
        <w:tab/>
        <w:t>T-&gt;width=0;</w:t>
      </w:r>
    </w:p>
    <w:p w:rsidR="00673132" w:rsidRDefault="00673132" w:rsidP="00673132">
      <w:pPr>
        <w:tabs>
          <w:tab w:val="left" w:pos="792"/>
        </w:tabs>
      </w:pPr>
      <w:r>
        <w:tab/>
      </w:r>
      <w:r>
        <w:tab/>
      </w:r>
      <w:r>
        <w:tab/>
      </w:r>
      <w:r>
        <w:tab/>
      </w:r>
      <w:r>
        <w:tab/>
        <w:t>return;</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   //</w:t>
      </w:r>
      <w:r>
        <w:rPr>
          <w:rFonts w:hint="eastAsia"/>
        </w:rPr>
        <w:t>空语句序列</w:t>
      </w:r>
    </w:p>
    <w:p w:rsidR="00673132" w:rsidRDefault="00673132" w:rsidP="00673132">
      <w:pPr>
        <w:tabs>
          <w:tab w:val="left" w:pos="792"/>
        </w:tabs>
        <w:rPr>
          <w:rFonts w:hint="eastAsia"/>
        </w:rPr>
      </w:pPr>
      <w:r>
        <w:rPr>
          <w:rFonts w:hint="eastAsia"/>
        </w:rPr>
        <w:t xml:space="preserve">                if (T-&gt;ptr[1]) //2</w:t>
      </w:r>
      <w:r>
        <w:rPr>
          <w:rFonts w:hint="eastAsia"/>
        </w:rPr>
        <w:t>条以上语句连接，生成新标号作为第一条语句结束后到达的位置</w:t>
      </w:r>
    </w:p>
    <w:p w:rsidR="00673132" w:rsidRDefault="00673132" w:rsidP="00673132">
      <w:pPr>
        <w:tabs>
          <w:tab w:val="left" w:pos="792"/>
        </w:tabs>
      </w:pPr>
      <w:r>
        <w:t xml:space="preserve">                    strcpy(T-&gt;ptr[0]-&gt;Snext,newLabel());</w:t>
      </w:r>
    </w:p>
    <w:p w:rsidR="00673132" w:rsidRDefault="00673132" w:rsidP="00673132">
      <w:pPr>
        <w:tabs>
          <w:tab w:val="left" w:pos="792"/>
        </w:tabs>
        <w:rPr>
          <w:rFonts w:hint="eastAsia"/>
        </w:rPr>
      </w:pPr>
      <w:r>
        <w:rPr>
          <w:rFonts w:hint="eastAsia"/>
        </w:rPr>
        <w:t xml:space="preserve">                else     //</w:t>
      </w:r>
      <w:r>
        <w:rPr>
          <w:rFonts w:hint="eastAsia"/>
        </w:rPr>
        <w:t>语句序列仅有一条语句，</w:t>
      </w:r>
      <w:r>
        <w:rPr>
          <w:rFonts w:hint="eastAsia"/>
        </w:rPr>
        <w:t>S.next</w:t>
      </w:r>
      <w:r>
        <w:rPr>
          <w:rFonts w:hint="eastAsia"/>
        </w:rPr>
        <w:t>属性向下传递</w:t>
      </w:r>
    </w:p>
    <w:p w:rsidR="00673132" w:rsidRDefault="00673132" w:rsidP="00673132">
      <w:pPr>
        <w:tabs>
          <w:tab w:val="left" w:pos="792"/>
        </w:tabs>
      </w:pPr>
      <w:r>
        <w:t xml:space="preserve">                    strcpy(T-&gt;ptr[0]-&gt;Snext,T-&gt;Snext);</w:t>
      </w:r>
    </w:p>
    <w:p w:rsidR="00673132" w:rsidRDefault="00673132" w:rsidP="00673132">
      <w:pPr>
        <w:tabs>
          <w:tab w:val="left" w:pos="792"/>
        </w:tabs>
      </w:pPr>
      <w:r>
        <w:t xml:space="preserve">                T-&gt;ptr[0]-&gt;offset=T-&gt;offset;</w:t>
      </w:r>
    </w:p>
    <w:p w:rsidR="00673132" w:rsidRDefault="00673132" w:rsidP="00673132">
      <w:pPr>
        <w:tabs>
          <w:tab w:val="left" w:pos="792"/>
        </w:tabs>
        <w:rPr>
          <w:rFonts w:hint="eastAsia"/>
        </w:rPr>
      </w:pPr>
      <w:r>
        <w:rPr>
          <w:rFonts w:hint="eastAsia"/>
        </w:rPr>
        <w:t xml:space="preserve">                semantic_Analysis(T-&gt;ptr[0]);//</w:t>
      </w:r>
      <w:r>
        <w:rPr>
          <w:rFonts w:hint="eastAsia"/>
        </w:rPr>
        <w:t>每次取列表中的第一个语句进行再次遍历分析</w:t>
      </w:r>
    </w:p>
    <w:p w:rsidR="00673132" w:rsidRDefault="00673132" w:rsidP="00673132">
      <w:pPr>
        <w:tabs>
          <w:tab w:val="left" w:pos="792"/>
        </w:tabs>
      </w:pPr>
      <w:r>
        <w:t xml:space="preserve">                T-&gt;code=T-&gt;ptr[0]-&gt;code;</w:t>
      </w:r>
    </w:p>
    <w:p w:rsidR="00673132" w:rsidRDefault="00673132" w:rsidP="00673132">
      <w:pPr>
        <w:tabs>
          <w:tab w:val="left" w:pos="792"/>
        </w:tabs>
      </w:pPr>
      <w:r>
        <w:t xml:space="preserve">                T-&gt;width=T-&gt;ptr[0]-&gt;width;</w:t>
      </w:r>
    </w:p>
    <w:p w:rsidR="00673132" w:rsidRDefault="00673132" w:rsidP="00673132">
      <w:pPr>
        <w:tabs>
          <w:tab w:val="left" w:pos="792"/>
        </w:tabs>
        <w:rPr>
          <w:rFonts w:hint="eastAsia"/>
        </w:rPr>
      </w:pPr>
      <w:r>
        <w:rPr>
          <w:rFonts w:hint="eastAsia"/>
        </w:rPr>
        <w:lastRenderedPageBreak/>
        <w:t xml:space="preserve">                if (T-&gt;ptr[1]){     //2</w:t>
      </w:r>
      <w:r>
        <w:rPr>
          <w:rFonts w:hint="eastAsia"/>
        </w:rPr>
        <w:t>条以上语句连接</w:t>
      </w:r>
      <w:r>
        <w:rPr>
          <w:rFonts w:hint="eastAsia"/>
        </w:rPr>
        <w:t>,S.next</w:t>
      </w:r>
      <w:r>
        <w:rPr>
          <w:rFonts w:hint="eastAsia"/>
        </w:rPr>
        <w:t>属性向下传递</w:t>
      </w:r>
    </w:p>
    <w:p w:rsidR="00673132" w:rsidRDefault="00673132" w:rsidP="00673132">
      <w:pPr>
        <w:tabs>
          <w:tab w:val="left" w:pos="792"/>
        </w:tabs>
      </w:pPr>
      <w:r>
        <w:t xml:space="preserve">                    strcpy(T-&gt;ptr[1]-&gt;Snext,T-&gt;Snext);</w:t>
      </w:r>
    </w:p>
    <w:p w:rsidR="00673132" w:rsidRDefault="00673132" w:rsidP="00673132">
      <w:pPr>
        <w:tabs>
          <w:tab w:val="left" w:pos="792"/>
        </w:tabs>
        <w:rPr>
          <w:rFonts w:hint="eastAsia"/>
        </w:rPr>
      </w:pPr>
      <w:r>
        <w:rPr>
          <w:rFonts w:hint="eastAsia"/>
        </w:rPr>
        <w:t xml:space="preserve">                    T-&gt;ptr[1]-&gt;offset=T-&gt;offset+ T-&gt;ptr[0]-&gt;width;  //</w:t>
      </w:r>
      <w:r>
        <w:rPr>
          <w:rFonts w:hint="eastAsia"/>
        </w:rPr>
        <w:t>顺序结构共享单元方式</w:t>
      </w:r>
    </w:p>
    <w:p w:rsidR="00673132" w:rsidRDefault="00673132" w:rsidP="00673132">
      <w:pPr>
        <w:tabs>
          <w:tab w:val="left" w:pos="792"/>
        </w:tabs>
        <w:rPr>
          <w:rFonts w:hint="eastAsia"/>
        </w:rPr>
      </w:pPr>
      <w:r>
        <w:rPr>
          <w:rFonts w:hint="eastAsia"/>
        </w:rPr>
        <w:t xml:space="preserve">                    semantic_Analysis(T-&gt;ptr[1]);//</w:t>
      </w:r>
      <w:r>
        <w:rPr>
          <w:rFonts w:hint="eastAsia"/>
        </w:rPr>
        <w:t>剩下的语句列表</w:t>
      </w:r>
    </w:p>
    <w:p w:rsidR="00673132" w:rsidRDefault="00673132" w:rsidP="00673132">
      <w:pPr>
        <w:tabs>
          <w:tab w:val="left" w:pos="792"/>
        </w:tabs>
        <w:rPr>
          <w:rFonts w:hint="eastAsia"/>
        </w:rPr>
      </w:pPr>
      <w:r>
        <w:rPr>
          <w:rFonts w:hint="eastAsia"/>
        </w:rPr>
        <w:t xml:space="preserve">                    //</w:t>
      </w:r>
      <w:r>
        <w:rPr>
          <w:rFonts w:hint="eastAsia"/>
        </w:rPr>
        <w:t>序列中第</w:t>
      </w:r>
      <w:r>
        <w:rPr>
          <w:rFonts w:hint="eastAsia"/>
        </w:rPr>
        <w:t>1</w:t>
      </w:r>
      <w:r>
        <w:rPr>
          <w:rFonts w:hint="eastAsia"/>
        </w:rPr>
        <w:t>条为表达式语句，返回语句，复合语句时，第</w:t>
      </w:r>
      <w:r>
        <w:rPr>
          <w:rFonts w:hint="eastAsia"/>
        </w:rPr>
        <w:t>2</w:t>
      </w:r>
      <w:r>
        <w:rPr>
          <w:rFonts w:hint="eastAsia"/>
        </w:rPr>
        <w:t>条前不需要标号</w:t>
      </w:r>
    </w:p>
    <w:p w:rsidR="00673132" w:rsidRDefault="00673132" w:rsidP="00673132">
      <w:pPr>
        <w:tabs>
          <w:tab w:val="left" w:pos="792"/>
        </w:tabs>
      </w:pPr>
      <w:r>
        <w:t xml:space="preserve">                    if (T-&gt;ptr[0]-&gt;kind==RETURN ||T-&gt;ptr[0]-&gt;kind==EXP_STMT ||T-&gt;ptr[0]-&gt;kind==COMP_STM)</w:t>
      </w:r>
    </w:p>
    <w:p w:rsidR="00673132" w:rsidRDefault="00673132" w:rsidP="00673132">
      <w:pPr>
        <w:tabs>
          <w:tab w:val="left" w:pos="792"/>
        </w:tabs>
      </w:pPr>
      <w:r>
        <w:t xml:space="preserve">                        T-&gt;code=merge(2,T-&gt;code,T-&gt;ptr[1]-&gt;code);</w:t>
      </w:r>
    </w:p>
    <w:p w:rsidR="00673132" w:rsidRDefault="00673132" w:rsidP="00673132">
      <w:pPr>
        <w:tabs>
          <w:tab w:val="left" w:pos="792"/>
        </w:tabs>
        <w:rPr>
          <w:rFonts w:hint="eastAsia"/>
        </w:rPr>
      </w:pPr>
      <w:r>
        <w:rPr>
          <w:rFonts w:hint="eastAsia"/>
        </w:rPr>
        <w:t xml:space="preserve">                    else//</w:t>
      </w:r>
      <w:r>
        <w:rPr>
          <w:rFonts w:hint="eastAsia"/>
        </w:rPr>
        <w:t>剩下的是循环判断语句</w:t>
      </w:r>
    </w:p>
    <w:p w:rsidR="00673132" w:rsidRDefault="00673132" w:rsidP="00673132">
      <w:pPr>
        <w:tabs>
          <w:tab w:val="left" w:pos="792"/>
        </w:tabs>
      </w:pPr>
      <w:r>
        <w:t xml:space="preserve">                        T-&gt;code=merge(3,T-&gt;code,genLabel(T-&gt;ptr[0]-&gt;Snext),T-&gt;ptr[1]-&gt;code);</w:t>
      </w:r>
    </w:p>
    <w:p w:rsidR="00673132" w:rsidRDefault="00673132" w:rsidP="00673132">
      <w:pPr>
        <w:tabs>
          <w:tab w:val="left" w:pos="792"/>
        </w:tabs>
      </w:pPr>
      <w:r>
        <w:t xml:space="preserve">                  //  if (T-&gt;ptr[1]-&gt;width &gt; T-&gt;width)</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T-&gt;width+=T-&gt;ptr[1]-&gt;width; //</w:t>
      </w:r>
      <w:r>
        <w:rPr>
          <w:rFonts w:hint="eastAsia"/>
        </w:rPr>
        <w:t>顺序结构共享单元方式</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 xml:space="preserve">                //</w:t>
      </w:r>
      <w:r>
        <w:rPr>
          <w:rFonts w:hint="eastAsia"/>
        </w:rPr>
        <w:t>处理复合语句中的局部变量列表</w:t>
      </w:r>
    </w:p>
    <w:p w:rsidR="00673132" w:rsidRDefault="00673132" w:rsidP="00673132">
      <w:pPr>
        <w:tabs>
          <w:tab w:val="left" w:pos="792"/>
        </w:tabs>
      </w:pPr>
      <w:r>
        <w:t xml:space="preserve">    </w:t>
      </w:r>
    </w:p>
    <w:p w:rsidR="00673132" w:rsidRDefault="00673132" w:rsidP="00673132">
      <w:pPr>
        <w:tabs>
          <w:tab w:val="left" w:pos="792"/>
        </w:tabs>
      </w:pPr>
      <w:r>
        <w:tab/>
        <w:t>case IF_THEN:</w:t>
      </w:r>
    </w:p>
    <w:p w:rsidR="00673132" w:rsidRDefault="00673132" w:rsidP="00673132">
      <w:pPr>
        <w:tabs>
          <w:tab w:val="left" w:pos="792"/>
        </w:tabs>
        <w:rPr>
          <w:rFonts w:hint="eastAsia"/>
        </w:rPr>
      </w:pPr>
      <w:r>
        <w:rPr>
          <w:rFonts w:hint="eastAsia"/>
        </w:rPr>
        <w:t xml:space="preserve">                strcpy(T-&gt;ptr[0]-&gt;Etrue,newLabel());  //</w:t>
      </w:r>
      <w:r>
        <w:rPr>
          <w:rFonts w:hint="eastAsia"/>
        </w:rPr>
        <w:t>设置条件语句真假转移位置</w:t>
      </w:r>
    </w:p>
    <w:p w:rsidR="00673132" w:rsidRDefault="00673132" w:rsidP="00673132">
      <w:pPr>
        <w:tabs>
          <w:tab w:val="left" w:pos="792"/>
        </w:tabs>
        <w:rPr>
          <w:rFonts w:hint="eastAsia"/>
        </w:rPr>
      </w:pPr>
      <w:r>
        <w:rPr>
          <w:rFonts w:hint="eastAsia"/>
        </w:rPr>
        <w:t xml:space="preserve">                strcpy(T-&gt;ptr[0]-&gt;Efalse,T-&gt;Snext); //</w:t>
      </w:r>
      <w:r>
        <w:rPr>
          <w:rFonts w:hint="eastAsia"/>
        </w:rPr>
        <w:t>条件语句错误就跳过</w:t>
      </w:r>
      <w:r>
        <w:rPr>
          <w:rFonts w:hint="eastAsia"/>
        </w:rPr>
        <w:t>if</w:t>
      </w:r>
      <w:r>
        <w:rPr>
          <w:rFonts w:hint="eastAsia"/>
        </w:rPr>
        <w:t>子句中的内容</w:t>
      </w:r>
    </w:p>
    <w:p w:rsidR="00673132" w:rsidRDefault="00673132" w:rsidP="00673132">
      <w:pPr>
        <w:tabs>
          <w:tab w:val="left" w:pos="792"/>
        </w:tabs>
      </w:pPr>
      <w:r>
        <w:t xml:space="preserve">                T-&gt;ptr[0]-&gt;offset=T-&gt;offset;</w:t>
      </w:r>
    </w:p>
    <w:p w:rsidR="00673132" w:rsidRDefault="00673132" w:rsidP="00673132">
      <w:pPr>
        <w:tabs>
          <w:tab w:val="left" w:pos="792"/>
        </w:tabs>
      </w:pPr>
      <w:r>
        <w:t xml:space="preserve">                boolExp(T-&gt;ptr[0]);</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strcpy(T-&gt;ptr[1]-&gt;Snext,T-&gt;Snext);</w:t>
      </w:r>
    </w:p>
    <w:p w:rsidR="00673132" w:rsidRDefault="00673132" w:rsidP="00673132">
      <w:pPr>
        <w:tabs>
          <w:tab w:val="left" w:pos="792"/>
        </w:tabs>
      </w:pPr>
      <w:r>
        <w:tab/>
      </w:r>
      <w:r>
        <w:tab/>
      </w:r>
      <w:r>
        <w:tab/>
      </w:r>
      <w:r>
        <w:tab/>
        <w:t>T-&gt;ptr[1]-&gt;offset = T-&gt;offset + T-&gt;ptr[0]-&gt;width;</w:t>
      </w:r>
    </w:p>
    <w:p w:rsidR="00673132" w:rsidRDefault="00673132" w:rsidP="00673132">
      <w:pPr>
        <w:tabs>
          <w:tab w:val="left" w:pos="792"/>
        </w:tabs>
        <w:rPr>
          <w:rFonts w:hint="eastAsia"/>
        </w:rPr>
      </w:pPr>
      <w:r>
        <w:rPr>
          <w:rFonts w:hint="eastAsia"/>
        </w:rPr>
        <w:t xml:space="preserve">                semantic_Analysis(T-&gt;ptr[1]);      //if</w:t>
      </w:r>
      <w:r>
        <w:rPr>
          <w:rFonts w:hint="eastAsia"/>
        </w:rPr>
        <w:t>子句</w:t>
      </w:r>
    </w:p>
    <w:p w:rsidR="00673132" w:rsidRDefault="00673132" w:rsidP="00673132">
      <w:pPr>
        <w:tabs>
          <w:tab w:val="left" w:pos="792"/>
        </w:tabs>
      </w:pPr>
      <w:r>
        <w:tab/>
      </w:r>
      <w:r>
        <w:tab/>
      </w:r>
      <w:r>
        <w:tab/>
      </w:r>
      <w:r>
        <w:tab/>
      </w:r>
      <w:r>
        <w:tab/>
        <w:t>T-&gt;width+=T-&gt;ptr[1]-&gt;width;</w:t>
      </w:r>
    </w:p>
    <w:p w:rsidR="00673132" w:rsidRDefault="00673132" w:rsidP="00673132">
      <w:pPr>
        <w:tabs>
          <w:tab w:val="left" w:pos="792"/>
        </w:tabs>
      </w:pPr>
      <w:r>
        <w:t xml:space="preserve">                T-&gt;code=merge(3,T-&gt;ptr[0]-&gt;code, genLabel(T-&gt;ptr[0]-&gt;Etrue),T-&gt;ptr[1]-&gt;code);</w:t>
      </w:r>
    </w:p>
    <w:p w:rsidR="00673132" w:rsidRDefault="00673132" w:rsidP="00673132">
      <w:pPr>
        <w:tabs>
          <w:tab w:val="left" w:pos="792"/>
        </w:tabs>
        <w:rPr>
          <w:rFonts w:hint="eastAsia"/>
        </w:rPr>
      </w:pPr>
      <w:r>
        <w:rPr>
          <w:rFonts w:hint="eastAsia"/>
        </w:rPr>
        <w:t xml:space="preserve">                break;  //</w:t>
      </w:r>
      <w:r>
        <w:rPr>
          <w:rFonts w:hint="eastAsia"/>
        </w:rPr>
        <w:t>控制语句都还没有处理</w:t>
      </w:r>
      <w:r>
        <w:rPr>
          <w:rFonts w:hint="eastAsia"/>
        </w:rPr>
        <w:t>offset</w:t>
      </w:r>
      <w:r>
        <w:rPr>
          <w:rFonts w:hint="eastAsia"/>
        </w:rPr>
        <w:t>和</w:t>
      </w:r>
      <w:r>
        <w:rPr>
          <w:rFonts w:hint="eastAsia"/>
        </w:rPr>
        <w:t>width</w:t>
      </w:r>
      <w:r>
        <w:rPr>
          <w:rFonts w:hint="eastAsia"/>
        </w:rPr>
        <w:t>属性</w:t>
      </w:r>
    </w:p>
    <w:p w:rsidR="00673132" w:rsidRDefault="00673132" w:rsidP="00673132">
      <w:pPr>
        <w:tabs>
          <w:tab w:val="left" w:pos="792"/>
        </w:tabs>
      </w:pPr>
      <w:r>
        <w:tab/>
        <w:t>case IF_THEN_ELSE:</w:t>
      </w:r>
    </w:p>
    <w:p w:rsidR="00673132" w:rsidRDefault="00673132" w:rsidP="00673132">
      <w:pPr>
        <w:tabs>
          <w:tab w:val="left" w:pos="792"/>
        </w:tabs>
        <w:rPr>
          <w:rFonts w:hint="eastAsia"/>
        </w:rPr>
      </w:pPr>
      <w:r>
        <w:rPr>
          <w:rFonts w:hint="eastAsia"/>
        </w:rPr>
        <w:t xml:space="preserve">            strcpy(T-&gt;ptr[0]-&gt;Etrue, newLabel()); //</w:t>
      </w:r>
      <w:r>
        <w:rPr>
          <w:rFonts w:hint="eastAsia"/>
        </w:rPr>
        <w:t>设置条件语句真假转移位置</w:t>
      </w:r>
    </w:p>
    <w:p w:rsidR="00673132" w:rsidRDefault="00673132" w:rsidP="00673132">
      <w:pPr>
        <w:tabs>
          <w:tab w:val="left" w:pos="792"/>
        </w:tabs>
      </w:pPr>
      <w:r>
        <w:t xml:space="preserve">            strcpy(T-&gt;ptr[0]-&gt;Efalse, newLabel());</w:t>
      </w:r>
    </w:p>
    <w:p w:rsidR="00673132" w:rsidRDefault="00673132" w:rsidP="00673132">
      <w:pPr>
        <w:tabs>
          <w:tab w:val="left" w:pos="792"/>
        </w:tabs>
      </w:pPr>
      <w:r>
        <w:t xml:space="preserve">            T-&gt;ptr[0]-&gt;offset = T-&gt;offset;</w:t>
      </w:r>
    </w:p>
    <w:p w:rsidR="00673132" w:rsidRDefault="00673132" w:rsidP="00673132">
      <w:pPr>
        <w:tabs>
          <w:tab w:val="left" w:pos="792"/>
        </w:tabs>
        <w:rPr>
          <w:rFonts w:hint="eastAsia"/>
        </w:rPr>
      </w:pPr>
      <w:r>
        <w:rPr>
          <w:rFonts w:hint="eastAsia"/>
        </w:rPr>
        <w:t xml:space="preserve">            boolExp(T-&gt;ptr[0]); //</w:t>
      </w:r>
      <w:r>
        <w:rPr>
          <w:rFonts w:hint="eastAsia"/>
        </w:rPr>
        <w:t>条件，要单独按短路代码处理</w:t>
      </w:r>
    </w:p>
    <w:p w:rsidR="00673132" w:rsidRDefault="00673132" w:rsidP="00673132">
      <w:pPr>
        <w:tabs>
          <w:tab w:val="left" w:pos="792"/>
        </w:tabs>
      </w:pPr>
      <w:r>
        <w:t xml:space="preserve">            T-&gt;width = T-&gt;ptr[0]-&gt;width;</w:t>
      </w:r>
    </w:p>
    <w:p w:rsidR="00673132" w:rsidRDefault="00673132" w:rsidP="00673132">
      <w:pPr>
        <w:tabs>
          <w:tab w:val="left" w:pos="792"/>
        </w:tabs>
      </w:pPr>
      <w:r>
        <w:t xml:space="preserve">            // printf("!!%d\n", T-&gt;ptr[0]-&gt;width);</w:t>
      </w:r>
    </w:p>
    <w:p w:rsidR="00673132" w:rsidRDefault="00673132" w:rsidP="00673132">
      <w:pPr>
        <w:tabs>
          <w:tab w:val="left" w:pos="792"/>
        </w:tabs>
      </w:pPr>
      <w:r>
        <w:t xml:space="preserve">            T-&gt;ptr[1]-&gt;offset = T-&gt;offset + T-&gt;ptr[0]-&gt;width;</w:t>
      </w:r>
    </w:p>
    <w:p w:rsidR="00673132" w:rsidRDefault="00673132" w:rsidP="00673132">
      <w:pPr>
        <w:tabs>
          <w:tab w:val="left" w:pos="792"/>
        </w:tabs>
      </w:pPr>
      <w:r>
        <w:t xml:space="preserve">            strcpy(T-&gt;ptr[1]-&gt;Snext, T-&gt;Snext);</w:t>
      </w:r>
    </w:p>
    <w:p w:rsidR="00673132" w:rsidRDefault="00673132" w:rsidP="00673132">
      <w:pPr>
        <w:tabs>
          <w:tab w:val="left" w:pos="792"/>
        </w:tabs>
        <w:rPr>
          <w:rFonts w:hint="eastAsia"/>
        </w:rPr>
      </w:pPr>
      <w:r>
        <w:rPr>
          <w:rFonts w:hint="eastAsia"/>
        </w:rPr>
        <w:t xml:space="preserve">            semantic_Analysis(T-&gt;ptr[1]); //if</w:t>
      </w:r>
      <w:r>
        <w:rPr>
          <w:rFonts w:hint="eastAsia"/>
        </w:rPr>
        <w:t>子句</w:t>
      </w:r>
    </w:p>
    <w:p w:rsidR="00673132" w:rsidRDefault="00673132" w:rsidP="00673132">
      <w:pPr>
        <w:tabs>
          <w:tab w:val="left" w:pos="792"/>
        </w:tabs>
      </w:pPr>
      <w:r>
        <w:lastRenderedPageBreak/>
        <w:t xml:space="preserve">            T-&gt;width += T-&gt;ptr[1]-&gt;width;</w:t>
      </w:r>
    </w:p>
    <w:p w:rsidR="00673132" w:rsidRDefault="00673132" w:rsidP="00673132">
      <w:pPr>
        <w:tabs>
          <w:tab w:val="left" w:pos="792"/>
        </w:tabs>
      </w:pPr>
      <w:r>
        <w:t xml:space="preserve">            strcpy(T-&gt;ptr[2]-&gt;Snext, T-&gt;Snext);</w:t>
      </w:r>
    </w:p>
    <w:p w:rsidR="00673132" w:rsidRDefault="00673132" w:rsidP="00673132">
      <w:pPr>
        <w:tabs>
          <w:tab w:val="left" w:pos="792"/>
        </w:tabs>
      </w:pPr>
      <w:r>
        <w:t xml:space="preserve">            T-&gt;ptr[2]-&gt;offset = T-&gt;offset + T-&gt;ptr[0]-&gt;width + T-&gt;ptr[1]-&gt;width;</w:t>
      </w:r>
    </w:p>
    <w:p w:rsidR="00673132" w:rsidRDefault="00673132" w:rsidP="00673132">
      <w:pPr>
        <w:tabs>
          <w:tab w:val="left" w:pos="792"/>
        </w:tabs>
        <w:rPr>
          <w:rFonts w:hint="eastAsia"/>
        </w:rPr>
      </w:pPr>
      <w:r>
        <w:rPr>
          <w:rFonts w:hint="eastAsia"/>
        </w:rPr>
        <w:t xml:space="preserve">            semantic_Analysis(T-&gt;ptr[2]); //else</w:t>
      </w:r>
      <w:r>
        <w:rPr>
          <w:rFonts w:hint="eastAsia"/>
        </w:rPr>
        <w:t>子句</w:t>
      </w:r>
    </w:p>
    <w:p w:rsidR="00673132" w:rsidRDefault="00673132" w:rsidP="00673132">
      <w:pPr>
        <w:tabs>
          <w:tab w:val="left" w:pos="792"/>
        </w:tabs>
      </w:pPr>
      <w:r>
        <w:t xml:space="preserve">            T-&gt;width += T-&gt;ptr[2]-&gt;width;</w:t>
      </w:r>
    </w:p>
    <w:p w:rsidR="00673132" w:rsidRDefault="00673132" w:rsidP="00673132">
      <w:pPr>
        <w:tabs>
          <w:tab w:val="left" w:pos="792"/>
        </w:tabs>
      </w:pPr>
      <w:r>
        <w:t xml:space="preserve">            T-&gt;code = merge(6, T-&gt;ptr[0]-&gt;code, genLabel(T-&gt;ptr[0]-&gt;Etrue), T-&gt;ptr[1]-&gt;code,</w:t>
      </w:r>
    </w:p>
    <w:p w:rsidR="00673132" w:rsidRDefault="00673132" w:rsidP="00673132">
      <w:pPr>
        <w:tabs>
          <w:tab w:val="left" w:pos="792"/>
        </w:tabs>
      </w:pPr>
      <w:r>
        <w:t xml:space="preserve">                genGoto(T-&gt;Snext), genLabel(T-&gt;ptr[0]-&gt;Efalse), T-&gt;ptr[2]-&gt;code);</w:t>
      </w:r>
    </w:p>
    <w:p w:rsidR="00673132" w:rsidRDefault="00673132" w:rsidP="00673132">
      <w:pPr>
        <w:tabs>
          <w:tab w:val="left" w:pos="792"/>
        </w:tabs>
      </w:pPr>
      <w:r>
        <w:t xml:space="preserve">            break;</w:t>
      </w:r>
    </w:p>
    <w:p w:rsidR="00673132" w:rsidRDefault="00673132" w:rsidP="00673132">
      <w:pPr>
        <w:tabs>
          <w:tab w:val="left" w:pos="792"/>
        </w:tabs>
        <w:rPr>
          <w:rFonts w:hint="eastAsia"/>
        </w:rPr>
      </w:pPr>
      <w:r>
        <w:rPr>
          <w:rFonts w:hint="eastAsia"/>
        </w:rPr>
        <w:tab/>
        <w:t>case WHILE: strcpy(T-&gt;ptr[0]-&gt;Etrue,newLabel());  //</w:t>
      </w:r>
      <w:r>
        <w:rPr>
          <w:rFonts w:hint="eastAsia"/>
        </w:rPr>
        <w:t>子结点继承属性的计算，判断表达式</w:t>
      </w:r>
    </w:p>
    <w:p w:rsidR="00673132" w:rsidRDefault="00673132" w:rsidP="00673132">
      <w:pPr>
        <w:tabs>
          <w:tab w:val="left" w:pos="792"/>
        </w:tabs>
      </w:pPr>
      <w:r>
        <w:t xml:space="preserve">                strcpy(T-&gt;ptr[0]-&gt;Efalse,T-&gt;Snext);</w:t>
      </w:r>
    </w:p>
    <w:p w:rsidR="00673132" w:rsidRDefault="00673132" w:rsidP="00673132">
      <w:pPr>
        <w:tabs>
          <w:tab w:val="left" w:pos="792"/>
        </w:tabs>
      </w:pPr>
      <w:r>
        <w:t xml:space="preserve">                T-&gt;ptr[0]-&gt;offset=T-&gt;ptr[1]-&gt;offset=T-&gt;offset;</w:t>
      </w:r>
    </w:p>
    <w:p w:rsidR="00673132" w:rsidRDefault="00673132" w:rsidP="00673132">
      <w:pPr>
        <w:tabs>
          <w:tab w:val="left" w:pos="792"/>
        </w:tabs>
      </w:pPr>
      <w:r>
        <w:tab/>
      </w:r>
      <w:r>
        <w:tab/>
      </w:r>
      <w:r>
        <w:tab/>
      </w:r>
      <w:r>
        <w:tab/>
        <w:t>prn_symbol();</w:t>
      </w:r>
    </w:p>
    <w:p w:rsidR="00673132" w:rsidRDefault="00673132" w:rsidP="00673132">
      <w:pPr>
        <w:tabs>
          <w:tab w:val="left" w:pos="792"/>
        </w:tabs>
        <w:rPr>
          <w:rFonts w:hint="eastAsia"/>
        </w:rPr>
      </w:pPr>
      <w:r>
        <w:rPr>
          <w:rFonts w:hint="eastAsia"/>
        </w:rPr>
        <w:t xml:space="preserve">                boolExp(T-&gt;ptr[0]);      //</w:t>
      </w:r>
      <w:r>
        <w:rPr>
          <w:rFonts w:hint="eastAsia"/>
        </w:rPr>
        <w:t>循环条件，要单独按短路代码处理</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strcpy(T-&gt;ptr[1]-&gt;Snext,newLabel());</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flag++;//flag</w:t>
      </w:r>
      <w:r>
        <w:rPr>
          <w:rFonts w:hint="eastAsia"/>
        </w:rPr>
        <w:t>的作用是为了控制</w:t>
      </w:r>
      <w:r>
        <w:rPr>
          <w:rFonts w:hint="eastAsia"/>
        </w:rPr>
        <w:t>break</w:t>
      </w:r>
      <w:r>
        <w:rPr>
          <w:rFonts w:hint="eastAsia"/>
        </w:rPr>
        <w:t>在</w:t>
      </w:r>
      <w:r>
        <w:rPr>
          <w:rFonts w:hint="eastAsia"/>
        </w:rPr>
        <w:t>while</w:t>
      </w:r>
      <w:r>
        <w:rPr>
          <w:rFonts w:hint="eastAsia"/>
        </w:rPr>
        <w:t>中</w:t>
      </w:r>
    </w:p>
    <w:p w:rsidR="00673132" w:rsidRDefault="00673132" w:rsidP="00673132">
      <w:pPr>
        <w:tabs>
          <w:tab w:val="left" w:pos="792"/>
        </w:tabs>
      </w:pPr>
      <w:r>
        <w:t xml:space="preserve">                strcpy(break_label, T-&gt;Snext);</w:t>
      </w:r>
    </w:p>
    <w:p w:rsidR="00673132" w:rsidRDefault="00673132" w:rsidP="00673132">
      <w:pPr>
        <w:tabs>
          <w:tab w:val="left" w:pos="792"/>
        </w:tabs>
      </w:pPr>
      <w:r>
        <w:t xml:space="preserve">                strcpy(continue_label, T-&gt;ptr[1]-&gt;Snext);</w:t>
      </w:r>
    </w:p>
    <w:p w:rsidR="00673132" w:rsidRDefault="00673132" w:rsidP="00673132">
      <w:pPr>
        <w:tabs>
          <w:tab w:val="left" w:pos="792"/>
        </w:tabs>
        <w:rPr>
          <w:rFonts w:hint="eastAsia"/>
        </w:rPr>
      </w:pPr>
      <w:r>
        <w:rPr>
          <w:rFonts w:hint="eastAsia"/>
        </w:rPr>
        <w:t xml:space="preserve">                semantic_Analysis(T-&gt;ptr[1]);      //</w:t>
      </w:r>
      <w:r>
        <w:rPr>
          <w:rFonts w:hint="eastAsia"/>
        </w:rPr>
        <w:t>循环体</w:t>
      </w:r>
    </w:p>
    <w:p w:rsidR="00673132" w:rsidRDefault="00673132" w:rsidP="00673132">
      <w:pPr>
        <w:tabs>
          <w:tab w:val="left" w:pos="792"/>
        </w:tabs>
      </w:pPr>
      <w:r>
        <w:t xml:space="preserve">               // if (T-&gt;width&lt;T-&gt;ptr[1]-&gt;width) T-&gt;width=T-&gt;ptr[1]-&gt;width;</w:t>
      </w:r>
    </w:p>
    <w:p w:rsidR="00673132" w:rsidRDefault="00673132" w:rsidP="00673132">
      <w:pPr>
        <w:tabs>
          <w:tab w:val="left" w:pos="792"/>
        </w:tabs>
      </w:pPr>
      <w:r>
        <w:tab/>
      </w:r>
      <w:r>
        <w:tab/>
      </w:r>
      <w:r>
        <w:tab/>
        <w:t xml:space="preserve">               T-&gt;width += T-&gt;ptr[1]-&gt;width;</w:t>
      </w:r>
    </w:p>
    <w:p w:rsidR="00673132" w:rsidRDefault="00673132" w:rsidP="00673132">
      <w:pPr>
        <w:tabs>
          <w:tab w:val="left" w:pos="792"/>
        </w:tabs>
      </w:pPr>
      <w:r>
        <w:t xml:space="preserve">                T-&gt;code=merge(5,genLabel(T-&gt;ptr[1]-&gt;Snext),T-&gt;ptr[0]-&gt;code, </w:t>
      </w:r>
    </w:p>
    <w:p w:rsidR="00673132" w:rsidRDefault="00673132" w:rsidP="00673132">
      <w:pPr>
        <w:tabs>
          <w:tab w:val="left" w:pos="792"/>
        </w:tabs>
      </w:pPr>
      <w:r>
        <w:t xml:space="preserve">                genLabel(T-&gt;ptr[0]-&gt;Etrue),T-&gt;ptr[1]-&gt;code,genGoto(T-&gt;ptr[1]-&gt;Snext));</w:t>
      </w:r>
    </w:p>
    <w:p w:rsidR="00673132" w:rsidRDefault="00673132" w:rsidP="00673132">
      <w:pPr>
        <w:tabs>
          <w:tab w:val="left" w:pos="792"/>
        </w:tabs>
      </w:pPr>
      <w:r>
        <w:tab/>
      </w:r>
      <w:r>
        <w:tab/>
      </w:r>
      <w:r>
        <w:tab/>
      </w:r>
      <w:r>
        <w:tab/>
        <w:t>flag--;</w:t>
      </w:r>
    </w:p>
    <w:p w:rsidR="00673132" w:rsidRDefault="00673132" w:rsidP="00673132">
      <w:pPr>
        <w:tabs>
          <w:tab w:val="left" w:pos="792"/>
        </w:tabs>
      </w:pPr>
      <w:r>
        <w:t xml:space="preserve">                break;</w:t>
      </w:r>
    </w:p>
    <w:p w:rsidR="00673132" w:rsidRDefault="00673132" w:rsidP="00673132">
      <w:pPr>
        <w:tabs>
          <w:tab w:val="left" w:pos="792"/>
        </w:tabs>
      </w:pPr>
      <w:r>
        <w:tab/>
        <w:t>case BREAK:</w:t>
      </w:r>
    </w:p>
    <w:p w:rsidR="00673132" w:rsidRDefault="00673132" w:rsidP="00673132">
      <w:pPr>
        <w:tabs>
          <w:tab w:val="left" w:pos="792"/>
        </w:tabs>
      </w:pPr>
      <w:r>
        <w:tab/>
      </w:r>
      <w:r>
        <w:tab/>
      </w:r>
      <w:r>
        <w:tab/>
        <w:t>if(flag == 0)</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 ", "break</w:t>
      </w:r>
      <w:r>
        <w:rPr>
          <w:rFonts w:hint="eastAsia"/>
        </w:rPr>
        <w:t>语句处出现错误，未在循环体中</w:t>
      </w:r>
      <w:r>
        <w:rPr>
          <w:rFonts w:hint="eastAsia"/>
        </w:rPr>
        <w:t>");</w:t>
      </w:r>
    </w:p>
    <w:p w:rsidR="00673132" w:rsidRDefault="00673132" w:rsidP="00673132">
      <w:pPr>
        <w:tabs>
          <w:tab w:val="left" w:pos="792"/>
        </w:tabs>
      </w:pPr>
      <w:r>
        <w:t xml:space="preserve">                T-&gt;code = merge(2, T-&gt;code, genGoto(break_label));</w:t>
      </w:r>
    </w:p>
    <w:p w:rsidR="00673132" w:rsidRDefault="00673132" w:rsidP="00673132">
      <w:pPr>
        <w:tabs>
          <w:tab w:val="left" w:pos="792"/>
        </w:tabs>
      </w:pPr>
      <w:r>
        <w:tab/>
      </w:r>
      <w:r>
        <w:tab/>
      </w:r>
      <w:r>
        <w:tab/>
        <w:t>break;</w:t>
      </w:r>
    </w:p>
    <w:p w:rsidR="00673132" w:rsidRDefault="00673132" w:rsidP="00673132">
      <w:pPr>
        <w:tabs>
          <w:tab w:val="left" w:pos="792"/>
        </w:tabs>
      </w:pPr>
      <w:r>
        <w:tab/>
        <w:t>case CONTINUE:</w:t>
      </w:r>
    </w:p>
    <w:p w:rsidR="00673132" w:rsidRDefault="00673132" w:rsidP="00673132">
      <w:pPr>
        <w:tabs>
          <w:tab w:val="left" w:pos="792"/>
        </w:tabs>
      </w:pPr>
      <w:r>
        <w:tab/>
      </w:r>
      <w:r>
        <w:tab/>
      </w:r>
      <w:r>
        <w:tab/>
        <w:t>if (flag == 0)</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 ", "continue</w:t>
      </w:r>
      <w:r>
        <w:rPr>
          <w:rFonts w:hint="eastAsia"/>
        </w:rPr>
        <w:t>语句处出现错误，未在循环体中</w:t>
      </w:r>
      <w:r>
        <w:rPr>
          <w:rFonts w:hint="eastAsia"/>
        </w:rPr>
        <w:t>");</w:t>
      </w:r>
    </w:p>
    <w:p w:rsidR="00673132" w:rsidRDefault="00673132" w:rsidP="00673132">
      <w:pPr>
        <w:tabs>
          <w:tab w:val="left" w:pos="792"/>
        </w:tabs>
      </w:pPr>
      <w:r>
        <w:t xml:space="preserve">                T-&gt;code = merge(2, T-&gt;code, genGoto(continue_label));</w:t>
      </w:r>
    </w:p>
    <w:p w:rsidR="00673132" w:rsidRDefault="00673132" w:rsidP="00673132">
      <w:pPr>
        <w:tabs>
          <w:tab w:val="left" w:pos="792"/>
        </w:tabs>
      </w:pPr>
      <w:r>
        <w:tab/>
      </w:r>
      <w:r>
        <w:tab/>
      </w:r>
      <w:r>
        <w:tab/>
        <w:t>break;</w:t>
      </w:r>
    </w:p>
    <w:p w:rsidR="00673132" w:rsidRDefault="00673132" w:rsidP="00673132">
      <w:pPr>
        <w:tabs>
          <w:tab w:val="left" w:pos="792"/>
        </w:tabs>
      </w:pPr>
      <w:r>
        <w:t xml:space="preserve">    case EXP_STMT:</w:t>
      </w:r>
    </w:p>
    <w:p w:rsidR="00673132" w:rsidRDefault="00673132" w:rsidP="00673132">
      <w:pPr>
        <w:tabs>
          <w:tab w:val="left" w:pos="792"/>
        </w:tabs>
      </w:pPr>
      <w:r>
        <w:t xml:space="preserve">                T-&gt;ptr[0]-&gt;offset=T-&gt;offset;</w:t>
      </w:r>
    </w:p>
    <w:p w:rsidR="00673132" w:rsidRDefault="00673132" w:rsidP="00673132">
      <w:pPr>
        <w:tabs>
          <w:tab w:val="left" w:pos="792"/>
        </w:tabs>
      </w:pPr>
      <w:r>
        <w:t xml:space="preserve">                semantic_Analysis(T-&gt;ptr[0]);</w:t>
      </w:r>
    </w:p>
    <w:p w:rsidR="00673132" w:rsidRDefault="00673132" w:rsidP="00673132">
      <w:pPr>
        <w:tabs>
          <w:tab w:val="left" w:pos="792"/>
        </w:tabs>
      </w:pPr>
      <w:r>
        <w:lastRenderedPageBreak/>
        <w:t xml:space="preserve">                T-&gt;code=T-&gt;ptr[0]-&gt;code;</w:t>
      </w: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break;</w:t>
      </w:r>
    </w:p>
    <w:p w:rsidR="00673132" w:rsidRDefault="00673132" w:rsidP="00673132">
      <w:pPr>
        <w:tabs>
          <w:tab w:val="left" w:pos="792"/>
        </w:tabs>
      </w:pPr>
      <w:r>
        <w:tab/>
        <w:t>case RETURN:if (T-&gt;ptr[0]){</w:t>
      </w:r>
    </w:p>
    <w:p w:rsidR="00673132" w:rsidRDefault="00673132" w:rsidP="00673132">
      <w:pPr>
        <w:tabs>
          <w:tab w:val="left" w:pos="792"/>
        </w:tabs>
      </w:pPr>
      <w:r>
        <w:t xml:space="preserve">                    T-&gt;ptr[0]-&gt;offset=T-&gt;offset;</w:t>
      </w:r>
    </w:p>
    <w:p w:rsidR="00673132" w:rsidRDefault="00673132" w:rsidP="00673132">
      <w:pPr>
        <w:tabs>
          <w:tab w:val="left" w:pos="792"/>
        </w:tabs>
        <w:rPr>
          <w:rFonts w:hint="eastAsia"/>
        </w:rPr>
      </w:pPr>
      <w:r>
        <w:rPr>
          <w:rFonts w:hint="eastAsia"/>
        </w:rPr>
        <w:t xml:space="preserve">                    Exp(T-&gt;ptr[0]);//</w:t>
      </w:r>
      <w:r>
        <w:rPr>
          <w:rFonts w:hint="eastAsia"/>
        </w:rPr>
        <w:t>子树节点中为表达式</w:t>
      </w:r>
    </w:p>
    <w:p w:rsidR="00673132" w:rsidRDefault="00673132" w:rsidP="00673132">
      <w:pPr>
        <w:tabs>
          <w:tab w:val="left" w:pos="792"/>
        </w:tabs>
      </w:pPr>
      <w:r>
        <w:tab/>
      </w:r>
      <w:r>
        <w:tab/>
      </w:r>
      <w:r>
        <w:tab/>
      </w:r>
      <w:r>
        <w:tab/>
      </w:r>
      <w:r>
        <w:tab/>
        <w:t>num = symbolTable.index;</w:t>
      </w:r>
    </w:p>
    <w:p w:rsidR="00673132" w:rsidRDefault="00673132" w:rsidP="00673132">
      <w:pPr>
        <w:tabs>
          <w:tab w:val="left" w:pos="792"/>
        </w:tabs>
      </w:pPr>
      <w:r>
        <w:tab/>
      </w:r>
      <w:r>
        <w:tab/>
      </w:r>
      <w:r>
        <w:tab/>
      </w:r>
      <w:r>
        <w:tab/>
        <w:t>do</w:t>
      </w:r>
    </w:p>
    <w:p w:rsidR="00673132" w:rsidRDefault="00673132" w:rsidP="00673132">
      <w:pPr>
        <w:tabs>
          <w:tab w:val="left" w:pos="792"/>
        </w:tabs>
      </w:pPr>
      <w:r>
        <w:tab/>
      </w:r>
      <w:r>
        <w:tab/>
      </w:r>
      <w:r>
        <w:tab/>
      </w:r>
      <w:r>
        <w:tab/>
        <w:t>{num--;}</w:t>
      </w:r>
    </w:p>
    <w:p w:rsidR="00673132" w:rsidRDefault="00673132" w:rsidP="00673132">
      <w:pPr>
        <w:tabs>
          <w:tab w:val="left" w:pos="792"/>
        </w:tabs>
      </w:pPr>
      <w:r>
        <w:tab/>
      </w:r>
      <w:r>
        <w:tab/>
      </w:r>
      <w:r>
        <w:tab/>
      </w:r>
      <w:r>
        <w:tab/>
        <w:t>while (symbolTable.symbols[num].flag != 'F');</w:t>
      </w:r>
    </w:p>
    <w:p w:rsidR="00673132" w:rsidRDefault="00673132" w:rsidP="00673132">
      <w:pPr>
        <w:tabs>
          <w:tab w:val="left" w:pos="792"/>
        </w:tabs>
      </w:pPr>
      <w:r>
        <w:tab/>
      </w:r>
      <w:r>
        <w:tab/>
      </w:r>
      <w:r>
        <w:tab/>
      </w:r>
      <w:r>
        <w:tab/>
        <w:t>if (T-&gt;ptr[0]-&gt;type != symbolTable.symbols[num].type){</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semantic_error(T-&gt;pos, "</w:t>
      </w:r>
      <w:r>
        <w:rPr>
          <w:rFonts w:hint="eastAsia"/>
        </w:rPr>
        <w:t>返回值类型错误</w:t>
      </w:r>
      <w:r>
        <w:rPr>
          <w:rFonts w:hint="eastAsia"/>
        </w:rPr>
        <w:t>", "");</w:t>
      </w:r>
    </w:p>
    <w:p w:rsidR="00673132" w:rsidRDefault="00673132" w:rsidP="00673132">
      <w:pPr>
        <w:tabs>
          <w:tab w:val="left" w:pos="792"/>
        </w:tabs>
      </w:pPr>
      <w:r>
        <w:tab/>
      </w:r>
      <w:r>
        <w:tab/>
      </w:r>
      <w:r>
        <w:tab/>
      </w:r>
      <w:r>
        <w:tab/>
        <w:t>T-&gt;width = 0;</w:t>
      </w:r>
    </w:p>
    <w:p w:rsidR="00673132" w:rsidRDefault="00673132" w:rsidP="00673132">
      <w:pPr>
        <w:tabs>
          <w:tab w:val="left" w:pos="792"/>
        </w:tabs>
      </w:pPr>
      <w:r>
        <w:tab/>
      </w:r>
      <w:r>
        <w:tab/>
      </w:r>
      <w:r>
        <w:tab/>
      </w:r>
      <w:r>
        <w:tab/>
        <w:t>T-&gt;code = NULL;</w:t>
      </w:r>
    </w:p>
    <w:p w:rsidR="00673132" w:rsidRDefault="00673132" w:rsidP="00673132">
      <w:pPr>
        <w:tabs>
          <w:tab w:val="left" w:pos="792"/>
        </w:tabs>
      </w:pPr>
      <w:r>
        <w:tab/>
      </w:r>
      <w:r>
        <w:tab/>
      </w:r>
      <w:r>
        <w:tab/>
      </w:r>
      <w:r>
        <w:tab/>
        <w:t>return;</w:t>
      </w:r>
    </w:p>
    <w:p w:rsidR="00673132" w:rsidRDefault="00673132" w:rsidP="00673132">
      <w:pPr>
        <w:tabs>
          <w:tab w:val="left" w:pos="792"/>
        </w:tabs>
      </w:pPr>
      <w:r>
        <w:tab/>
      </w:r>
      <w:r>
        <w:tab/>
      </w:r>
      <w:r>
        <w:tab/>
        <w:t>}</w:t>
      </w:r>
    </w:p>
    <w:p w:rsidR="00673132" w:rsidRDefault="00673132" w:rsidP="00673132">
      <w:pPr>
        <w:tabs>
          <w:tab w:val="left" w:pos="792"/>
        </w:tabs>
        <w:rPr>
          <w:rFonts w:hint="eastAsia"/>
        </w:rPr>
      </w:pPr>
      <w:r>
        <w:rPr>
          <w:rFonts w:hint="eastAsia"/>
        </w:rPr>
        <w:tab/>
      </w:r>
      <w:r>
        <w:rPr>
          <w:rFonts w:hint="eastAsia"/>
        </w:rPr>
        <w:tab/>
      </w:r>
      <w:r>
        <w:rPr>
          <w:rFonts w:hint="eastAsia"/>
        </w:rPr>
        <w:tab/>
      </w:r>
      <w:r>
        <w:rPr>
          <w:rFonts w:hint="eastAsia"/>
        </w:rPr>
        <w:tab/>
        <w:t xml:space="preserve"> /*</w:t>
      </w:r>
      <w:r>
        <w:rPr>
          <w:rFonts w:hint="eastAsia"/>
        </w:rPr>
        <w:t>需要判断返回值类型是否匹配</w:t>
      </w:r>
      <w:r>
        <w:rPr>
          <w:rFonts w:hint="eastAsia"/>
        </w:rPr>
        <w:t>*/</w:t>
      </w:r>
    </w:p>
    <w:p w:rsidR="00673132" w:rsidRDefault="00673132" w:rsidP="00673132">
      <w:pPr>
        <w:tabs>
          <w:tab w:val="left" w:pos="792"/>
        </w:tabs>
      </w:pPr>
    </w:p>
    <w:p w:rsidR="00673132" w:rsidRDefault="00673132" w:rsidP="00673132">
      <w:pPr>
        <w:tabs>
          <w:tab w:val="left" w:pos="792"/>
        </w:tabs>
      </w:pPr>
      <w:r>
        <w:t xml:space="preserve">                    T-&gt;width=T-&gt;ptr[0]-&gt;width;</w:t>
      </w:r>
    </w:p>
    <w:p w:rsidR="00673132" w:rsidRDefault="00673132" w:rsidP="00673132">
      <w:pPr>
        <w:tabs>
          <w:tab w:val="left" w:pos="792"/>
        </w:tabs>
      </w:pPr>
      <w:r>
        <w:t xml:space="preserve">                    result.kind=ID; </w:t>
      </w:r>
    </w:p>
    <w:p w:rsidR="00673132" w:rsidRDefault="00673132" w:rsidP="00673132">
      <w:pPr>
        <w:tabs>
          <w:tab w:val="left" w:pos="792"/>
        </w:tabs>
      </w:pPr>
      <w:r>
        <w:tab/>
      </w:r>
      <w:r>
        <w:tab/>
      </w:r>
      <w:r>
        <w:tab/>
      </w:r>
      <w:r>
        <w:tab/>
      </w:r>
      <w:r>
        <w:tab/>
        <w:t>strcpy(result.id,symbolTable.symbols[T-&gt;ptr[0]-&gt;place].alias);</w:t>
      </w:r>
    </w:p>
    <w:p w:rsidR="00673132" w:rsidRDefault="00673132" w:rsidP="00673132">
      <w:pPr>
        <w:tabs>
          <w:tab w:val="left" w:pos="792"/>
        </w:tabs>
      </w:pPr>
      <w:r>
        <w:t xml:space="preserve">                    result.offset=symbolTable.symbols[T-&gt;ptr[0]-&gt;place].offset;</w:t>
      </w:r>
    </w:p>
    <w:p w:rsidR="00673132" w:rsidRDefault="00673132" w:rsidP="00673132">
      <w:pPr>
        <w:tabs>
          <w:tab w:val="left" w:pos="792"/>
        </w:tabs>
      </w:pPr>
      <w:r>
        <w:t xml:space="preserve">                    T-&gt;code=merge(2,T-&gt;ptr[0]-&gt;code,genIR(RETURN,opn1,opn2,result));</w:t>
      </w:r>
    </w:p>
    <w:p w:rsidR="00673132" w:rsidRDefault="00673132" w:rsidP="00673132">
      <w:pPr>
        <w:tabs>
          <w:tab w:val="left" w:pos="792"/>
        </w:tabs>
      </w:pPr>
      <w:r>
        <w:t xml:space="preserve">                    }</w:t>
      </w:r>
    </w:p>
    <w:p w:rsidR="00673132" w:rsidRDefault="00673132" w:rsidP="00673132">
      <w:pPr>
        <w:tabs>
          <w:tab w:val="left" w:pos="792"/>
        </w:tabs>
      </w:pPr>
      <w:r>
        <w:t xml:space="preserve">                else{</w:t>
      </w:r>
    </w:p>
    <w:p w:rsidR="00673132" w:rsidRDefault="00673132" w:rsidP="00673132">
      <w:pPr>
        <w:tabs>
          <w:tab w:val="left" w:pos="792"/>
        </w:tabs>
      </w:pPr>
      <w:r>
        <w:t xml:space="preserve">                    T-&gt;width=0;</w:t>
      </w:r>
    </w:p>
    <w:p w:rsidR="00673132" w:rsidRDefault="00673132" w:rsidP="00673132">
      <w:pPr>
        <w:tabs>
          <w:tab w:val="left" w:pos="792"/>
        </w:tabs>
      </w:pPr>
      <w:r>
        <w:t xml:space="preserve">                    result.kind=0;</w:t>
      </w:r>
    </w:p>
    <w:p w:rsidR="00673132" w:rsidRDefault="00673132" w:rsidP="00673132">
      <w:pPr>
        <w:tabs>
          <w:tab w:val="left" w:pos="792"/>
        </w:tabs>
      </w:pPr>
      <w:r>
        <w:t xml:space="preserve">                    T-&gt;code=genIR(RETURN,opn1,opn2,result);</w:t>
      </w:r>
    </w:p>
    <w:p w:rsidR="00673132" w:rsidRDefault="00673132" w:rsidP="00673132">
      <w:pPr>
        <w:tabs>
          <w:tab w:val="left" w:pos="792"/>
        </w:tabs>
      </w:pPr>
      <w:r>
        <w:t xml:space="preserve">                    }</w:t>
      </w:r>
    </w:p>
    <w:p w:rsidR="00673132" w:rsidRDefault="00673132" w:rsidP="00673132">
      <w:pPr>
        <w:tabs>
          <w:tab w:val="left" w:pos="792"/>
        </w:tabs>
      </w:pPr>
      <w:r>
        <w:t xml:space="preserve">                break;</w:t>
      </w:r>
    </w:p>
    <w:p w:rsidR="00673132" w:rsidRDefault="00673132" w:rsidP="00673132">
      <w:pPr>
        <w:tabs>
          <w:tab w:val="left" w:pos="792"/>
        </w:tabs>
      </w:pPr>
      <w:r>
        <w:t xml:space="preserve">    case SWITCH_STMT:</w:t>
      </w:r>
    </w:p>
    <w:p w:rsidR="00673132" w:rsidRDefault="00673132" w:rsidP="00673132">
      <w:pPr>
        <w:tabs>
          <w:tab w:val="left" w:pos="792"/>
        </w:tabs>
        <w:rPr>
          <w:rFonts w:hint="eastAsia"/>
        </w:rPr>
      </w:pPr>
      <w:r>
        <w:rPr>
          <w:rFonts w:hint="eastAsia"/>
        </w:rPr>
        <w:t xml:space="preserve">                // switch</w:t>
      </w:r>
      <w:r>
        <w:rPr>
          <w:rFonts w:hint="eastAsia"/>
        </w:rPr>
        <w:t>选择表达式</w:t>
      </w:r>
    </w:p>
    <w:p w:rsidR="00673132" w:rsidRDefault="00673132" w:rsidP="00673132">
      <w:pPr>
        <w:tabs>
          <w:tab w:val="left" w:pos="792"/>
        </w:tabs>
      </w:pPr>
      <w:r>
        <w:t xml:space="preserve">                T-&gt;ptr[0]-&gt;offset = T-&gt;offset;</w:t>
      </w:r>
    </w:p>
    <w:p w:rsidR="00673132" w:rsidRDefault="00673132" w:rsidP="00673132">
      <w:pPr>
        <w:tabs>
          <w:tab w:val="left" w:pos="792"/>
        </w:tabs>
      </w:pPr>
      <w:r>
        <w:t xml:space="preserve">                Exp(T-&gt;ptr[0]);</w:t>
      </w:r>
    </w:p>
    <w:p w:rsidR="00673132" w:rsidRDefault="00673132" w:rsidP="00673132">
      <w:pPr>
        <w:tabs>
          <w:tab w:val="left" w:pos="792"/>
        </w:tabs>
      </w:pPr>
      <w:r>
        <w:t xml:space="preserve">                T-&gt;width = T-&gt;ptr[0]-&gt;width;</w:t>
      </w:r>
    </w:p>
    <w:p w:rsidR="00673132" w:rsidRDefault="00673132" w:rsidP="00673132">
      <w:pPr>
        <w:tabs>
          <w:tab w:val="left" w:pos="792"/>
        </w:tabs>
      </w:pPr>
      <w:r>
        <w:t xml:space="preserve">                strcpy(T-&gt;Snext, newLabel());</w:t>
      </w:r>
    </w:p>
    <w:p w:rsidR="00673132" w:rsidRDefault="00673132" w:rsidP="00673132">
      <w:pPr>
        <w:tabs>
          <w:tab w:val="left" w:pos="792"/>
        </w:tabs>
      </w:pPr>
    </w:p>
    <w:p w:rsidR="00673132" w:rsidRDefault="00673132" w:rsidP="00673132">
      <w:pPr>
        <w:tabs>
          <w:tab w:val="left" w:pos="792"/>
        </w:tabs>
        <w:rPr>
          <w:rFonts w:hint="eastAsia"/>
        </w:rPr>
      </w:pPr>
      <w:r>
        <w:rPr>
          <w:rFonts w:hint="eastAsia"/>
        </w:rPr>
        <w:t xml:space="preserve">                // case</w:t>
      </w:r>
      <w:r>
        <w:rPr>
          <w:rFonts w:hint="eastAsia"/>
        </w:rPr>
        <w:t>语句</w:t>
      </w:r>
    </w:p>
    <w:p w:rsidR="00673132" w:rsidRDefault="00673132" w:rsidP="00673132">
      <w:pPr>
        <w:tabs>
          <w:tab w:val="left" w:pos="792"/>
        </w:tabs>
      </w:pPr>
      <w:r>
        <w:t xml:space="preserve">                strcpy(case_temp, symbolTable.symbols[T-&gt;ptr[0]-&gt;place].name);</w:t>
      </w:r>
    </w:p>
    <w:p w:rsidR="00673132" w:rsidRDefault="00673132" w:rsidP="00673132">
      <w:pPr>
        <w:tabs>
          <w:tab w:val="left" w:pos="792"/>
        </w:tabs>
      </w:pPr>
      <w:r>
        <w:t xml:space="preserve">                strcpy(break_label, T-&gt;Snext);</w:t>
      </w:r>
    </w:p>
    <w:p w:rsidR="00673132" w:rsidRDefault="00673132" w:rsidP="00673132">
      <w:pPr>
        <w:tabs>
          <w:tab w:val="left" w:pos="792"/>
        </w:tabs>
      </w:pPr>
      <w:r>
        <w:t xml:space="preserve">                strcpy(case_label, newLabel());</w:t>
      </w:r>
    </w:p>
    <w:p w:rsidR="00673132" w:rsidRDefault="00673132" w:rsidP="00673132">
      <w:pPr>
        <w:tabs>
          <w:tab w:val="left" w:pos="792"/>
        </w:tabs>
      </w:pPr>
      <w:r>
        <w:t xml:space="preserve">                semantic_Analysis(T-&gt;ptr[1]);</w:t>
      </w:r>
    </w:p>
    <w:p w:rsidR="00673132" w:rsidRDefault="00673132" w:rsidP="00673132">
      <w:pPr>
        <w:tabs>
          <w:tab w:val="left" w:pos="792"/>
        </w:tabs>
      </w:pPr>
      <w:r>
        <w:t xml:space="preserve">                T-&gt;code = merge(2, T-&gt;ptr[0]-&gt;code, T-&gt;ptr[1]-&gt;code);</w:t>
      </w:r>
    </w:p>
    <w:p w:rsidR="00673132" w:rsidRDefault="00673132" w:rsidP="00673132">
      <w:pPr>
        <w:tabs>
          <w:tab w:val="left" w:pos="792"/>
        </w:tabs>
      </w:pPr>
      <w:r>
        <w:lastRenderedPageBreak/>
        <w:t xml:space="preserve">                    break;</w:t>
      </w:r>
    </w:p>
    <w:p w:rsidR="00673132" w:rsidRDefault="00673132" w:rsidP="00673132">
      <w:pPr>
        <w:tabs>
          <w:tab w:val="left" w:pos="792"/>
        </w:tabs>
      </w:pPr>
      <w:r>
        <w:t xml:space="preserve">    case CASE_STMT:</w:t>
      </w:r>
    </w:p>
    <w:p w:rsidR="00673132" w:rsidRDefault="00673132" w:rsidP="00673132">
      <w:pPr>
        <w:tabs>
          <w:tab w:val="left" w:pos="792"/>
        </w:tabs>
      </w:pPr>
      <w:r>
        <w:tab/>
        <w:t xml:space="preserve">            left = (struct ASTNode*)malloc(sizeof(struct ASTNode));</w:t>
      </w:r>
    </w:p>
    <w:p w:rsidR="00673132" w:rsidRDefault="00673132" w:rsidP="00673132">
      <w:pPr>
        <w:tabs>
          <w:tab w:val="left" w:pos="792"/>
        </w:tabs>
      </w:pPr>
      <w:r>
        <w:t xml:space="preserve">            right = (struct ASTNode*)malloc(sizeof(struct ASTNode));</w:t>
      </w:r>
    </w:p>
    <w:p w:rsidR="00673132" w:rsidRDefault="00673132" w:rsidP="00673132">
      <w:pPr>
        <w:tabs>
          <w:tab w:val="left" w:pos="792"/>
        </w:tabs>
      </w:pPr>
      <w:r>
        <w:t xml:space="preserve">                left-&gt;kind = ID;</w:t>
      </w:r>
    </w:p>
    <w:p w:rsidR="00673132" w:rsidRDefault="00673132" w:rsidP="00673132">
      <w:pPr>
        <w:tabs>
          <w:tab w:val="left" w:pos="792"/>
        </w:tabs>
      </w:pPr>
      <w:r>
        <w:t xml:space="preserve">                strcpy(left-&gt;type_id, case_temp);</w:t>
      </w:r>
    </w:p>
    <w:p w:rsidR="00673132" w:rsidRDefault="00673132" w:rsidP="00673132">
      <w:pPr>
        <w:tabs>
          <w:tab w:val="left" w:pos="792"/>
        </w:tabs>
      </w:pPr>
      <w:r>
        <w:t xml:space="preserve">                if(T-&gt;ptr[0]-&gt;type == INT) {</w:t>
      </w:r>
    </w:p>
    <w:p w:rsidR="00673132" w:rsidRDefault="00673132" w:rsidP="00673132">
      <w:pPr>
        <w:tabs>
          <w:tab w:val="left" w:pos="792"/>
        </w:tabs>
      </w:pPr>
      <w:r>
        <w:t xml:space="preserve">                    right-&gt;kind = INT;</w:t>
      </w:r>
    </w:p>
    <w:p w:rsidR="00673132" w:rsidRDefault="00673132" w:rsidP="00673132">
      <w:pPr>
        <w:tabs>
          <w:tab w:val="left" w:pos="792"/>
        </w:tabs>
      </w:pPr>
      <w:r>
        <w:t xml:space="preserve">                    right-&gt;type_int = T-&gt;ptr[0]-&gt;type_int;</w:t>
      </w:r>
    </w:p>
    <w:p w:rsidR="00673132" w:rsidRDefault="00673132" w:rsidP="00673132">
      <w:pPr>
        <w:tabs>
          <w:tab w:val="left" w:pos="792"/>
        </w:tabs>
      </w:pPr>
      <w:r>
        <w:t xml:space="preserve">                }</w:t>
      </w:r>
    </w:p>
    <w:p w:rsidR="00673132" w:rsidRDefault="00673132" w:rsidP="00673132">
      <w:pPr>
        <w:tabs>
          <w:tab w:val="left" w:pos="792"/>
        </w:tabs>
      </w:pPr>
      <w:r>
        <w:t xml:space="preserve">                else if(T-&gt;ptr[0]-&gt;type == CHAR) {</w:t>
      </w:r>
    </w:p>
    <w:p w:rsidR="00673132" w:rsidRDefault="00673132" w:rsidP="00673132">
      <w:pPr>
        <w:tabs>
          <w:tab w:val="left" w:pos="792"/>
        </w:tabs>
      </w:pPr>
      <w:r>
        <w:t xml:space="preserve">                    right-&gt;kind = CHAR;</w:t>
      </w:r>
    </w:p>
    <w:p w:rsidR="00673132" w:rsidRDefault="00673132" w:rsidP="00673132">
      <w:pPr>
        <w:tabs>
          <w:tab w:val="left" w:pos="792"/>
        </w:tabs>
      </w:pPr>
      <w:r>
        <w:t xml:space="preserve">                    strcpy(right-&gt;type_char, T-&gt;ptr[0]-&gt;type_char);</w:t>
      </w:r>
    </w:p>
    <w:p w:rsidR="00673132" w:rsidRDefault="00673132" w:rsidP="00673132">
      <w:pPr>
        <w:tabs>
          <w:tab w:val="left" w:pos="792"/>
        </w:tabs>
      </w:pPr>
      <w:r>
        <w:t xml:space="preserve">                }</w:t>
      </w:r>
    </w:p>
    <w:p w:rsidR="00673132" w:rsidRDefault="00673132" w:rsidP="00673132">
      <w:pPr>
        <w:tabs>
          <w:tab w:val="left" w:pos="792"/>
        </w:tabs>
      </w:pPr>
      <w:r>
        <w:t xml:space="preserve">                T-&gt;ptr[0]-&gt;ptr[0] = left;</w:t>
      </w:r>
    </w:p>
    <w:p w:rsidR="00673132" w:rsidRDefault="00673132" w:rsidP="00673132">
      <w:pPr>
        <w:tabs>
          <w:tab w:val="left" w:pos="792"/>
        </w:tabs>
      </w:pPr>
      <w:r>
        <w:t xml:space="preserve">                T-&gt;ptr[0]-&gt;ptr[1] = right;</w:t>
      </w:r>
    </w:p>
    <w:p w:rsidR="00673132" w:rsidRDefault="00673132" w:rsidP="00673132">
      <w:pPr>
        <w:tabs>
          <w:tab w:val="left" w:pos="792"/>
        </w:tabs>
      </w:pPr>
      <w:r>
        <w:t xml:space="preserve">                T-&gt;ptr[0]-&gt;kind = RELOP;</w:t>
      </w:r>
    </w:p>
    <w:p w:rsidR="00673132" w:rsidRDefault="00673132" w:rsidP="00673132">
      <w:pPr>
        <w:tabs>
          <w:tab w:val="left" w:pos="792"/>
        </w:tabs>
        <w:rPr>
          <w:rFonts w:hint="eastAsia"/>
        </w:rPr>
      </w:pPr>
      <w:r>
        <w:rPr>
          <w:rFonts w:hint="eastAsia"/>
        </w:rPr>
        <w:t xml:space="preserve">                strcpy(T-&gt;ptr[0]-&gt;type_id, "==");//</w:t>
      </w:r>
      <w:r>
        <w:rPr>
          <w:rFonts w:hint="eastAsia"/>
        </w:rPr>
        <w:t>比较</w:t>
      </w:r>
      <w:r>
        <w:rPr>
          <w:rFonts w:hint="eastAsia"/>
        </w:rPr>
        <w:t>case</w:t>
      </w:r>
      <w:r>
        <w:rPr>
          <w:rFonts w:hint="eastAsia"/>
        </w:rPr>
        <w:t>中的和</w:t>
      </w:r>
      <w:r>
        <w:rPr>
          <w:rFonts w:hint="eastAsia"/>
        </w:rPr>
        <w:t>switch</w:t>
      </w:r>
      <w:r>
        <w:rPr>
          <w:rFonts w:hint="eastAsia"/>
        </w:rPr>
        <w:t>条件是否相等</w:t>
      </w:r>
    </w:p>
    <w:p w:rsidR="00673132" w:rsidRDefault="00673132" w:rsidP="00673132">
      <w:pPr>
        <w:tabs>
          <w:tab w:val="left" w:pos="792"/>
        </w:tabs>
      </w:pPr>
      <w:r>
        <w:t xml:space="preserve">                //case x:</w:t>
      </w:r>
    </w:p>
    <w:p w:rsidR="00673132" w:rsidRDefault="00673132" w:rsidP="00673132">
      <w:pPr>
        <w:tabs>
          <w:tab w:val="left" w:pos="792"/>
        </w:tabs>
        <w:rPr>
          <w:rFonts w:hint="eastAsia"/>
        </w:rPr>
      </w:pPr>
      <w:r>
        <w:rPr>
          <w:rFonts w:hint="eastAsia"/>
        </w:rPr>
        <w:t xml:space="preserve">                strcpy(T-&gt;ptr[0]-&gt;Etrue, newLabel()); //</w:t>
      </w:r>
      <w:r>
        <w:rPr>
          <w:rFonts w:hint="eastAsia"/>
        </w:rPr>
        <w:t>设置条件语句真假转移位置</w:t>
      </w:r>
    </w:p>
    <w:p w:rsidR="00673132" w:rsidRDefault="00673132" w:rsidP="00673132">
      <w:pPr>
        <w:tabs>
          <w:tab w:val="left" w:pos="792"/>
        </w:tabs>
      </w:pPr>
      <w:r>
        <w:t xml:space="preserve">                strcpy(T-&gt;ptr[0]-&gt;Efalse, T-&gt;Snext);</w:t>
      </w:r>
    </w:p>
    <w:p w:rsidR="00673132" w:rsidRDefault="00673132" w:rsidP="00673132">
      <w:pPr>
        <w:tabs>
          <w:tab w:val="left" w:pos="792"/>
        </w:tabs>
      </w:pPr>
      <w:r>
        <w:t xml:space="preserve">                T-&gt;ptr[0]-&gt;offset = T-&gt;ptr[1]-&gt;offset = T-&gt;offset;</w:t>
      </w:r>
    </w:p>
    <w:p w:rsidR="00673132" w:rsidRDefault="00673132" w:rsidP="00673132">
      <w:pPr>
        <w:tabs>
          <w:tab w:val="left" w:pos="792"/>
        </w:tabs>
      </w:pPr>
      <w:r>
        <w:t xml:space="preserve">                boolExp(T-&gt;ptr[0]);</w:t>
      </w:r>
    </w:p>
    <w:p w:rsidR="00673132" w:rsidRDefault="00673132" w:rsidP="00673132">
      <w:pPr>
        <w:tabs>
          <w:tab w:val="left" w:pos="792"/>
        </w:tabs>
      </w:pPr>
      <w:r>
        <w:t xml:space="preserve">                T-&gt;width = T-&gt;ptr[0]-&gt;width;</w:t>
      </w:r>
    </w:p>
    <w:p w:rsidR="00673132" w:rsidRDefault="00673132" w:rsidP="00673132">
      <w:pPr>
        <w:tabs>
          <w:tab w:val="left" w:pos="792"/>
        </w:tabs>
      </w:pPr>
      <w:r>
        <w:t xml:space="preserve">                strcpy(T-&gt;ptr[1]-&gt;Snext, T-&gt;Snext);</w:t>
      </w:r>
    </w:p>
    <w:p w:rsidR="00673132" w:rsidRDefault="00673132" w:rsidP="00673132">
      <w:pPr>
        <w:tabs>
          <w:tab w:val="left" w:pos="792"/>
        </w:tabs>
        <w:rPr>
          <w:rFonts w:hint="eastAsia"/>
        </w:rPr>
      </w:pPr>
      <w:r>
        <w:rPr>
          <w:rFonts w:hint="eastAsia"/>
        </w:rPr>
        <w:t xml:space="preserve">                semantic_Analysis(T-&gt;ptr[1]); //if</w:t>
      </w:r>
      <w:r>
        <w:rPr>
          <w:rFonts w:hint="eastAsia"/>
        </w:rPr>
        <w:t>子句</w:t>
      </w:r>
    </w:p>
    <w:p w:rsidR="00673132" w:rsidRDefault="00673132" w:rsidP="00673132">
      <w:pPr>
        <w:tabs>
          <w:tab w:val="left" w:pos="792"/>
        </w:tabs>
      </w:pPr>
      <w:r>
        <w:t xml:space="preserve">               // if (T-&gt;width &lt; T-&gt;ptr[1]-&gt;width)</w:t>
      </w:r>
    </w:p>
    <w:p w:rsidR="00673132" w:rsidRDefault="00673132" w:rsidP="00673132">
      <w:pPr>
        <w:tabs>
          <w:tab w:val="left" w:pos="792"/>
        </w:tabs>
      </w:pPr>
      <w:r>
        <w:t xml:space="preserve">                    T-&gt;width += T-&gt;ptr[1]-&gt;width;</w:t>
      </w:r>
    </w:p>
    <w:p w:rsidR="00673132" w:rsidRDefault="00673132" w:rsidP="00673132">
      <w:pPr>
        <w:tabs>
          <w:tab w:val="left" w:pos="792"/>
        </w:tabs>
      </w:pPr>
      <w:r>
        <w:t xml:space="preserve">                T-&gt;code = merge(3, T-&gt;ptr[0]-&gt;code, genLabel(T-&gt;ptr[0]-&gt;Etrue), T-&gt;ptr[1]-&gt;code);</w:t>
      </w:r>
    </w:p>
    <w:p w:rsidR="00673132" w:rsidRDefault="00673132" w:rsidP="00673132">
      <w:pPr>
        <w:tabs>
          <w:tab w:val="left" w:pos="792"/>
        </w:tabs>
      </w:pPr>
      <w:r>
        <w:t xml:space="preserve">                    break;</w:t>
      </w:r>
    </w:p>
    <w:p w:rsidR="00673132" w:rsidRDefault="00673132" w:rsidP="00673132">
      <w:pPr>
        <w:tabs>
          <w:tab w:val="left" w:pos="792"/>
        </w:tabs>
      </w:pPr>
      <w:r>
        <w:t xml:space="preserve">    case FOR:</w:t>
      </w:r>
    </w:p>
    <w:p w:rsidR="00673132" w:rsidRDefault="00673132" w:rsidP="00673132">
      <w:pPr>
        <w:tabs>
          <w:tab w:val="left" w:pos="792"/>
        </w:tabs>
      </w:pPr>
      <w:r>
        <w:t xml:space="preserve">                LEV++;</w:t>
      </w:r>
    </w:p>
    <w:p w:rsidR="00673132" w:rsidRDefault="00673132" w:rsidP="00673132">
      <w:pPr>
        <w:tabs>
          <w:tab w:val="left" w:pos="792"/>
        </w:tabs>
        <w:rPr>
          <w:rFonts w:hint="eastAsia"/>
        </w:rPr>
      </w:pPr>
      <w:r>
        <w:rPr>
          <w:rFonts w:hint="eastAsia"/>
        </w:rPr>
        <w:t xml:space="preserve">                // </w:t>
      </w:r>
      <w:r>
        <w:rPr>
          <w:rFonts w:hint="eastAsia"/>
        </w:rPr>
        <w:t>处理循环初始语句</w:t>
      </w:r>
    </w:p>
    <w:p w:rsidR="00673132" w:rsidRDefault="00673132" w:rsidP="00673132">
      <w:pPr>
        <w:tabs>
          <w:tab w:val="left" w:pos="792"/>
        </w:tabs>
      </w:pPr>
      <w:r>
        <w:t xml:space="preserve">                T-&gt;ptr[0]-&gt;offset = T-&gt;offset;</w:t>
      </w:r>
    </w:p>
    <w:p w:rsidR="00673132" w:rsidRDefault="00673132" w:rsidP="00673132">
      <w:pPr>
        <w:tabs>
          <w:tab w:val="left" w:pos="792"/>
        </w:tabs>
      </w:pPr>
      <w:r>
        <w:t xml:space="preserve">                T-&gt;ptr[0]-&gt;ptr[0]-&gt;offset = T-&gt;ptr[0]-&gt;offset;</w:t>
      </w:r>
    </w:p>
    <w:p w:rsidR="00673132" w:rsidRDefault="00673132" w:rsidP="00673132">
      <w:pPr>
        <w:tabs>
          <w:tab w:val="left" w:pos="792"/>
        </w:tabs>
      </w:pPr>
      <w:r>
        <w:t xml:space="preserve">                Exp(T-&gt;ptr[0]-&gt;ptr[0]);</w:t>
      </w:r>
    </w:p>
    <w:p w:rsidR="00673132" w:rsidRDefault="00673132" w:rsidP="00673132">
      <w:pPr>
        <w:tabs>
          <w:tab w:val="left" w:pos="792"/>
        </w:tabs>
      </w:pPr>
      <w:r>
        <w:t xml:space="preserve">                T-&gt;ptr[0]-&gt;width = T-&gt;ptr[0]-&gt;ptr[0]-&gt;width;</w:t>
      </w:r>
    </w:p>
    <w:p w:rsidR="00673132" w:rsidRDefault="00673132" w:rsidP="00673132">
      <w:pPr>
        <w:tabs>
          <w:tab w:val="left" w:pos="792"/>
        </w:tabs>
        <w:rPr>
          <w:rFonts w:hint="eastAsia"/>
        </w:rPr>
      </w:pPr>
      <w:r>
        <w:rPr>
          <w:rFonts w:hint="eastAsia"/>
        </w:rPr>
        <w:t xml:space="preserve">                // </w:t>
      </w:r>
      <w:r>
        <w:rPr>
          <w:rFonts w:hint="eastAsia"/>
        </w:rPr>
        <w:t>处理循环条件</w:t>
      </w:r>
    </w:p>
    <w:p w:rsidR="00673132" w:rsidRDefault="00673132" w:rsidP="00673132">
      <w:pPr>
        <w:tabs>
          <w:tab w:val="left" w:pos="792"/>
        </w:tabs>
        <w:rPr>
          <w:rFonts w:hint="eastAsia"/>
        </w:rPr>
      </w:pPr>
      <w:r>
        <w:rPr>
          <w:rFonts w:hint="eastAsia"/>
        </w:rPr>
        <w:t xml:space="preserve">                strcpy(T-&gt;ptr[0]-&gt;ptr[1]-&gt;Etrue, newLabel()); //</w:t>
      </w:r>
      <w:r>
        <w:rPr>
          <w:rFonts w:hint="eastAsia"/>
        </w:rPr>
        <w:t>子结点继承属性的计算</w:t>
      </w:r>
    </w:p>
    <w:p w:rsidR="00673132" w:rsidRDefault="00673132" w:rsidP="00673132">
      <w:pPr>
        <w:tabs>
          <w:tab w:val="left" w:pos="792"/>
        </w:tabs>
      </w:pPr>
      <w:r>
        <w:t xml:space="preserve">                strcpy(T-&gt;ptr[0]-&gt;ptr[1]-&gt;Efalse, T-&gt;Snext);</w:t>
      </w:r>
    </w:p>
    <w:p w:rsidR="00673132" w:rsidRDefault="00673132" w:rsidP="00673132">
      <w:pPr>
        <w:tabs>
          <w:tab w:val="left" w:pos="792"/>
        </w:tabs>
      </w:pPr>
      <w:r>
        <w:lastRenderedPageBreak/>
        <w:t xml:space="preserve">                T-&gt;ptr[0]-&gt;ptr[1]-&gt;offset = T-&gt;ptr[0]-&gt;offset + T-&gt;ptr[0]-&gt;width;</w:t>
      </w:r>
    </w:p>
    <w:p w:rsidR="00673132" w:rsidRDefault="00673132" w:rsidP="00673132">
      <w:pPr>
        <w:tabs>
          <w:tab w:val="left" w:pos="792"/>
        </w:tabs>
      </w:pPr>
      <w:r>
        <w:t xml:space="preserve">                boolExp(T-&gt;ptr[0]-&gt;ptr[1]);</w:t>
      </w:r>
    </w:p>
    <w:p w:rsidR="00673132" w:rsidRDefault="00673132" w:rsidP="00673132">
      <w:pPr>
        <w:tabs>
          <w:tab w:val="left" w:pos="792"/>
        </w:tabs>
      </w:pPr>
      <w:r>
        <w:t xml:space="preserve">                //if(T-&gt;ptr[0]-&gt;width &lt; T-&gt;ptr[0]-&gt;ptr[1]-&gt;width)</w:t>
      </w:r>
    </w:p>
    <w:p w:rsidR="00673132" w:rsidRDefault="00673132" w:rsidP="00673132">
      <w:pPr>
        <w:tabs>
          <w:tab w:val="left" w:pos="792"/>
        </w:tabs>
      </w:pPr>
      <w:r>
        <w:t xml:space="preserve">                    T-&gt;ptr[0]-&gt;width += T-&gt;ptr[0]-&gt;ptr[1]-&gt;width;</w:t>
      </w:r>
    </w:p>
    <w:p w:rsidR="00673132" w:rsidRDefault="00673132" w:rsidP="00673132">
      <w:pPr>
        <w:tabs>
          <w:tab w:val="left" w:pos="792"/>
        </w:tabs>
        <w:rPr>
          <w:rFonts w:hint="eastAsia"/>
        </w:rPr>
      </w:pPr>
      <w:r>
        <w:rPr>
          <w:rFonts w:hint="eastAsia"/>
        </w:rPr>
        <w:t xml:space="preserve">                // </w:t>
      </w:r>
      <w:r>
        <w:rPr>
          <w:rFonts w:hint="eastAsia"/>
        </w:rPr>
        <w:t>循环体</w:t>
      </w:r>
    </w:p>
    <w:p w:rsidR="00673132" w:rsidRDefault="00673132" w:rsidP="00673132">
      <w:pPr>
        <w:tabs>
          <w:tab w:val="left" w:pos="792"/>
        </w:tabs>
      </w:pPr>
      <w:r>
        <w:t xml:space="preserve">                strcpy(T-&gt;ptr[1]-&gt;Snext, newLabel());</w:t>
      </w:r>
    </w:p>
    <w:p w:rsidR="00673132" w:rsidRDefault="00673132" w:rsidP="00673132">
      <w:pPr>
        <w:tabs>
          <w:tab w:val="left" w:pos="792"/>
        </w:tabs>
      </w:pPr>
      <w:r>
        <w:t xml:space="preserve">                strcpy(break_label, T-&gt;Snext);</w:t>
      </w:r>
    </w:p>
    <w:p w:rsidR="00673132" w:rsidRDefault="00673132" w:rsidP="00673132">
      <w:pPr>
        <w:tabs>
          <w:tab w:val="left" w:pos="792"/>
        </w:tabs>
      </w:pPr>
      <w:r>
        <w:t xml:space="preserve">                strcpy(continue_label, T-&gt;ptr[1]-&gt;Snext);</w:t>
      </w:r>
    </w:p>
    <w:p w:rsidR="00673132" w:rsidRDefault="00673132" w:rsidP="00673132">
      <w:pPr>
        <w:tabs>
          <w:tab w:val="left" w:pos="792"/>
        </w:tabs>
      </w:pPr>
      <w:r>
        <w:t xml:space="preserve">                semantic_Analysis(T-&gt;ptr[1]);</w:t>
      </w:r>
    </w:p>
    <w:p w:rsidR="00673132" w:rsidRDefault="00673132" w:rsidP="00673132">
      <w:pPr>
        <w:tabs>
          <w:tab w:val="left" w:pos="792"/>
        </w:tabs>
        <w:rPr>
          <w:rFonts w:hint="eastAsia"/>
        </w:rPr>
      </w:pPr>
      <w:r>
        <w:rPr>
          <w:rFonts w:hint="eastAsia"/>
        </w:rPr>
        <w:t xml:space="preserve">                // </w:t>
      </w:r>
      <w:r>
        <w:rPr>
          <w:rFonts w:hint="eastAsia"/>
        </w:rPr>
        <w:t>自动运算条件</w:t>
      </w:r>
    </w:p>
    <w:p w:rsidR="00673132" w:rsidRDefault="00673132" w:rsidP="00673132">
      <w:pPr>
        <w:tabs>
          <w:tab w:val="left" w:pos="792"/>
        </w:tabs>
      </w:pPr>
      <w:r>
        <w:t xml:space="preserve">                T-&gt;ptr[0]-&gt;ptr[2]-&gt;offset = T-&gt;ptr[0]-&gt;offset + T-&gt;ptr[0]-&gt;width;</w:t>
      </w:r>
    </w:p>
    <w:p w:rsidR="00673132" w:rsidRDefault="00673132" w:rsidP="00673132">
      <w:pPr>
        <w:tabs>
          <w:tab w:val="left" w:pos="792"/>
        </w:tabs>
      </w:pPr>
      <w:r>
        <w:t xml:space="preserve">                strcpy(T-&gt;ptr[0]-&gt;ptr[2]-&gt;Snext, newLabel());</w:t>
      </w:r>
    </w:p>
    <w:p w:rsidR="00673132" w:rsidRDefault="00673132" w:rsidP="00673132">
      <w:pPr>
        <w:tabs>
          <w:tab w:val="left" w:pos="792"/>
        </w:tabs>
      </w:pPr>
      <w:r>
        <w:t xml:space="preserve">                Exp(T-&gt;ptr[0]-&gt;ptr[2]);</w:t>
      </w:r>
    </w:p>
    <w:p w:rsidR="00673132" w:rsidRDefault="00673132" w:rsidP="00673132">
      <w:pPr>
        <w:tabs>
          <w:tab w:val="left" w:pos="792"/>
        </w:tabs>
      </w:pPr>
      <w:r>
        <w:t xml:space="preserve">               // if(T-&gt;ptr[0]-&gt;width &lt; T-&gt;ptr[0]-&gt;ptr[2]-&gt;width)</w:t>
      </w:r>
    </w:p>
    <w:p w:rsidR="00673132" w:rsidRDefault="00673132" w:rsidP="00673132">
      <w:pPr>
        <w:tabs>
          <w:tab w:val="left" w:pos="792"/>
        </w:tabs>
      </w:pPr>
      <w:r>
        <w:t xml:space="preserve">                    T-&gt;ptr[0]-&gt;width += T-&gt;ptr[0]-&gt;ptr[2]-&gt;width;</w:t>
      </w:r>
    </w:p>
    <w:p w:rsidR="00673132" w:rsidRDefault="00673132" w:rsidP="00673132">
      <w:pPr>
        <w:tabs>
          <w:tab w:val="left" w:pos="792"/>
        </w:tabs>
      </w:pPr>
      <w:r>
        <w:tab/>
      </w:r>
      <w:r>
        <w:tab/>
      </w:r>
      <w:r>
        <w:tab/>
      </w:r>
      <w:r>
        <w:tab/>
        <w:t xml:space="preserve">            T-&gt;width = T-&gt;ptr[0]-&gt;width + T-&gt;ptr[1]-&gt;width;</w:t>
      </w:r>
    </w:p>
    <w:p w:rsidR="00673132" w:rsidRDefault="00673132" w:rsidP="00673132">
      <w:pPr>
        <w:tabs>
          <w:tab w:val="left" w:pos="792"/>
        </w:tabs>
      </w:pPr>
      <w:r>
        <w:t xml:space="preserve">                T-&gt;code = merge(8, T-&gt;ptr[0]-&gt;ptr[0]-&gt;code, </w:t>
      </w:r>
    </w:p>
    <w:p w:rsidR="00673132" w:rsidRDefault="00673132" w:rsidP="00673132">
      <w:pPr>
        <w:tabs>
          <w:tab w:val="left" w:pos="792"/>
        </w:tabs>
      </w:pPr>
      <w:r>
        <w:t xml:space="preserve">                                genLabel(T-&gt;ptr[0]-&gt;ptr[2]-&gt;Snext), </w:t>
      </w:r>
    </w:p>
    <w:p w:rsidR="00673132" w:rsidRDefault="00673132" w:rsidP="00673132">
      <w:pPr>
        <w:tabs>
          <w:tab w:val="left" w:pos="792"/>
        </w:tabs>
      </w:pPr>
      <w:r>
        <w:t xml:space="preserve">                                T-&gt;ptr[0]-&gt;ptr[1]-&gt;code,</w:t>
      </w:r>
    </w:p>
    <w:p w:rsidR="00673132" w:rsidRDefault="00673132" w:rsidP="00673132">
      <w:pPr>
        <w:tabs>
          <w:tab w:val="left" w:pos="792"/>
        </w:tabs>
      </w:pPr>
      <w:r>
        <w:t xml:space="preserve">                                genLabel(T-&gt;ptr[0]-&gt;ptr[1]-&gt;Etrue),</w:t>
      </w:r>
    </w:p>
    <w:p w:rsidR="00673132" w:rsidRDefault="00673132" w:rsidP="00673132">
      <w:pPr>
        <w:tabs>
          <w:tab w:val="left" w:pos="792"/>
        </w:tabs>
      </w:pPr>
      <w:r>
        <w:t xml:space="preserve">                                T-&gt;ptr[1]-&gt;code,</w:t>
      </w:r>
    </w:p>
    <w:p w:rsidR="00673132" w:rsidRDefault="00673132" w:rsidP="00673132">
      <w:pPr>
        <w:tabs>
          <w:tab w:val="left" w:pos="792"/>
        </w:tabs>
      </w:pPr>
      <w:r>
        <w:t xml:space="preserve">                                genLabel(T-&gt;ptr[1]-&gt;Snext),</w:t>
      </w:r>
    </w:p>
    <w:p w:rsidR="00673132" w:rsidRDefault="00673132" w:rsidP="00673132">
      <w:pPr>
        <w:tabs>
          <w:tab w:val="left" w:pos="792"/>
        </w:tabs>
      </w:pPr>
      <w:r>
        <w:t xml:space="preserve">                                T-&gt;ptr[0]-&gt;ptr[2]-&gt;code,</w:t>
      </w:r>
    </w:p>
    <w:p w:rsidR="00673132" w:rsidRDefault="00673132" w:rsidP="00673132">
      <w:pPr>
        <w:tabs>
          <w:tab w:val="left" w:pos="792"/>
        </w:tabs>
      </w:pPr>
      <w:r>
        <w:t xml:space="preserve">                                genGoto(T-&gt;ptr[0]-&gt;ptr[2]-&gt;Snext));</w:t>
      </w:r>
    </w:p>
    <w:p w:rsidR="00673132" w:rsidRDefault="00673132" w:rsidP="00673132">
      <w:pPr>
        <w:tabs>
          <w:tab w:val="left" w:pos="792"/>
        </w:tabs>
      </w:pPr>
      <w:r>
        <w:t xml:space="preserve">                    break;</w:t>
      </w:r>
    </w:p>
    <w:p w:rsidR="00673132" w:rsidRDefault="00673132" w:rsidP="00673132">
      <w:pPr>
        <w:tabs>
          <w:tab w:val="left" w:pos="792"/>
        </w:tabs>
      </w:pPr>
      <w:r>
        <w:tab/>
        <w:t>case ID:</w:t>
      </w:r>
    </w:p>
    <w:p w:rsidR="00673132" w:rsidRDefault="00673132" w:rsidP="00673132">
      <w:pPr>
        <w:tabs>
          <w:tab w:val="left" w:pos="792"/>
        </w:tabs>
      </w:pPr>
      <w:r>
        <w:t xml:space="preserve">    case INT:</w:t>
      </w:r>
    </w:p>
    <w:p w:rsidR="00673132" w:rsidRDefault="00673132" w:rsidP="00673132">
      <w:pPr>
        <w:tabs>
          <w:tab w:val="left" w:pos="792"/>
        </w:tabs>
      </w:pPr>
      <w:r>
        <w:t xml:space="preserve">    case FLOAT:</w:t>
      </w:r>
    </w:p>
    <w:p w:rsidR="00673132" w:rsidRDefault="00673132" w:rsidP="00673132">
      <w:pPr>
        <w:tabs>
          <w:tab w:val="left" w:pos="792"/>
        </w:tabs>
      </w:pPr>
      <w:r>
        <w:tab/>
        <w:t>case CHAR:</w:t>
      </w:r>
    </w:p>
    <w:p w:rsidR="00673132" w:rsidRDefault="00673132" w:rsidP="00673132">
      <w:pPr>
        <w:tabs>
          <w:tab w:val="left" w:pos="792"/>
        </w:tabs>
      </w:pPr>
      <w:r>
        <w:tab/>
        <w:t>case ASSIGNOP:</w:t>
      </w:r>
    </w:p>
    <w:p w:rsidR="00673132" w:rsidRDefault="00673132" w:rsidP="00673132">
      <w:pPr>
        <w:tabs>
          <w:tab w:val="left" w:pos="792"/>
        </w:tabs>
      </w:pPr>
      <w:r>
        <w:tab/>
        <w:t>case AND:</w:t>
      </w:r>
    </w:p>
    <w:p w:rsidR="00673132" w:rsidRDefault="00673132" w:rsidP="00673132">
      <w:pPr>
        <w:tabs>
          <w:tab w:val="left" w:pos="792"/>
        </w:tabs>
      </w:pPr>
      <w:r>
        <w:tab/>
        <w:t>case OR:</w:t>
      </w:r>
    </w:p>
    <w:p w:rsidR="00673132" w:rsidRDefault="00673132" w:rsidP="00673132">
      <w:pPr>
        <w:tabs>
          <w:tab w:val="left" w:pos="792"/>
        </w:tabs>
      </w:pPr>
      <w:r>
        <w:tab/>
        <w:t>case RELOP:</w:t>
      </w:r>
    </w:p>
    <w:p w:rsidR="00673132" w:rsidRDefault="00673132" w:rsidP="00673132">
      <w:pPr>
        <w:tabs>
          <w:tab w:val="left" w:pos="792"/>
        </w:tabs>
      </w:pPr>
      <w:r>
        <w:tab/>
        <w:t>case PLUS:</w:t>
      </w:r>
    </w:p>
    <w:p w:rsidR="00673132" w:rsidRDefault="00673132" w:rsidP="00673132">
      <w:pPr>
        <w:tabs>
          <w:tab w:val="left" w:pos="792"/>
        </w:tabs>
      </w:pPr>
      <w:r>
        <w:tab/>
        <w:t>case MINUS:</w:t>
      </w:r>
    </w:p>
    <w:p w:rsidR="00673132" w:rsidRDefault="00673132" w:rsidP="00673132">
      <w:pPr>
        <w:tabs>
          <w:tab w:val="left" w:pos="792"/>
        </w:tabs>
      </w:pPr>
      <w:r>
        <w:tab/>
        <w:t>case STAR:</w:t>
      </w:r>
    </w:p>
    <w:p w:rsidR="00673132" w:rsidRDefault="00673132" w:rsidP="00673132">
      <w:pPr>
        <w:tabs>
          <w:tab w:val="left" w:pos="792"/>
        </w:tabs>
      </w:pPr>
      <w:r>
        <w:tab/>
        <w:t>case DIV:</w:t>
      </w:r>
    </w:p>
    <w:p w:rsidR="00673132" w:rsidRDefault="00673132" w:rsidP="00673132">
      <w:pPr>
        <w:tabs>
          <w:tab w:val="left" w:pos="792"/>
        </w:tabs>
      </w:pPr>
      <w:r>
        <w:t xml:space="preserve">    case MOD:</w:t>
      </w:r>
    </w:p>
    <w:p w:rsidR="00673132" w:rsidRDefault="00673132" w:rsidP="00673132">
      <w:pPr>
        <w:tabs>
          <w:tab w:val="left" w:pos="792"/>
        </w:tabs>
      </w:pPr>
      <w:r>
        <w:tab/>
        <w:t>case COMADD:</w:t>
      </w:r>
    </w:p>
    <w:p w:rsidR="00673132" w:rsidRDefault="00673132" w:rsidP="00673132">
      <w:pPr>
        <w:tabs>
          <w:tab w:val="left" w:pos="792"/>
        </w:tabs>
      </w:pPr>
      <w:r>
        <w:tab/>
        <w:t>case COMSUB:</w:t>
      </w:r>
    </w:p>
    <w:p w:rsidR="00673132" w:rsidRDefault="00673132" w:rsidP="00673132">
      <w:pPr>
        <w:tabs>
          <w:tab w:val="left" w:pos="792"/>
        </w:tabs>
      </w:pPr>
      <w:r>
        <w:tab/>
        <w:t>case COMDIV:</w:t>
      </w:r>
    </w:p>
    <w:p w:rsidR="00673132" w:rsidRDefault="00673132" w:rsidP="00673132">
      <w:pPr>
        <w:tabs>
          <w:tab w:val="left" w:pos="792"/>
        </w:tabs>
      </w:pPr>
      <w:r>
        <w:tab/>
        <w:t>case COMSTAR:</w:t>
      </w:r>
    </w:p>
    <w:p w:rsidR="00673132" w:rsidRDefault="00673132" w:rsidP="00673132">
      <w:pPr>
        <w:tabs>
          <w:tab w:val="left" w:pos="792"/>
        </w:tabs>
      </w:pPr>
      <w:r>
        <w:tab/>
        <w:t>case COMMOD:</w:t>
      </w:r>
    </w:p>
    <w:p w:rsidR="00673132" w:rsidRDefault="00673132" w:rsidP="00673132">
      <w:pPr>
        <w:tabs>
          <w:tab w:val="left" w:pos="792"/>
        </w:tabs>
      </w:pPr>
      <w:r>
        <w:tab/>
        <w:t>case DOUBLEADD_L:</w:t>
      </w:r>
    </w:p>
    <w:p w:rsidR="00673132" w:rsidRDefault="00673132" w:rsidP="00673132">
      <w:pPr>
        <w:tabs>
          <w:tab w:val="left" w:pos="792"/>
        </w:tabs>
      </w:pPr>
      <w:r>
        <w:lastRenderedPageBreak/>
        <w:tab/>
        <w:t>case DOUBLEADD_R:</w:t>
      </w:r>
    </w:p>
    <w:p w:rsidR="00673132" w:rsidRDefault="00673132" w:rsidP="00673132">
      <w:pPr>
        <w:tabs>
          <w:tab w:val="left" w:pos="792"/>
        </w:tabs>
      </w:pPr>
      <w:r>
        <w:tab/>
        <w:t>case DOUBLESUB_L:</w:t>
      </w:r>
    </w:p>
    <w:p w:rsidR="00673132" w:rsidRDefault="00673132" w:rsidP="00673132">
      <w:pPr>
        <w:tabs>
          <w:tab w:val="left" w:pos="792"/>
        </w:tabs>
      </w:pPr>
      <w:r>
        <w:tab/>
        <w:t>case DOUBLESUB_R:</w:t>
      </w:r>
    </w:p>
    <w:p w:rsidR="00673132" w:rsidRDefault="00673132" w:rsidP="00673132">
      <w:pPr>
        <w:tabs>
          <w:tab w:val="left" w:pos="792"/>
        </w:tabs>
      </w:pPr>
      <w:r>
        <w:tab/>
        <w:t>case NOT:</w:t>
      </w:r>
    </w:p>
    <w:p w:rsidR="00673132" w:rsidRDefault="00673132" w:rsidP="00673132">
      <w:pPr>
        <w:tabs>
          <w:tab w:val="left" w:pos="792"/>
        </w:tabs>
      </w:pPr>
      <w:r>
        <w:tab/>
        <w:t>case UMINUS:</w:t>
      </w:r>
    </w:p>
    <w:p w:rsidR="00673132" w:rsidRDefault="00673132" w:rsidP="00673132">
      <w:pPr>
        <w:tabs>
          <w:tab w:val="left" w:pos="792"/>
        </w:tabs>
      </w:pPr>
      <w:r>
        <w:t xml:space="preserve">    case FUNC_CALL:</w:t>
      </w:r>
    </w:p>
    <w:p w:rsidR="00673132" w:rsidRDefault="00673132" w:rsidP="00673132">
      <w:pPr>
        <w:tabs>
          <w:tab w:val="left" w:pos="792"/>
        </w:tabs>
      </w:pPr>
      <w:r>
        <w:tab/>
        <w:t>case EXP_ARRAY:</w:t>
      </w:r>
    </w:p>
    <w:p w:rsidR="00673132" w:rsidRDefault="00673132" w:rsidP="00673132">
      <w:pPr>
        <w:tabs>
          <w:tab w:val="left" w:pos="792"/>
        </w:tabs>
      </w:pPr>
      <w:r>
        <w:tab/>
        <w:t>case ARGS:</w:t>
      </w:r>
    </w:p>
    <w:p w:rsidR="00673132" w:rsidRDefault="00673132" w:rsidP="00673132">
      <w:pPr>
        <w:tabs>
          <w:tab w:val="left" w:pos="792"/>
        </w:tabs>
        <w:rPr>
          <w:rFonts w:hint="eastAsia"/>
        </w:rPr>
      </w:pPr>
      <w:r>
        <w:rPr>
          <w:rFonts w:hint="eastAsia"/>
        </w:rPr>
        <w:t xml:space="preserve">                    Exp(T);          //</w:t>
      </w:r>
      <w:r>
        <w:rPr>
          <w:rFonts w:hint="eastAsia"/>
        </w:rPr>
        <w:t>处理基本表达式</w:t>
      </w:r>
    </w:p>
    <w:p w:rsidR="00673132" w:rsidRDefault="00673132" w:rsidP="00673132">
      <w:pPr>
        <w:tabs>
          <w:tab w:val="left" w:pos="792"/>
        </w:tabs>
      </w:pPr>
      <w:r>
        <w:t xml:space="preserve">                    break;</w:t>
      </w:r>
    </w:p>
    <w:p w:rsidR="00673132" w:rsidRDefault="00673132" w:rsidP="00673132">
      <w:pPr>
        <w:tabs>
          <w:tab w:val="left" w:pos="792"/>
        </w:tabs>
      </w:pPr>
      <w:r>
        <w:t xml:space="preserve">    }</w:t>
      </w:r>
    </w:p>
    <w:p w:rsidR="00673132" w:rsidRDefault="00673132" w:rsidP="00673132">
      <w:pPr>
        <w:tabs>
          <w:tab w:val="left" w:pos="792"/>
        </w:tabs>
      </w:pPr>
      <w:r>
        <w:t xml:space="preserve">    }</w:t>
      </w:r>
    </w:p>
    <w:p w:rsidR="00673132" w:rsidRDefault="00673132" w:rsidP="00673132">
      <w:pPr>
        <w:tabs>
          <w:tab w:val="left" w:pos="792"/>
        </w:tabs>
      </w:pPr>
      <w:r>
        <w:t>}</w:t>
      </w:r>
    </w:p>
    <w:p w:rsidR="00673132" w:rsidRDefault="00673132" w:rsidP="00673132">
      <w:pPr>
        <w:tabs>
          <w:tab w:val="left" w:pos="792"/>
        </w:tabs>
      </w:pPr>
    </w:p>
    <w:p w:rsidR="00673132" w:rsidRDefault="00673132" w:rsidP="00673132">
      <w:pPr>
        <w:tabs>
          <w:tab w:val="left" w:pos="792"/>
        </w:tabs>
      </w:pPr>
      <w:r>
        <w:t>void semantic_Analysis0(struct ASTNode *T) {</w:t>
      </w:r>
    </w:p>
    <w:p w:rsidR="00673132" w:rsidRDefault="00673132" w:rsidP="00673132">
      <w:pPr>
        <w:tabs>
          <w:tab w:val="left" w:pos="792"/>
        </w:tabs>
      </w:pPr>
      <w:r>
        <w:t xml:space="preserve">    symbolTable.index=0;</w:t>
      </w:r>
    </w:p>
    <w:p w:rsidR="00673132" w:rsidRDefault="00673132" w:rsidP="00673132">
      <w:pPr>
        <w:tabs>
          <w:tab w:val="left" w:pos="792"/>
        </w:tabs>
      </w:pPr>
      <w:r>
        <w:t xml:space="preserve">    fillSymbolTable("read","",0,INT,'F',4);</w:t>
      </w:r>
    </w:p>
    <w:p w:rsidR="00673132" w:rsidRDefault="00673132" w:rsidP="00673132">
      <w:pPr>
        <w:tabs>
          <w:tab w:val="left" w:pos="792"/>
        </w:tabs>
        <w:rPr>
          <w:rFonts w:hint="eastAsia"/>
        </w:rPr>
      </w:pPr>
      <w:r>
        <w:rPr>
          <w:rFonts w:hint="eastAsia"/>
        </w:rPr>
        <w:t xml:space="preserve">    symbolTable.symbols[0].paramnum=0;//read</w:t>
      </w:r>
      <w:r>
        <w:rPr>
          <w:rFonts w:hint="eastAsia"/>
        </w:rPr>
        <w:t>的形参个数</w:t>
      </w:r>
    </w:p>
    <w:p w:rsidR="00673132" w:rsidRDefault="00673132" w:rsidP="00673132">
      <w:pPr>
        <w:tabs>
          <w:tab w:val="left" w:pos="792"/>
        </w:tabs>
      </w:pPr>
      <w:r>
        <w:tab/>
        <w:t xml:space="preserve">    fillSymbolTable("x", "", 1, INT, 'P', 12);</w:t>
      </w:r>
    </w:p>
    <w:p w:rsidR="00673132" w:rsidRDefault="00673132" w:rsidP="00673132">
      <w:pPr>
        <w:tabs>
          <w:tab w:val="left" w:pos="792"/>
        </w:tabs>
      </w:pPr>
      <w:r>
        <w:t xml:space="preserve">    fillSymbolTable("write","",0,INT,'F',4);</w:t>
      </w:r>
    </w:p>
    <w:p w:rsidR="00673132" w:rsidRDefault="00673132" w:rsidP="00673132">
      <w:pPr>
        <w:tabs>
          <w:tab w:val="left" w:pos="792"/>
        </w:tabs>
      </w:pPr>
      <w:r>
        <w:t xml:space="preserve">    symbolTable.symbols[2].paramnum=1;</w:t>
      </w:r>
    </w:p>
    <w:p w:rsidR="00673132" w:rsidRDefault="00673132" w:rsidP="00673132">
      <w:pPr>
        <w:tabs>
          <w:tab w:val="left" w:pos="792"/>
        </w:tabs>
        <w:rPr>
          <w:rFonts w:hint="eastAsia"/>
        </w:rPr>
      </w:pPr>
      <w:r>
        <w:rPr>
          <w:rFonts w:hint="eastAsia"/>
        </w:rPr>
        <w:t xml:space="preserve">    symbol_scope_TX.TX[0]=0;  //</w:t>
      </w:r>
      <w:r>
        <w:rPr>
          <w:rFonts w:hint="eastAsia"/>
        </w:rPr>
        <w:t>外部变量在符号表中的起始序号为</w:t>
      </w:r>
      <w:r>
        <w:rPr>
          <w:rFonts w:hint="eastAsia"/>
        </w:rPr>
        <w:t>0</w:t>
      </w:r>
    </w:p>
    <w:p w:rsidR="00673132" w:rsidRDefault="00673132" w:rsidP="00673132">
      <w:pPr>
        <w:tabs>
          <w:tab w:val="left" w:pos="792"/>
        </w:tabs>
      </w:pPr>
      <w:r>
        <w:t xml:space="preserve">    symbol_scope_TX.top=1;</w:t>
      </w:r>
    </w:p>
    <w:p w:rsidR="00673132" w:rsidRDefault="00673132" w:rsidP="00673132">
      <w:pPr>
        <w:tabs>
          <w:tab w:val="left" w:pos="792"/>
        </w:tabs>
        <w:rPr>
          <w:rFonts w:hint="eastAsia"/>
        </w:rPr>
      </w:pPr>
      <w:r>
        <w:rPr>
          <w:rFonts w:hint="eastAsia"/>
        </w:rPr>
        <w:t xml:space="preserve">    T-&gt;offset=0;              //</w:t>
      </w:r>
      <w:r>
        <w:rPr>
          <w:rFonts w:hint="eastAsia"/>
        </w:rPr>
        <w:t>外部变量在数据区的偏移量</w:t>
      </w:r>
    </w:p>
    <w:p w:rsidR="00673132" w:rsidRDefault="00673132" w:rsidP="00673132">
      <w:pPr>
        <w:tabs>
          <w:tab w:val="left" w:pos="792"/>
        </w:tabs>
      </w:pPr>
      <w:r>
        <w:t xml:space="preserve">    semantic_Analysis(T);</w:t>
      </w:r>
    </w:p>
    <w:p w:rsidR="00673132" w:rsidRDefault="00673132" w:rsidP="00673132">
      <w:pPr>
        <w:tabs>
          <w:tab w:val="left" w:pos="792"/>
        </w:tabs>
      </w:pPr>
      <w:r>
        <w:tab/>
        <w:t xml:space="preserve">    prn_symbol();</w:t>
      </w:r>
    </w:p>
    <w:p w:rsidR="00673132" w:rsidRDefault="00673132" w:rsidP="00673132">
      <w:pPr>
        <w:tabs>
          <w:tab w:val="left" w:pos="792"/>
        </w:tabs>
      </w:pPr>
      <w:r>
        <w:t xml:space="preserve">    prnIR(T-&gt;code);</w:t>
      </w:r>
    </w:p>
    <w:p w:rsidR="00673132" w:rsidRDefault="00673132" w:rsidP="00673132">
      <w:pPr>
        <w:tabs>
          <w:tab w:val="left" w:pos="792"/>
        </w:tabs>
      </w:pPr>
      <w:r>
        <w:t xml:space="preserve">    object_code(T-&gt;code);</w:t>
      </w:r>
    </w:p>
    <w:p w:rsidR="00673132" w:rsidRDefault="00673132" w:rsidP="00673132">
      <w:pPr>
        <w:tabs>
          <w:tab w:val="left" w:pos="792"/>
        </w:tabs>
        <w:rPr>
          <w:rFonts w:hint="eastAsia"/>
        </w:rPr>
      </w:pPr>
      <w:r>
        <w:t xml:space="preserve"> }</w:t>
      </w:r>
    </w:p>
    <w:p w:rsidR="00673132" w:rsidRDefault="00673132" w:rsidP="00677728">
      <w:pPr>
        <w:spacing w:line="300" w:lineRule="auto"/>
        <w:ind w:firstLineChars="200" w:firstLine="602"/>
        <w:outlineLvl w:val="0"/>
        <w:rPr>
          <w:rFonts w:ascii="宋体" w:hAnsi="宋体"/>
          <w:b/>
          <w:sz w:val="30"/>
          <w:szCs w:val="30"/>
        </w:rPr>
      </w:pPr>
      <w:r>
        <w:rPr>
          <w:rFonts w:ascii="宋体" w:hAnsi="宋体"/>
          <w:b/>
          <w:sz w:val="30"/>
          <w:szCs w:val="30"/>
        </w:rPr>
        <w:t>Def.h</w:t>
      </w:r>
    </w:p>
    <w:p w:rsidR="00673132" w:rsidRDefault="00673132" w:rsidP="00673132">
      <w:r>
        <w:t>#include "stdio.h"</w:t>
      </w:r>
    </w:p>
    <w:p w:rsidR="00673132" w:rsidRDefault="00673132" w:rsidP="00673132">
      <w:r>
        <w:t>#include "stdlib.h"</w:t>
      </w:r>
    </w:p>
    <w:p w:rsidR="00673132" w:rsidRDefault="00673132" w:rsidP="00673132">
      <w:r>
        <w:t>#include "string.h"</w:t>
      </w:r>
    </w:p>
    <w:p w:rsidR="00673132" w:rsidRDefault="00673132" w:rsidP="00673132">
      <w:r>
        <w:t>#include "stdarg.h"</w:t>
      </w:r>
    </w:p>
    <w:p w:rsidR="00673132" w:rsidRDefault="00673132" w:rsidP="00673132">
      <w:r>
        <w:t>#include "parser.tab.h"</w:t>
      </w:r>
    </w:p>
    <w:p w:rsidR="00673132" w:rsidRDefault="00673132" w:rsidP="00673132">
      <w:r>
        <w:t>#define MAXLENGTH   200</w:t>
      </w:r>
    </w:p>
    <w:p w:rsidR="00673132" w:rsidRDefault="00673132" w:rsidP="00673132">
      <w:pPr>
        <w:rPr>
          <w:rFonts w:hint="eastAsia"/>
        </w:rPr>
      </w:pPr>
      <w:r>
        <w:rPr>
          <w:rFonts w:hint="eastAsia"/>
        </w:rPr>
        <w:t>#define DX 3*sizeof(int)          /*</w:t>
      </w:r>
      <w:r>
        <w:rPr>
          <w:rFonts w:hint="eastAsia"/>
        </w:rPr>
        <w:t>活动记录控制信息需要的单元数，这个根据实际系统调整</w:t>
      </w:r>
      <w:r>
        <w:rPr>
          <w:rFonts w:hint="eastAsia"/>
        </w:rPr>
        <w:t>*/</w:t>
      </w:r>
    </w:p>
    <w:p w:rsidR="00673132" w:rsidRDefault="00673132" w:rsidP="00673132">
      <w:pPr>
        <w:rPr>
          <w:rFonts w:hint="eastAsia"/>
        </w:rPr>
      </w:pPr>
      <w:r>
        <w:rPr>
          <w:rFonts w:hint="eastAsia"/>
        </w:rPr>
        <w:t>//</w:t>
      </w:r>
      <w:r>
        <w:rPr>
          <w:rFonts w:hint="eastAsia"/>
        </w:rPr>
        <w:t>以下语法树结点类型、三地址结点类型等定义仅供参考，实验时一定要根据自己的理解来定义</w:t>
      </w:r>
    </w:p>
    <w:p w:rsidR="00673132" w:rsidRDefault="00673132" w:rsidP="00673132">
      <w:pPr>
        <w:rPr>
          <w:rFonts w:hint="eastAsia"/>
        </w:rPr>
      </w:pPr>
      <w:r>
        <w:rPr>
          <w:rFonts w:hint="eastAsia"/>
        </w:rPr>
        <w:t>int LEV;      //</w:t>
      </w:r>
      <w:r>
        <w:rPr>
          <w:rFonts w:hint="eastAsia"/>
        </w:rPr>
        <w:t>层号</w:t>
      </w:r>
    </w:p>
    <w:p w:rsidR="00673132" w:rsidRDefault="00673132" w:rsidP="00673132"/>
    <w:p w:rsidR="00673132" w:rsidRDefault="00673132" w:rsidP="00673132">
      <w:pPr>
        <w:rPr>
          <w:rFonts w:hint="eastAsia"/>
        </w:rPr>
      </w:pPr>
      <w:r>
        <w:rPr>
          <w:rFonts w:hint="eastAsia"/>
        </w:rPr>
        <w:t xml:space="preserve">// </w:t>
      </w:r>
      <w:r>
        <w:rPr>
          <w:rFonts w:hint="eastAsia"/>
        </w:rPr>
        <w:t>使用链表存储多个变量</w:t>
      </w:r>
    </w:p>
    <w:p w:rsidR="00673132" w:rsidRDefault="00673132" w:rsidP="00673132">
      <w:r>
        <w:lastRenderedPageBreak/>
        <w:t>union Value {</w:t>
      </w:r>
    </w:p>
    <w:p w:rsidR="00673132" w:rsidRDefault="00673132" w:rsidP="00673132">
      <w:pPr>
        <w:rPr>
          <w:rFonts w:hint="eastAsia"/>
        </w:rPr>
      </w:pPr>
      <w:r>
        <w:rPr>
          <w:rFonts w:hint="eastAsia"/>
        </w:rPr>
        <w:t xml:space="preserve">    char type_id[33]; //</w:t>
      </w:r>
      <w:r>
        <w:rPr>
          <w:rFonts w:hint="eastAsia"/>
        </w:rPr>
        <w:t>由标识符生成的叶结点</w:t>
      </w:r>
    </w:p>
    <w:p w:rsidR="00673132" w:rsidRDefault="00673132" w:rsidP="00673132">
      <w:pPr>
        <w:rPr>
          <w:rFonts w:hint="eastAsia"/>
        </w:rPr>
      </w:pPr>
      <w:r>
        <w:rPr>
          <w:rFonts w:hint="eastAsia"/>
        </w:rPr>
        <w:t xml:space="preserve">    int type_int;     //</w:t>
      </w:r>
      <w:r>
        <w:rPr>
          <w:rFonts w:hint="eastAsia"/>
        </w:rPr>
        <w:t>由整常数生成的叶结点</w:t>
      </w:r>
    </w:p>
    <w:p w:rsidR="00673132" w:rsidRDefault="00673132" w:rsidP="00673132">
      <w:pPr>
        <w:rPr>
          <w:rFonts w:hint="eastAsia"/>
        </w:rPr>
      </w:pPr>
      <w:r>
        <w:rPr>
          <w:rFonts w:hint="eastAsia"/>
        </w:rPr>
        <w:t xml:space="preserve">    float type_float; //</w:t>
      </w:r>
      <w:r>
        <w:rPr>
          <w:rFonts w:hint="eastAsia"/>
        </w:rPr>
        <w:t>由浮点常数生成的叶结点</w:t>
      </w:r>
    </w:p>
    <w:p w:rsidR="00673132" w:rsidRDefault="00673132" w:rsidP="00673132">
      <w:r>
        <w:t xml:space="preserve">    char type_char;</w:t>
      </w:r>
    </w:p>
    <w:p w:rsidR="00673132" w:rsidRDefault="00673132" w:rsidP="00673132">
      <w:r>
        <w:t xml:space="preserve">    char type_string[32];</w:t>
      </w:r>
    </w:p>
    <w:p w:rsidR="00673132" w:rsidRDefault="00673132" w:rsidP="00673132">
      <w:r>
        <w:t xml:space="preserve">    struct Array *arrayPtr;</w:t>
      </w:r>
    </w:p>
    <w:p w:rsidR="00673132" w:rsidRDefault="00673132" w:rsidP="00673132">
      <w:r>
        <w:t>};</w:t>
      </w:r>
    </w:p>
    <w:p w:rsidR="00673132" w:rsidRDefault="00673132" w:rsidP="00673132">
      <w:r>
        <w:t>struct Array</w:t>
      </w:r>
    </w:p>
    <w:p w:rsidR="00673132" w:rsidRDefault="00673132" w:rsidP="00673132">
      <w:r>
        <w:t>{</w:t>
      </w:r>
    </w:p>
    <w:p w:rsidR="00673132" w:rsidRDefault="00673132" w:rsidP="00673132">
      <w:r>
        <w:t xml:space="preserve">    int kind;</w:t>
      </w:r>
    </w:p>
    <w:p w:rsidR="00673132" w:rsidRDefault="00673132" w:rsidP="00673132">
      <w:r>
        <w:t xml:space="preserve">    union Value value;</w:t>
      </w:r>
    </w:p>
    <w:p w:rsidR="00673132" w:rsidRDefault="00673132" w:rsidP="00673132">
      <w:r>
        <w:t xml:space="preserve">    int index;</w:t>
      </w:r>
    </w:p>
    <w:p w:rsidR="00673132" w:rsidRDefault="00673132" w:rsidP="00673132">
      <w:r>
        <w:t xml:space="preserve">    struct Array *next;</w:t>
      </w:r>
    </w:p>
    <w:p w:rsidR="00673132" w:rsidRDefault="00673132" w:rsidP="00673132">
      <w:r>
        <w:t>};</w:t>
      </w:r>
    </w:p>
    <w:p w:rsidR="00673132" w:rsidRDefault="00673132" w:rsidP="00673132">
      <w:r>
        <w:t>struct opn{</w:t>
      </w:r>
    </w:p>
    <w:p w:rsidR="00673132" w:rsidRDefault="00673132" w:rsidP="00673132">
      <w:pPr>
        <w:rPr>
          <w:rFonts w:hint="eastAsia"/>
        </w:rPr>
      </w:pPr>
      <w:r>
        <w:rPr>
          <w:rFonts w:hint="eastAsia"/>
        </w:rPr>
        <w:t xml:space="preserve">    int kind;    //</w:t>
      </w:r>
      <w:r>
        <w:rPr>
          <w:rFonts w:hint="eastAsia"/>
        </w:rPr>
        <w:t>标识联合成员的属性</w:t>
      </w:r>
    </w:p>
    <w:p w:rsidR="00673132" w:rsidRDefault="00673132" w:rsidP="00673132">
      <w:pPr>
        <w:rPr>
          <w:rFonts w:hint="eastAsia"/>
        </w:rPr>
      </w:pPr>
      <w:r>
        <w:rPr>
          <w:rFonts w:hint="eastAsia"/>
        </w:rPr>
        <w:t xml:space="preserve">    int type;    //</w:t>
      </w:r>
      <w:r>
        <w:rPr>
          <w:rFonts w:hint="eastAsia"/>
        </w:rPr>
        <w:t>标识操作数的数据类型</w:t>
      </w:r>
    </w:p>
    <w:p w:rsidR="00673132" w:rsidRDefault="00673132" w:rsidP="00673132">
      <w:r>
        <w:t xml:space="preserve">    union {</w:t>
      </w:r>
    </w:p>
    <w:p w:rsidR="00673132" w:rsidRDefault="00673132" w:rsidP="00673132">
      <w:pPr>
        <w:rPr>
          <w:rFonts w:hint="eastAsia"/>
        </w:rPr>
      </w:pPr>
      <w:r>
        <w:rPr>
          <w:rFonts w:hint="eastAsia"/>
        </w:rPr>
        <w:t xml:space="preserve">        int     const_int;      //</w:t>
      </w:r>
      <w:r>
        <w:rPr>
          <w:rFonts w:hint="eastAsia"/>
        </w:rPr>
        <w:t>整常数值，立即数</w:t>
      </w:r>
    </w:p>
    <w:p w:rsidR="00673132" w:rsidRDefault="00673132" w:rsidP="00673132">
      <w:pPr>
        <w:rPr>
          <w:rFonts w:hint="eastAsia"/>
        </w:rPr>
      </w:pPr>
      <w:r>
        <w:rPr>
          <w:rFonts w:hint="eastAsia"/>
        </w:rPr>
        <w:t xml:space="preserve">        float   const_float;    //</w:t>
      </w:r>
      <w:r>
        <w:rPr>
          <w:rFonts w:hint="eastAsia"/>
        </w:rPr>
        <w:t>浮点常数值，立即数</w:t>
      </w:r>
    </w:p>
    <w:p w:rsidR="00673132" w:rsidRDefault="00673132" w:rsidP="00673132">
      <w:pPr>
        <w:rPr>
          <w:rFonts w:hint="eastAsia"/>
        </w:rPr>
      </w:pPr>
      <w:r>
        <w:rPr>
          <w:rFonts w:hint="eastAsia"/>
        </w:rPr>
        <w:t xml:space="preserve">        char    const_char;     //</w:t>
      </w:r>
      <w:r>
        <w:rPr>
          <w:rFonts w:hint="eastAsia"/>
        </w:rPr>
        <w:t>字符常数值，立即数</w:t>
      </w:r>
    </w:p>
    <w:p w:rsidR="00673132" w:rsidRDefault="00673132" w:rsidP="00673132">
      <w:pPr>
        <w:rPr>
          <w:rFonts w:hint="eastAsia"/>
        </w:rPr>
      </w:pPr>
      <w:r>
        <w:rPr>
          <w:rFonts w:hint="eastAsia"/>
        </w:rPr>
        <w:t xml:space="preserve">        char    id[33];         //</w:t>
      </w:r>
      <w:r>
        <w:rPr>
          <w:rFonts w:hint="eastAsia"/>
        </w:rPr>
        <w:t>变量或临时变量的别名或标号字符串</w:t>
      </w:r>
    </w:p>
    <w:p w:rsidR="00673132" w:rsidRDefault="00673132" w:rsidP="00673132">
      <w:r>
        <w:t xml:space="preserve">        struct Array *type_array;</w:t>
      </w:r>
    </w:p>
    <w:p w:rsidR="00673132" w:rsidRDefault="00673132" w:rsidP="00673132">
      <w:r>
        <w:t xml:space="preserve">        };</w:t>
      </w:r>
    </w:p>
    <w:p w:rsidR="00673132" w:rsidRDefault="00673132" w:rsidP="00673132">
      <w:pPr>
        <w:rPr>
          <w:rFonts w:hint="eastAsia"/>
        </w:rPr>
      </w:pPr>
      <w:r>
        <w:rPr>
          <w:rFonts w:hint="eastAsia"/>
        </w:rPr>
        <w:t xml:space="preserve">    int level;                  //</w:t>
      </w:r>
      <w:r>
        <w:rPr>
          <w:rFonts w:hint="eastAsia"/>
        </w:rPr>
        <w:t>变量的层号，</w:t>
      </w:r>
      <w:r>
        <w:rPr>
          <w:rFonts w:hint="eastAsia"/>
        </w:rPr>
        <w:t>0</w:t>
      </w:r>
      <w:r>
        <w:rPr>
          <w:rFonts w:hint="eastAsia"/>
        </w:rPr>
        <w:t>表示是全局变量，数据保存在静态数据区</w:t>
      </w:r>
    </w:p>
    <w:p w:rsidR="00673132" w:rsidRDefault="00673132" w:rsidP="00673132">
      <w:pPr>
        <w:rPr>
          <w:rFonts w:hint="eastAsia"/>
        </w:rPr>
      </w:pPr>
      <w:r>
        <w:rPr>
          <w:rFonts w:hint="eastAsia"/>
        </w:rPr>
        <w:t xml:space="preserve">    int offset;                 //</w:t>
      </w:r>
      <w:r>
        <w:rPr>
          <w:rFonts w:hint="eastAsia"/>
        </w:rPr>
        <w:t>偏移量，目标代码生成时用</w:t>
      </w:r>
    </w:p>
    <w:p w:rsidR="00673132" w:rsidRDefault="00673132" w:rsidP="00673132"/>
    <w:p w:rsidR="00673132" w:rsidRDefault="00673132" w:rsidP="00673132">
      <w:r>
        <w:t xml:space="preserve">    };</w:t>
      </w:r>
    </w:p>
    <w:p w:rsidR="00673132" w:rsidRDefault="00673132" w:rsidP="00673132">
      <w:pPr>
        <w:rPr>
          <w:rFonts w:hint="eastAsia"/>
        </w:rPr>
      </w:pPr>
      <w:r>
        <w:rPr>
          <w:rFonts w:hint="eastAsia"/>
        </w:rPr>
        <w:t>struct codenode {   //</w:t>
      </w:r>
      <w:r>
        <w:rPr>
          <w:rFonts w:hint="eastAsia"/>
        </w:rPr>
        <w:t>三地址</w:t>
      </w:r>
      <w:r>
        <w:rPr>
          <w:rFonts w:hint="eastAsia"/>
        </w:rPr>
        <w:t>TAC</w:t>
      </w:r>
      <w:r>
        <w:rPr>
          <w:rFonts w:hint="eastAsia"/>
        </w:rPr>
        <w:t>代码结点</w:t>
      </w:r>
      <w:r>
        <w:rPr>
          <w:rFonts w:hint="eastAsia"/>
        </w:rPr>
        <w:t>,</w:t>
      </w:r>
      <w:r>
        <w:rPr>
          <w:rFonts w:hint="eastAsia"/>
        </w:rPr>
        <w:t>采用单链表存放中间语言代码</w:t>
      </w:r>
    </w:p>
    <w:p w:rsidR="00673132" w:rsidRDefault="00673132" w:rsidP="00673132">
      <w:r>
        <w:t xml:space="preserve">        int  op;</w:t>
      </w:r>
    </w:p>
    <w:p w:rsidR="00673132" w:rsidRDefault="00673132" w:rsidP="00673132">
      <w:r>
        <w:t xml:space="preserve">        struct opn opn1,opn2,result;</w:t>
      </w:r>
    </w:p>
    <w:p w:rsidR="00673132" w:rsidRDefault="00673132" w:rsidP="00673132">
      <w:r>
        <w:t xml:space="preserve">        struct codenode  *next,*prior;</w:t>
      </w:r>
    </w:p>
    <w:p w:rsidR="00673132" w:rsidRDefault="00673132" w:rsidP="00673132">
      <w:r>
        <w:t xml:space="preserve">    };</w:t>
      </w:r>
    </w:p>
    <w:p w:rsidR="00673132" w:rsidRDefault="00673132" w:rsidP="00673132"/>
    <w:p w:rsidR="00673132" w:rsidRDefault="00673132" w:rsidP="00673132">
      <w:r>
        <w:t>struct ASTNode {</w:t>
      </w:r>
    </w:p>
    <w:p w:rsidR="00673132" w:rsidRDefault="00673132" w:rsidP="00673132">
      <w:pPr>
        <w:rPr>
          <w:rFonts w:hint="eastAsia"/>
        </w:rPr>
      </w:pPr>
      <w:r>
        <w:rPr>
          <w:rFonts w:hint="eastAsia"/>
        </w:rPr>
        <w:t xml:space="preserve">        //</w:t>
      </w:r>
      <w:r>
        <w:rPr>
          <w:rFonts w:hint="eastAsia"/>
        </w:rPr>
        <w:t>以下对结点属性定义没有考虑存储效率，只是简单地列出要用到的一些属性</w:t>
      </w:r>
    </w:p>
    <w:p w:rsidR="00673132" w:rsidRDefault="00673132" w:rsidP="00673132">
      <w:r>
        <w:tab/>
        <w:t>int kind;</w:t>
      </w:r>
    </w:p>
    <w:p w:rsidR="00673132" w:rsidRDefault="00673132" w:rsidP="00673132">
      <w:r>
        <w:tab/>
        <w:t>union {</w:t>
      </w:r>
    </w:p>
    <w:p w:rsidR="00673132" w:rsidRDefault="00673132" w:rsidP="00673132">
      <w:r>
        <w:tab/>
      </w:r>
      <w:r>
        <w:tab/>
        <w:t xml:space="preserve">  char type_char[3];</w:t>
      </w:r>
    </w:p>
    <w:p w:rsidR="00673132" w:rsidRDefault="00673132" w:rsidP="00673132">
      <w:pPr>
        <w:rPr>
          <w:rFonts w:hint="eastAsia"/>
        </w:rPr>
      </w:pPr>
      <w:r>
        <w:rPr>
          <w:rFonts w:hint="eastAsia"/>
        </w:rPr>
        <w:tab/>
      </w:r>
      <w:r>
        <w:rPr>
          <w:rFonts w:hint="eastAsia"/>
        </w:rPr>
        <w:tab/>
        <w:t xml:space="preserve">  char type_id[33];             //</w:t>
      </w:r>
      <w:r>
        <w:rPr>
          <w:rFonts w:hint="eastAsia"/>
        </w:rPr>
        <w:t>由标识符生成的叶结点</w:t>
      </w:r>
    </w:p>
    <w:p w:rsidR="00673132" w:rsidRDefault="00673132" w:rsidP="00673132">
      <w:pPr>
        <w:rPr>
          <w:rFonts w:hint="eastAsia"/>
        </w:rPr>
      </w:pPr>
      <w:r>
        <w:rPr>
          <w:rFonts w:hint="eastAsia"/>
        </w:rPr>
        <w:tab/>
      </w:r>
      <w:r>
        <w:rPr>
          <w:rFonts w:hint="eastAsia"/>
        </w:rPr>
        <w:tab/>
        <w:t xml:space="preserve">  int type_int;                 //</w:t>
      </w:r>
      <w:r>
        <w:rPr>
          <w:rFonts w:hint="eastAsia"/>
        </w:rPr>
        <w:t>由整常数生成的叶结点</w:t>
      </w:r>
    </w:p>
    <w:p w:rsidR="00673132" w:rsidRDefault="00673132" w:rsidP="00673132">
      <w:pPr>
        <w:rPr>
          <w:rFonts w:hint="eastAsia"/>
        </w:rPr>
      </w:pPr>
      <w:r>
        <w:rPr>
          <w:rFonts w:hint="eastAsia"/>
        </w:rPr>
        <w:lastRenderedPageBreak/>
        <w:tab/>
      </w:r>
      <w:r>
        <w:rPr>
          <w:rFonts w:hint="eastAsia"/>
        </w:rPr>
        <w:tab/>
        <w:t xml:space="preserve">  float type_float;               //</w:t>
      </w:r>
      <w:r>
        <w:rPr>
          <w:rFonts w:hint="eastAsia"/>
        </w:rPr>
        <w:t>由浮点常数生成的叶结点</w:t>
      </w:r>
    </w:p>
    <w:p w:rsidR="00673132" w:rsidRDefault="00673132" w:rsidP="00673132">
      <w:r>
        <w:tab/>
        <w:t xml:space="preserve">      };</w:t>
      </w:r>
    </w:p>
    <w:p w:rsidR="00673132" w:rsidRDefault="00673132" w:rsidP="00673132">
      <w:pPr>
        <w:rPr>
          <w:rFonts w:hint="eastAsia"/>
        </w:rPr>
      </w:pPr>
      <w:r>
        <w:rPr>
          <w:rFonts w:hint="eastAsia"/>
        </w:rPr>
        <w:t xml:space="preserve">    struct ASTNode *ptr[4];         //</w:t>
      </w:r>
      <w:r>
        <w:rPr>
          <w:rFonts w:hint="eastAsia"/>
        </w:rPr>
        <w:t>由</w:t>
      </w:r>
      <w:r>
        <w:rPr>
          <w:rFonts w:hint="eastAsia"/>
        </w:rPr>
        <w:t>kind</w:t>
      </w:r>
      <w:r>
        <w:rPr>
          <w:rFonts w:hint="eastAsia"/>
        </w:rPr>
        <w:t>确定有多少棵子树</w:t>
      </w:r>
    </w:p>
    <w:p w:rsidR="00673132" w:rsidRDefault="00673132" w:rsidP="00673132">
      <w:pPr>
        <w:rPr>
          <w:rFonts w:hint="eastAsia"/>
        </w:rPr>
      </w:pPr>
      <w:r>
        <w:rPr>
          <w:rFonts w:hint="eastAsia"/>
        </w:rPr>
        <w:t xml:space="preserve">    int place;                     //</w:t>
      </w:r>
      <w:r>
        <w:rPr>
          <w:rFonts w:hint="eastAsia"/>
        </w:rPr>
        <w:t>存放（临时）变量在符号表的位置序号</w:t>
      </w:r>
    </w:p>
    <w:p w:rsidR="00673132" w:rsidRDefault="00673132" w:rsidP="00673132">
      <w:pPr>
        <w:rPr>
          <w:rFonts w:hint="eastAsia"/>
        </w:rPr>
      </w:pPr>
      <w:r>
        <w:rPr>
          <w:rFonts w:hint="eastAsia"/>
        </w:rPr>
        <w:t xml:space="preserve">    char Etrue[15],Efalse[15];       //</w:t>
      </w:r>
      <w:r>
        <w:rPr>
          <w:rFonts w:hint="eastAsia"/>
        </w:rPr>
        <w:t>对布尔表达式的翻译时，真假转移目标的标号</w:t>
      </w:r>
    </w:p>
    <w:p w:rsidR="00673132" w:rsidRDefault="00673132" w:rsidP="00673132">
      <w:pPr>
        <w:rPr>
          <w:rFonts w:hint="eastAsia"/>
        </w:rPr>
      </w:pPr>
      <w:r>
        <w:rPr>
          <w:rFonts w:hint="eastAsia"/>
        </w:rPr>
        <w:t xml:space="preserve">    char Snext[15];               //</w:t>
      </w:r>
      <w:r>
        <w:rPr>
          <w:rFonts w:hint="eastAsia"/>
        </w:rPr>
        <w:t>结点对应语句</w:t>
      </w:r>
      <w:r>
        <w:rPr>
          <w:rFonts w:hint="eastAsia"/>
        </w:rPr>
        <w:t>S</w:t>
      </w:r>
      <w:r>
        <w:rPr>
          <w:rFonts w:hint="eastAsia"/>
        </w:rPr>
        <w:t>执行后的下一条语句位置标号</w:t>
      </w:r>
    </w:p>
    <w:p w:rsidR="00673132" w:rsidRDefault="00673132" w:rsidP="00673132">
      <w:pPr>
        <w:rPr>
          <w:rFonts w:hint="eastAsia"/>
        </w:rPr>
      </w:pPr>
      <w:r>
        <w:rPr>
          <w:rFonts w:hint="eastAsia"/>
        </w:rPr>
        <w:t xml:space="preserve">    struct codenode *code;          //</w:t>
      </w:r>
      <w:r>
        <w:rPr>
          <w:rFonts w:hint="eastAsia"/>
        </w:rPr>
        <w:t>该结点中间代码链表头指针</w:t>
      </w:r>
    </w:p>
    <w:p w:rsidR="00673132" w:rsidRDefault="00673132" w:rsidP="00673132">
      <w:pPr>
        <w:rPr>
          <w:rFonts w:hint="eastAsia"/>
        </w:rPr>
      </w:pPr>
      <w:r>
        <w:rPr>
          <w:rFonts w:hint="eastAsia"/>
        </w:rPr>
        <w:t xml:space="preserve">    int type;                      //</w:t>
      </w:r>
      <w:r>
        <w:rPr>
          <w:rFonts w:hint="eastAsia"/>
        </w:rPr>
        <w:t>用以标识表达式结点的类型</w:t>
      </w:r>
    </w:p>
    <w:p w:rsidR="00673132" w:rsidRDefault="00673132" w:rsidP="00673132">
      <w:pPr>
        <w:rPr>
          <w:rFonts w:hint="eastAsia"/>
        </w:rPr>
      </w:pPr>
      <w:r>
        <w:rPr>
          <w:rFonts w:hint="eastAsia"/>
        </w:rPr>
        <w:t xml:space="preserve">    int pos;                       //</w:t>
      </w:r>
      <w:r>
        <w:rPr>
          <w:rFonts w:hint="eastAsia"/>
        </w:rPr>
        <w:t>语法单位所在位置行号</w:t>
      </w:r>
    </w:p>
    <w:p w:rsidR="00673132" w:rsidRDefault="00673132" w:rsidP="00673132">
      <w:pPr>
        <w:rPr>
          <w:rFonts w:hint="eastAsia"/>
        </w:rPr>
      </w:pPr>
      <w:r>
        <w:rPr>
          <w:rFonts w:hint="eastAsia"/>
        </w:rPr>
        <w:t xml:space="preserve">    int offset;                     //</w:t>
      </w:r>
      <w:r>
        <w:rPr>
          <w:rFonts w:hint="eastAsia"/>
        </w:rPr>
        <w:t>偏移量</w:t>
      </w:r>
    </w:p>
    <w:p w:rsidR="00673132" w:rsidRDefault="00673132" w:rsidP="00673132">
      <w:pPr>
        <w:rPr>
          <w:rFonts w:hint="eastAsia"/>
        </w:rPr>
      </w:pPr>
      <w:r>
        <w:rPr>
          <w:rFonts w:hint="eastAsia"/>
        </w:rPr>
        <w:t xml:space="preserve">    int width;                     //</w:t>
      </w:r>
      <w:r>
        <w:rPr>
          <w:rFonts w:hint="eastAsia"/>
        </w:rPr>
        <w:t>占数据字节数</w:t>
      </w:r>
    </w:p>
    <w:p w:rsidR="00673132" w:rsidRDefault="00673132" w:rsidP="00673132">
      <w:pPr>
        <w:rPr>
          <w:rFonts w:hint="eastAsia"/>
        </w:rPr>
      </w:pPr>
      <w:r>
        <w:rPr>
          <w:rFonts w:hint="eastAsia"/>
        </w:rPr>
        <w:t xml:space="preserve">    int num;                      //</w:t>
      </w:r>
      <w:r>
        <w:rPr>
          <w:rFonts w:hint="eastAsia"/>
        </w:rPr>
        <w:t>计数器，可以用来统计形参个数</w:t>
      </w:r>
    </w:p>
    <w:p w:rsidR="00673132" w:rsidRDefault="00673132" w:rsidP="00673132">
      <w:r>
        <w:t xml:space="preserve">    };</w:t>
      </w:r>
    </w:p>
    <w:p w:rsidR="00673132" w:rsidRDefault="00673132" w:rsidP="00673132"/>
    <w:p w:rsidR="00673132" w:rsidRDefault="00673132" w:rsidP="00673132">
      <w:pPr>
        <w:rPr>
          <w:rFonts w:hint="eastAsia"/>
        </w:rPr>
      </w:pPr>
      <w:r>
        <w:rPr>
          <w:rFonts w:hint="eastAsia"/>
        </w:rPr>
        <w:t>struct symbol {       //</w:t>
      </w:r>
      <w:r>
        <w:rPr>
          <w:rFonts w:hint="eastAsia"/>
        </w:rPr>
        <w:t>这里只列出了一个符号表项的部分属性，没考虑属性间的互斥</w:t>
      </w:r>
    </w:p>
    <w:p w:rsidR="00673132" w:rsidRDefault="00673132" w:rsidP="00673132">
      <w:pPr>
        <w:rPr>
          <w:rFonts w:hint="eastAsia"/>
        </w:rPr>
      </w:pPr>
      <w:r>
        <w:rPr>
          <w:rFonts w:hint="eastAsia"/>
        </w:rPr>
        <w:t xml:space="preserve">    char name[33];   //</w:t>
      </w:r>
      <w:r>
        <w:rPr>
          <w:rFonts w:hint="eastAsia"/>
        </w:rPr>
        <w:t>变量或函数名</w:t>
      </w:r>
    </w:p>
    <w:p w:rsidR="00673132" w:rsidRDefault="00673132" w:rsidP="00673132">
      <w:pPr>
        <w:rPr>
          <w:rFonts w:hint="eastAsia"/>
        </w:rPr>
      </w:pPr>
      <w:r>
        <w:rPr>
          <w:rFonts w:hint="eastAsia"/>
        </w:rPr>
        <w:t xml:space="preserve">    int level;        //</w:t>
      </w:r>
      <w:r>
        <w:rPr>
          <w:rFonts w:hint="eastAsia"/>
        </w:rPr>
        <w:t>层号</w:t>
      </w:r>
    </w:p>
    <w:p w:rsidR="00673132" w:rsidRDefault="00673132" w:rsidP="00673132">
      <w:pPr>
        <w:rPr>
          <w:rFonts w:hint="eastAsia"/>
        </w:rPr>
      </w:pPr>
      <w:r>
        <w:rPr>
          <w:rFonts w:hint="eastAsia"/>
        </w:rPr>
        <w:t xml:space="preserve">    int type;         //</w:t>
      </w:r>
      <w:r>
        <w:rPr>
          <w:rFonts w:hint="eastAsia"/>
        </w:rPr>
        <w:t>变量类型或函数返回值类型</w:t>
      </w:r>
    </w:p>
    <w:p w:rsidR="00673132" w:rsidRDefault="00673132" w:rsidP="00673132">
      <w:pPr>
        <w:rPr>
          <w:rFonts w:hint="eastAsia"/>
        </w:rPr>
      </w:pPr>
      <w:r>
        <w:rPr>
          <w:rFonts w:hint="eastAsia"/>
        </w:rPr>
        <w:t xml:space="preserve">    int  paramnum;  //</w:t>
      </w:r>
      <w:r>
        <w:rPr>
          <w:rFonts w:hint="eastAsia"/>
        </w:rPr>
        <w:t>对函数适用，记录形式参数个数</w:t>
      </w:r>
    </w:p>
    <w:p w:rsidR="00673132" w:rsidRDefault="00673132" w:rsidP="00673132">
      <w:pPr>
        <w:rPr>
          <w:rFonts w:hint="eastAsia"/>
        </w:rPr>
      </w:pPr>
      <w:r>
        <w:rPr>
          <w:rFonts w:hint="eastAsia"/>
        </w:rPr>
        <w:t xml:space="preserve">    char alias[10];   //</w:t>
      </w:r>
      <w:r>
        <w:rPr>
          <w:rFonts w:hint="eastAsia"/>
        </w:rPr>
        <w:t>别名，为解决嵌套层次使用</w:t>
      </w:r>
    </w:p>
    <w:p w:rsidR="00673132" w:rsidRDefault="00673132" w:rsidP="00673132">
      <w:pPr>
        <w:rPr>
          <w:rFonts w:hint="eastAsia"/>
        </w:rPr>
      </w:pPr>
      <w:r>
        <w:rPr>
          <w:rFonts w:hint="eastAsia"/>
        </w:rPr>
        <w:t xml:space="preserve">    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r>
        <w:rPr>
          <w:rFonts w:hint="eastAsia"/>
        </w:rPr>
        <w:t>，增加数组：“</w:t>
      </w:r>
      <w:r>
        <w:rPr>
          <w:rFonts w:hint="eastAsia"/>
        </w:rPr>
        <w:t>A</w:t>
      </w:r>
      <w:r>
        <w:rPr>
          <w:rFonts w:hint="eastAsia"/>
        </w:rPr>
        <w:t>”</w:t>
      </w:r>
    </w:p>
    <w:p w:rsidR="00673132" w:rsidRDefault="00673132" w:rsidP="00673132">
      <w:pPr>
        <w:rPr>
          <w:rFonts w:hint="eastAsia"/>
        </w:rPr>
      </w:pPr>
      <w:r>
        <w:rPr>
          <w:rFonts w:hint="eastAsia"/>
        </w:rPr>
        <w:t xml:space="preserve">    char offset;      //</w:t>
      </w:r>
      <w:r>
        <w:rPr>
          <w:rFonts w:hint="eastAsia"/>
        </w:rPr>
        <w:t>外部变量和局部变量在其静态数据区或活动记录中的偏移量，</w:t>
      </w:r>
    </w:p>
    <w:p w:rsidR="00673132" w:rsidRDefault="00673132" w:rsidP="00673132">
      <w:pPr>
        <w:rPr>
          <w:rFonts w:hint="eastAsia"/>
        </w:rPr>
      </w:pPr>
      <w:r>
        <w:rPr>
          <w:rFonts w:hint="eastAsia"/>
        </w:rPr>
        <w:t>//</w:t>
      </w:r>
      <w:r>
        <w:rPr>
          <w:rFonts w:hint="eastAsia"/>
        </w:rPr>
        <w:t>或记录函数活动记录大小，目标代码生成时使用</w:t>
      </w:r>
    </w:p>
    <w:p w:rsidR="00673132" w:rsidRDefault="00673132" w:rsidP="00673132">
      <w:pPr>
        <w:rPr>
          <w:rFonts w:hint="eastAsia"/>
        </w:rPr>
      </w:pPr>
      <w:r>
        <w:rPr>
          <w:rFonts w:hint="eastAsia"/>
        </w:rPr>
        <w:t xml:space="preserve">    //</w:t>
      </w:r>
      <w:r>
        <w:rPr>
          <w:rFonts w:hint="eastAsia"/>
        </w:rPr>
        <w:t>函数入口等实验可能会用到的属性</w:t>
      </w:r>
      <w:r>
        <w:rPr>
          <w:rFonts w:hint="eastAsia"/>
        </w:rPr>
        <w:t>...</w:t>
      </w:r>
    </w:p>
    <w:p w:rsidR="00673132" w:rsidRDefault="00673132" w:rsidP="00673132">
      <w:r>
        <w:tab/>
        <w:t>int const_int;</w:t>
      </w:r>
    </w:p>
    <w:p w:rsidR="00673132" w:rsidRDefault="00673132" w:rsidP="00673132">
      <w:r>
        <w:t xml:space="preserve">     int array[10];</w:t>
      </w:r>
    </w:p>
    <w:p w:rsidR="00673132" w:rsidRDefault="00673132" w:rsidP="00673132">
      <w:r>
        <w:t xml:space="preserve">    };</w:t>
      </w:r>
    </w:p>
    <w:p w:rsidR="00673132" w:rsidRDefault="00673132" w:rsidP="00673132">
      <w:pPr>
        <w:rPr>
          <w:rFonts w:hint="eastAsia"/>
        </w:rPr>
      </w:pPr>
      <w:r>
        <w:rPr>
          <w:rFonts w:hint="eastAsia"/>
        </w:rPr>
        <w:t>//</w:t>
      </w:r>
      <w:r>
        <w:rPr>
          <w:rFonts w:hint="eastAsia"/>
        </w:rPr>
        <w:t>符号表</w:t>
      </w:r>
      <w:r>
        <w:rPr>
          <w:rFonts w:hint="eastAsia"/>
        </w:rPr>
        <w:t>,</w:t>
      </w:r>
      <w:r>
        <w:rPr>
          <w:rFonts w:hint="eastAsia"/>
        </w:rPr>
        <w:t>是一个顺序栈，</w:t>
      </w:r>
      <w:r>
        <w:rPr>
          <w:rFonts w:hint="eastAsia"/>
        </w:rPr>
        <w:t>index</w:t>
      </w:r>
      <w:r>
        <w:rPr>
          <w:rFonts w:hint="eastAsia"/>
        </w:rPr>
        <w:t>初始值为</w:t>
      </w:r>
      <w:r>
        <w:rPr>
          <w:rFonts w:hint="eastAsia"/>
        </w:rPr>
        <w:t>0</w:t>
      </w:r>
    </w:p>
    <w:p w:rsidR="00673132" w:rsidRDefault="00673132" w:rsidP="00673132">
      <w:r>
        <w:t>struct symboltable{</w:t>
      </w:r>
    </w:p>
    <w:p w:rsidR="00673132" w:rsidRDefault="00673132" w:rsidP="00673132">
      <w:r>
        <w:t xml:space="preserve">    struct symbol symbols[MAXLENGTH];</w:t>
      </w:r>
    </w:p>
    <w:p w:rsidR="00673132" w:rsidRDefault="00673132" w:rsidP="00673132">
      <w:r>
        <w:t xml:space="preserve">    int index;</w:t>
      </w:r>
    </w:p>
    <w:p w:rsidR="00673132" w:rsidRDefault="00673132" w:rsidP="00673132">
      <w:r>
        <w:t xml:space="preserve">    } symbolTable;</w:t>
      </w:r>
    </w:p>
    <w:p w:rsidR="00673132" w:rsidRDefault="00673132" w:rsidP="00673132">
      <w:pPr>
        <w:rPr>
          <w:rFonts w:hint="eastAsia"/>
        </w:rPr>
      </w:pPr>
      <w:r>
        <w:rPr>
          <w:rFonts w:hint="eastAsia"/>
        </w:rPr>
        <w:t>//</w:t>
      </w:r>
      <w:r>
        <w:rPr>
          <w:rFonts w:hint="eastAsia"/>
        </w:rPr>
        <w:t>每到达一个复合语句时，将符号表的</w:t>
      </w:r>
      <w:r>
        <w:rPr>
          <w:rFonts w:hint="eastAsia"/>
        </w:rPr>
        <w:t>index</w:t>
      </w:r>
      <w:r>
        <w:rPr>
          <w:rFonts w:hint="eastAsia"/>
        </w:rPr>
        <w:t>值进栈，离开复合语句时，取出其退栈值修改符号表的</w:t>
      </w:r>
      <w:r>
        <w:rPr>
          <w:rFonts w:hint="eastAsia"/>
        </w:rPr>
        <w:t>index</w:t>
      </w:r>
      <w:r>
        <w:rPr>
          <w:rFonts w:hint="eastAsia"/>
        </w:rPr>
        <w:t>，完成删除该复合语句中的所有变量和临时变量</w:t>
      </w:r>
    </w:p>
    <w:p w:rsidR="00673132" w:rsidRDefault="00673132" w:rsidP="00673132">
      <w:r>
        <w:t>struct symbol_scope_begin {</w:t>
      </w:r>
    </w:p>
    <w:p w:rsidR="00673132" w:rsidRDefault="00673132" w:rsidP="00673132">
      <w:pPr>
        <w:rPr>
          <w:rFonts w:hint="eastAsia"/>
        </w:rPr>
      </w:pPr>
      <w:r>
        <w:rPr>
          <w:rFonts w:hint="eastAsia"/>
        </w:rPr>
        <w:t xml:space="preserve">    //</w:t>
      </w:r>
      <w:r>
        <w:rPr>
          <w:rFonts w:hint="eastAsia"/>
        </w:rPr>
        <w:t>当前作用域的符号在符号表的起始位置序号</w:t>
      </w:r>
      <w:r>
        <w:rPr>
          <w:rFonts w:hint="eastAsia"/>
        </w:rPr>
        <w:t>,</w:t>
      </w:r>
      <w:r>
        <w:rPr>
          <w:rFonts w:hint="eastAsia"/>
        </w:rPr>
        <w:t>这是一个栈结构</w:t>
      </w:r>
      <w:r>
        <w:rPr>
          <w:rFonts w:hint="eastAsia"/>
        </w:rPr>
        <w:t>,</w:t>
      </w:r>
      <w:r>
        <w:rPr>
          <w:rFonts w:hint="eastAsia"/>
        </w:rPr>
        <w:t>当使用顺序表作为符号表时，进入、退出一个作用域时需要对其操作，以完成符号表的管理。对其它形式的符号表，不一定需要此数据结构</w:t>
      </w:r>
    </w:p>
    <w:p w:rsidR="00673132" w:rsidRDefault="00673132" w:rsidP="00673132">
      <w:r>
        <w:t xml:space="preserve">    int TX[30];</w:t>
      </w:r>
    </w:p>
    <w:p w:rsidR="00673132" w:rsidRDefault="00673132" w:rsidP="00673132">
      <w:r>
        <w:lastRenderedPageBreak/>
        <w:t xml:space="preserve">    int top;</w:t>
      </w:r>
    </w:p>
    <w:p w:rsidR="00673132" w:rsidRDefault="00673132" w:rsidP="00673132">
      <w:r>
        <w:t xml:space="preserve">    } symbol_scope_TX;</w:t>
      </w:r>
    </w:p>
    <w:p w:rsidR="00673132" w:rsidRDefault="00673132" w:rsidP="00673132"/>
    <w:p w:rsidR="00673132" w:rsidRDefault="00673132" w:rsidP="00673132"/>
    <w:p w:rsidR="00673132" w:rsidRDefault="00673132" w:rsidP="00673132">
      <w:r>
        <w:t>struct ASTNode * mknode(int num,int kind,int pos,...);</w:t>
      </w:r>
    </w:p>
    <w:p w:rsidR="00673132" w:rsidRDefault="00673132" w:rsidP="00673132"/>
    <w:p w:rsidR="00673132" w:rsidRDefault="00673132" w:rsidP="00673132">
      <w:r>
        <w:t>void semantic_Analysis0(struct ASTNode *T);</w:t>
      </w:r>
    </w:p>
    <w:p w:rsidR="00673132" w:rsidRDefault="00673132" w:rsidP="00673132">
      <w:r>
        <w:t>void semantic_Analysis(struct ASTNode *T);</w:t>
      </w:r>
    </w:p>
    <w:p w:rsidR="00673132" w:rsidRDefault="00673132" w:rsidP="00673132">
      <w:r>
        <w:t>void boolExp(struct ASTNode *T);</w:t>
      </w:r>
    </w:p>
    <w:p w:rsidR="00673132" w:rsidRDefault="00673132" w:rsidP="00673132">
      <w:r>
        <w:t>void Exp(struct ASTNode *T);</w:t>
      </w:r>
    </w:p>
    <w:p w:rsidR="00673132" w:rsidRDefault="00673132" w:rsidP="00673132">
      <w:r>
        <w:t>//void objectCode(struct codenode *head);</w:t>
      </w:r>
    </w:p>
    <w:p w:rsidR="00673132" w:rsidRDefault="00673132" w:rsidP="00673132">
      <w:r>
        <w:t>void ArrayCall(struct ASTNode* T);</w:t>
      </w:r>
    </w:p>
    <w:p w:rsidR="00673132" w:rsidRDefault="00673132" w:rsidP="00673132"/>
    <w:p w:rsidR="00673132" w:rsidRDefault="00673132" w:rsidP="00673132">
      <w:r>
        <w:t>int fillSymbolTable(char* name, char* alias, int level, int type, char flag, int offset);</w:t>
      </w:r>
    </w:p>
    <w:p w:rsidR="00673132" w:rsidRDefault="00673132" w:rsidP="00673132">
      <w:r>
        <w:t>void semantic_error(int line, char* msg1, char* msg2);</w:t>
      </w:r>
    </w:p>
    <w:p w:rsidR="00673132" w:rsidRDefault="00673132" w:rsidP="00673132">
      <w:r>
        <w:t>int searchSymbolTable(char* name);</w:t>
      </w:r>
    </w:p>
    <w:p w:rsidR="00673132" w:rsidRDefault="00673132" w:rsidP="00673132"/>
    <w:p w:rsidR="00673132" w:rsidRDefault="00673132" w:rsidP="00673132">
      <w:r>
        <w:t>char* strcat0(char* s1, char* s2);</w:t>
      </w:r>
    </w:p>
    <w:p w:rsidR="00673132" w:rsidRDefault="00673132" w:rsidP="00673132">
      <w:r>
        <w:t>char* newAlias();</w:t>
      </w:r>
    </w:p>
    <w:p w:rsidR="00673132" w:rsidRDefault="00673132" w:rsidP="00673132">
      <w:r>
        <w:t>char* newLabel();</w:t>
      </w:r>
    </w:p>
    <w:p w:rsidR="00673132" w:rsidRDefault="00673132" w:rsidP="00673132">
      <w:r>
        <w:t>char* newTemp();</w:t>
      </w:r>
    </w:p>
    <w:p w:rsidR="00673132" w:rsidRDefault="00673132" w:rsidP="00673132"/>
    <w:p w:rsidR="00673132" w:rsidRDefault="00673132" w:rsidP="00673132">
      <w:r>
        <w:t>void prn_symbol();</w:t>
      </w:r>
    </w:p>
    <w:p w:rsidR="00673132" w:rsidRDefault="00673132" w:rsidP="00673132">
      <w:r>
        <w:t>int fill_Temp(char* name, int level, int type, char flag, int offset);</w:t>
      </w:r>
    </w:p>
    <w:p w:rsidR="00673132" w:rsidRDefault="00673132" w:rsidP="00673132">
      <w:r>
        <w:t>void ext_var_list(struct ASTNode* T);</w:t>
      </w:r>
    </w:p>
    <w:p w:rsidR="00673132" w:rsidRDefault="00673132" w:rsidP="00673132">
      <w:r>
        <w:t>int  match_param(int i, struct ASTNode* T);</w:t>
      </w:r>
    </w:p>
    <w:p w:rsidR="00673132" w:rsidRDefault="00673132" w:rsidP="00673132"/>
    <w:p w:rsidR="00673132" w:rsidRDefault="00673132" w:rsidP="00673132">
      <w:r>
        <w:t>struct codenode* genIR(int op, struct opn opn1, struct opn opn2, struct opn result);</w:t>
      </w:r>
    </w:p>
    <w:p w:rsidR="00673132" w:rsidRDefault="00673132" w:rsidP="00673132">
      <w:r>
        <w:t>struct codenode* genLabel(char* label);</w:t>
      </w:r>
    </w:p>
    <w:p w:rsidR="00673132" w:rsidRDefault="00673132" w:rsidP="00673132">
      <w:r>
        <w:t>struct codenode* genGoto(char* label);</w:t>
      </w:r>
    </w:p>
    <w:p w:rsidR="00673132" w:rsidRDefault="00673132" w:rsidP="00673132">
      <w:r>
        <w:t>struct codenode* merge(int num, ...);</w:t>
      </w:r>
    </w:p>
    <w:p w:rsidR="00673132" w:rsidRDefault="00673132" w:rsidP="00673132">
      <w:r>
        <w:t>void prnIR(struct codenode* head);</w:t>
      </w:r>
    </w:p>
    <w:p w:rsidR="00673132" w:rsidRDefault="00673132" w:rsidP="00673132">
      <w:r>
        <w:t>void double_add_or_sub_exp(struct ASTNode *T);</w:t>
      </w:r>
    </w:p>
    <w:p w:rsidR="00673132" w:rsidRDefault="00673132" w:rsidP="00673132">
      <w:r>
        <w:t>int getArray_width(struct ASTNode *T, int *array, int index);</w:t>
      </w:r>
    </w:p>
    <w:p w:rsidR="00673132" w:rsidRDefault="00673132" w:rsidP="00673132">
      <w:r>
        <w:t>int compute_arraywidth(int *array,int index);</w:t>
      </w:r>
    </w:p>
    <w:p w:rsidR="00673132" w:rsidRDefault="00673132" w:rsidP="00673132">
      <w:r>
        <w:t>int get_width(struct ASTNode *T);</w:t>
      </w:r>
    </w:p>
    <w:p w:rsidR="00673132" w:rsidRDefault="00673132" w:rsidP="00673132">
      <w:r>
        <w:t>void sublen(char a[],char b[],int start,int len);</w:t>
      </w:r>
    </w:p>
    <w:p w:rsidR="00673132" w:rsidRDefault="00673132" w:rsidP="00673132">
      <w:r>
        <w:t>int searchSymbolTableByAlias(char *alias);</w:t>
      </w:r>
    </w:p>
    <w:p w:rsidR="00673132" w:rsidRDefault="00673132" w:rsidP="00673132">
      <w:pPr>
        <w:rPr>
          <w:rFonts w:hint="eastAsia"/>
        </w:rPr>
      </w:pPr>
      <w:r>
        <w:t>void object_code(struct codenode *head);</w:t>
      </w:r>
    </w:p>
    <w:p w:rsidR="00673132" w:rsidRDefault="00673132" w:rsidP="00677728">
      <w:pPr>
        <w:spacing w:line="300" w:lineRule="auto"/>
        <w:ind w:firstLineChars="200" w:firstLine="602"/>
        <w:outlineLvl w:val="0"/>
        <w:rPr>
          <w:rFonts w:ascii="宋体" w:hAnsi="宋体"/>
          <w:b/>
          <w:sz w:val="30"/>
          <w:szCs w:val="30"/>
        </w:rPr>
      </w:pPr>
      <w:r>
        <w:rPr>
          <w:rFonts w:ascii="宋体" w:hAnsi="宋体"/>
          <w:b/>
          <w:sz w:val="30"/>
          <w:szCs w:val="30"/>
        </w:rPr>
        <w:t>Object.c</w:t>
      </w:r>
    </w:p>
    <w:p w:rsidR="00673132" w:rsidRDefault="00673132" w:rsidP="00673132">
      <w:r>
        <w:t>#include "def.h"</w:t>
      </w:r>
    </w:p>
    <w:p w:rsidR="00673132" w:rsidRDefault="00673132" w:rsidP="00673132">
      <w:r>
        <w:t>#include&lt;string.h&gt;</w:t>
      </w:r>
    </w:p>
    <w:p w:rsidR="00673132" w:rsidRDefault="00673132" w:rsidP="00673132">
      <w:r>
        <w:t>extern struct symboltable symbolTable;</w:t>
      </w:r>
    </w:p>
    <w:p w:rsidR="00673132" w:rsidRDefault="00673132" w:rsidP="00673132">
      <w:r>
        <w:lastRenderedPageBreak/>
        <w:t>int call_flag = 0;</w:t>
      </w:r>
    </w:p>
    <w:p w:rsidR="00673132" w:rsidRDefault="00673132" w:rsidP="00673132">
      <w:r>
        <w:t>int main_call=0;</w:t>
      </w:r>
    </w:p>
    <w:p w:rsidR="00673132" w:rsidRDefault="00673132" w:rsidP="00673132">
      <w:r>
        <w:t>int LEV;</w:t>
      </w:r>
    </w:p>
    <w:p w:rsidR="00673132" w:rsidRDefault="00673132" w:rsidP="00673132">
      <w:pPr>
        <w:rPr>
          <w:rFonts w:hint="eastAsia"/>
        </w:rPr>
      </w:pPr>
      <w:r>
        <w:rPr>
          <w:rFonts w:hint="eastAsia"/>
        </w:rPr>
        <w:t>int main_flag = 0;//</w:t>
      </w:r>
      <w:r>
        <w:rPr>
          <w:rFonts w:hint="eastAsia"/>
        </w:rPr>
        <w:t>主函数标志位</w:t>
      </w:r>
    </w:p>
    <w:p w:rsidR="00673132" w:rsidRDefault="00673132" w:rsidP="00673132">
      <w:pPr>
        <w:rPr>
          <w:rFonts w:hint="eastAsia"/>
        </w:rPr>
      </w:pPr>
      <w:r>
        <w:rPr>
          <w:rFonts w:hint="eastAsia"/>
        </w:rPr>
        <w:t>//</w:t>
      </w:r>
      <w:r>
        <w:rPr>
          <w:rFonts w:hint="eastAsia"/>
        </w:rPr>
        <w:t>截取指定长度的字符数组</w:t>
      </w:r>
    </w:p>
    <w:p w:rsidR="00673132" w:rsidRDefault="00673132" w:rsidP="00673132">
      <w:r>
        <w:t>int sublen(char a[],char b[],int start,int len)</w:t>
      </w:r>
    </w:p>
    <w:p w:rsidR="00673132" w:rsidRDefault="00673132" w:rsidP="00673132">
      <w:r>
        <w:t>{</w:t>
      </w:r>
    </w:p>
    <w:p w:rsidR="00673132" w:rsidRDefault="00673132" w:rsidP="00673132">
      <w:r>
        <w:tab/>
        <w:t>/*strncpy(a,b+start,len);</w:t>
      </w:r>
    </w:p>
    <w:p w:rsidR="00673132" w:rsidRDefault="00673132" w:rsidP="00673132">
      <w:r>
        <w:tab/>
        <w:t>a[len]='\0';*/</w:t>
      </w:r>
    </w:p>
    <w:p w:rsidR="00673132" w:rsidRDefault="00673132" w:rsidP="00673132">
      <w:pPr>
        <w:rPr>
          <w:rFonts w:hint="eastAsia"/>
        </w:rPr>
      </w:pPr>
      <w:r>
        <w:rPr>
          <w:rFonts w:hint="eastAsia"/>
        </w:rPr>
        <w:tab/>
        <w:t>char* p = b + start;   //</w:t>
      </w:r>
      <w:r>
        <w:rPr>
          <w:rFonts w:hint="eastAsia"/>
        </w:rPr>
        <w:t>定义指针变量指向需要提取的字符的地址</w:t>
      </w:r>
    </w:p>
    <w:p w:rsidR="00673132" w:rsidRDefault="00673132" w:rsidP="00673132">
      <w:pPr>
        <w:rPr>
          <w:rFonts w:hint="eastAsia"/>
        </w:rPr>
      </w:pPr>
      <w:r>
        <w:rPr>
          <w:rFonts w:hint="eastAsia"/>
        </w:rPr>
        <w:tab/>
        <w:t>int n = strlen(p);       //</w:t>
      </w:r>
      <w:r>
        <w:rPr>
          <w:rFonts w:hint="eastAsia"/>
        </w:rPr>
        <w:t>求字符串长度</w:t>
      </w:r>
    </w:p>
    <w:p w:rsidR="00673132" w:rsidRDefault="00673132" w:rsidP="00673132">
      <w:r>
        <w:tab/>
        <w:t>int i = 0;</w:t>
      </w:r>
    </w:p>
    <w:p w:rsidR="00673132" w:rsidRDefault="00673132" w:rsidP="00673132">
      <w:r>
        <w:tab/>
      </w:r>
      <w:r>
        <w:tab/>
        <w:t>if(n &lt; len)</w:t>
      </w:r>
    </w:p>
    <w:p w:rsidR="00673132" w:rsidRDefault="00673132" w:rsidP="00673132">
      <w:r>
        <w:tab/>
      </w:r>
      <w:r>
        <w:tab/>
        <w:t>{</w:t>
      </w:r>
    </w:p>
    <w:p w:rsidR="00673132" w:rsidRDefault="00673132" w:rsidP="00673132">
      <w:r>
        <w:tab/>
      </w:r>
      <w:r>
        <w:tab/>
      </w:r>
      <w:r>
        <w:tab/>
        <w:t>len = n;</w:t>
      </w:r>
    </w:p>
    <w:p w:rsidR="00673132" w:rsidRDefault="00673132" w:rsidP="00673132">
      <w:r>
        <w:tab/>
      </w:r>
      <w:r>
        <w:tab/>
        <w:t>}</w:t>
      </w:r>
    </w:p>
    <w:p w:rsidR="00673132" w:rsidRDefault="00673132" w:rsidP="00673132">
      <w:r>
        <w:tab/>
      </w:r>
      <w:r>
        <w:tab/>
        <w:t>while(len != 0)</w:t>
      </w:r>
    </w:p>
    <w:p w:rsidR="00673132" w:rsidRDefault="00673132" w:rsidP="00673132">
      <w:r>
        <w:tab/>
      </w:r>
      <w:r>
        <w:tab/>
        <w:t>{</w:t>
      </w:r>
    </w:p>
    <w:p w:rsidR="00673132" w:rsidRDefault="00673132" w:rsidP="00673132">
      <w:r>
        <w:tab/>
      </w:r>
      <w:r>
        <w:tab/>
      </w:r>
      <w:r>
        <w:tab/>
        <w:t>a[i] = b[i+start];</w:t>
      </w:r>
    </w:p>
    <w:p w:rsidR="00673132" w:rsidRDefault="00673132" w:rsidP="00673132">
      <w:r>
        <w:tab/>
      </w:r>
      <w:r>
        <w:tab/>
      </w:r>
      <w:r>
        <w:tab/>
        <w:t>len --;</w:t>
      </w:r>
    </w:p>
    <w:p w:rsidR="00673132" w:rsidRDefault="00673132" w:rsidP="00673132">
      <w:r>
        <w:tab/>
      </w:r>
      <w:r>
        <w:tab/>
      </w:r>
      <w:r>
        <w:tab/>
        <w:t>i++;</w:t>
      </w:r>
    </w:p>
    <w:p w:rsidR="00673132" w:rsidRDefault="00673132" w:rsidP="00673132">
      <w:pPr>
        <w:rPr>
          <w:rFonts w:hint="eastAsia"/>
        </w:rPr>
      </w:pPr>
      <w:r>
        <w:rPr>
          <w:rFonts w:hint="eastAsia"/>
        </w:rPr>
        <w:tab/>
      </w:r>
      <w:r>
        <w:rPr>
          <w:rFonts w:hint="eastAsia"/>
        </w:rPr>
        <w:tab/>
        <w:t>}                        //</w:t>
      </w:r>
      <w:r>
        <w:rPr>
          <w:rFonts w:hint="eastAsia"/>
        </w:rPr>
        <w:t>复制字符串到</w:t>
      </w:r>
      <w:r>
        <w:rPr>
          <w:rFonts w:hint="eastAsia"/>
        </w:rPr>
        <w:t>dst</w:t>
      </w:r>
      <w:r>
        <w:rPr>
          <w:rFonts w:hint="eastAsia"/>
        </w:rPr>
        <w:t>中</w:t>
      </w:r>
    </w:p>
    <w:p w:rsidR="00673132" w:rsidRDefault="00673132" w:rsidP="00673132">
      <w:r>
        <w:tab/>
      </w:r>
      <w:r>
        <w:tab/>
        <w:t>a[i] = '\0';</w:t>
      </w:r>
    </w:p>
    <w:p w:rsidR="00673132" w:rsidRDefault="00673132" w:rsidP="00673132">
      <w:r>
        <w:tab/>
        <w:t>return 0;</w:t>
      </w:r>
    </w:p>
    <w:p w:rsidR="00673132" w:rsidRDefault="00673132" w:rsidP="00673132">
      <w:r>
        <w:t>}</w:t>
      </w:r>
    </w:p>
    <w:p w:rsidR="00673132" w:rsidRDefault="00673132" w:rsidP="00673132"/>
    <w:p w:rsidR="00673132" w:rsidRDefault="00673132" w:rsidP="00673132">
      <w:r>
        <w:t>int searchSymbolTableByAlias(char *alias)</w:t>
      </w:r>
    </w:p>
    <w:p w:rsidR="00673132" w:rsidRDefault="00673132" w:rsidP="00673132">
      <w:r>
        <w:t>{</w:t>
      </w:r>
    </w:p>
    <w:p w:rsidR="00673132" w:rsidRDefault="00673132" w:rsidP="00673132">
      <w:r>
        <w:t xml:space="preserve">    int i;</w:t>
      </w:r>
    </w:p>
    <w:p w:rsidR="00673132" w:rsidRDefault="00673132" w:rsidP="00673132">
      <w:r>
        <w:t xml:space="preserve">    for (i = symbolTable.index - 1; i &gt;= 0; i--)</w:t>
      </w:r>
    </w:p>
    <w:p w:rsidR="00673132" w:rsidRDefault="00673132" w:rsidP="00673132">
      <w:r>
        <w:t xml:space="preserve">        if (!strcmp(symbolTable.symbols[i].alias, alias))</w:t>
      </w:r>
    </w:p>
    <w:p w:rsidR="00673132" w:rsidRDefault="00673132" w:rsidP="00673132">
      <w:r>
        <w:t xml:space="preserve">            return i;</w:t>
      </w:r>
    </w:p>
    <w:p w:rsidR="00673132" w:rsidRDefault="00673132" w:rsidP="00673132">
      <w:r>
        <w:t xml:space="preserve">    return -1;</w:t>
      </w:r>
    </w:p>
    <w:p w:rsidR="00673132" w:rsidRDefault="00673132" w:rsidP="00673132">
      <w:r>
        <w:t>}</w:t>
      </w:r>
    </w:p>
    <w:p w:rsidR="00673132" w:rsidRDefault="00673132" w:rsidP="00673132">
      <w:r>
        <w:t>void object_code(struct codenode *head) {</w:t>
      </w:r>
    </w:p>
    <w:p w:rsidR="00673132" w:rsidRDefault="00673132" w:rsidP="00673132">
      <w:pPr>
        <w:rPr>
          <w:rFonts w:hint="eastAsia"/>
        </w:rPr>
      </w:pPr>
      <w:r>
        <w:rPr>
          <w:rFonts w:hint="eastAsia"/>
        </w:rPr>
        <w:t xml:space="preserve">    char opnstr1[32],opnstr2[32],resultstr[32];//</w:t>
      </w:r>
      <w:r>
        <w:rPr>
          <w:rFonts w:hint="eastAsia"/>
        </w:rPr>
        <w:t>寄存器编号</w:t>
      </w:r>
    </w:p>
    <w:p w:rsidR="00673132" w:rsidRDefault="00673132" w:rsidP="00673132">
      <w:r>
        <w:t xml:space="preserve">    struct codenode *h=head,*p;</w:t>
      </w:r>
    </w:p>
    <w:p w:rsidR="00673132" w:rsidRDefault="00673132" w:rsidP="00673132">
      <w:r>
        <w:t xml:space="preserve">    int i;</w:t>
      </w:r>
    </w:p>
    <w:p w:rsidR="00673132" w:rsidRDefault="00673132" w:rsidP="00673132">
      <w:r>
        <w:t xml:space="preserve">    FILE *fp;</w:t>
      </w:r>
    </w:p>
    <w:p w:rsidR="00673132" w:rsidRDefault="00673132" w:rsidP="00673132">
      <w:r>
        <w:tab/>
        <w:t>/*</w:t>
      </w:r>
    </w:p>
    <w:p w:rsidR="00673132" w:rsidRDefault="00673132" w:rsidP="00673132">
      <w:pPr>
        <w:rPr>
          <w:rFonts w:hint="eastAsia"/>
        </w:rPr>
      </w:pPr>
      <w:r>
        <w:rPr>
          <w:rFonts w:hint="eastAsia"/>
        </w:rPr>
        <w:tab/>
      </w:r>
      <w:r>
        <w:rPr>
          <w:rFonts w:hint="eastAsia"/>
        </w:rPr>
        <w:t>如</w:t>
      </w:r>
      <w:r>
        <w:rPr>
          <w:rFonts w:hint="eastAsia"/>
        </w:rPr>
        <w:t>MARS</w:t>
      </w:r>
      <w:r>
        <w:rPr>
          <w:rFonts w:hint="eastAsia"/>
        </w:rPr>
        <w:t>，要求</w:t>
      </w:r>
      <w:r>
        <w:rPr>
          <w:rFonts w:hint="eastAsia"/>
        </w:rPr>
        <w:t>MIPS</w:t>
      </w:r>
      <w:r>
        <w:rPr>
          <w:rFonts w:hint="eastAsia"/>
        </w:rPr>
        <w:t>汇编程序的入口函数要放在最前面，</w:t>
      </w:r>
    </w:p>
    <w:p w:rsidR="00673132" w:rsidRDefault="00673132" w:rsidP="00673132">
      <w:pPr>
        <w:rPr>
          <w:rFonts w:hint="eastAsia"/>
        </w:rPr>
      </w:pPr>
      <w:r>
        <w:rPr>
          <w:rFonts w:hint="eastAsia"/>
        </w:rPr>
        <w:tab/>
      </w:r>
      <w:r>
        <w:rPr>
          <w:rFonts w:hint="eastAsia"/>
        </w:rPr>
        <w:t>可以考虑目标代码生成时，</w:t>
      </w:r>
    </w:p>
    <w:p w:rsidR="00673132" w:rsidRDefault="00673132" w:rsidP="00673132">
      <w:pPr>
        <w:rPr>
          <w:rFonts w:hint="eastAsia"/>
        </w:rPr>
      </w:pPr>
      <w:r>
        <w:rPr>
          <w:rFonts w:hint="eastAsia"/>
        </w:rPr>
        <w:tab/>
      </w:r>
      <w:r>
        <w:rPr>
          <w:rFonts w:hint="eastAsia"/>
        </w:rPr>
        <w:t>把</w:t>
      </w:r>
      <w:r>
        <w:rPr>
          <w:rFonts w:hint="eastAsia"/>
        </w:rPr>
        <w:t>main</w:t>
      </w:r>
      <w:r>
        <w:rPr>
          <w:rFonts w:hint="eastAsia"/>
        </w:rPr>
        <w:t>函数调整到最前面，或增加一个放在最前面的入口函数（假定为</w:t>
      </w:r>
      <w:r>
        <w:rPr>
          <w:rFonts w:hint="eastAsia"/>
        </w:rPr>
        <w:t>main0</w:t>
      </w:r>
      <w:r>
        <w:rPr>
          <w:rFonts w:hint="eastAsia"/>
        </w:rPr>
        <w:t>），</w:t>
      </w:r>
    </w:p>
    <w:p w:rsidR="00673132" w:rsidRDefault="00673132" w:rsidP="00673132">
      <w:pPr>
        <w:rPr>
          <w:rFonts w:hint="eastAsia"/>
        </w:rPr>
      </w:pPr>
      <w:r>
        <w:rPr>
          <w:rFonts w:hint="eastAsia"/>
        </w:rPr>
        <w:lastRenderedPageBreak/>
        <w:tab/>
      </w:r>
      <w:r>
        <w:rPr>
          <w:rFonts w:hint="eastAsia"/>
        </w:rPr>
        <w:t>在入口函数中调用</w:t>
      </w:r>
      <w:r>
        <w:rPr>
          <w:rFonts w:hint="eastAsia"/>
        </w:rPr>
        <w:t>main</w:t>
      </w:r>
      <w:r>
        <w:rPr>
          <w:rFonts w:hint="eastAsia"/>
        </w:rPr>
        <w:t>函数。</w:t>
      </w:r>
      <w:r>
        <w:rPr>
          <w:rFonts w:hint="eastAsia"/>
        </w:rPr>
        <w:t>*/</w:t>
      </w:r>
    </w:p>
    <w:p w:rsidR="00673132" w:rsidRDefault="00673132" w:rsidP="00673132">
      <w:r>
        <w:t xml:space="preserve">    fp=fopen("object.s","w");</w:t>
      </w:r>
    </w:p>
    <w:p w:rsidR="00673132" w:rsidRDefault="00673132" w:rsidP="00673132">
      <w:r>
        <w:t xml:space="preserve">    fprintf(fp,".data\n");</w:t>
      </w:r>
    </w:p>
    <w:p w:rsidR="00673132" w:rsidRDefault="00673132" w:rsidP="00673132">
      <w:r>
        <w:t xml:space="preserve">    fprintf(fp,"_Prompt: .asciiz \"Enter an integer:  \"\n");</w:t>
      </w:r>
    </w:p>
    <w:p w:rsidR="00673132" w:rsidRDefault="00673132" w:rsidP="00673132">
      <w:r>
        <w:t xml:space="preserve">    fprintf(fp,"_ret: .asciiz \"\\n\"\n");</w:t>
      </w:r>
    </w:p>
    <w:p w:rsidR="00673132" w:rsidRDefault="00673132" w:rsidP="00673132">
      <w:r>
        <w:t xml:space="preserve">    fprintf(fp,".globl main\n");</w:t>
      </w:r>
    </w:p>
    <w:p w:rsidR="00673132" w:rsidRDefault="00673132" w:rsidP="00673132">
      <w:r>
        <w:t xml:space="preserve">    fprintf(fp,".text\n");</w:t>
      </w:r>
    </w:p>
    <w:p w:rsidR="00673132" w:rsidRDefault="00673132" w:rsidP="00673132">
      <w:pPr>
        <w:rPr>
          <w:rFonts w:hint="eastAsia"/>
        </w:rPr>
      </w:pPr>
      <w:r>
        <w:rPr>
          <w:rFonts w:hint="eastAsia"/>
        </w:rPr>
        <w:t xml:space="preserve">    fprintf(fp, "j main\n");//</w:t>
      </w:r>
      <w:r>
        <w:rPr>
          <w:rFonts w:hint="eastAsia"/>
        </w:rPr>
        <w:t>跳转到</w:t>
      </w:r>
      <w:r>
        <w:rPr>
          <w:rFonts w:hint="eastAsia"/>
        </w:rPr>
        <w:t>main</w:t>
      </w:r>
      <w:r>
        <w:rPr>
          <w:rFonts w:hint="eastAsia"/>
        </w:rPr>
        <w:t>函数</w:t>
      </w:r>
    </w:p>
    <w:p w:rsidR="00673132" w:rsidRDefault="00673132" w:rsidP="00673132">
      <w:r>
        <w:tab/>
        <w:t>fprintf(fp,"read:\n");</w:t>
      </w:r>
    </w:p>
    <w:p w:rsidR="00673132" w:rsidRDefault="00673132" w:rsidP="00673132">
      <w:r>
        <w:t xml:space="preserve">    fprintf(fp,"  li $v0,4\n");</w:t>
      </w:r>
    </w:p>
    <w:p w:rsidR="00673132" w:rsidRDefault="00673132" w:rsidP="00673132">
      <w:r>
        <w:t xml:space="preserve">    fprintf(fp,"  la $a0,_Prompt\n");</w:t>
      </w:r>
    </w:p>
    <w:p w:rsidR="00673132" w:rsidRDefault="00673132" w:rsidP="00673132">
      <w:r>
        <w:t xml:space="preserve">    fprintf(fp,"  syscall\n");</w:t>
      </w:r>
    </w:p>
    <w:p w:rsidR="00673132" w:rsidRDefault="00673132" w:rsidP="00673132">
      <w:r>
        <w:t xml:space="preserve">    fprintf(fp,"  li $v0,5\n");</w:t>
      </w:r>
    </w:p>
    <w:p w:rsidR="00673132" w:rsidRDefault="00673132" w:rsidP="00673132">
      <w:r>
        <w:t xml:space="preserve">    fprintf(fp,"  syscall\n");</w:t>
      </w:r>
    </w:p>
    <w:p w:rsidR="00673132" w:rsidRDefault="00673132" w:rsidP="00673132">
      <w:r>
        <w:t xml:space="preserve">    fprintf(fp,"  jr $ra\n");</w:t>
      </w:r>
    </w:p>
    <w:p w:rsidR="00673132" w:rsidRDefault="00673132" w:rsidP="00673132">
      <w:r>
        <w:t xml:space="preserve">    fprintf(fp,"write:\n");</w:t>
      </w:r>
    </w:p>
    <w:p w:rsidR="00673132" w:rsidRDefault="00673132" w:rsidP="00673132">
      <w:r>
        <w:t xml:space="preserve">    fprintf(fp,"  li $v0,1\n");</w:t>
      </w:r>
    </w:p>
    <w:p w:rsidR="00673132" w:rsidRDefault="00673132" w:rsidP="00673132">
      <w:r>
        <w:t xml:space="preserve">    fprintf(fp,"  syscall\n");</w:t>
      </w:r>
    </w:p>
    <w:p w:rsidR="00673132" w:rsidRDefault="00673132" w:rsidP="00673132">
      <w:r>
        <w:t xml:space="preserve">    fprintf(fp,"  li $v0,4\n");</w:t>
      </w:r>
    </w:p>
    <w:p w:rsidR="00673132" w:rsidRDefault="00673132" w:rsidP="00673132">
      <w:r>
        <w:t xml:space="preserve">    fprintf(fp,"  la $a0,_ret\n");</w:t>
      </w:r>
    </w:p>
    <w:p w:rsidR="00673132" w:rsidRDefault="00673132" w:rsidP="00673132">
      <w:r>
        <w:t xml:space="preserve">    fprintf(fp,"  syscall\n");</w:t>
      </w:r>
    </w:p>
    <w:p w:rsidR="00673132" w:rsidRDefault="00673132" w:rsidP="00673132">
      <w:r>
        <w:t xml:space="preserve">    fprintf(fp,"  move $v0,$0\n");</w:t>
      </w:r>
    </w:p>
    <w:p w:rsidR="00673132" w:rsidRDefault="00673132" w:rsidP="00673132">
      <w:r>
        <w:t xml:space="preserve">    fprintf(fp,"  jr $ra\n");</w:t>
      </w:r>
    </w:p>
    <w:p w:rsidR="00673132" w:rsidRDefault="00673132" w:rsidP="00673132">
      <w:r>
        <w:t xml:space="preserve">    int cnt = 0;</w:t>
      </w:r>
    </w:p>
    <w:p w:rsidR="00673132" w:rsidRDefault="00673132" w:rsidP="00673132">
      <w:r>
        <w:tab/>
        <w:t>do{</w:t>
      </w:r>
    </w:p>
    <w:p w:rsidR="00673132" w:rsidRDefault="00673132" w:rsidP="00673132">
      <w:r>
        <w:tab/>
      </w:r>
      <w:r>
        <w:tab/>
        <w:t>cnt++;</w:t>
      </w:r>
    </w:p>
    <w:p w:rsidR="00673132" w:rsidRDefault="00673132" w:rsidP="00673132">
      <w:r>
        <w:t xml:space="preserve">        switch (h-&gt;op)</w:t>
      </w:r>
    </w:p>
    <w:p w:rsidR="00673132" w:rsidRDefault="00673132" w:rsidP="00673132">
      <w:r>
        <w:t xml:space="preserve">        {</w:t>
      </w:r>
    </w:p>
    <w:p w:rsidR="00673132" w:rsidRDefault="00673132" w:rsidP="00673132">
      <w:pPr>
        <w:rPr>
          <w:rFonts w:hint="eastAsia"/>
        </w:rPr>
      </w:pPr>
      <w:r>
        <w:rPr>
          <w:rFonts w:hint="eastAsia"/>
        </w:rPr>
        <w:tab/>
      </w:r>
      <w:r>
        <w:rPr>
          <w:rFonts w:hint="eastAsia"/>
        </w:rPr>
        <w:tab/>
      </w:r>
      <w:r>
        <w:rPr>
          <w:rFonts w:hint="eastAsia"/>
        </w:rPr>
        <w:tab/>
        <w:t>//</w:t>
      </w:r>
      <w:r>
        <w:rPr>
          <w:rFonts w:hint="eastAsia"/>
        </w:rPr>
        <w:t>约定操作数使用</w:t>
      </w:r>
      <w:r>
        <w:rPr>
          <w:rFonts w:hint="eastAsia"/>
        </w:rPr>
        <w:t>$t1</w:t>
      </w:r>
      <w:r>
        <w:rPr>
          <w:rFonts w:hint="eastAsia"/>
        </w:rPr>
        <w:t>和</w:t>
      </w:r>
      <w:r>
        <w:rPr>
          <w:rFonts w:hint="eastAsia"/>
        </w:rPr>
        <w:t>$t2</w:t>
      </w:r>
      <w:r>
        <w:rPr>
          <w:rFonts w:hint="eastAsia"/>
        </w:rPr>
        <w:t>，运算结果使用</w:t>
      </w:r>
      <w:r>
        <w:rPr>
          <w:rFonts w:hint="eastAsia"/>
        </w:rPr>
        <w:t>$t3</w:t>
      </w:r>
    </w:p>
    <w:p w:rsidR="00673132" w:rsidRDefault="00673132" w:rsidP="00673132">
      <w:r>
        <w:t xml:space="preserve">        case ASSIGNOP:</w:t>
      </w:r>
    </w:p>
    <w:p w:rsidR="00673132" w:rsidRDefault="00673132" w:rsidP="00673132">
      <w:pPr>
        <w:rPr>
          <w:rFonts w:hint="eastAsia"/>
        </w:rPr>
      </w:pPr>
      <w:r>
        <w:rPr>
          <w:rFonts w:hint="eastAsia"/>
        </w:rPr>
        <w:t xml:space="preserve">            if(h-&gt;opn1.kind == INT) {//int</w:t>
      </w:r>
      <w:r>
        <w:rPr>
          <w:rFonts w:hint="eastAsia"/>
        </w:rPr>
        <w:t>型常量</w:t>
      </w:r>
    </w:p>
    <w:p w:rsidR="00673132" w:rsidRDefault="00673132" w:rsidP="00673132">
      <w:r>
        <w:t xml:space="preserve">                fprintf(fp, "  li $t3, %d\n", h-&gt;opn1.const_int);</w:t>
      </w:r>
    </w:p>
    <w:p w:rsidR="00673132" w:rsidRDefault="00673132" w:rsidP="00673132">
      <w:r>
        <w:t xml:space="preserve">            }</w:t>
      </w:r>
    </w:p>
    <w:p w:rsidR="00673132" w:rsidRDefault="00673132" w:rsidP="00673132">
      <w:r>
        <w:t xml:space="preserve">            else if(h-&gt;opn1.kind == FLOAT) {</w:t>
      </w:r>
    </w:p>
    <w:p w:rsidR="00673132" w:rsidRDefault="00673132" w:rsidP="00673132">
      <w:r>
        <w:t xml:space="preserve">                fprintf(fp, "  li $t3, %f\n", h-&gt;opn1.const_float);</w:t>
      </w:r>
    </w:p>
    <w:p w:rsidR="00673132" w:rsidRDefault="00673132" w:rsidP="00673132">
      <w:r>
        <w:t xml:space="preserve">            }</w:t>
      </w:r>
    </w:p>
    <w:p w:rsidR="00673132" w:rsidRDefault="00673132" w:rsidP="00673132">
      <w:r>
        <w:t xml:space="preserve">            else if(h-&gt;opn1.kind == CHAR) {</w:t>
      </w:r>
    </w:p>
    <w:p w:rsidR="00673132" w:rsidRDefault="00673132" w:rsidP="00673132">
      <w:r>
        <w:t xml:space="preserve">                fprintf(fp, "  li $t3, %c\n", h-&gt;opn1.const_char);</w:t>
      </w:r>
    </w:p>
    <w:p w:rsidR="00673132" w:rsidRDefault="00673132" w:rsidP="00673132">
      <w:r>
        <w:t xml:space="preserve">            }</w:t>
      </w:r>
    </w:p>
    <w:p w:rsidR="00673132" w:rsidRDefault="00673132" w:rsidP="00673132">
      <w:r>
        <w:tab/>
      </w:r>
      <w:r>
        <w:tab/>
      </w:r>
      <w:r>
        <w:tab/>
        <w:t>else{</w:t>
      </w:r>
    </w:p>
    <w:p w:rsidR="00673132" w:rsidRDefault="00673132" w:rsidP="00673132">
      <w:r>
        <w:t xml:space="preserve">                int SymbolTable;</w:t>
      </w:r>
    </w:p>
    <w:p w:rsidR="00673132" w:rsidRDefault="00673132" w:rsidP="00673132">
      <w:r>
        <w:t xml:space="preserve">                char array[20];</w:t>
      </w:r>
    </w:p>
    <w:p w:rsidR="00673132" w:rsidRDefault="00673132" w:rsidP="00673132">
      <w:pPr>
        <w:rPr>
          <w:rFonts w:hint="eastAsia"/>
        </w:rPr>
      </w:pPr>
      <w:r>
        <w:rPr>
          <w:rFonts w:hint="eastAsia"/>
        </w:rPr>
        <w:t xml:space="preserve">                if(strstr(h-&gt;opn1.id, " offset</w:t>
      </w:r>
      <w:r>
        <w:rPr>
          <w:rFonts w:hint="eastAsia"/>
        </w:rPr>
        <w:t>：</w:t>
      </w:r>
      <w:r>
        <w:rPr>
          <w:rFonts w:hint="eastAsia"/>
        </w:rPr>
        <w:t>") != NULL) {</w:t>
      </w:r>
    </w:p>
    <w:p w:rsidR="00673132" w:rsidRDefault="00673132" w:rsidP="00673132">
      <w:r>
        <w:t xml:space="preserve">                    sublen(array, h-&gt;opn1.id, 0, 2);</w:t>
      </w:r>
    </w:p>
    <w:p w:rsidR="00673132" w:rsidRDefault="00673132" w:rsidP="00673132">
      <w:r>
        <w:lastRenderedPageBreak/>
        <w:t xml:space="preserve">                    SymbolTable = searchSymbolTableByAlias(array);</w:t>
      </w:r>
    </w:p>
    <w:p w:rsidR="00673132" w:rsidRDefault="00673132" w:rsidP="00673132">
      <w:r>
        <w:t xml:space="preserve">                }</w:t>
      </w:r>
    </w:p>
    <w:p w:rsidR="00673132" w:rsidRDefault="00673132" w:rsidP="00673132">
      <w:r>
        <w:t xml:space="preserve">                else</w:t>
      </w:r>
    </w:p>
    <w:p w:rsidR="00673132" w:rsidRDefault="00673132" w:rsidP="00673132">
      <w:r>
        <w:t xml:space="preserve">                    SymbolTable = searchSymbolTableByAlias(h-&gt;opn1.id);</w:t>
      </w:r>
    </w:p>
    <w:p w:rsidR="00673132" w:rsidRDefault="00673132" w:rsidP="00673132">
      <w:r>
        <w:t xml:space="preserve">                if(SymbolTable != -1 &amp;&amp; symbolTable.symbols[SymbolTable].level == 0){</w:t>
      </w:r>
    </w:p>
    <w:p w:rsidR="00673132" w:rsidRDefault="00673132" w:rsidP="00673132">
      <w:r>
        <w:t xml:space="preserve">                    fprintf(fp, "  lw $t1, %d($gp)\n", h-&gt;opn1.offset);</w:t>
      </w:r>
    </w:p>
    <w:p w:rsidR="00673132" w:rsidRDefault="00673132" w:rsidP="00673132">
      <w:r>
        <w:t xml:space="preserve">                    fprintf(fp, "  move $t3, $t1\n");</w:t>
      </w:r>
    </w:p>
    <w:p w:rsidR="00673132" w:rsidRDefault="00673132" w:rsidP="00673132">
      <w:r>
        <w:t xml:space="preserve">                }</w:t>
      </w:r>
    </w:p>
    <w:p w:rsidR="00673132" w:rsidRDefault="00673132" w:rsidP="00673132">
      <w:r>
        <w:t xml:space="preserve">                else{</w:t>
      </w:r>
    </w:p>
    <w:p w:rsidR="00673132" w:rsidRDefault="00673132" w:rsidP="00673132">
      <w:r>
        <w:t xml:space="preserve">                    fprintf(fp, "  lw $t1, %d($sp)\n", h-&gt;opn1.offset);</w:t>
      </w:r>
    </w:p>
    <w:p w:rsidR="00673132" w:rsidRDefault="00673132" w:rsidP="00673132">
      <w:r>
        <w:t xml:space="preserve">                    fprintf(fp, "  move $t3, $t1\n");</w:t>
      </w:r>
    </w:p>
    <w:p w:rsidR="00673132" w:rsidRDefault="00673132" w:rsidP="00673132">
      <w:r>
        <w:t xml:space="preserve">                }</w:t>
      </w:r>
    </w:p>
    <w:p w:rsidR="00673132" w:rsidRDefault="00673132" w:rsidP="00673132">
      <w:r>
        <w:t xml:space="preserve">            }</w:t>
      </w:r>
    </w:p>
    <w:p w:rsidR="00673132" w:rsidRDefault="00673132" w:rsidP="00673132">
      <w:pPr>
        <w:rPr>
          <w:rFonts w:hint="eastAsia"/>
        </w:rPr>
      </w:pPr>
      <w:r>
        <w:rPr>
          <w:rFonts w:hint="eastAsia"/>
        </w:rPr>
        <w:tab/>
      </w:r>
      <w:r>
        <w:rPr>
          <w:rFonts w:hint="eastAsia"/>
        </w:rPr>
        <w:tab/>
      </w:r>
      <w:r>
        <w:rPr>
          <w:rFonts w:hint="eastAsia"/>
        </w:rPr>
        <w:tab/>
        <w:t>//</w:t>
      </w:r>
      <w:r>
        <w:rPr>
          <w:rFonts w:hint="eastAsia"/>
        </w:rPr>
        <w:t>数组</w:t>
      </w:r>
    </w:p>
    <w:p w:rsidR="00673132" w:rsidRDefault="00673132" w:rsidP="00673132">
      <w:r>
        <w:t xml:space="preserve">            int SymbolTable;</w:t>
      </w:r>
    </w:p>
    <w:p w:rsidR="00673132" w:rsidRDefault="00673132" w:rsidP="00673132">
      <w:r>
        <w:t xml:space="preserve">            char array[20] = {'\0'};</w:t>
      </w:r>
    </w:p>
    <w:p w:rsidR="00673132" w:rsidRDefault="00673132" w:rsidP="00673132">
      <w:pPr>
        <w:rPr>
          <w:rFonts w:hint="eastAsia"/>
        </w:rPr>
      </w:pPr>
      <w:r>
        <w:rPr>
          <w:rFonts w:hint="eastAsia"/>
        </w:rPr>
        <w:t xml:space="preserve">            if(strstr(h-&gt;result.id, " offset</w:t>
      </w:r>
      <w:r>
        <w:rPr>
          <w:rFonts w:hint="eastAsia"/>
        </w:rPr>
        <w:t>：</w:t>
      </w:r>
      <w:r>
        <w:rPr>
          <w:rFonts w:hint="eastAsia"/>
        </w:rPr>
        <w:t>") != NULL) {</w:t>
      </w:r>
    </w:p>
    <w:p w:rsidR="00673132" w:rsidRDefault="00673132" w:rsidP="00673132">
      <w:r>
        <w:t xml:space="preserve">                for(int i = 0; i &lt; strlen(h-&gt;result.id); i++){</w:t>
      </w:r>
    </w:p>
    <w:p w:rsidR="00673132" w:rsidRDefault="00673132" w:rsidP="00673132">
      <w:r>
        <w:t xml:space="preserve">                    if(h-&gt;result.id[i] != ' '){</w:t>
      </w:r>
    </w:p>
    <w:p w:rsidR="00673132" w:rsidRDefault="00673132" w:rsidP="00673132">
      <w:r>
        <w:t xml:space="preserve">                        array[i] = h-&gt;result.id[i];</w:t>
      </w:r>
    </w:p>
    <w:p w:rsidR="00673132" w:rsidRDefault="00673132" w:rsidP="00673132">
      <w:r>
        <w:t xml:space="preserve">                    }</w:t>
      </w:r>
    </w:p>
    <w:p w:rsidR="00673132" w:rsidRDefault="00673132" w:rsidP="00673132">
      <w:r>
        <w:t xml:space="preserve">                }</w:t>
      </w:r>
    </w:p>
    <w:p w:rsidR="00673132" w:rsidRDefault="00673132" w:rsidP="00673132">
      <w:r>
        <w:t xml:space="preserve">                SymbolTable = searchSymbolTableByAlias(array);</w:t>
      </w:r>
    </w:p>
    <w:p w:rsidR="00673132" w:rsidRDefault="00673132" w:rsidP="00673132">
      <w:r>
        <w:t xml:space="preserve">            }</w:t>
      </w:r>
    </w:p>
    <w:p w:rsidR="00673132" w:rsidRDefault="00673132" w:rsidP="00673132">
      <w:r>
        <w:t xml:space="preserve">            else</w:t>
      </w:r>
    </w:p>
    <w:p w:rsidR="00673132" w:rsidRDefault="00673132" w:rsidP="00673132">
      <w:r>
        <w:t xml:space="preserve">                SymbolTable = searchSymbolTableByAlias(h-&gt;result.id);</w:t>
      </w:r>
    </w:p>
    <w:p w:rsidR="00673132" w:rsidRDefault="00673132" w:rsidP="00673132">
      <w:r>
        <w:t xml:space="preserve">            if(SymbolTable != -1 &amp;&amp; symbolTable.symbols[SymbolTable].level == 0){</w:t>
      </w:r>
    </w:p>
    <w:p w:rsidR="00673132" w:rsidRDefault="00673132" w:rsidP="00673132">
      <w:r>
        <w:t xml:space="preserve">                fprintf(fp, "  sw $t3, %d($gp)\n", h-&gt;result.offset);</w:t>
      </w:r>
    </w:p>
    <w:p w:rsidR="00673132" w:rsidRDefault="00673132" w:rsidP="00673132">
      <w:r>
        <w:t xml:space="preserve">            }</w:t>
      </w:r>
    </w:p>
    <w:p w:rsidR="00673132" w:rsidRDefault="00673132" w:rsidP="00673132">
      <w:r>
        <w:t xml:space="preserve">            else{</w:t>
      </w:r>
    </w:p>
    <w:p w:rsidR="00673132" w:rsidRDefault="00673132" w:rsidP="00673132">
      <w:r>
        <w:t xml:space="preserve">                fprintf(fp, "  sw $t3, %d($sp)\n", h-&gt;result.offset);</w:t>
      </w:r>
    </w:p>
    <w:p w:rsidR="00673132" w:rsidRDefault="00673132" w:rsidP="00673132">
      <w:r>
        <w:t xml:space="preserve">            }</w:t>
      </w:r>
    </w:p>
    <w:p w:rsidR="00673132" w:rsidRDefault="00673132" w:rsidP="00673132">
      <w:r>
        <w:t xml:space="preserve">            break;</w:t>
      </w:r>
    </w:p>
    <w:p w:rsidR="00673132" w:rsidRDefault="00673132" w:rsidP="00673132">
      <w:r>
        <w:t xml:space="preserve">        case PLUS:</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ab/>
      </w:r>
      <w:r>
        <w:tab/>
      </w:r>
      <w:r>
        <w:tab/>
        <w:t>fprintf(fp, "  add $t3, $t1, $t2\n");</w:t>
      </w:r>
    </w:p>
    <w:p w:rsidR="00673132" w:rsidRDefault="00673132" w:rsidP="00673132">
      <w:r>
        <w:tab/>
      </w:r>
      <w:r>
        <w:tab/>
      </w:r>
      <w:r>
        <w:tab/>
        <w:t>fprintf(fp, "  sw $t3, %d($sp)\n", h-&gt;result.offset);</w:t>
      </w:r>
    </w:p>
    <w:p w:rsidR="00673132" w:rsidRDefault="00673132" w:rsidP="00673132">
      <w:r>
        <w:tab/>
      </w:r>
      <w:r>
        <w:tab/>
      </w:r>
      <w:r>
        <w:tab/>
        <w:t>break;</w:t>
      </w:r>
    </w:p>
    <w:p w:rsidR="00673132" w:rsidRDefault="00673132" w:rsidP="00673132">
      <w:r>
        <w:t xml:space="preserve">        case MINUS:</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lastRenderedPageBreak/>
        <w:tab/>
      </w:r>
      <w:r>
        <w:tab/>
      </w:r>
      <w:r>
        <w:tab/>
        <w:t>fprintf(fp, "  sub $t3, $t1, $t2\n");</w:t>
      </w:r>
    </w:p>
    <w:p w:rsidR="00673132" w:rsidRDefault="00673132" w:rsidP="00673132">
      <w:r>
        <w:t xml:space="preserve">            fprintf(fp, "  sw $t3, %d($sp)\n", h-&gt;result.offset);</w:t>
      </w:r>
      <w:r>
        <w:tab/>
      </w:r>
      <w:r>
        <w:tab/>
      </w:r>
    </w:p>
    <w:p w:rsidR="00673132" w:rsidRDefault="00673132" w:rsidP="00673132">
      <w:r>
        <w:tab/>
      </w:r>
      <w:r>
        <w:tab/>
        <w:t>break;</w:t>
      </w:r>
    </w:p>
    <w:p w:rsidR="00673132" w:rsidRDefault="00673132" w:rsidP="00673132">
      <w:r>
        <w:t xml:space="preserve">        case STAR:</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ab/>
      </w:r>
      <w:r>
        <w:tab/>
      </w:r>
      <w:r>
        <w:tab/>
        <w:t>fprintf(fp, "  mul $t3, $t1, $t2\n");</w:t>
      </w:r>
    </w:p>
    <w:p w:rsidR="00673132" w:rsidRDefault="00673132" w:rsidP="00673132">
      <w:r>
        <w:t xml:space="preserve">            fprintf(fp, "  sw $t3, %d($sp)\n", h-&gt;result.offset);</w:t>
      </w:r>
    </w:p>
    <w:p w:rsidR="00673132" w:rsidRDefault="00673132" w:rsidP="00673132">
      <w:r>
        <w:tab/>
      </w:r>
      <w:r>
        <w:tab/>
      </w:r>
      <w:r>
        <w:tab/>
        <w:t>break;</w:t>
      </w:r>
    </w:p>
    <w:p w:rsidR="00673132" w:rsidRDefault="00673132" w:rsidP="00673132">
      <w:r>
        <w:t xml:space="preserve">        case DIV:</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ab/>
      </w:r>
      <w:r>
        <w:tab/>
      </w:r>
      <w:r>
        <w:tab/>
        <w:t>fprintf(fp, "  div $t1, $t2\n");</w:t>
      </w:r>
    </w:p>
    <w:p w:rsidR="00673132" w:rsidRDefault="00673132" w:rsidP="00673132">
      <w:r>
        <w:t xml:space="preserve">            fprintf(fp, "  mflo $t3\n");</w:t>
      </w:r>
    </w:p>
    <w:p w:rsidR="00673132" w:rsidRDefault="00673132" w:rsidP="00673132">
      <w:r>
        <w:t xml:space="preserve">            fprintf(fp, "  sw $t3, %d($sp)\n", h-&gt;result.offset);</w:t>
      </w:r>
    </w:p>
    <w:p w:rsidR="00673132" w:rsidRDefault="00673132" w:rsidP="00673132">
      <w:r>
        <w:tab/>
      </w:r>
      <w:r>
        <w:tab/>
        <w:t xml:space="preserve">    break;</w:t>
      </w:r>
    </w:p>
    <w:p w:rsidR="00673132" w:rsidRDefault="00673132" w:rsidP="00673132">
      <w:r>
        <w:tab/>
      </w:r>
      <w:r>
        <w:tab/>
        <w:t>case MOD:</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ab/>
      </w:r>
      <w:r>
        <w:tab/>
      </w:r>
      <w:r>
        <w:tab/>
        <w:t>fprintf(fp, "  div $t1, $t2\n");</w:t>
      </w:r>
    </w:p>
    <w:p w:rsidR="00673132" w:rsidRDefault="00673132" w:rsidP="00673132">
      <w:r>
        <w:t xml:space="preserve">            fprintf(fp, "  mfhi $t3\n");</w:t>
      </w:r>
    </w:p>
    <w:p w:rsidR="00673132" w:rsidRDefault="00673132" w:rsidP="00673132">
      <w:r>
        <w:t xml:space="preserve">            fprintf(fp, "  sw $t3, %d($sp)\n", h-&gt;result.offset);</w:t>
      </w:r>
    </w:p>
    <w:p w:rsidR="00673132" w:rsidRDefault="00673132" w:rsidP="00673132">
      <w:r>
        <w:tab/>
      </w:r>
      <w:r>
        <w:tab/>
      </w:r>
      <w:r>
        <w:tab/>
        <w:t>break;</w:t>
      </w:r>
    </w:p>
    <w:p w:rsidR="00673132" w:rsidRDefault="00673132" w:rsidP="00673132">
      <w:r>
        <w:t xml:space="preserve">        case FUNCTION:</w:t>
      </w:r>
    </w:p>
    <w:p w:rsidR="00673132" w:rsidRDefault="00673132" w:rsidP="00673132">
      <w:r>
        <w:t xml:space="preserve">            if(!strcmp(h-&gt;result.id, "main")){</w:t>
      </w:r>
    </w:p>
    <w:p w:rsidR="00673132" w:rsidRDefault="00673132" w:rsidP="00673132">
      <w:r>
        <w:t xml:space="preserve">                main_flag = 1;</w:t>
      </w:r>
    </w:p>
    <w:p w:rsidR="00673132" w:rsidRDefault="00673132" w:rsidP="00673132">
      <w:r>
        <w:tab/>
      </w:r>
      <w:r>
        <w:tab/>
      </w:r>
      <w:r>
        <w:tab/>
      </w:r>
      <w:r>
        <w:tab/>
        <w:t>LEV=0;</w:t>
      </w:r>
    </w:p>
    <w:p w:rsidR="00673132" w:rsidRDefault="00673132" w:rsidP="00673132">
      <w:r>
        <w:tab/>
      </w:r>
      <w:r>
        <w:tab/>
      </w:r>
      <w:r>
        <w:tab/>
      </w:r>
      <w:r>
        <w:tab/>
        <w:t>main_call=0;</w:t>
      </w:r>
    </w:p>
    <w:p w:rsidR="00673132" w:rsidRDefault="00673132" w:rsidP="00673132">
      <w:r>
        <w:t xml:space="preserve">            }</w:t>
      </w:r>
    </w:p>
    <w:p w:rsidR="00673132" w:rsidRDefault="00673132" w:rsidP="00673132">
      <w:r>
        <w:t xml:space="preserve">            fprintf(fp, "\n%s:\n", h-&gt;result.id);</w:t>
      </w:r>
    </w:p>
    <w:p w:rsidR="00673132" w:rsidRDefault="00673132" w:rsidP="00673132">
      <w:r>
        <w:t xml:space="preserve">            if(!strcmp(h-&gt;result.id, "main"))</w:t>
      </w:r>
    </w:p>
    <w:p w:rsidR="00673132" w:rsidRDefault="00673132" w:rsidP="00673132">
      <w:pPr>
        <w:rPr>
          <w:rFonts w:hint="eastAsia"/>
        </w:rPr>
      </w:pPr>
      <w:r>
        <w:rPr>
          <w:rFonts w:hint="eastAsia"/>
        </w:rPr>
        <w:t xml:space="preserve">                fprintf(fp, "  addi $sp, $sp, -%d\n", symbolTable.symbols[h-&gt;result.offset].offset);//-main</w:t>
      </w:r>
      <w:r>
        <w:rPr>
          <w:rFonts w:hint="eastAsia"/>
        </w:rPr>
        <w:t>函数的活动记录大小</w:t>
      </w:r>
    </w:p>
    <w:p w:rsidR="00673132" w:rsidRDefault="00673132" w:rsidP="00673132">
      <w:r>
        <w:t xml:space="preserve">            break;</w:t>
      </w:r>
    </w:p>
    <w:p w:rsidR="00673132" w:rsidRDefault="00673132" w:rsidP="00673132"/>
    <w:p w:rsidR="00673132" w:rsidRDefault="00673132" w:rsidP="00673132">
      <w:r>
        <w:t xml:space="preserve">        case PARAM:</w:t>
      </w:r>
    </w:p>
    <w:p w:rsidR="00673132" w:rsidRDefault="00673132" w:rsidP="00673132">
      <w:r>
        <w:t xml:space="preserve">            break;</w:t>
      </w:r>
    </w:p>
    <w:p w:rsidR="00673132" w:rsidRDefault="00673132" w:rsidP="00673132">
      <w:r>
        <w:t xml:space="preserve">        case LABEL:</w:t>
      </w:r>
    </w:p>
    <w:p w:rsidR="00673132" w:rsidRDefault="00673132" w:rsidP="00673132">
      <w:r>
        <w:t xml:space="preserve">            fprintf(fp, "%s:\n", h-&gt;result.id);</w:t>
      </w:r>
    </w:p>
    <w:p w:rsidR="00673132" w:rsidRDefault="00673132" w:rsidP="00673132">
      <w:r>
        <w:t xml:space="preserve">            break;</w:t>
      </w:r>
    </w:p>
    <w:p w:rsidR="00673132" w:rsidRDefault="00673132" w:rsidP="00673132">
      <w:r>
        <w:t xml:space="preserve">        case GOTO:  </w:t>
      </w:r>
    </w:p>
    <w:p w:rsidR="00673132" w:rsidRDefault="00673132" w:rsidP="00673132">
      <w:r>
        <w:t xml:space="preserve">            fprintf(fp, "  j %s\n", h-&gt;result.id);</w:t>
      </w:r>
    </w:p>
    <w:p w:rsidR="00673132" w:rsidRDefault="00673132" w:rsidP="00673132">
      <w:r>
        <w:t xml:space="preserve">            break;</w:t>
      </w:r>
    </w:p>
    <w:p w:rsidR="00673132" w:rsidRDefault="00673132" w:rsidP="00673132">
      <w:r>
        <w:t xml:space="preserve">        case JLE:</w:t>
      </w:r>
    </w:p>
    <w:p w:rsidR="00673132" w:rsidRDefault="00673132" w:rsidP="00673132">
      <w:r>
        <w:lastRenderedPageBreak/>
        <w:tab/>
      </w:r>
      <w:r>
        <w:tab/>
      </w:r>
      <w:r>
        <w:tab/>
        <w:t>fprintf(fp, "  lw $t1, %d($sp)\n", h-&gt;opn1.offset);</w:t>
      </w:r>
    </w:p>
    <w:p w:rsidR="00673132" w:rsidRDefault="00673132" w:rsidP="00673132">
      <w:r>
        <w:t xml:space="preserve">            fprintf(fp, "  lw $t2, %d($sp)\n", h-&gt;opn2.offset);</w:t>
      </w:r>
    </w:p>
    <w:p w:rsidR="00673132" w:rsidRDefault="00673132" w:rsidP="00673132">
      <w:r>
        <w:tab/>
      </w:r>
      <w:r>
        <w:tab/>
      </w:r>
      <w:r>
        <w:tab/>
        <w:t>fprintf(fp, "  ble $t1,$t2,%s\n", h-&gt;result.id);</w:t>
      </w:r>
    </w:p>
    <w:p w:rsidR="00673132" w:rsidRDefault="00673132" w:rsidP="00673132">
      <w:r>
        <w:tab/>
      </w:r>
      <w:r>
        <w:tab/>
        <w:t>break;</w:t>
      </w:r>
    </w:p>
    <w:p w:rsidR="00673132" w:rsidRDefault="00673132" w:rsidP="00673132">
      <w:r>
        <w:t xml:space="preserve">        case JLT:</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 xml:space="preserve">            fprintf(fp, "  blt $t1,$t2,%s\n", h-&gt;result.id);</w:t>
      </w:r>
    </w:p>
    <w:p w:rsidR="00673132" w:rsidRDefault="00673132" w:rsidP="00673132">
      <w:r>
        <w:tab/>
      </w:r>
      <w:r>
        <w:tab/>
        <w:t>break;</w:t>
      </w:r>
    </w:p>
    <w:p w:rsidR="00673132" w:rsidRDefault="00673132" w:rsidP="00673132">
      <w:r>
        <w:tab/>
      </w:r>
      <w:r>
        <w:tab/>
        <w:t>case JGE:</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 xml:space="preserve">            fprintf(fp, "  bge $t1,$t2,%s\n", h-&gt;result.id);</w:t>
      </w:r>
    </w:p>
    <w:p w:rsidR="00673132" w:rsidRDefault="00673132" w:rsidP="00673132">
      <w:r>
        <w:tab/>
      </w:r>
      <w:r>
        <w:tab/>
      </w:r>
      <w:r>
        <w:tab/>
        <w:t>break;</w:t>
      </w:r>
    </w:p>
    <w:p w:rsidR="00673132" w:rsidRDefault="00673132" w:rsidP="00673132">
      <w:r>
        <w:tab/>
      </w:r>
      <w:r>
        <w:tab/>
        <w:t>case JGT:</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ab/>
      </w:r>
      <w:r>
        <w:tab/>
      </w:r>
      <w:r>
        <w:tab/>
        <w:t>fprintf(fp, "  bgt $t1,$t2,%s\n", h-&gt;result.id);</w:t>
      </w:r>
    </w:p>
    <w:p w:rsidR="00673132" w:rsidRDefault="00673132" w:rsidP="00673132">
      <w:r>
        <w:t xml:space="preserve">        break;</w:t>
      </w:r>
    </w:p>
    <w:p w:rsidR="00673132" w:rsidRDefault="00673132" w:rsidP="00673132">
      <w:r>
        <w:tab/>
      </w:r>
      <w:r>
        <w:tab/>
        <w:t>case EQ:</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 xml:space="preserve">            fprintf(fp, "  beq $t1,$t2,%s\n", h-&gt;result.id);</w:t>
      </w:r>
    </w:p>
    <w:p w:rsidR="00673132" w:rsidRDefault="00673132" w:rsidP="00673132">
      <w:r>
        <w:tab/>
      </w:r>
      <w:r>
        <w:tab/>
        <w:t>break;</w:t>
      </w:r>
    </w:p>
    <w:p w:rsidR="00673132" w:rsidRDefault="00673132" w:rsidP="00673132">
      <w:r>
        <w:t xml:space="preserve">        case NEQ:</w:t>
      </w:r>
    </w:p>
    <w:p w:rsidR="00673132" w:rsidRDefault="00673132" w:rsidP="00673132">
      <w:r>
        <w:tab/>
      </w:r>
      <w:r>
        <w:tab/>
      </w:r>
      <w:r>
        <w:tab/>
        <w:t>fprintf(fp, "  lw $t1, %d($sp)\n", h-&gt;opn1.offset);</w:t>
      </w:r>
    </w:p>
    <w:p w:rsidR="00673132" w:rsidRDefault="00673132" w:rsidP="00673132">
      <w:r>
        <w:t xml:space="preserve">            fprintf(fp, "  lw $t2, %d($sp)\n", h-&gt;opn2.offset);</w:t>
      </w:r>
    </w:p>
    <w:p w:rsidR="00673132" w:rsidRDefault="00673132" w:rsidP="00673132">
      <w:r>
        <w:tab/>
      </w:r>
      <w:r>
        <w:tab/>
      </w:r>
      <w:r>
        <w:tab/>
        <w:t>fprintf(fp, "  bne $t1,$t2,%s\n", h-&gt;result.id);</w:t>
      </w:r>
    </w:p>
    <w:p w:rsidR="00673132" w:rsidRDefault="00673132" w:rsidP="00673132">
      <w:r>
        <w:tab/>
      </w:r>
      <w:r>
        <w:tab/>
        <w:t>break;</w:t>
      </w:r>
    </w:p>
    <w:p w:rsidR="00673132" w:rsidRDefault="00673132" w:rsidP="00673132">
      <w:r>
        <w:t xml:space="preserve">        case ARG:</w:t>
      </w:r>
    </w:p>
    <w:p w:rsidR="00673132" w:rsidRDefault="00673132" w:rsidP="00673132">
      <w:r>
        <w:t xml:space="preserve">            break;</w:t>
      </w:r>
    </w:p>
    <w:p w:rsidR="00673132" w:rsidRDefault="00673132" w:rsidP="00673132"/>
    <w:p w:rsidR="00673132" w:rsidRDefault="00673132" w:rsidP="00673132">
      <w:r>
        <w:t xml:space="preserve">        case RETURN:</w:t>
      </w:r>
    </w:p>
    <w:p w:rsidR="00673132" w:rsidRDefault="00673132" w:rsidP="00673132">
      <w:r>
        <w:t xml:space="preserve">            if(!main_flag){</w:t>
      </w:r>
    </w:p>
    <w:p w:rsidR="00673132" w:rsidRDefault="00673132" w:rsidP="00673132">
      <w:r>
        <w:t xml:space="preserve">                fprintf(fp, "  lw $v0,%d($sp)\n",h-&gt;result.offset); </w:t>
      </w:r>
    </w:p>
    <w:p w:rsidR="00673132" w:rsidRDefault="00673132" w:rsidP="00673132">
      <w:r>
        <w:t xml:space="preserve">                fprintf(fp, "  jr $ra\n");</w:t>
      </w:r>
    </w:p>
    <w:p w:rsidR="00673132" w:rsidRDefault="00673132" w:rsidP="00673132">
      <w:r>
        <w:t xml:space="preserve">            }</w:t>
      </w:r>
    </w:p>
    <w:p w:rsidR="00673132" w:rsidRDefault="00673132" w:rsidP="00673132">
      <w:r>
        <w:t xml:space="preserve">            else{</w:t>
      </w:r>
    </w:p>
    <w:p w:rsidR="00673132" w:rsidRDefault="00673132" w:rsidP="00673132">
      <w:r>
        <w:tab/>
      </w:r>
      <w:r>
        <w:tab/>
      </w:r>
      <w:r>
        <w:tab/>
      </w:r>
      <w:r>
        <w:tab/>
        <w:t>fprintf(fp, "  li $v0, 10\n");</w:t>
      </w:r>
    </w:p>
    <w:p w:rsidR="00673132" w:rsidRDefault="00673132" w:rsidP="00673132">
      <w:r>
        <w:t xml:space="preserve">                fprintf(fp, "  syscall\n");</w:t>
      </w:r>
    </w:p>
    <w:p w:rsidR="00673132" w:rsidRDefault="00673132" w:rsidP="00673132">
      <w:r>
        <w:t xml:space="preserve">                main_flag = 0;</w:t>
      </w:r>
    </w:p>
    <w:p w:rsidR="00673132" w:rsidRDefault="00673132" w:rsidP="00673132">
      <w:r>
        <w:t xml:space="preserve">            }</w:t>
      </w:r>
    </w:p>
    <w:p w:rsidR="00673132" w:rsidRDefault="00673132" w:rsidP="00673132">
      <w:r>
        <w:tab/>
      </w:r>
      <w:r>
        <w:tab/>
      </w:r>
      <w:r>
        <w:tab/>
        <w:t>call_flag = 0;</w:t>
      </w:r>
    </w:p>
    <w:p w:rsidR="00673132" w:rsidRDefault="00673132" w:rsidP="00673132">
      <w:r>
        <w:tab/>
      </w:r>
      <w:r>
        <w:tab/>
      </w:r>
      <w:r>
        <w:tab/>
        <w:t>LEV--;</w:t>
      </w:r>
    </w:p>
    <w:p w:rsidR="00673132" w:rsidRDefault="00673132" w:rsidP="00673132"/>
    <w:p w:rsidR="00673132" w:rsidRDefault="00673132" w:rsidP="00673132">
      <w:r>
        <w:t xml:space="preserve">            break;</w:t>
      </w:r>
    </w:p>
    <w:p w:rsidR="00673132" w:rsidRDefault="00673132" w:rsidP="00673132"/>
    <w:p w:rsidR="00673132" w:rsidRDefault="00673132" w:rsidP="00673132">
      <w:r>
        <w:t xml:space="preserve">        case CALL:</w:t>
      </w:r>
    </w:p>
    <w:p w:rsidR="00673132" w:rsidRDefault="00673132" w:rsidP="00673132">
      <w:r>
        <w:tab/>
      </w:r>
      <w:r>
        <w:tab/>
        <w:t xml:space="preserve">    call_flag = 1;</w:t>
      </w:r>
    </w:p>
    <w:p w:rsidR="00673132" w:rsidRDefault="00673132" w:rsidP="00673132">
      <w:r>
        <w:t xml:space="preserve">            LEV++;</w:t>
      </w:r>
    </w:p>
    <w:p w:rsidR="00673132" w:rsidRDefault="00673132" w:rsidP="00673132">
      <w:r>
        <w:t xml:space="preserve">            if (!strcmp(h-&gt;opn1.id,"read")){ </w:t>
      </w:r>
    </w:p>
    <w:p w:rsidR="00673132" w:rsidRDefault="00673132" w:rsidP="00673132">
      <w:r>
        <w:t xml:space="preserve">                fprintf(fp, "  addi $sp, $sp, -4\n");</w:t>
      </w:r>
    </w:p>
    <w:p w:rsidR="00673132" w:rsidRDefault="00673132" w:rsidP="00673132">
      <w:r>
        <w:t xml:space="preserve">                fprintf(fp, "  sw $ra,0($sp)\n"); </w:t>
      </w:r>
    </w:p>
    <w:p w:rsidR="00673132" w:rsidRDefault="00673132" w:rsidP="00673132">
      <w:r>
        <w:t xml:space="preserve">                fprintf(fp, "  jal read\n"); </w:t>
      </w:r>
    </w:p>
    <w:p w:rsidR="00673132" w:rsidRDefault="00673132" w:rsidP="00673132">
      <w:r>
        <w:t xml:space="preserve">                fprintf(fp, "  lw $ra,0($sp)\n"); </w:t>
      </w:r>
    </w:p>
    <w:p w:rsidR="00673132" w:rsidRDefault="00673132" w:rsidP="00673132">
      <w:r>
        <w:t xml:space="preserve">                fprintf(fp, "  addi $sp, $sp, 4\n");</w:t>
      </w:r>
    </w:p>
    <w:p w:rsidR="00673132" w:rsidRDefault="00673132" w:rsidP="00673132">
      <w:r>
        <w:t xml:space="preserve">                fprintf(fp, "  sw $v0, %d($sp)\n",h-&gt;result.offset);</w:t>
      </w:r>
    </w:p>
    <w:p w:rsidR="00673132" w:rsidRDefault="00673132" w:rsidP="00673132">
      <w:r>
        <w:t xml:space="preserve">                break;</w:t>
      </w:r>
    </w:p>
    <w:p w:rsidR="00673132" w:rsidRDefault="00673132" w:rsidP="00673132">
      <w:r>
        <w:t xml:space="preserve">            }</w:t>
      </w:r>
    </w:p>
    <w:p w:rsidR="00673132" w:rsidRDefault="00673132" w:rsidP="00673132">
      <w:r>
        <w:t xml:space="preserve">            if (!strcmp(h-&gt;opn1.id,"write")){ </w:t>
      </w:r>
    </w:p>
    <w:p w:rsidR="00673132" w:rsidRDefault="00673132" w:rsidP="00673132">
      <w:r>
        <w:t xml:space="preserve">                fprintf(fp, "  lw $a0, %d($sp)\n",h-&gt;prior-&gt;result.offset);</w:t>
      </w:r>
    </w:p>
    <w:p w:rsidR="00673132" w:rsidRDefault="00673132" w:rsidP="00673132">
      <w:r>
        <w:t xml:space="preserve">                fprintf(fp, "  addi $sp, $sp, -4\n");</w:t>
      </w:r>
    </w:p>
    <w:p w:rsidR="00673132" w:rsidRDefault="00673132" w:rsidP="00673132">
      <w:r>
        <w:t xml:space="preserve">                fprintf(fp, "  sw $ra,0($sp)\n");</w:t>
      </w:r>
    </w:p>
    <w:p w:rsidR="00673132" w:rsidRDefault="00673132" w:rsidP="00673132">
      <w:r>
        <w:t xml:space="preserve">                fprintf(fp, "  jal write\n");</w:t>
      </w:r>
    </w:p>
    <w:p w:rsidR="00673132" w:rsidRDefault="00673132" w:rsidP="00673132">
      <w:r>
        <w:t xml:space="preserve">                fprintf(fp, "  lw $ra,0($sp)\n");</w:t>
      </w:r>
    </w:p>
    <w:p w:rsidR="00673132" w:rsidRDefault="00673132" w:rsidP="00673132">
      <w:r>
        <w:t xml:space="preserve">                fprintf(fp, "  addi $sp, $sp, 4\n");</w:t>
      </w:r>
    </w:p>
    <w:p w:rsidR="00673132" w:rsidRDefault="00673132" w:rsidP="00673132">
      <w:r>
        <w:t xml:space="preserve">                break;</w:t>
      </w:r>
    </w:p>
    <w:p w:rsidR="00673132" w:rsidRDefault="00673132" w:rsidP="00673132">
      <w:r>
        <w:t xml:space="preserve">            }</w:t>
      </w:r>
    </w:p>
    <w:p w:rsidR="00673132" w:rsidRDefault="00673132" w:rsidP="00673132">
      <w:pPr>
        <w:rPr>
          <w:rFonts w:hint="eastAsia"/>
        </w:rPr>
      </w:pPr>
      <w:r>
        <w:rPr>
          <w:rFonts w:hint="eastAsia"/>
        </w:rPr>
        <w:tab/>
      </w:r>
      <w:r>
        <w:rPr>
          <w:rFonts w:hint="eastAsia"/>
        </w:rPr>
        <w:tab/>
      </w:r>
      <w:r>
        <w:rPr>
          <w:rFonts w:hint="eastAsia"/>
        </w:rPr>
        <w:tab/>
        <w:t>//</w:t>
      </w:r>
      <w:r>
        <w:rPr>
          <w:rFonts w:hint="eastAsia"/>
        </w:rPr>
        <w:t>函数定义参数，获得各个实参值所存放的单元，取出后送到形式参数的单元中</w:t>
      </w:r>
    </w:p>
    <w:p w:rsidR="00673132" w:rsidRDefault="00673132" w:rsidP="00673132">
      <w:r>
        <w:t xml:space="preserve">            for(p = h,i = 0;i &lt; symbolTable.symbols[h-&gt;opn1.offset].paramnum; i++)  </w:t>
      </w:r>
    </w:p>
    <w:p w:rsidR="00673132" w:rsidRDefault="00673132" w:rsidP="00673132">
      <w:r>
        <w:t xml:space="preserve">                p=p-&gt;prior;</w:t>
      </w:r>
    </w:p>
    <w:p w:rsidR="00673132" w:rsidRDefault="00673132" w:rsidP="00673132">
      <w:r>
        <w:t xml:space="preserve">                      </w:t>
      </w:r>
    </w:p>
    <w:p w:rsidR="00673132" w:rsidRDefault="00673132" w:rsidP="00673132">
      <w:r>
        <w:t xml:space="preserve">            fprintf(fp, "  move $t0,$sp\n"); </w:t>
      </w:r>
    </w:p>
    <w:p w:rsidR="00673132" w:rsidRDefault="00673132" w:rsidP="00673132">
      <w:r>
        <w:t xml:space="preserve">            fprintf(fp, "  addi $sp, $sp, -%d\n", symbolTable.symbols[h-&gt;opn1.offset].offset);</w:t>
      </w:r>
    </w:p>
    <w:p w:rsidR="00673132" w:rsidRDefault="00673132" w:rsidP="00673132">
      <w:r>
        <w:t xml:space="preserve">            fprintf(fp, "  sw $ra,0($sp)\n"); </w:t>
      </w:r>
    </w:p>
    <w:p w:rsidR="00673132" w:rsidRDefault="00673132" w:rsidP="00673132">
      <w:r>
        <w:t xml:space="preserve">            i=h-&gt;opn1.offset+1;  </w:t>
      </w:r>
    </w:p>
    <w:p w:rsidR="00673132" w:rsidRDefault="00673132" w:rsidP="00673132">
      <w:r>
        <w:t xml:space="preserve">            while (symbolTable.symbols[i].flag == 'P'){</w:t>
      </w:r>
    </w:p>
    <w:p w:rsidR="00673132" w:rsidRDefault="00673132" w:rsidP="00673132">
      <w:r>
        <w:t xml:space="preserve">                fprintf(fp, "  lw $t1, %d($t0)\n", p-&gt;result.offset);</w:t>
      </w:r>
    </w:p>
    <w:p w:rsidR="00673132" w:rsidRDefault="00673132" w:rsidP="00673132">
      <w:r>
        <w:t xml:space="preserve">                fprintf(fp, "  move $t3,$t1\n");</w:t>
      </w:r>
    </w:p>
    <w:p w:rsidR="00673132" w:rsidRDefault="00673132" w:rsidP="00673132">
      <w:r>
        <w:t xml:space="preserve">                fprintf(fp, "  sw $t3,%d($sp)\n",  symbolTable.symbols[i].offset);</w:t>
      </w:r>
    </w:p>
    <w:p w:rsidR="00673132" w:rsidRDefault="00673132" w:rsidP="00673132">
      <w:r>
        <w:t xml:space="preserve">                p=p-&gt;next; </w:t>
      </w:r>
    </w:p>
    <w:p w:rsidR="00673132" w:rsidRDefault="00673132" w:rsidP="00673132">
      <w:r>
        <w:t xml:space="preserve">                i++;</w:t>
      </w:r>
    </w:p>
    <w:p w:rsidR="00673132" w:rsidRDefault="00673132" w:rsidP="00673132">
      <w:r>
        <w:t xml:space="preserve">            }</w:t>
      </w:r>
    </w:p>
    <w:p w:rsidR="00673132" w:rsidRDefault="00673132" w:rsidP="00673132">
      <w:r>
        <w:t xml:space="preserve">            fprintf(fp, "  jal %s\n",h-&gt;opn1.id);</w:t>
      </w:r>
    </w:p>
    <w:p w:rsidR="00673132" w:rsidRDefault="00673132" w:rsidP="00673132">
      <w:r>
        <w:t xml:space="preserve">            fprintf(fp, "  lw $ra,0($sp)\n");</w:t>
      </w:r>
    </w:p>
    <w:p w:rsidR="00673132" w:rsidRDefault="00673132" w:rsidP="00673132">
      <w:r>
        <w:lastRenderedPageBreak/>
        <w:t xml:space="preserve">            fprintf(fp, "  addi $sp,$sp,%d\n",symbolTable.symbols[h-&gt;opn1.offset].offset);</w:t>
      </w:r>
    </w:p>
    <w:p w:rsidR="00673132" w:rsidRDefault="00673132" w:rsidP="00673132">
      <w:r>
        <w:t xml:space="preserve">            fprintf(fp, "  sw $v0,%d($sp)\n", h-&gt;result.offset); </w:t>
      </w:r>
    </w:p>
    <w:p w:rsidR="00673132" w:rsidRDefault="00673132" w:rsidP="00673132">
      <w:r>
        <w:t xml:space="preserve">            break;</w:t>
      </w:r>
    </w:p>
    <w:p w:rsidR="00673132" w:rsidRDefault="00673132" w:rsidP="00673132">
      <w:r>
        <w:t xml:space="preserve">        </w:t>
      </w:r>
    </w:p>
    <w:p w:rsidR="00673132" w:rsidRDefault="00673132" w:rsidP="00673132">
      <w:r>
        <w:t xml:space="preserve">        default:</w:t>
      </w:r>
    </w:p>
    <w:p w:rsidR="00673132" w:rsidRDefault="00673132" w:rsidP="00673132">
      <w:r>
        <w:t xml:space="preserve">            break;</w:t>
      </w:r>
    </w:p>
    <w:p w:rsidR="00673132" w:rsidRDefault="00673132" w:rsidP="00673132">
      <w:r>
        <w:t xml:space="preserve">        }</w:t>
      </w:r>
    </w:p>
    <w:p w:rsidR="00673132" w:rsidRDefault="00673132" w:rsidP="00673132">
      <w:r>
        <w:t xml:space="preserve">    h = h-&gt;next;</w:t>
      </w:r>
    </w:p>
    <w:p w:rsidR="00673132" w:rsidRDefault="00673132" w:rsidP="00673132">
      <w:r>
        <w:t xml:space="preserve">    }while(h != head);</w:t>
      </w:r>
    </w:p>
    <w:p w:rsidR="00673132" w:rsidRDefault="00673132" w:rsidP="00673132">
      <w:r>
        <w:t xml:space="preserve">    fclose(fp);</w:t>
      </w:r>
    </w:p>
    <w:p w:rsidR="00673132" w:rsidRDefault="00673132" w:rsidP="00673132">
      <w:pPr>
        <w:rPr>
          <w:rFonts w:hint="eastAsia"/>
        </w:rPr>
      </w:pPr>
      <w:r>
        <w:t>}</w:t>
      </w:r>
      <w:bookmarkStart w:id="59" w:name="_GoBack"/>
      <w:bookmarkEnd w:id="59"/>
    </w:p>
    <w:p w:rsidR="00673132" w:rsidRDefault="00673132" w:rsidP="00677728">
      <w:pPr>
        <w:spacing w:line="300" w:lineRule="auto"/>
        <w:ind w:firstLineChars="200" w:firstLine="602"/>
        <w:outlineLvl w:val="0"/>
        <w:rPr>
          <w:rFonts w:ascii="宋体" w:hAnsi="宋体"/>
          <w:b/>
          <w:sz w:val="30"/>
          <w:szCs w:val="30"/>
        </w:rPr>
      </w:pPr>
      <w:r>
        <w:rPr>
          <w:rFonts w:ascii="宋体" w:hAnsi="宋体" w:hint="eastAsia"/>
          <w:b/>
          <w:sz w:val="30"/>
          <w:szCs w:val="30"/>
        </w:rPr>
        <w:t>A</w:t>
      </w:r>
      <w:r>
        <w:rPr>
          <w:rFonts w:ascii="宋体" w:hAnsi="宋体"/>
          <w:b/>
          <w:sz w:val="30"/>
          <w:szCs w:val="30"/>
        </w:rPr>
        <w:t>ST.C</w:t>
      </w:r>
    </w:p>
    <w:p w:rsidR="00673132" w:rsidRDefault="00673132" w:rsidP="00673132">
      <w:r>
        <w:t>#include "def.h"</w:t>
      </w:r>
    </w:p>
    <w:p w:rsidR="00673132" w:rsidRDefault="00673132" w:rsidP="00673132">
      <w:r>
        <w:t>#include "parser.tab.h"</w:t>
      </w:r>
    </w:p>
    <w:p w:rsidR="00673132" w:rsidRDefault="00673132" w:rsidP="00673132">
      <w:r>
        <w:t>#define MAX_LOOP 100</w:t>
      </w:r>
    </w:p>
    <w:p w:rsidR="00673132" w:rsidRDefault="00673132" w:rsidP="00673132">
      <w:r>
        <w:t>struct ASTNode * mknode(int num,int kind,int pos,...){</w:t>
      </w:r>
    </w:p>
    <w:p w:rsidR="00673132" w:rsidRDefault="00673132" w:rsidP="00673132">
      <w:r>
        <w:t xml:space="preserve">    struct ASTNode *T=(struct ASTNode *)calloc(sizeof(struct ASTNode),1);</w:t>
      </w:r>
    </w:p>
    <w:p w:rsidR="00673132" w:rsidRDefault="00673132" w:rsidP="00673132">
      <w:r>
        <w:t xml:space="preserve">    int i=0;</w:t>
      </w:r>
    </w:p>
    <w:p w:rsidR="00673132" w:rsidRDefault="00673132" w:rsidP="00673132">
      <w:r>
        <w:t xml:space="preserve">    T-&gt;kind=kind;</w:t>
      </w:r>
    </w:p>
    <w:p w:rsidR="00673132" w:rsidRDefault="00673132" w:rsidP="00673132">
      <w:r>
        <w:t xml:space="preserve">    T-&gt;pos=pos;</w:t>
      </w:r>
    </w:p>
    <w:p w:rsidR="00673132" w:rsidRDefault="00673132" w:rsidP="00673132">
      <w:r>
        <w:t xml:space="preserve">    va_list pArgs;</w:t>
      </w:r>
    </w:p>
    <w:p w:rsidR="00673132" w:rsidRDefault="00673132" w:rsidP="00673132">
      <w:r>
        <w:t xml:space="preserve">    va_start(pArgs, pos);</w:t>
      </w:r>
    </w:p>
    <w:p w:rsidR="00673132" w:rsidRDefault="00673132" w:rsidP="00673132">
      <w:r>
        <w:t xml:space="preserve">    for(i=0;i&lt;num;i++)</w:t>
      </w:r>
    </w:p>
    <w:p w:rsidR="00673132" w:rsidRDefault="00673132" w:rsidP="00673132">
      <w:r>
        <w:t xml:space="preserve">        T-&gt;ptr[i]= va_arg(pArgs, struct ASTNode*);</w:t>
      </w:r>
    </w:p>
    <w:p w:rsidR="00673132" w:rsidRDefault="00673132" w:rsidP="00673132">
      <w:r>
        <w:t xml:space="preserve">    while (i&lt;4) T-&gt;ptr[i++]=NULL;</w:t>
      </w:r>
    </w:p>
    <w:p w:rsidR="00673132" w:rsidRDefault="00673132" w:rsidP="00673132">
      <w:r>
        <w:t xml:space="preserve">    va_end(pArgs);</w:t>
      </w:r>
    </w:p>
    <w:p w:rsidR="00673132" w:rsidRDefault="00673132" w:rsidP="00673132">
      <w:r>
        <w:t xml:space="preserve">    return T;</w:t>
      </w:r>
    </w:p>
    <w:p w:rsidR="00673132" w:rsidRDefault="00673132" w:rsidP="00673132">
      <w:r>
        <w:t>}</w:t>
      </w:r>
    </w:p>
    <w:p w:rsidR="00673132" w:rsidRDefault="00673132" w:rsidP="00673132"/>
    <w:p w:rsidR="00673132" w:rsidRDefault="00673132" w:rsidP="00673132"/>
    <w:p w:rsidR="00673132" w:rsidRDefault="00673132" w:rsidP="00673132">
      <w:r>
        <w:t>void display(struct ASTNode *T,int indent)</w:t>
      </w:r>
    </w:p>
    <w:p w:rsidR="00673132" w:rsidRDefault="00673132" w:rsidP="00673132">
      <w:pPr>
        <w:rPr>
          <w:rFonts w:hint="eastAsia"/>
        </w:rPr>
      </w:pPr>
      <w:r>
        <w:rPr>
          <w:rFonts w:hint="eastAsia"/>
        </w:rPr>
        <w:t>{//</w:t>
      </w:r>
      <w:r>
        <w:rPr>
          <w:rFonts w:hint="eastAsia"/>
        </w:rPr>
        <w:t>对抽象语法树的先根遍历</w:t>
      </w:r>
    </w:p>
    <w:p w:rsidR="00673132" w:rsidRDefault="00673132" w:rsidP="00673132">
      <w:r>
        <w:t xml:space="preserve">  int i=1;</w:t>
      </w:r>
    </w:p>
    <w:p w:rsidR="00673132" w:rsidRDefault="00673132" w:rsidP="00673132">
      <w:r>
        <w:t xml:space="preserve">  struct ASTNode *T0;</w:t>
      </w:r>
    </w:p>
    <w:p w:rsidR="00673132" w:rsidRDefault="00673132" w:rsidP="00673132">
      <w:r>
        <w:t xml:space="preserve">  if (T)</w:t>
      </w:r>
    </w:p>
    <w:p w:rsidR="00673132" w:rsidRDefault="00673132" w:rsidP="00673132">
      <w:r>
        <w:tab/>
        <w:t>{</w:t>
      </w:r>
    </w:p>
    <w:p w:rsidR="00673132" w:rsidRDefault="00673132" w:rsidP="00673132">
      <w:r>
        <w:tab/>
        <w:t>switch (T-&gt;kind) {</w:t>
      </w:r>
    </w:p>
    <w:p w:rsidR="00673132" w:rsidRDefault="00673132" w:rsidP="00673132">
      <w:r>
        <w:tab/>
        <w:t xml:space="preserve">case EXT_DEF_LIST:  </w:t>
      </w:r>
    </w:p>
    <w:p w:rsidR="00673132" w:rsidRDefault="00673132" w:rsidP="00673132">
      <w:pPr>
        <w:rPr>
          <w:rFonts w:hint="eastAsia"/>
        </w:rPr>
      </w:pPr>
      <w:r>
        <w:rPr>
          <w:rFonts w:hint="eastAsia"/>
        </w:rPr>
        <w:tab/>
      </w:r>
      <w:r>
        <w:rPr>
          <w:rFonts w:hint="eastAsia"/>
        </w:rPr>
        <w:tab/>
      </w:r>
      <w:r>
        <w:rPr>
          <w:rFonts w:hint="eastAsia"/>
        </w:rPr>
        <w:tab/>
        <w:t xml:space="preserve">            display(T-&gt;ptr[0],indent);    //</w:t>
      </w:r>
      <w:r>
        <w:rPr>
          <w:rFonts w:hint="eastAsia"/>
        </w:rPr>
        <w:t>显示该外部定义（外部变量和函数）列表中的第一个</w:t>
      </w:r>
    </w:p>
    <w:p w:rsidR="00673132" w:rsidRDefault="00673132" w:rsidP="00673132">
      <w:pPr>
        <w:rPr>
          <w:rFonts w:hint="eastAsia"/>
        </w:rPr>
      </w:pPr>
      <w:r>
        <w:rPr>
          <w:rFonts w:hint="eastAsia"/>
        </w:rPr>
        <w:t xml:space="preserve">                        display(T-&gt;ptr[1],indent);    //</w:t>
      </w:r>
      <w:r>
        <w:rPr>
          <w:rFonts w:hint="eastAsia"/>
        </w:rPr>
        <w:t>显示该外部定义列表中的其它外部定义</w:t>
      </w:r>
    </w:p>
    <w:p w:rsidR="00673132" w:rsidRDefault="00673132" w:rsidP="00673132">
      <w:r>
        <w:lastRenderedPageBreak/>
        <w:t xml:space="preserve">                        break;</w:t>
      </w:r>
    </w:p>
    <w:p w:rsidR="00673132" w:rsidRDefault="00673132" w:rsidP="00673132">
      <w:r>
        <w:tab/>
        <w:t xml:space="preserve">case EXT_VAR_DEF:   </w:t>
      </w:r>
    </w:p>
    <w:p w:rsidR="00673132" w:rsidRDefault="00673132" w:rsidP="00673132">
      <w:pPr>
        <w:rPr>
          <w:rFonts w:hint="eastAsia"/>
        </w:rPr>
      </w:pPr>
      <w:r>
        <w:rPr>
          <w:rFonts w:hint="eastAsia"/>
        </w:rPr>
        <w:t xml:space="preserve">                        printf("%*c</w:t>
      </w:r>
      <w:r>
        <w:rPr>
          <w:rFonts w:hint="eastAsia"/>
        </w:rPr>
        <w:t>外部变量定义：</w:t>
      </w:r>
      <w:r>
        <w:rPr>
          <w:rFonts w:hint="eastAsia"/>
        </w:rPr>
        <w:t>(%d)\n",indent,' ',T-&gt;pos);</w:t>
      </w:r>
    </w:p>
    <w:p w:rsidR="00673132" w:rsidRDefault="00673132" w:rsidP="00673132">
      <w:pPr>
        <w:rPr>
          <w:rFonts w:hint="eastAsia"/>
        </w:rPr>
      </w:pPr>
      <w:r>
        <w:rPr>
          <w:rFonts w:hint="eastAsia"/>
        </w:rPr>
        <w:t xml:space="preserve">                        display(T-&gt;ptr[0],indent+3);        //</w:t>
      </w:r>
      <w:r>
        <w:rPr>
          <w:rFonts w:hint="eastAsia"/>
        </w:rPr>
        <w:t>显示外部变量类型</w:t>
      </w:r>
    </w:p>
    <w:p w:rsidR="00673132" w:rsidRDefault="00673132" w:rsidP="00673132">
      <w:pPr>
        <w:rPr>
          <w:rFonts w:hint="eastAsia"/>
        </w:rPr>
      </w:pPr>
      <w:r>
        <w:rPr>
          <w:rFonts w:hint="eastAsia"/>
        </w:rPr>
        <w:t xml:space="preserve">                        printf("%*c</w:t>
      </w:r>
      <w:r>
        <w:rPr>
          <w:rFonts w:hint="eastAsia"/>
        </w:rPr>
        <w:t>变量名：</w:t>
      </w:r>
      <w:r>
        <w:rPr>
          <w:rFonts w:hint="eastAsia"/>
        </w:rPr>
        <w:t>\n",indent+3,' ');</w:t>
      </w:r>
    </w:p>
    <w:p w:rsidR="00673132" w:rsidRDefault="00673132" w:rsidP="00673132">
      <w:pPr>
        <w:rPr>
          <w:rFonts w:hint="eastAsia"/>
        </w:rPr>
      </w:pPr>
      <w:r>
        <w:rPr>
          <w:rFonts w:hint="eastAsia"/>
        </w:rPr>
        <w:t xml:space="preserve">                        display(T-&gt;ptr[1],indent+6);        //</w:t>
      </w:r>
      <w:r>
        <w:rPr>
          <w:rFonts w:hint="eastAsia"/>
        </w:rPr>
        <w:t>显示变量列表</w:t>
      </w:r>
    </w:p>
    <w:p w:rsidR="00673132" w:rsidRDefault="00673132" w:rsidP="00673132">
      <w:r>
        <w:t xml:space="preserve">                        break;</w:t>
      </w:r>
    </w:p>
    <w:p w:rsidR="00673132" w:rsidRDefault="00673132" w:rsidP="00673132">
      <w:r>
        <w:tab/>
        <w:t xml:space="preserve">case TYPE:          </w:t>
      </w:r>
    </w:p>
    <w:p w:rsidR="00673132" w:rsidRDefault="00673132" w:rsidP="00673132">
      <w:pPr>
        <w:rPr>
          <w:rFonts w:hint="eastAsia"/>
        </w:rPr>
      </w:pPr>
      <w:r>
        <w:rPr>
          <w:rFonts w:hint="eastAsia"/>
        </w:rPr>
        <w:t xml:space="preserve">                        printf("%*c</w:t>
      </w:r>
      <w:r>
        <w:rPr>
          <w:rFonts w:hint="eastAsia"/>
        </w:rPr>
        <w:t>类型：</w:t>
      </w:r>
      <w:r>
        <w:rPr>
          <w:rFonts w:hint="eastAsia"/>
        </w:rPr>
        <w:t xml:space="preserve"> %s\n",indent,' ',T-&gt;type_id);</w:t>
      </w:r>
    </w:p>
    <w:p w:rsidR="00673132" w:rsidRDefault="00673132" w:rsidP="00673132">
      <w:r>
        <w:t xml:space="preserve">                        break;</w:t>
      </w:r>
    </w:p>
    <w:p w:rsidR="00673132" w:rsidRDefault="00673132" w:rsidP="00673132">
      <w:r>
        <w:t xml:space="preserve">    case EXT_DEC_LIST:  </w:t>
      </w:r>
    </w:p>
    <w:p w:rsidR="00673132" w:rsidRDefault="00673132" w:rsidP="00673132">
      <w:r>
        <w:t xml:space="preserve">                      if(T-&gt;ptr[0]-&gt;ptr[0] != NULL)</w:t>
      </w:r>
    </w:p>
    <w:p w:rsidR="00673132" w:rsidRDefault="00673132" w:rsidP="00673132">
      <w:r>
        <w:t xml:space="preserve">                         {</w:t>
      </w:r>
    </w:p>
    <w:p w:rsidR="00673132" w:rsidRDefault="00673132" w:rsidP="00673132">
      <w:pPr>
        <w:rPr>
          <w:rFonts w:hint="eastAsia"/>
        </w:rPr>
      </w:pPr>
      <w:r>
        <w:rPr>
          <w:rFonts w:hint="eastAsia"/>
        </w:rPr>
        <w:t xml:space="preserve">                         printf("%*c</w:t>
      </w:r>
      <w:r>
        <w:rPr>
          <w:rFonts w:hint="eastAsia"/>
        </w:rPr>
        <w:t>数组名：</w:t>
      </w:r>
      <w:r>
        <w:rPr>
          <w:rFonts w:hint="eastAsia"/>
        </w:rPr>
        <w:t>%s\n", indent, ' ', T-&gt;ptr[0]-&gt;type_id);</w:t>
      </w:r>
    </w:p>
    <w:p w:rsidR="00673132" w:rsidRDefault="00673132" w:rsidP="00673132">
      <w:pPr>
        <w:rPr>
          <w:rFonts w:hint="eastAsia"/>
        </w:rPr>
      </w:pPr>
      <w:r>
        <w:rPr>
          <w:rFonts w:hint="eastAsia"/>
        </w:rPr>
        <w:t xml:space="preserve">                         printf("%*c</w:t>
      </w:r>
      <w:r>
        <w:rPr>
          <w:rFonts w:hint="eastAsia"/>
        </w:rPr>
        <w:t>数组大小是：</w:t>
      </w:r>
      <w:r>
        <w:rPr>
          <w:rFonts w:hint="eastAsia"/>
        </w:rPr>
        <w:t>\n", indent, ' ');</w:t>
      </w:r>
    </w:p>
    <w:p w:rsidR="00673132" w:rsidRDefault="00673132" w:rsidP="00673132">
      <w:r>
        <w:t xml:space="preserve">                         }</w:t>
      </w:r>
    </w:p>
    <w:p w:rsidR="00673132" w:rsidRDefault="00673132" w:rsidP="00673132">
      <w:pPr>
        <w:rPr>
          <w:rFonts w:hint="eastAsia"/>
        </w:rPr>
      </w:pPr>
      <w:r>
        <w:rPr>
          <w:rFonts w:hint="eastAsia"/>
        </w:rPr>
        <w:t xml:space="preserve">                        display(T-&gt;ptr[0],indent);     //</w:t>
      </w:r>
      <w:r>
        <w:rPr>
          <w:rFonts w:hint="eastAsia"/>
        </w:rPr>
        <w:t>依次显示外部变量名，</w:t>
      </w:r>
    </w:p>
    <w:p w:rsidR="00673132" w:rsidRDefault="00673132" w:rsidP="00673132">
      <w:pPr>
        <w:rPr>
          <w:rFonts w:hint="eastAsia"/>
        </w:rPr>
      </w:pPr>
      <w:r>
        <w:rPr>
          <w:rFonts w:hint="eastAsia"/>
        </w:rPr>
        <w:t xml:space="preserve">                        display(T-&gt;ptr[1],indent);     //</w:t>
      </w:r>
      <w:r>
        <w:rPr>
          <w:rFonts w:hint="eastAsia"/>
        </w:rPr>
        <w:t>后续还有相同的，仅显示语法树此处理代码可以和类似代码合并</w:t>
      </w:r>
    </w:p>
    <w:p w:rsidR="00673132" w:rsidRDefault="00673132" w:rsidP="00673132">
      <w:r>
        <w:t xml:space="preserve">                        break;</w:t>
      </w:r>
    </w:p>
    <w:p w:rsidR="00673132" w:rsidRDefault="00673132" w:rsidP="00673132">
      <w:pPr>
        <w:rPr>
          <w:rFonts w:hint="eastAsia"/>
        </w:rPr>
      </w:pPr>
      <w:r>
        <w:rPr>
          <w:rFonts w:hint="eastAsia"/>
        </w:rPr>
        <w:tab/>
        <w:t>case FUNC_DEF:      printf("%*c</w:t>
      </w:r>
      <w:r>
        <w:rPr>
          <w:rFonts w:hint="eastAsia"/>
        </w:rPr>
        <w:t>函数定义：</w:t>
      </w:r>
      <w:r>
        <w:rPr>
          <w:rFonts w:hint="eastAsia"/>
        </w:rPr>
        <w:t>(%d)\n",indent,' ',T-&gt;pos);</w:t>
      </w:r>
    </w:p>
    <w:p w:rsidR="00673132" w:rsidRDefault="00673132" w:rsidP="00673132">
      <w:pPr>
        <w:rPr>
          <w:rFonts w:hint="eastAsia"/>
        </w:rPr>
      </w:pPr>
      <w:r>
        <w:rPr>
          <w:rFonts w:hint="eastAsia"/>
        </w:rPr>
        <w:t xml:space="preserve">                        display(T-&gt;ptr[0],indent+3);      //</w:t>
      </w:r>
      <w:r>
        <w:rPr>
          <w:rFonts w:hint="eastAsia"/>
        </w:rPr>
        <w:t>显示函数返回类型</w:t>
      </w:r>
    </w:p>
    <w:p w:rsidR="00673132" w:rsidRDefault="00673132" w:rsidP="00673132">
      <w:pPr>
        <w:rPr>
          <w:rFonts w:hint="eastAsia"/>
        </w:rPr>
      </w:pPr>
      <w:r>
        <w:rPr>
          <w:rFonts w:hint="eastAsia"/>
        </w:rPr>
        <w:t xml:space="preserve">                        display(T-&gt;ptr[1],indent+3);      //</w:t>
      </w:r>
      <w:r>
        <w:rPr>
          <w:rFonts w:hint="eastAsia"/>
        </w:rPr>
        <w:t>显示函数名和参数</w:t>
      </w:r>
    </w:p>
    <w:p w:rsidR="00673132" w:rsidRDefault="00673132" w:rsidP="00673132">
      <w:pPr>
        <w:rPr>
          <w:rFonts w:hint="eastAsia"/>
        </w:rPr>
      </w:pPr>
      <w:r>
        <w:rPr>
          <w:rFonts w:hint="eastAsia"/>
        </w:rPr>
        <w:t xml:space="preserve">                        display(T-&gt;ptr[2],indent+3);      //</w:t>
      </w:r>
      <w:r>
        <w:rPr>
          <w:rFonts w:hint="eastAsia"/>
        </w:rPr>
        <w:t>显示函数体</w:t>
      </w:r>
    </w:p>
    <w:p w:rsidR="00673132" w:rsidRDefault="00673132" w:rsidP="00673132">
      <w:r>
        <w:t xml:space="preserve">                        break;</w:t>
      </w:r>
    </w:p>
    <w:p w:rsidR="00673132" w:rsidRDefault="00673132" w:rsidP="00673132">
      <w:pPr>
        <w:rPr>
          <w:rFonts w:hint="eastAsia"/>
        </w:rPr>
      </w:pPr>
      <w:r>
        <w:rPr>
          <w:rFonts w:hint="eastAsia"/>
        </w:rPr>
        <w:tab/>
        <w:t>case FUNC_DEC:      printf("%*c</w:t>
      </w:r>
      <w:r>
        <w:rPr>
          <w:rFonts w:hint="eastAsia"/>
        </w:rPr>
        <w:t>函数名：</w:t>
      </w:r>
      <w:r>
        <w:rPr>
          <w:rFonts w:hint="eastAsia"/>
        </w:rPr>
        <w:t>%s\n",indent,' ',T-&gt;type_id);</w:t>
      </w:r>
    </w:p>
    <w:p w:rsidR="00673132" w:rsidRDefault="00673132" w:rsidP="00673132">
      <w:r>
        <w:t xml:space="preserve">                        if (T-&gt;ptr[0]) {</w:t>
      </w:r>
    </w:p>
    <w:p w:rsidR="00673132" w:rsidRDefault="00673132" w:rsidP="00673132">
      <w:pPr>
        <w:rPr>
          <w:rFonts w:hint="eastAsia"/>
        </w:rPr>
      </w:pPr>
      <w:r>
        <w:rPr>
          <w:rFonts w:hint="eastAsia"/>
        </w:rPr>
        <w:t xml:space="preserve">                                printf("%*c</w:t>
      </w:r>
      <w:r>
        <w:rPr>
          <w:rFonts w:hint="eastAsia"/>
        </w:rPr>
        <w:t>函数形参：</w:t>
      </w:r>
      <w:r>
        <w:rPr>
          <w:rFonts w:hint="eastAsia"/>
        </w:rPr>
        <w:t>\n",indent,' ');</w:t>
      </w:r>
    </w:p>
    <w:p w:rsidR="00673132" w:rsidRDefault="00673132" w:rsidP="00673132">
      <w:pPr>
        <w:rPr>
          <w:rFonts w:hint="eastAsia"/>
        </w:rPr>
      </w:pPr>
      <w:r>
        <w:rPr>
          <w:rFonts w:hint="eastAsia"/>
        </w:rPr>
        <w:t xml:space="preserve">                                display(T-&gt;ptr[0],indent+3);  //</w:t>
      </w:r>
      <w:r>
        <w:rPr>
          <w:rFonts w:hint="eastAsia"/>
        </w:rPr>
        <w:t>显示函数参数列表</w:t>
      </w:r>
    </w:p>
    <w:p w:rsidR="00673132" w:rsidRDefault="00673132" w:rsidP="00673132">
      <w:r>
        <w:t xml:space="preserve">                                }</w:t>
      </w:r>
    </w:p>
    <w:p w:rsidR="00673132" w:rsidRDefault="00673132" w:rsidP="00673132">
      <w:pPr>
        <w:rPr>
          <w:rFonts w:hint="eastAsia"/>
        </w:rPr>
      </w:pPr>
      <w:r>
        <w:rPr>
          <w:rFonts w:hint="eastAsia"/>
        </w:rPr>
        <w:t xml:space="preserve">                        else printf("%*c</w:t>
      </w:r>
      <w:r>
        <w:rPr>
          <w:rFonts w:hint="eastAsia"/>
        </w:rPr>
        <w:t>此函数无参数</w:t>
      </w:r>
      <w:r>
        <w:rPr>
          <w:rFonts w:hint="eastAsia"/>
        </w:rPr>
        <w:t>\n",indent+3,' ');</w:t>
      </w:r>
    </w:p>
    <w:p w:rsidR="00673132" w:rsidRDefault="00673132" w:rsidP="00673132">
      <w:r>
        <w:t xml:space="preserve">                        break;</w:t>
      </w:r>
    </w:p>
    <w:p w:rsidR="00673132" w:rsidRDefault="00673132" w:rsidP="00673132">
      <w:pPr>
        <w:rPr>
          <w:rFonts w:hint="eastAsia"/>
        </w:rPr>
      </w:pPr>
      <w:r>
        <w:rPr>
          <w:rFonts w:hint="eastAsia"/>
        </w:rPr>
        <w:tab/>
        <w:t>case PARAM_LIST:    display(T-&gt;ptr[0],indent);     //</w:t>
      </w:r>
      <w:r>
        <w:rPr>
          <w:rFonts w:hint="eastAsia"/>
        </w:rPr>
        <w:t>依次显示全部参数类型和名称，</w:t>
      </w:r>
    </w:p>
    <w:p w:rsidR="00673132" w:rsidRDefault="00673132" w:rsidP="00673132">
      <w:r>
        <w:t xml:space="preserve">                        display(T-&gt;ptr[1],indent);</w:t>
      </w:r>
    </w:p>
    <w:p w:rsidR="00673132" w:rsidRDefault="00673132" w:rsidP="00673132">
      <w:r>
        <w:t xml:space="preserve">                        break;</w:t>
      </w:r>
    </w:p>
    <w:p w:rsidR="00673132" w:rsidRDefault="00673132" w:rsidP="00673132">
      <w:pPr>
        <w:rPr>
          <w:rFonts w:hint="eastAsia"/>
        </w:rPr>
      </w:pPr>
      <w:r>
        <w:rPr>
          <w:rFonts w:hint="eastAsia"/>
        </w:rPr>
        <w:tab/>
        <w:t>case PARAM_DEC:     printf("%*c</w:t>
      </w:r>
      <w:r>
        <w:rPr>
          <w:rFonts w:hint="eastAsia"/>
        </w:rPr>
        <w:t>类型：</w:t>
      </w:r>
      <w:r>
        <w:rPr>
          <w:rFonts w:hint="eastAsia"/>
        </w:rPr>
        <w:t xml:space="preserve">%s, </w:t>
      </w:r>
      <w:r>
        <w:rPr>
          <w:rFonts w:hint="eastAsia"/>
        </w:rPr>
        <w:t>参数名：</w:t>
      </w:r>
      <w:r>
        <w:rPr>
          <w:rFonts w:hint="eastAsia"/>
        </w:rPr>
        <w:t>%s\n",indent,' ',T-&gt;ptr[0]-&gt;type==INT?"int":"float",T-&gt;ptr[1]-&gt;type_id);</w:t>
      </w:r>
    </w:p>
    <w:p w:rsidR="00673132" w:rsidRDefault="00673132" w:rsidP="00673132">
      <w:r>
        <w:t xml:space="preserve">                        break;</w:t>
      </w:r>
    </w:p>
    <w:p w:rsidR="00673132" w:rsidRDefault="00673132" w:rsidP="00673132">
      <w:pPr>
        <w:rPr>
          <w:rFonts w:hint="eastAsia"/>
        </w:rPr>
      </w:pPr>
      <w:r>
        <w:rPr>
          <w:rFonts w:hint="eastAsia"/>
        </w:rPr>
        <w:tab/>
        <w:t>case EXP_STMT:      printf("%*c</w:t>
      </w:r>
      <w:r>
        <w:rPr>
          <w:rFonts w:hint="eastAsia"/>
        </w:rPr>
        <w:t>表达式语句：</w:t>
      </w:r>
      <w:r>
        <w:rPr>
          <w:rFonts w:hint="eastAsia"/>
        </w:rPr>
        <w:t>(%d)\n",indent,' ',T-&gt;pos);</w:t>
      </w:r>
    </w:p>
    <w:p w:rsidR="00673132" w:rsidRDefault="00673132" w:rsidP="00673132">
      <w:r>
        <w:t xml:space="preserve">                        display(T-&gt;ptr[0],indent+3);</w:t>
      </w:r>
    </w:p>
    <w:p w:rsidR="00673132" w:rsidRDefault="00673132" w:rsidP="00673132">
      <w:r>
        <w:t xml:space="preserve">                        break;</w:t>
      </w:r>
    </w:p>
    <w:p w:rsidR="00673132" w:rsidRDefault="00673132" w:rsidP="00673132">
      <w:pPr>
        <w:rPr>
          <w:rFonts w:hint="eastAsia"/>
        </w:rPr>
      </w:pPr>
      <w:r>
        <w:rPr>
          <w:rFonts w:hint="eastAsia"/>
        </w:rPr>
        <w:tab/>
        <w:t>case RETURN:        printf("%*c</w:t>
      </w:r>
      <w:r>
        <w:rPr>
          <w:rFonts w:hint="eastAsia"/>
        </w:rPr>
        <w:t>返回语句：</w:t>
      </w:r>
      <w:r>
        <w:rPr>
          <w:rFonts w:hint="eastAsia"/>
        </w:rPr>
        <w:t>(%d)\n",indent,' ',T-&gt;pos);</w:t>
      </w:r>
    </w:p>
    <w:p w:rsidR="00673132" w:rsidRDefault="00673132" w:rsidP="00673132">
      <w:r>
        <w:t xml:space="preserve">                        display(T-&gt;ptr[0],indent+3);</w:t>
      </w:r>
    </w:p>
    <w:p w:rsidR="00673132" w:rsidRDefault="00673132" w:rsidP="00673132">
      <w:r>
        <w:t xml:space="preserve">                        break;</w:t>
      </w:r>
    </w:p>
    <w:p w:rsidR="00673132" w:rsidRDefault="00673132" w:rsidP="00673132">
      <w:pPr>
        <w:rPr>
          <w:rFonts w:hint="eastAsia"/>
        </w:rPr>
      </w:pPr>
      <w:r>
        <w:rPr>
          <w:rFonts w:hint="eastAsia"/>
        </w:rPr>
        <w:tab/>
        <w:t>case COMP_STM:      printf("%*c</w:t>
      </w:r>
      <w:r>
        <w:rPr>
          <w:rFonts w:hint="eastAsia"/>
        </w:rPr>
        <w:t>复合语句：</w:t>
      </w:r>
      <w:r>
        <w:rPr>
          <w:rFonts w:hint="eastAsia"/>
        </w:rPr>
        <w:t>(%d)\n",indent,' ',T-&gt;pos);</w:t>
      </w:r>
    </w:p>
    <w:p w:rsidR="00673132" w:rsidRDefault="00673132" w:rsidP="00673132">
      <w:pPr>
        <w:rPr>
          <w:rFonts w:hint="eastAsia"/>
        </w:rPr>
      </w:pPr>
      <w:r>
        <w:rPr>
          <w:rFonts w:hint="eastAsia"/>
        </w:rPr>
        <w:t xml:space="preserve">                        printf("%*c</w:t>
      </w:r>
      <w:r>
        <w:rPr>
          <w:rFonts w:hint="eastAsia"/>
        </w:rPr>
        <w:t>复合语句的变量定义部分：</w:t>
      </w:r>
      <w:r>
        <w:rPr>
          <w:rFonts w:hint="eastAsia"/>
        </w:rPr>
        <w:t>\n",indent+3,' ');</w:t>
      </w:r>
    </w:p>
    <w:p w:rsidR="00673132" w:rsidRDefault="00673132" w:rsidP="00673132">
      <w:pPr>
        <w:rPr>
          <w:rFonts w:hint="eastAsia"/>
        </w:rPr>
      </w:pPr>
      <w:r>
        <w:rPr>
          <w:rFonts w:hint="eastAsia"/>
        </w:rPr>
        <w:t xml:space="preserve">                        display(T-&gt;ptr[0],indent+6);      //</w:t>
      </w:r>
      <w:r>
        <w:rPr>
          <w:rFonts w:hint="eastAsia"/>
        </w:rPr>
        <w:t>显示定义部分</w:t>
      </w:r>
    </w:p>
    <w:p w:rsidR="00673132" w:rsidRDefault="00673132" w:rsidP="00673132">
      <w:pPr>
        <w:rPr>
          <w:rFonts w:hint="eastAsia"/>
        </w:rPr>
      </w:pPr>
      <w:r>
        <w:rPr>
          <w:rFonts w:hint="eastAsia"/>
        </w:rPr>
        <w:t xml:space="preserve">                        printf("%*c</w:t>
      </w:r>
      <w:r>
        <w:rPr>
          <w:rFonts w:hint="eastAsia"/>
        </w:rPr>
        <w:t>复合语句的语句部分：</w:t>
      </w:r>
      <w:r>
        <w:rPr>
          <w:rFonts w:hint="eastAsia"/>
        </w:rPr>
        <w:t>\n",indent+3,' ');</w:t>
      </w:r>
    </w:p>
    <w:p w:rsidR="00673132" w:rsidRDefault="00673132" w:rsidP="00673132">
      <w:pPr>
        <w:rPr>
          <w:rFonts w:hint="eastAsia"/>
        </w:rPr>
      </w:pPr>
      <w:r>
        <w:rPr>
          <w:rFonts w:hint="eastAsia"/>
        </w:rPr>
        <w:t xml:space="preserve">                        display(T-&gt;ptr[1],indent+6);      //</w:t>
      </w:r>
      <w:r>
        <w:rPr>
          <w:rFonts w:hint="eastAsia"/>
        </w:rPr>
        <w:t>显示语句部分</w:t>
      </w:r>
    </w:p>
    <w:p w:rsidR="00673132" w:rsidRDefault="00673132" w:rsidP="00673132">
      <w:r>
        <w:t xml:space="preserve">                        break;</w:t>
      </w:r>
    </w:p>
    <w:p w:rsidR="00673132" w:rsidRDefault="00673132" w:rsidP="00673132">
      <w:pPr>
        <w:rPr>
          <w:rFonts w:hint="eastAsia"/>
        </w:rPr>
      </w:pPr>
      <w:r>
        <w:rPr>
          <w:rFonts w:hint="eastAsia"/>
        </w:rPr>
        <w:tab/>
        <w:t>case STM_LIST:      display(T-&gt;ptr[0],indent);      //</w:t>
      </w:r>
      <w:r>
        <w:rPr>
          <w:rFonts w:hint="eastAsia"/>
        </w:rPr>
        <w:t>显示第一条语句</w:t>
      </w:r>
    </w:p>
    <w:p w:rsidR="00673132" w:rsidRDefault="00673132" w:rsidP="00673132">
      <w:pPr>
        <w:rPr>
          <w:rFonts w:hint="eastAsia"/>
        </w:rPr>
      </w:pPr>
      <w:r>
        <w:rPr>
          <w:rFonts w:hint="eastAsia"/>
        </w:rPr>
        <w:t xml:space="preserve">                        display(T-&gt;ptr[1],indent);        //</w:t>
      </w:r>
      <w:r>
        <w:rPr>
          <w:rFonts w:hint="eastAsia"/>
        </w:rPr>
        <w:t>显示剩下语句</w:t>
      </w:r>
    </w:p>
    <w:p w:rsidR="00673132" w:rsidRDefault="00673132" w:rsidP="00673132">
      <w:r>
        <w:t xml:space="preserve">                        break;</w:t>
      </w:r>
    </w:p>
    <w:p w:rsidR="00673132" w:rsidRDefault="00673132" w:rsidP="00673132">
      <w:pPr>
        <w:rPr>
          <w:rFonts w:hint="eastAsia"/>
        </w:rPr>
      </w:pPr>
      <w:r>
        <w:rPr>
          <w:rFonts w:hint="eastAsia"/>
        </w:rPr>
        <w:tab/>
        <w:t>case WHILE:         printf("%*c</w:t>
      </w:r>
      <w:r>
        <w:rPr>
          <w:rFonts w:hint="eastAsia"/>
        </w:rPr>
        <w:t>循环语句：</w:t>
      </w:r>
      <w:r>
        <w:rPr>
          <w:rFonts w:hint="eastAsia"/>
        </w:rPr>
        <w:t>(%d)\n",indent,' ',T-&gt;pos);</w:t>
      </w:r>
    </w:p>
    <w:p w:rsidR="00673132" w:rsidRDefault="00673132" w:rsidP="00673132">
      <w:pPr>
        <w:rPr>
          <w:rFonts w:hint="eastAsia"/>
        </w:rPr>
      </w:pPr>
      <w:r>
        <w:rPr>
          <w:rFonts w:hint="eastAsia"/>
        </w:rPr>
        <w:t xml:space="preserve">                        printf("%*c</w:t>
      </w:r>
      <w:r>
        <w:rPr>
          <w:rFonts w:hint="eastAsia"/>
        </w:rPr>
        <w:t>循环条件：</w:t>
      </w:r>
      <w:r>
        <w:rPr>
          <w:rFonts w:hint="eastAsia"/>
        </w:rPr>
        <w:t>\n",indent+3,' ');</w:t>
      </w:r>
    </w:p>
    <w:p w:rsidR="00673132" w:rsidRDefault="00673132" w:rsidP="00673132">
      <w:pPr>
        <w:rPr>
          <w:rFonts w:hint="eastAsia"/>
        </w:rPr>
      </w:pPr>
      <w:r>
        <w:rPr>
          <w:rFonts w:hint="eastAsia"/>
        </w:rPr>
        <w:t xml:space="preserve">                        display(T-&gt;ptr[0],indent+6);      //</w:t>
      </w:r>
      <w:r>
        <w:rPr>
          <w:rFonts w:hint="eastAsia"/>
        </w:rPr>
        <w:t>显示循环条件</w:t>
      </w:r>
    </w:p>
    <w:p w:rsidR="00673132" w:rsidRDefault="00673132" w:rsidP="00673132">
      <w:pPr>
        <w:rPr>
          <w:rFonts w:hint="eastAsia"/>
        </w:rPr>
      </w:pPr>
      <w:r>
        <w:rPr>
          <w:rFonts w:hint="eastAsia"/>
        </w:rPr>
        <w:t xml:space="preserve">                        printf("%*c</w:t>
      </w:r>
      <w:r>
        <w:rPr>
          <w:rFonts w:hint="eastAsia"/>
        </w:rPr>
        <w:t>循环体：</w:t>
      </w:r>
      <w:r>
        <w:rPr>
          <w:rFonts w:hint="eastAsia"/>
        </w:rPr>
        <w:t>(%d)\n",indent+3,' ',T-&gt;pos);</w:t>
      </w:r>
    </w:p>
    <w:p w:rsidR="00673132" w:rsidRDefault="00673132" w:rsidP="00673132">
      <w:pPr>
        <w:rPr>
          <w:rFonts w:hint="eastAsia"/>
        </w:rPr>
      </w:pPr>
      <w:r>
        <w:rPr>
          <w:rFonts w:hint="eastAsia"/>
        </w:rPr>
        <w:t xml:space="preserve">                        display(T-&gt;ptr[1],indent+6);      //</w:t>
      </w:r>
      <w:r>
        <w:rPr>
          <w:rFonts w:hint="eastAsia"/>
        </w:rPr>
        <w:t>显示循环体</w:t>
      </w:r>
    </w:p>
    <w:p w:rsidR="00673132" w:rsidRDefault="00673132" w:rsidP="00673132">
      <w:r>
        <w:t xml:space="preserve">                        break;</w:t>
      </w:r>
    </w:p>
    <w:p w:rsidR="00673132" w:rsidRDefault="00673132" w:rsidP="00673132">
      <w:r>
        <w:tab/>
        <w:t>case BREAK:</w:t>
      </w:r>
    </w:p>
    <w:p w:rsidR="00673132" w:rsidRDefault="00673132" w:rsidP="00673132">
      <w:pPr>
        <w:rPr>
          <w:rFonts w:hint="eastAsia"/>
        </w:rPr>
      </w:pPr>
      <w:r>
        <w:rPr>
          <w:rFonts w:hint="eastAsia"/>
        </w:rPr>
        <w:tab/>
      </w:r>
      <w:r>
        <w:rPr>
          <w:rFonts w:hint="eastAsia"/>
        </w:rPr>
        <w:tab/>
      </w:r>
      <w:r>
        <w:rPr>
          <w:rFonts w:hint="eastAsia"/>
        </w:rPr>
        <w:tab/>
        <w:t>printf("%*cbreak</w:t>
      </w:r>
      <w:r>
        <w:rPr>
          <w:rFonts w:hint="eastAsia"/>
        </w:rPr>
        <w:t>语句</w:t>
      </w:r>
      <w:r>
        <w:rPr>
          <w:rFonts w:hint="eastAsia"/>
        </w:rPr>
        <w:t>:(%d)\n", indent, ' ');</w:t>
      </w:r>
    </w:p>
    <w:p w:rsidR="00673132" w:rsidRDefault="00673132" w:rsidP="00673132">
      <w:r>
        <w:tab/>
      </w:r>
      <w:r>
        <w:tab/>
      </w:r>
      <w:r>
        <w:tab/>
        <w:t>break;</w:t>
      </w:r>
    </w:p>
    <w:p w:rsidR="00673132" w:rsidRDefault="00673132" w:rsidP="00673132">
      <w:r>
        <w:tab/>
      </w:r>
      <w:r>
        <w:tab/>
        <w:t>case BLANK:</w:t>
      </w:r>
    </w:p>
    <w:p w:rsidR="00673132" w:rsidRDefault="00673132" w:rsidP="00673132">
      <w:pPr>
        <w:rPr>
          <w:rFonts w:hint="eastAsia"/>
        </w:rPr>
      </w:pPr>
      <w:r>
        <w:rPr>
          <w:rFonts w:hint="eastAsia"/>
        </w:rPr>
        <w:tab/>
      </w:r>
      <w:r>
        <w:rPr>
          <w:rFonts w:hint="eastAsia"/>
        </w:rPr>
        <w:tab/>
      </w:r>
      <w:r>
        <w:rPr>
          <w:rFonts w:hint="eastAsia"/>
        </w:rPr>
        <w:tab/>
        <w:t>//printf("%*c</w:t>
      </w:r>
      <w:r>
        <w:rPr>
          <w:rFonts w:hint="eastAsia"/>
        </w:rPr>
        <w:t>空语句</w:t>
      </w:r>
      <w:r>
        <w:rPr>
          <w:rFonts w:hint="eastAsia"/>
        </w:rPr>
        <w:t>\n", indent, ' ');</w:t>
      </w:r>
    </w:p>
    <w:p w:rsidR="00673132" w:rsidRDefault="00673132" w:rsidP="00673132">
      <w:r>
        <w:tab/>
      </w:r>
      <w:r>
        <w:tab/>
      </w:r>
      <w:r>
        <w:tab/>
        <w:t>break;</w:t>
      </w:r>
    </w:p>
    <w:p w:rsidR="00673132" w:rsidRDefault="00673132" w:rsidP="00673132">
      <w:r>
        <w:tab/>
      </w:r>
      <w:r>
        <w:tab/>
        <w:t>case CONTINUE:</w:t>
      </w:r>
    </w:p>
    <w:p w:rsidR="00673132" w:rsidRDefault="00673132" w:rsidP="00673132">
      <w:pPr>
        <w:rPr>
          <w:rFonts w:hint="eastAsia"/>
        </w:rPr>
      </w:pPr>
      <w:r>
        <w:rPr>
          <w:rFonts w:hint="eastAsia"/>
        </w:rPr>
        <w:tab/>
      </w:r>
      <w:r>
        <w:rPr>
          <w:rFonts w:hint="eastAsia"/>
        </w:rPr>
        <w:tab/>
      </w:r>
      <w:r>
        <w:rPr>
          <w:rFonts w:hint="eastAsia"/>
        </w:rPr>
        <w:tab/>
        <w:t>printf("%*ccontinue</w:t>
      </w:r>
      <w:r>
        <w:rPr>
          <w:rFonts w:hint="eastAsia"/>
        </w:rPr>
        <w:t>语句</w:t>
      </w:r>
      <w:r>
        <w:rPr>
          <w:rFonts w:hint="eastAsia"/>
        </w:rPr>
        <w:t>:(%d)\n", indent, ' ');</w:t>
      </w:r>
    </w:p>
    <w:p w:rsidR="00673132" w:rsidRDefault="00673132" w:rsidP="00673132">
      <w:r>
        <w:tab/>
      </w:r>
      <w:r>
        <w:tab/>
      </w:r>
      <w:r>
        <w:tab/>
        <w:t>break;</w:t>
      </w:r>
    </w:p>
    <w:p w:rsidR="00673132" w:rsidRDefault="00673132" w:rsidP="00673132">
      <w:r>
        <w:t xml:space="preserve">        case FOR:</w:t>
      </w:r>
    </w:p>
    <w:p w:rsidR="00673132" w:rsidRDefault="00673132" w:rsidP="00673132">
      <w:pPr>
        <w:rPr>
          <w:rFonts w:hint="eastAsia"/>
        </w:rPr>
      </w:pPr>
      <w:r>
        <w:rPr>
          <w:rFonts w:hint="eastAsia"/>
        </w:rPr>
        <w:t xml:space="preserve">            printf("%*c</w:t>
      </w:r>
      <w:r>
        <w:rPr>
          <w:rFonts w:hint="eastAsia"/>
        </w:rPr>
        <w:t>循环语句</w:t>
      </w:r>
      <w:r>
        <w:rPr>
          <w:rFonts w:hint="eastAsia"/>
        </w:rPr>
        <w:t>(FOR)</w:t>
      </w:r>
      <w:r>
        <w:rPr>
          <w:rFonts w:hint="eastAsia"/>
        </w:rPr>
        <w:t>：</w:t>
      </w:r>
      <w:r>
        <w:rPr>
          <w:rFonts w:hint="eastAsia"/>
        </w:rPr>
        <w:t>(%d)\n",indent,' ',T-&gt;pos);</w:t>
      </w:r>
    </w:p>
    <w:p w:rsidR="00673132" w:rsidRDefault="00673132" w:rsidP="00673132">
      <w:pPr>
        <w:rPr>
          <w:rFonts w:hint="eastAsia"/>
        </w:rPr>
      </w:pPr>
      <w:r>
        <w:rPr>
          <w:rFonts w:hint="eastAsia"/>
        </w:rPr>
        <w:t xml:space="preserve">            printf("%*c</w:t>
      </w:r>
      <w:r>
        <w:rPr>
          <w:rFonts w:hint="eastAsia"/>
        </w:rPr>
        <w:t>循环条件</w:t>
      </w:r>
      <w:r>
        <w:rPr>
          <w:rFonts w:hint="eastAsia"/>
        </w:rPr>
        <w:t>(FOR)</w:t>
      </w:r>
      <w:r>
        <w:rPr>
          <w:rFonts w:hint="eastAsia"/>
        </w:rPr>
        <w:t>：</w:t>
      </w:r>
      <w:r>
        <w:rPr>
          <w:rFonts w:hint="eastAsia"/>
        </w:rPr>
        <w:t>\n", indent+3, ' ');</w:t>
      </w:r>
    </w:p>
    <w:p w:rsidR="00673132" w:rsidRDefault="00673132" w:rsidP="00673132">
      <w:r>
        <w:t xml:space="preserve">            display(T-&gt;ptr[0], indent+6);</w:t>
      </w:r>
    </w:p>
    <w:p w:rsidR="00673132" w:rsidRDefault="00673132" w:rsidP="00673132">
      <w:pPr>
        <w:rPr>
          <w:rFonts w:hint="eastAsia"/>
        </w:rPr>
      </w:pPr>
      <w:r>
        <w:rPr>
          <w:rFonts w:hint="eastAsia"/>
        </w:rPr>
        <w:t xml:space="preserve">            printf("%*c</w:t>
      </w:r>
      <w:r>
        <w:rPr>
          <w:rFonts w:hint="eastAsia"/>
        </w:rPr>
        <w:t>循环体</w:t>
      </w:r>
      <w:r>
        <w:rPr>
          <w:rFonts w:hint="eastAsia"/>
        </w:rPr>
        <w:t>(FOR)</w:t>
      </w:r>
      <w:r>
        <w:rPr>
          <w:rFonts w:hint="eastAsia"/>
        </w:rPr>
        <w:t>：</w:t>
      </w:r>
      <w:r>
        <w:rPr>
          <w:rFonts w:hint="eastAsia"/>
        </w:rPr>
        <w:t>(%d)\n",indent+3,' ',T-&gt;pos);</w:t>
      </w:r>
    </w:p>
    <w:p w:rsidR="00673132" w:rsidRDefault="00673132" w:rsidP="00673132">
      <w:r>
        <w:t xml:space="preserve">            display(T-&gt;ptr[1], indent+6);</w:t>
      </w:r>
    </w:p>
    <w:p w:rsidR="00673132" w:rsidRDefault="00673132" w:rsidP="00673132">
      <w:r>
        <w:t xml:space="preserve">            break;</w:t>
      </w:r>
    </w:p>
    <w:p w:rsidR="00673132" w:rsidRDefault="00673132" w:rsidP="00673132">
      <w:r>
        <w:t xml:space="preserve">    case SWITCH_STMT:</w:t>
      </w:r>
    </w:p>
    <w:p w:rsidR="00673132" w:rsidRDefault="00673132" w:rsidP="00673132">
      <w:pPr>
        <w:rPr>
          <w:rFonts w:hint="eastAsia"/>
        </w:rPr>
      </w:pPr>
      <w:r>
        <w:rPr>
          <w:rFonts w:hint="eastAsia"/>
        </w:rPr>
        <w:t xml:space="preserve">            printf("%*cSWITCH</w:t>
      </w:r>
      <w:r>
        <w:rPr>
          <w:rFonts w:hint="eastAsia"/>
        </w:rPr>
        <w:t>语句：</w:t>
      </w:r>
      <w:r>
        <w:rPr>
          <w:rFonts w:hint="eastAsia"/>
        </w:rPr>
        <w:t>(%d)\n", indent, ' ', T-&gt;pos);</w:t>
      </w:r>
    </w:p>
    <w:p w:rsidR="00673132" w:rsidRDefault="00673132" w:rsidP="00673132">
      <w:r>
        <w:t xml:space="preserve">            display(T-&gt;ptr[0], indent+3);</w:t>
      </w:r>
    </w:p>
    <w:p w:rsidR="00673132" w:rsidRDefault="00673132" w:rsidP="00673132">
      <w:r>
        <w:t xml:space="preserve">            display(T-&gt;ptr[1], indent+3);</w:t>
      </w:r>
    </w:p>
    <w:p w:rsidR="00673132" w:rsidRDefault="00673132" w:rsidP="00673132">
      <w:r>
        <w:t xml:space="preserve">            break;</w:t>
      </w:r>
    </w:p>
    <w:p w:rsidR="00673132" w:rsidRDefault="00673132" w:rsidP="00673132">
      <w:r>
        <w:t xml:space="preserve">    case CASE_STMT:</w:t>
      </w:r>
    </w:p>
    <w:p w:rsidR="00673132" w:rsidRDefault="00673132" w:rsidP="00673132">
      <w:pPr>
        <w:rPr>
          <w:rFonts w:hint="eastAsia"/>
        </w:rPr>
      </w:pPr>
      <w:r>
        <w:rPr>
          <w:rFonts w:hint="eastAsia"/>
        </w:rPr>
        <w:t xml:space="preserve">            printf("%*cCASE</w:t>
      </w:r>
      <w:r>
        <w:rPr>
          <w:rFonts w:hint="eastAsia"/>
        </w:rPr>
        <w:t>语句：</w:t>
      </w:r>
      <w:r>
        <w:rPr>
          <w:rFonts w:hint="eastAsia"/>
        </w:rPr>
        <w:t>(%d)\n", indent, ' ', T-&gt;pos);</w:t>
      </w:r>
    </w:p>
    <w:p w:rsidR="00673132" w:rsidRDefault="00673132" w:rsidP="00673132">
      <w:r>
        <w:t xml:space="preserve">            display(T-&gt;ptr[0], indent+3);</w:t>
      </w:r>
    </w:p>
    <w:p w:rsidR="00673132" w:rsidRDefault="00673132" w:rsidP="00673132">
      <w:r>
        <w:t xml:space="preserve">            display(T-&gt;ptr[1], indent+3);</w:t>
      </w:r>
    </w:p>
    <w:p w:rsidR="00673132" w:rsidRDefault="00673132" w:rsidP="00673132">
      <w:r>
        <w:t xml:space="preserve">            break;</w:t>
      </w:r>
    </w:p>
    <w:p w:rsidR="00673132" w:rsidRDefault="00673132" w:rsidP="00673132">
      <w:r>
        <w:t xml:space="preserve">    case FOR_DEC:</w:t>
      </w:r>
    </w:p>
    <w:p w:rsidR="00673132" w:rsidRDefault="00673132" w:rsidP="00673132">
      <w:r>
        <w:t xml:space="preserve">            display(T-&gt;ptr[0], indent+6);</w:t>
      </w:r>
    </w:p>
    <w:p w:rsidR="00673132" w:rsidRDefault="00673132" w:rsidP="00673132">
      <w:r>
        <w:t xml:space="preserve">            display(T-&gt;ptr[1], indent+6);</w:t>
      </w:r>
    </w:p>
    <w:p w:rsidR="00673132" w:rsidRDefault="00673132" w:rsidP="00673132">
      <w:r>
        <w:t xml:space="preserve">            display(T-&gt;ptr[2], indent+6);</w:t>
      </w:r>
    </w:p>
    <w:p w:rsidR="00673132" w:rsidRDefault="00673132" w:rsidP="00673132">
      <w:r>
        <w:t xml:space="preserve">        break;</w:t>
      </w:r>
    </w:p>
    <w:p w:rsidR="00673132" w:rsidRDefault="00673132" w:rsidP="00673132">
      <w:pPr>
        <w:rPr>
          <w:rFonts w:hint="eastAsia"/>
        </w:rPr>
      </w:pPr>
      <w:r>
        <w:rPr>
          <w:rFonts w:hint="eastAsia"/>
        </w:rPr>
        <w:tab/>
        <w:t>case IF_THEN:       printf("%*c</w:t>
      </w:r>
      <w:r>
        <w:rPr>
          <w:rFonts w:hint="eastAsia"/>
        </w:rPr>
        <w:t>条件语句</w:t>
      </w:r>
      <w:r>
        <w:rPr>
          <w:rFonts w:hint="eastAsia"/>
        </w:rPr>
        <w:t>(IF_THEN)</w:t>
      </w:r>
      <w:r>
        <w:rPr>
          <w:rFonts w:hint="eastAsia"/>
        </w:rPr>
        <w:t>：</w:t>
      </w:r>
      <w:r>
        <w:rPr>
          <w:rFonts w:hint="eastAsia"/>
        </w:rPr>
        <w:t>(%d)\n",indent,' ',T-&gt;pos);</w:t>
      </w:r>
    </w:p>
    <w:p w:rsidR="00673132" w:rsidRDefault="00673132" w:rsidP="00673132">
      <w:pPr>
        <w:rPr>
          <w:rFonts w:hint="eastAsia"/>
        </w:rPr>
      </w:pPr>
      <w:r>
        <w:rPr>
          <w:rFonts w:hint="eastAsia"/>
        </w:rPr>
        <w:t xml:space="preserve">                        printf("%*c</w:t>
      </w:r>
      <w:r>
        <w:rPr>
          <w:rFonts w:hint="eastAsia"/>
        </w:rPr>
        <w:t>条件：</w:t>
      </w:r>
      <w:r>
        <w:rPr>
          <w:rFonts w:hint="eastAsia"/>
        </w:rPr>
        <w:t>\n",indent+3,' ');</w:t>
      </w:r>
    </w:p>
    <w:p w:rsidR="00673132" w:rsidRDefault="00673132" w:rsidP="00673132">
      <w:pPr>
        <w:rPr>
          <w:rFonts w:hint="eastAsia"/>
        </w:rPr>
      </w:pPr>
      <w:r>
        <w:rPr>
          <w:rFonts w:hint="eastAsia"/>
        </w:rPr>
        <w:t xml:space="preserve">                        display(T-&gt;ptr[0],indent+6);      //</w:t>
      </w:r>
      <w:r>
        <w:rPr>
          <w:rFonts w:hint="eastAsia"/>
        </w:rPr>
        <w:t>显示条件</w:t>
      </w:r>
    </w:p>
    <w:p w:rsidR="00673132" w:rsidRDefault="00673132" w:rsidP="00673132">
      <w:pPr>
        <w:rPr>
          <w:rFonts w:hint="eastAsia"/>
        </w:rPr>
      </w:pPr>
      <w:r>
        <w:rPr>
          <w:rFonts w:hint="eastAsia"/>
        </w:rPr>
        <w:t xml:space="preserve">                        printf("%*cIF</w:t>
      </w:r>
      <w:r>
        <w:rPr>
          <w:rFonts w:hint="eastAsia"/>
        </w:rPr>
        <w:t>子句：</w:t>
      </w:r>
      <w:r>
        <w:rPr>
          <w:rFonts w:hint="eastAsia"/>
        </w:rPr>
        <w:t>(%d)\n",indent+3,' ',T-&gt;pos);</w:t>
      </w:r>
    </w:p>
    <w:p w:rsidR="00673132" w:rsidRDefault="00673132" w:rsidP="00673132">
      <w:pPr>
        <w:rPr>
          <w:rFonts w:hint="eastAsia"/>
        </w:rPr>
      </w:pPr>
      <w:r>
        <w:rPr>
          <w:rFonts w:hint="eastAsia"/>
        </w:rPr>
        <w:t xml:space="preserve">                        display(T-&gt;ptr[1],indent+6);      //</w:t>
      </w:r>
      <w:r>
        <w:rPr>
          <w:rFonts w:hint="eastAsia"/>
        </w:rPr>
        <w:t>显示</w:t>
      </w:r>
      <w:r>
        <w:rPr>
          <w:rFonts w:hint="eastAsia"/>
        </w:rPr>
        <w:t>if</w:t>
      </w:r>
      <w:r>
        <w:rPr>
          <w:rFonts w:hint="eastAsia"/>
        </w:rPr>
        <w:t>子句</w:t>
      </w:r>
    </w:p>
    <w:p w:rsidR="00673132" w:rsidRDefault="00673132" w:rsidP="00673132">
      <w:r>
        <w:t xml:space="preserve">                        break;</w:t>
      </w:r>
    </w:p>
    <w:p w:rsidR="00673132" w:rsidRDefault="00673132" w:rsidP="00673132">
      <w:pPr>
        <w:rPr>
          <w:rFonts w:hint="eastAsia"/>
        </w:rPr>
      </w:pPr>
      <w:r>
        <w:rPr>
          <w:rFonts w:hint="eastAsia"/>
        </w:rPr>
        <w:tab/>
        <w:t>case IF_THEN_ELSE:  printf("%*c</w:t>
      </w:r>
      <w:r>
        <w:rPr>
          <w:rFonts w:hint="eastAsia"/>
        </w:rPr>
        <w:t>条件语句</w:t>
      </w:r>
      <w:r>
        <w:rPr>
          <w:rFonts w:hint="eastAsia"/>
        </w:rPr>
        <w:t>(IF_THEN_ELSE)</w:t>
      </w:r>
      <w:r>
        <w:rPr>
          <w:rFonts w:hint="eastAsia"/>
        </w:rPr>
        <w:t>：</w:t>
      </w:r>
      <w:r>
        <w:rPr>
          <w:rFonts w:hint="eastAsia"/>
        </w:rPr>
        <w:t>(%d)\n",indent,' ',T-&gt;pos);</w:t>
      </w:r>
    </w:p>
    <w:p w:rsidR="00673132" w:rsidRDefault="00673132" w:rsidP="00673132">
      <w:pPr>
        <w:rPr>
          <w:rFonts w:hint="eastAsia"/>
        </w:rPr>
      </w:pPr>
      <w:r>
        <w:rPr>
          <w:rFonts w:hint="eastAsia"/>
        </w:rPr>
        <w:t xml:space="preserve">                        printf("%*c</w:t>
      </w:r>
      <w:r>
        <w:rPr>
          <w:rFonts w:hint="eastAsia"/>
        </w:rPr>
        <w:t>条件：</w:t>
      </w:r>
      <w:r>
        <w:rPr>
          <w:rFonts w:hint="eastAsia"/>
        </w:rPr>
        <w:t>\n",indent+3,' ');</w:t>
      </w:r>
    </w:p>
    <w:p w:rsidR="00673132" w:rsidRDefault="00673132" w:rsidP="00673132">
      <w:pPr>
        <w:rPr>
          <w:rFonts w:hint="eastAsia"/>
        </w:rPr>
      </w:pPr>
      <w:r>
        <w:rPr>
          <w:rFonts w:hint="eastAsia"/>
        </w:rPr>
        <w:t xml:space="preserve">                        display(T-&gt;ptr[0],indent+6);      //</w:t>
      </w:r>
      <w:r>
        <w:rPr>
          <w:rFonts w:hint="eastAsia"/>
        </w:rPr>
        <w:t>显示条件</w:t>
      </w:r>
    </w:p>
    <w:p w:rsidR="00673132" w:rsidRDefault="00673132" w:rsidP="00673132">
      <w:pPr>
        <w:rPr>
          <w:rFonts w:hint="eastAsia"/>
        </w:rPr>
      </w:pPr>
      <w:r>
        <w:rPr>
          <w:rFonts w:hint="eastAsia"/>
        </w:rPr>
        <w:t xml:space="preserve">                        printf("%*cIF</w:t>
      </w:r>
      <w:r>
        <w:rPr>
          <w:rFonts w:hint="eastAsia"/>
        </w:rPr>
        <w:t>子句：</w:t>
      </w:r>
      <w:r>
        <w:rPr>
          <w:rFonts w:hint="eastAsia"/>
        </w:rPr>
        <w:t>(%d)\n",indent+3,' ',T-&gt;pos);</w:t>
      </w:r>
    </w:p>
    <w:p w:rsidR="00673132" w:rsidRDefault="00673132" w:rsidP="00673132">
      <w:pPr>
        <w:rPr>
          <w:rFonts w:hint="eastAsia"/>
        </w:rPr>
      </w:pPr>
      <w:r>
        <w:rPr>
          <w:rFonts w:hint="eastAsia"/>
        </w:rPr>
        <w:t xml:space="preserve">                        display(T-&gt;ptr[1],indent+6);      //</w:t>
      </w:r>
      <w:r>
        <w:rPr>
          <w:rFonts w:hint="eastAsia"/>
        </w:rPr>
        <w:t>显示</w:t>
      </w:r>
      <w:r>
        <w:rPr>
          <w:rFonts w:hint="eastAsia"/>
        </w:rPr>
        <w:t>if</w:t>
      </w:r>
      <w:r>
        <w:rPr>
          <w:rFonts w:hint="eastAsia"/>
        </w:rPr>
        <w:t>子句</w:t>
      </w:r>
    </w:p>
    <w:p w:rsidR="00673132" w:rsidRDefault="00673132" w:rsidP="00673132">
      <w:pPr>
        <w:rPr>
          <w:rFonts w:hint="eastAsia"/>
        </w:rPr>
      </w:pPr>
      <w:r>
        <w:rPr>
          <w:rFonts w:hint="eastAsia"/>
        </w:rPr>
        <w:t xml:space="preserve">                        printf("%*cELSE</w:t>
      </w:r>
      <w:r>
        <w:rPr>
          <w:rFonts w:hint="eastAsia"/>
        </w:rPr>
        <w:t>子句：</w:t>
      </w:r>
      <w:r>
        <w:rPr>
          <w:rFonts w:hint="eastAsia"/>
        </w:rPr>
        <w:t>(%d)\n",indent+3,' ',T-&gt;pos);</w:t>
      </w:r>
    </w:p>
    <w:p w:rsidR="00673132" w:rsidRDefault="00673132" w:rsidP="00673132">
      <w:pPr>
        <w:rPr>
          <w:rFonts w:hint="eastAsia"/>
        </w:rPr>
      </w:pPr>
      <w:r>
        <w:rPr>
          <w:rFonts w:hint="eastAsia"/>
        </w:rPr>
        <w:t xml:space="preserve">                        display(T-&gt;ptr[2],indent+6);      //</w:t>
      </w:r>
      <w:r>
        <w:rPr>
          <w:rFonts w:hint="eastAsia"/>
        </w:rPr>
        <w:t>显示</w:t>
      </w:r>
      <w:r>
        <w:rPr>
          <w:rFonts w:hint="eastAsia"/>
        </w:rPr>
        <w:t>else</w:t>
      </w:r>
      <w:r>
        <w:rPr>
          <w:rFonts w:hint="eastAsia"/>
        </w:rPr>
        <w:t>子句</w:t>
      </w:r>
    </w:p>
    <w:p w:rsidR="00673132" w:rsidRDefault="00673132" w:rsidP="00673132">
      <w:r>
        <w:t xml:space="preserve">                        break;</w:t>
      </w:r>
    </w:p>
    <w:p w:rsidR="00673132" w:rsidRDefault="00673132" w:rsidP="00673132">
      <w:pPr>
        <w:rPr>
          <w:rFonts w:hint="eastAsia"/>
        </w:rPr>
      </w:pPr>
      <w:r>
        <w:rPr>
          <w:rFonts w:hint="eastAsia"/>
        </w:rPr>
        <w:t xml:space="preserve">    case DEF_LIST:      display(T-&gt;ptr[0],indent);    //</w:t>
      </w:r>
      <w:r>
        <w:rPr>
          <w:rFonts w:hint="eastAsia"/>
        </w:rPr>
        <w:t>显示该局部变量定义列表中的第一个</w:t>
      </w:r>
    </w:p>
    <w:p w:rsidR="00673132" w:rsidRDefault="00673132" w:rsidP="00673132">
      <w:pPr>
        <w:rPr>
          <w:rFonts w:hint="eastAsia"/>
        </w:rPr>
      </w:pPr>
      <w:r>
        <w:rPr>
          <w:rFonts w:hint="eastAsia"/>
        </w:rPr>
        <w:t xml:space="preserve">                        display(T-&gt;ptr[1],indent);    //</w:t>
      </w:r>
      <w:r>
        <w:rPr>
          <w:rFonts w:hint="eastAsia"/>
        </w:rPr>
        <w:t>显示其它局部变量定义</w:t>
      </w:r>
    </w:p>
    <w:p w:rsidR="00673132" w:rsidRDefault="00673132" w:rsidP="00673132">
      <w:r>
        <w:t xml:space="preserve">                        break;</w:t>
      </w:r>
    </w:p>
    <w:p w:rsidR="00673132" w:rsidRDefault="00673132" w:rsidP="00673132">
      <w:pPr>
        <w:rPr>
          <w:rFonts w:hint="eastAsia"/>
        </w:rPr>
      </w:pPr>
      <w:r>
        <w:rPr>
          <w:rFonts w:hint="eastAsia"/>
        </w:rPr>
        <w:t xml:space="preserve">    case VAR_DEF:       printf("%*c</w:t>
      </w:r>
      <w:r>
        <w:rPr>
          <w:rFonts w:hint="eastAsia"/>
        </w:rPr>
        <w:t>局部变量定义：</w:t>
      </w:r>
      <w:r>
        <w:rPr>
          <w:rFonts w:hint="eastAsia"/>
        </w:rPr>
        <w:t>(%d)\n",indent,' ',T-&gt;pos);</w:t>
      </w:r>
    </w:p>
    <w:p w:rsidR="00673132" w:rsidRDefault="00673132" w:rsidP="00673132">
      <w:pPr>
        <w:rPr>
          <w:rFonts w:hint="eastAsia"/>
        </w:rPr>
      </w:pPr>
      <w:r>
        <w:rPr>
          <w:rFonts w:hint="eastAsia"/>
        </w:rPr>
        <w:t xml:space="preserve">                        display(T-&gt;ptr[0],indent+3);   //</w:t>
      </w:r>
      <w:r>
        <w:rPr>
          <w:rFonts w:hint="eastAsia"/>
        </w:rPr>
        <w:t>显示变量类型</w:t>
      </w:r>
    </w:p>
    <w:p w:rsidR="00673132" w:rsidRDefault="00673132" w:rsidP="00673132">
      <w:pPr>
        <w:rPr>
          <w:rFonts w:hint="eastAsia"/>
        </w:rPr>
      </w:pPr>
      <w:r>
        <w:rPr>
          <w:rFonts w:hint="eastAsia"/>
        </w:rPr>
        <w:t xml:space="preserve">                        display(T-&gt;ptr[1],indent+3);   //</w:t>
      </w:r>
      <w:r>
        <w:rPr>
          <w:rFonts w:hint="eastAsia"/>
        </w:rPr>
        <w:t>显示该定义的全部变量名</w:t>
      </w:r>
    </w:p>
    <w:p w:rsidR="00673132" w:rsidRDefault="00673132" w:rsidP="00673132">
      <w:r>
        <w:t xml:space="preserve">                        break;</w:t>
      </w:r>
    </w:p>
    <w:p w:rsidR="00673132" w:rsidRDefault="00673132" w:rsidP="00673132">
      <w:pPr>
        <w:rPr>
          <w:rFonts w:hint="eastAsia"/>
        </w:rPr>
      </w:pPr>
      <w:r>
        <w:rPr>
          <w:rFonts w:hint="eastAsia"/>
        </w:rPr>
        <w:t xml:space="preserve">    case DEC_LIST:      printf("%*c</w:t>
      </w:r>
      <w:r>
        <w:rPr>
          <w:rFonts w:hint="eastAsia"/>
        </w:rPr>
        <w:t>变量名：</w:t>
      </w:r>
      <w:r>
        <w:rPr>
          <w:rFonts w:hint="eastAsia"/>
        </w:rPr>
        <w:t>\n",indent,' ');</w:t>
      </w:r>
    </w:p>
    <w:p w:rsidR="00673132" w:rsidRDefault="00673132" w:rsidP="00673132">
      <w:r>
        <w:t xml:space="preserve">                        T0=T;</w:t>
      </w:r>
    </w:p>
    <w:p w:rsidR="00673132" w:rsidRDefault="00673132" w:rsidP="00673132">
      <w:r>
        <w:t xml:space="preserve">                        while (T0) {</w:t>
      </w:r>
    </w:p>
    <w:p w:rsidR="00673132" w:rsidRDefault="00673132" w:rsidP="00673132">
      <w:r>
        <w:t xml:space="preserve">                            if (T0-&gt;ptr[0]-&gt;kind==ID)</w:t>
      </w:r>
    </w:p>
    <w:p w:rsidR="00673132" w:rsidRDefault="00673132" w:rsidP="00673132">
      <w:r>
        <w:t xml:space="preserve">                                printf("%*c %s\n",indent+6,' ',T0-&gt;ptr[0]-&gt;type_id);</w:t>
      </w:r>
    </w:p>
    <w:p w:rsidR="00673132" w:rsidRDefault="00673132" w:rsidP="00673132">
      <w:r>
        <w:t xml:space="preserve">                            else if (T0-&gt;ptr[0]-&gt;kind==ASSIGNOP)</w:t>
      </w:r>
    </w:p>
    <w:p w:rsidR="00673132" w:rsidRDefault="00673132" w:rsidP="00673132">
      <w:r>
        <w:t xml:space="preserve">                                {</w:t>
      </w:r>
    </w:p>
    <w:p w:rsidR="00673132" w:rsidRDefault="00673132" w:rsidP="00673132">
      <w:r>
        <w:t xml:space="preserve">                                    printf("%*c %s ASSIGNOP\n ",indent+6,' ',T0-&gt;ptr[0]-&gt;ptr[0]-&gt;type_id);</w:t>
      </w:r>
    </w:p>
    <w:p w:rsidR="00673132" w:rsidRDefault="00673132" w:rsidP="00673132">
      <w:r>
        <w:t xml:space="preserve">                display(T0-&gt;ptr[0]-&gt;ptr[1],indent+strlen(T0-&gt;ptr[0]-&gt;ptr[0]-&gt;type_id)+7); </w:t>
      </w:r>
    </w:p>
    <w:p w:rsidR="00673132" w:rsidRDefault="00673132" w:rsidP="00673132">
      <w:r>
        <w:t xml:space="preserve">                                }</w:t>
      </w:r>
    </w:p>
    <w:p w:rsidR="00673132" w:rsidRDefault="00673132" w:rsidP="00673132">
      <w:r>
        <w:t xml:space="preserve">                            T0=T0-&gt;ptr[1];</w:t>
      </w:r>
    </w:p>
    <w:p w:rsidR="00673132" w:rsidRDefault="00673132" w:rsidP="00673132">
      <w:r>
        <w:t xml:space="preserve">                            }</w:t>
      </w:r>
    </w:p>
    <w:p w:rsidR="00673132" w:rsidRDefault="00673132" w:rsidP="00673132">
      <w:r>
        <w:t xml:space="preserve">                        break;</w:t>
      </w:r>
    </w:p>
    <w:p w:rsidR="00673132" w:rsidRDefault="00673132" w:rsidP="00673132">
      <w:r>
        <w:t xml:space="preserve">    case ARRAY_LIST:</w:t>
      </w:r>
    </w:p>
    <w:p w:rsidR="00673132" w:rsidRDefault="00673132" w:rsidP="00673132">
      <w:r>
        <w:t xml:space="preserve">        display(T-&gt;ptr[0], indent);</w:t>
      </w:r>
    </w:p>
    <w:p w:rsidR="00673132" w:rsidRDefault="00673132" w:rsidP="00673132">
      <w:r>
        <w:t xml:space="preserve">        display(T-&gt;ptr[1], indent);</w:t>
      </w:r>
    </w:p>
    <w:p w:rsidR="00673132" w:rsidRDefault="00673132" w:rsidP="00673132">
      <w:r>
        <w:t xml:space="preserve">        break;</w:t>
      </w:r>
    </w:p>
    <w:p w:rsidR="00673132" w:rsidRDefault="00673132" w:rsidP="00673132">
      <w:r>
        <w:t xml:space="preserve">    case ARRAY_ID:</w:t>
      </w:r>
    </w:p>
    <w:p w:rsidR="00673132" w:rsidRDefault="00673132" w:rsidP="00673132">
      <w:pPr>
        <w:rPr>
          <w:rFonts w:hint="eastAsia"/>
        </w:rPr>
      </w:pPr>
      <w:r>
        <w:rPr>
          <w:rFonts w:hint="eastAsia"/>
        </w:rPr>
        <w:t xml:space="preserve">        printf("%*c</w:t>
      </w:r>
      <w:r>
        <w:rPr>
          <w:rFonts w:hint="eastAsia"/>
        </w:rPr>
        <w:t>数组名：</w:t>
      </w:r>
      <w:r>
        <w:rPr>
          <w:rFonts w:hint="eastAsia"/>
        </w:rPr>
        <w:t xml:space="preserve"> %s\n",indent,' ',T-&gt;type_id);</w:t>
      </w:r>
    </w:p>
    <w:p w:rsidR="00673132" w:rsidRDefault="00673132" w:rsidP="00673132">
      <w:pPr>
        <w:rPr>
          <w:rFonts w:hint="eastAsia"/>
        </w:rPr>
      </w:pPr>
      <w:r>
        <w:rPr>
          <w:rFonts w:hint="eastAsia"/>
        </w:rPr>
        <w:t xml:space="preserve">        printf("%*c</w:t>
      </w:r>
      <w:r>
        <w:rPr>
          <w:rFonts w:hint="eastAsia"/>
        </w:rPr>
        <w:t>访问下标：</w:t>
      </w:r>
      <w:r>
        <w:rPr>
          <w:rFonts w:hint="eastAsia"/>
        </w:rPr>
        <w:t>\n", indent, ' ');</w:t>
      </w:r>
    </w:p>
    <w:p w:rsidR="00673132" w:rsidRDefault="00673132" w:rsidP="00673132">
      <w:r>
        <w:t xml:space="preserve">        display(T-&gt;ptr[0], indent+3);</w:t>
      </w:r>
    </w:p>
    <w:p w:rsidR="00673132" w:rsidRDefault="00673132" w:rsidP="00673132">
      <w:r>
        <w:t xml:space="preserve">        break;</w:t>
      </w:r>
    </w:p>
    <w:p w:rsidR="00673132" w:rsidRDefault="00673132" w:rsidP="00673132">
      <w:pPr>
        <w:rPr>
          <w:rFonts w:hint="eastAsia"/>
        </w:rPr>
      </w:pPr>
      <w:r>
        <w:rPr>
          <w:rFonts w:hint="eastAsia"/>
        </w:rPr>
        <w:tab/>
        <w:t>case ID:</w:t>
      </w:r>
      <w:r>
        <w:rPr>
          <w:rFonts w:hint="eastAsia"/>
        </w:rPr>
        <w:tab/>
        <w:t xml:space="preserve">        printf("%*cID</w:t>
      </w:r>
      <w:r>
        <w:rPr>
          <w:rFonts w:hint="eastAsia"/>
        </w:rPr>
        <w:t>：</w:t>
      </w:r>
      <w:r>
        <w:rPr>
          <w:rFonts w:hint="eastAsia"/>
        </w:rPr>
        <w:t xml:space="preserve"> %s\n",indent,' ',T-&gt;type_id);</w:t>
      </w:r>
    </w:p>
    <w:p w:rsidR="00673132" w:rsidRDefault="00673132" w:rsidP="00673132">
      <w:r>
        <w:t xml:space="preserve">                        break;</w:t>
      </w:r>
    </w:p>
    <w:p w:rsidR="00673132" w:rsidRDefault="00673132" w:rsidP="00673132">
      <w:pPr>
        <w:rPr>
          <w:rFonts w:hint="eastAsia"/>
        </w:rPr>
      </w:pPr>
      <w:r>
        <w:rPr>
          <w:rFonts w:hint="eastAsia"/>
        </w:rPr>
        <w:tab/>
        <w:t>case INT:</w:t>
      </w:r>
      <w:r>
        <w:rPr>
          <w:rFonts w:hint="eastAsia"/>
        </w:rPr>
        <w:tab/>
        <w:t xml:space="preserve">        printf("%*cINT</w:t>
      </w:r>
      <w:r>
        <w:rPr>
          <w:rFonts w:hint="eastAsia"/>
        </w:rPr>
        <w:t>：</w:t>
      </w:r>
      <w:r>
        <w:rPr>
          <w:rFonts w:hint="eastAsia"/>
        </w:rPr>
        <w:t>%d\n",indent,' ',T-&gt;type_int);</w:t>
      </w:r>
    </w:p>
    <w:p w:rsidR="00673132" w:rsidRDefault="00673132" w:rsidP="00673132">
      <w:r>
        <w:t xml:space="preserve">                        break;</w:t>
      </w:r>
    </w:p>
    <w:p w:rsidR="00673132" w:rsidRDefault="00673132" w:rsidP="00673132">
      <w:pPr>
        <w:rPr>
          <w:rFonts w:hint="eastAsia"/>
        </w:rPr>
      </w:pPr>
      <w:r>
        <w:rPr>
          <w:rFonts w:hint="eastAsia"/>
        </w:rPr>
        <w:tab/>
        <w:t>case FLOAT:</w:t>
      </w:r>
      <w:r>
        <w:rPr>
          <w:rFonts w:hint="eastAsia"/>
        </w:rPr>
        <w:tab/>
        <w:t xml:space="preserve">        printf("%*cFLAOT</w:t>
      </w:r>
      <w:r>
        <w:rPr>
          <w:rFonts w:hint="eastAsia"/>
        </w:rPr>
        <w:t>：</w:t>
      </w:r>
      <w:r>
        <w:rPr>
          <w:rFonts w:hint="eastAsia"/>
        </w:rPr>
        <w:t>%f\n",indent,' ',T-&gt;type_float);</w:t>
      </w:r>
    </w:p>
    <w:p w:rsidR="00673132" w:rsidRDefault="00673132" w:rsidP="00673132">
      <w:r>
        <w:t xml:space="preserve">                        break;</w:t>
      </w:r>
    </w:p>
    <w:p w:rsidR="00673132" w:rsidRDefault="00673132" w:rsidP="00673132">
      <w:r>
        <w:tab/>
        <w:t>case CHAR:</w:t>
      </w:r>
    </w:p>
    <w:p w:rsidR="00673132" w:rsidRDefault="00673132" w:rsidP="00673132">
      <w:r>
        <w:tab/>
      </w:r>
      <w:r>
        <w:tab/>
      </w:r>
      <w:r>
        <w:tab/>
      </w:r>
      <w:r>
        <w:tab/>
        <w:t>printf("%*cCHAR: %s\n", indent, ' ', T-&gt;type_char);</w:t>
      </w:r>
    </w:p>
    <w:p w:rsidR="00673132" w:rsidRDefault="00673132" w:rsidP="00673132">
      <w:r>
        <w:tab/>
      </w:r>
      <w:r>
        <w:tab/>
      </w:r>
      <w:r>
        <w:tab/>
        <w:t>break;</w:t>
      </w:r>
    </w:p>
    <w:p w:rsidR="00673132" w:rsidRDefault="00673132" w:rsidP="00673132">
      <w:r>
        <w:tab/>
        <w:t>case ASSIGNOP:</w:t>
      </w:r>
    </w:p>
    <w:p w:rsidR="00673132" w:rsidRDefault="00673132" w:rsidP="00673132">
      <w:r>
        <w:tab/>
        <w:t>case AND:</w:t>
      </w:r>
    </w:p>
    <w:p w:rsidR="00673132" w:rsidRDefault="00673132" w:rsidP="00673132">
      <w:r>
        <w:tab/>
        <w:t>case OR:</w:t>
      </w:r>
    </w:p>
    <w:p w:rsidR="00673132" w:rsidRDefault="00673132" w:rsidP="00673132">
      <w:r>
        <w:tab/>
        <w:t>case RELOP:</w:t>
      </w:r>
    </w:p>
    <w:p w:rsidR="00673132" w:rsidRDefault="00673132" w:rsidP="00673132">
      <w:r>
        <w:tab/>
        <w:t>case PLUS:</w:t>
      </w:r>
    </w:p>
    <w:p w:rsidR="00673132" w:rsidRDefault="00673132" w:rsidP="00673132">
      <w:r>
        <w:tab/>
        <w:t>case MINUS:</w:t>
      </w:r>
    </w:p>
    <w:p w:rsidR="00673132" w:rsidRDefault="00673132" w:rsidP="00673132">
      <w:r>
        <w:tab/>
        <w:t>case STAR:</w:t>
      </w:r>
    </w:p>
    <w:p w:rsidR="00673132" w:rsidRDefault="00673132" w:rsidP="00673132">
      <w:r>
        <w:t xml:space="preserve">    case MOD:</w:t>
      </w:r>
    </w:p>
    <w:p w:rsidR="00673132" w:rsidRDefault="00673132" w:rsidP="00673132">
      <w:r>
        <w:tab/>
        <w:t>case DIV:</w:t>
      </w:r>
    </w:p>
    <w:p w:rsidR="00673132" w:rsidRDefault="00673132" w:rsidP="00673132">
      <w:r>
        <w:t>/*add*/</w:t>
      </w:r>
    </w:p>
    <w:p w:rsidR="00673132" w:rsidRDefault="00673132" w:rsidP="00673132">
      <w:r>
        <w:tab/>
        <w:t>case COMADD:</w:t>
      </w:r>
    </w:p>
    <w:p w:rsidR="00673132" w:rsidRDefault="00673132" w:rsidP="00673132">
      <w:r>
        <w:tab/>
        <w:t>case COMSUB:</w:t>
      </w:r>
    </w:p>
    <w:p w:rsidR="00673132" w:rsidRDefault="00673132" w:rsidP="00673132">
      <w:r>
        <w:tab/>
        <w:t>case COMSTAR:</w:t>
      </w:r>
    </w:p>
    <w:p w:rsidR="00673132" w:rsidRDefault="00673132" w:rsidP="00673132">
      <w:r>
        <w:tab/>
        <w:t>case COMDIV:</w:t>
      </w:r>
    </w:p>
    <w:p w:rsidR="00673132" w:rsidRDefault="00673132" w:rsidP="00673132">
      <w:r>
        <w:tab/>
        <w:t>case COMMOD:</w:t>
      </w:r>
    </w:p>
    <w:p w:rsidR="00673132" w:rsidRDefault="00673132" w:rsidP="00673132">
      <w:r>
        <w:tab/>
      </w:r>
      <w:r>
        <w:tab/>
      </w:r>
      <w:r>
        <w:tab/>
        <w:t>printf("%*c%s\n", indent, ' ', T-&gt;type_id);</w:t>
      </w:r>
    </w:p>
    <w:p w:rsidR="00673132" w:rsidRDefault="00673132" w:rsidP="00673132">
      <w:r>
        <w:tab/>
      </w:r>
      <w:r>
        <w:tab/>
      </w:r>
      <w:r>
        <w:tab/>
        <w:t>display(T-&gt;ptr[0], indent + 3);</w:t>
      </w:r>
    </w:p>
    <w:p w:rsidR="00673132" w:rsidRDefault="00673132" w:rsidP="00673132">
      <w:r>
        <w:tab/>
      </w:r>
      <w:r>
        <w:tab/>
      </w:r>
      <w:r>
        <w:tab/>
        <w:t>display(T-&gt;ptr[1], indent + 3);</w:t>
      </w:r>
    </w:p>
    <w:p w:rsidR="00673132" w:rsidRDefault="00673132" w:rsidP="00673132">
      <w:r>
        <w:tab/>
      </w:r>
      <w:r>
        <w:tab/>
        <w:t xml:space="preserve">    break;</w:t>
      </w:r>
    </w:p>
    <w:p w:rsidR="00673132" w:rsidRDefault="00673132" w:rsidP="00673132">
      <w:r>
        <w:tab/>
        <w:t>case DOUBLEADD_L:</w:t>
      </w:r>
    </w:p>
    <w:p w:rsidR="00673132" w:rsidRDefault="00673132" w:rsidP="00673132">
      <w:r>
        <w:tab/>
        <w:t>case DOUBLESUB_L:</w:t>
      </w:r>
    </w:p>
    <w:p w:rsidR="00673132" w:rsidRDefault="00673132" w:rsidP="00673132">
      <w:r>
        <w:tab/>
        <w:t>case DOUBLEADD_R:</w:t>
      </w:r>
    </w:p>
    <w:p w:rsidR="00673132" w:rsidRDefault="00673132" w:rsidP="00673132">
      <w:r>
        <w:tab/>
        <w:t>case DOUBLESUB_R:</w:t>
      </w:r>
    </w:p>
    <w:p w:rsidR="00673132" w:rsidRDefault="00673132" w:rsidP="00673132">
      <w:r>
        <w:tab/>
      </w:r>
      <w:r>
        <w:tab/>
      </w:r>
      <w:r>
        <w:tab/>
      </w:r>
      <w:r>
        <w:tab/>
        <w:t>printf("%*c%s\n", indent, ' ', T-&gt;type_id);</w:t>
      </w:r>
    </w:p>
    <w:p w:rsidR="00673132" w:rsidRDefault="00673132" w:rsidP="00673132">
      <w:r>
        <w:tab/>
      </w:r>
      <w:r>
        <w:tab/>
      </w:r>
      <w:r>
        <w:tab/>
      </w:r>
      <w:r>
        <w:tab/>
        <w:t>display(T-&gt;ptr[0], indent + 3);</w:t>
      </w:r>
    </w:p>
    <w:p w:rsidR="00673132" w:rsidRDefault="00673132" w:rsidP="00673132">
      <w:r>
        <w:tab/>
      </w:r>
      <w:r>
        <w:tab/>
      </w:r>
      <w:r>
        <w:tab/>
        <w:t>break;</w:t>
      </w:r>
    </w:p>
    <w:p w:rsidR="00673132" w:rsidRDefault="00673132" w:rsidP="00673132">
      <w:r>
        <w:tab/>
        <w:t>case NOT:</w:t>
      </w:r>
    </w:p>
    <w:p w:rsidR="00673132" w:rsidRDefault="00673132" w:rsidP="00673132">
      <w:r>
        <w:tab/>
        <w:t xml:space="preserve">case UMINUS:    </w:t>
      </w:r>
    </w:p>
    <w:p w:rsidR="00673132" w:rsidRDefault="00673132" w:rsidP="00673132">
      <w:r>
        <w:tab/>
      </w:r>
      <w:r>
        <w:tab/>
        <w:t xml:space="preserve">    printf("%*c%s\n",indent,' ',T-&gt;type_id);</w:t>
      </w:r>
    </w:p>
    <w:p w:rsidR="00673132" w:rsidRDefault="00673132" w:rsidP="00673132">
      <w:r>
        <w:t xml:space="preserve">                    display(T-&gt;ptr[0],indent+3);</w:t>
      </w:r>
    </w:p>
    <w:p w:rsidR="00673132" w:rsidRDefault="00673132" w:rsidP="00673132">
      <w:r>
        <w:t xml:space="preserve">                    break;</w:t>
      </w:r>
    </w:p>
    <w:p w:rsidR="00673132" w:rsidRDefault="00673132" w:rsidP="00673132">
      <w:pPr>
        <w:rPr>
          <w:rFonts w:hint="eastAsia"/>
        </w:rPr>
      </w:pPr>
      <w:r>
        <w:rPr>
          <w:rFonts w:hint="eastAsia"/>
        </w:rPr>
        <w:t xml:space="preserve">    case FUNC_CALL: printf("%*c</w:t>
      </w:r>
      <w:r>
        <w:rPr>
          <w:rFonts w:hint="eastAsia"/>
        </w:rPr>
        <w:t>函数调用：</w:t>
      </w:r>
      <w:r>
        <w:rPr>
          <w:rFonts w:hint="eastAsia"/>
        </w:rPr>
        <w:t>(%d)\n",indent,' ',T-&gt;pos);</w:t>
      </w:r>
    </w:p>
    <w:p w:rsidR="00673132" w:rsidRDefault="00673132" w:rsidP="00673132">
      <w:pPr>
        <w:rPr>
          <w:rFonts w:hint="eastAsia"/>
        </w:rPr>
      </w:pPr>
      <w:r>
        <w:rPr>
          <w:rFonts w:hint="eastAsia"/>
        </w:rPr>
        <w:t xml:space="preserve">                    printf("%*c</w:t>
      </w:r>
      <w:r>
        <w:rPr>
          <w:rFonts w:hint="eastAsia"/>
        </w:rPr>
        <w:t>函数名：</w:t>
      </w:r>
      <w:r>
        <w:rPr>
          <w:rFonts w:hint="eastAsia"/>
        </w:rPr>
        <w:t>%s\n",indent+3,' ',T-&gt;type_id);</w:t>
      </w:r>
    </w:p>
    <w:p w:rsidR="00673132" w:rsidRDefault="00673132" w:rsidP="00673132">
      <w:r>
        <w:t xml:space="preserve">                    display(T-&gt;ptr[0],indent+3);</w:t>
      </w:r>
    </w:p>
    <w:p w:rsidR="00673132" w:rsidRDefault="00673132" w:rsidP="00673132">
      <w:r>
        <w:t xml:space="preserve">                    break;</w:t>
      </w:r>
    </w:p>
    <w:p w:rsidR="00673132" w:rsidRDefault="00673132" w:rsidP="00673132">
      <w:r>
        <w:tab/>
        <w:t>case ARGS:      i=1;</w:t>
      </w:r>
    </w:p>
    <w:p w:rsidR="00673132" w:rsidRDefault="00673132" w:rsidP="00673132">
      <w:pPr>
        <w:rPr>
          <w:rFonts w:hint="eastAsia"/>
        </w:rPr>
      </w:pPr>
      <w:r>
        <w:rPr>
          <w:rFonts w:hint="eastAsia"/>
        </w:rPr>
        <w:t xml:space="preserve">                    while (T) {  //ARGS</w:t>
      </w:r>
      <w:r>
        <w:rPr>
          <w:rFonts w:hint="eastAsia"/>
        </w:rPr>
        <w:t>表示实际参数表达式序列结点，其第一棵子树为其一个实际参数表达式，第二棵子树为剩下的</w:t>
      </w:r>
    </w:p>
    <w:p w:rsidR="00673132" w:rsidRDefault="00673132" w:rsidP="00673132">
      <w:r>
        <w:t xml:space="preserve">                        struct ASTNode *T0=T-&gt;ptr[0];</w:t>
      </w:r>
    </w:p>
    <w:p w:rsidR="00673132" w:rsidRDefault="00673132" w:rsidP="00673132">
      <w:pPr>
        <w:rPr>
          <w:rFonts w:hint="eastAsia"/>
        </w:rPr>
      </w:pPr>
      <w:r>
        <w:rPr>
          <w:rFonts w:hint="eastAsia"/>
        </w:rPr>
        <w:t xml:space="preserve">                        printf("%*c</w:t>
      </w:r>
      <w:r>
        <w:rPr>
          <w:rFonts w:hint="eastAsia"/>
        </w:rPr>
        <w:t>第</w:t>
      </w:r>
      <w:r>
        <w:rPr>
          <w:rFonts w:hint="eastAsia"/>
        </w:rPr>
        <w:t>%d</w:t>
      </w:r>
      <w:r>
        <w:rPr>
          <w:rFonts w:hint="eastAsia"/>
        </w:rPr>
        <w:t>个实际参数表达式：</w:t>
      </w:r>
      <w:r>
        <w:rPr>
          <w:rFonts w:hint="eastAsia"/>
        </w:rPr>
        <w:t>\n",indent,' ',i++);</w:t>
      </w:r>
    </w:p>
    <w:p w:rsidR="00673132" w:rsidRDefault="00673132" w:rsidP="00673132">
      <w:r>
        <w:t xml:space="preserve">                        display(T0,indent+3);</w:t>
      </w:r>
    </w:p>
    <w:p w:rsidR="00673132" w:rsidRDefault="00673132" w:rsidP="00673132">
      <w:r>
        <w:t xml:space="preserve">                        T=T-&gt;ptr[1];</w:t>
      </w:r>
    </w:p>
    <w:p w:rsidR="00673132" w:rsidRDefault="00673132" w:rsidP="00673132">
      <w:r>
        <w:t xml:space="preserve">                        }</w:t>
      </w:r>
    </w:p>
    <w:p w:rsidR="00673132" w:rsidRDefault="00673132" w:rsidP="00673132">
      <w:pPr>
        <w:rPr>
          <w:rFonts w:hint="eastAsia"/>
        </w:rPr>
      </w:pPr>
      <w:r>
        <w:rPr>
          <w:rFonts w:hint="eastAsia"/>
        </w:rPr>
        <w:t>//                    printf("%*c</w:t>
      </w:r>
      <w:r>
        <w:rPr>
          <w:rFonts w:hint="eastAsia"/>
        </w:rPr>
        <w:t>第</w:t>
      </w:r>
      <w:r>
        <w:rPr>
          <w:rFonts w:hint="eastAsia"/>
        </w:rPr>
        <w:t>%d</w:t>
      </w:r>
      <w:r>
        <w:rPr>
          <w:rFonts w:hint="eastAsia"/>
        </w:rPr>
        <w:t>个实际参数表达式：</w:t>
      </w:r>
      <w:r>
        <w:rPr>
          <w:rFonts w:hint="eastAsia"/>
        </w:rPr>
        <w:t>\n",indent,' ',i);</w:t>
      </w:r>
    </w:p>
    <w:p w:rsidR="00673132" w:rsidRDefault="00673132" w:rsidP="00673132">
      <w:r>
        <w:t xml:space="preserve">  //                  display(T,indent+3);</w:t>
      </w:r>
    </w:p>
    <w:p w:rsidR="00673132" w:rsidRDefault="00673132" w:rsidP="00673132">
      <w:r>
        <w:t xml:space="preserve">                    printf("\n");</w:t>
      </w:r>
    </w:p>
    <w:p w:rsidR="00673132" w:rsidRDefault="00673132" w:rsidP="00673132">
      <w:r>
        <w:t xml:space="preserve">                    break;</w:t>
      </w:r>
    </w:p>
    <w:p w:rsidR="00673132" w:rsidRDefault="00673132" w:rsidP="00673132">
      <w:r>
        <w:t xml:space="preserve">     </w:t>
      </w:r>
      <w:r>
        <w:tab/>
        <w:t>}</w:t>
      </w:r>
    </w:p>
    <w:p w:rsidR="00673132" w:rsidRDefault="00673132" w:rsidP="00673132">
      <w:r>
        <w:t xml:space="preserve">    }</w:t>
      </w:r>
    </w:p>
    <w:p w:rsidR="00673132" w:rsidRDefault="00673132" w:rsidP="00673132">
      <w:r>
        <w:t>}</w:t>
      </w:r>
    </w:p>
    <w:p w:rsidR="00673132" w:rsidRPr="00677728" w:rsidRDefault="00673132" w:rsidP="00673132">
      <w:pPr>
        <w:rPr>
          <w:rFonts w:hint="eastAsia"/>
        </w:rPr>
      </w:pPr>
    </w:p>
    <w:sectPr w:rsidR="00673132" w:rsidRPr="00677728" w:rsidSect="00074358">
      <w:footerReference w:type="default" r:id="rId2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2BD" w:rsidRDefault="00DD12BD" w:rsidP="00074358">
      <w:r>
        <w:separator/>
      </w:r>
    </w:p>
  </w:endnote>
  <w:endnote w:type="continuationSeparator" w:id="0">
    <w:p w:rsidR="00DD12BD" w:rsidRDefault="00DD12BD"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E43" w:rsidRDefault="007B7E43">
    <w:pPr>
      <w:pStyle w:val="a5"/>
      <w:jc w:val="right"/>
    </w:pPr>
    <w:r>
      <w:fldChar w:fldCharType="begin"/>
    </w:r>
    <w:r>
      <w:instrText>PAGE   \* MERGEFORMAT</w:instrText>
    </w:r>
    <w:r>
      <w:fldChar w:fldCharType="separate"/>
    </w:r>
    <w:r w:rsidR="00673132" w:rsidRPr="00673132">
      <w:rPr>
        <w:noProof/>
        <w:lang w:val="zh-CN"/>
      </w:rPr>
      <w:t>106</w:t>
    </w:r>
    <w:r>
      <w:fldChar w:fldCharType="end"/>
    </w:r>
  </w:p>
  <w:p w:rsidR="007B7E43" w:rsidRDefault="007B7E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2BD" w:rsidRDefault="00DD12BD" w:rsidP="00074358">
      <w:r>
        <w:separator/>
      </w:r>
    </w:p>
  </w:footnote>
  <w:footnote w:type="continuationSeparator" w:id="0">
    <w:p w:rsidR="00DD12BD" w:rsidRDefault="00DD12BD" w:rsidP="00074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C671F"/>
    <w:multiLevelType w:val="multilevel"/>
    <w:tmpl w:val="54B4E5FA"/>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E766853"/>
    <w:multiLevelType w:val="hybridMultilevel"/>
    <w:tmpl w:val="1EA627B8"/>
    <w:lvl w:ilvl="0" w:tplc="0E542C9E">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EA0203"/>
    <w:multiLevelType w:val="multilevel"/>
    <w:tmpl w:val="BA9ED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3"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B4969EE"/>
    <w:multiLevelType w:val="hybridMultilevel"/>
    <w:tmpl w:val="83A2719E"/>
    <w:lvl w:ilvl="0" w:tplc="E24613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2943570"/>
    <w:multiLevelType w:val="multilevel"/>
    <w:tmpl w:val="6B1A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6C7CFC"/>
    <w:multiLevelType w:val="hybridMultilevel"/>
    <w:tmpl w:val="62EA4A0E"/>
    <w:lvl w:ilvl="0" w:tplc="04090001">
      <w:start w:val="1"/>
      <w:numFmt w:val="bullet"/>
      <w:lvlText w:val=""/>
      <w:lvlJc w:val="left"/>
      <w:pPr>
        <w:tabs>
          <w:tab w:val="num" w:pos="756"/>
        </w:tabs>
        <w:ind w:left="756" w:hanging="420"/>
      </w:pPr>
      <w:rPr>
        <w:rFonts w:ascii="Wingdings" w:hAnsi="Wingdings" w:hint="default"/>
      </w:rPr>
    </w:lvl>
    <w:lvl w:ilvl="1" w:tplc="04090003">
      <w:start w:val="1"/>
      <w:numFmt w:val="bullet"/>
      <w:lvlText w:val=""/>
      <w:lvlJc w:val="left"/>
      <w:pPr>
        <w:tabs>
          <w:tab w:val="num" w:pos="1176"/>
        </w:tabs>
        <w:ind w:left="1176" w:hanging="420"/>
      </w:pPr>
      <w:rPr>
        <w:rFonts w:ascii="Wingdings" w:hAnsi="Wingdings" w:hint="default"/>
      </w:rPr>
    </w:lvl>
    <w:lvl w:ilvl="2" w:tplc="04090005">
      <w:start w:val="1"/>
      <w:numFmt w:val="bullet"/>
      <w:lvlText w:val=""/>
      <w:lvlJc w:val="left"/>
      <w:pPr>
        <w:tabs>
          <w:tab w:val="num" w:pos="1596"/>
        </w:tabs>
        <w:ind w:left="1596" w:hanging="420"/>
      </w:pPr>
      <w:rPr>
        <w:rFonts w:ascii="Wingdings" w:hAnsi="Wingdings" w:hint="default"/>
      </w:rPr>
    </w:lvl>
    <w:lvl w:ilvl="3" w:tplc="04090001">
      <w:start w:val="1"/>
      <w:numFmt w:val="bullet"/>
      <w:lvlText w:val=""/>
      <w:lvlJc w:val="left"/>
      <w:pPr>
        <w:tabs>
          <w:tab w:val="num" w:pos="2016"/>
        </w:tabs>
        <w:ind w:left="2016" w:hanging="420"/>
      </w:pPr>
      <w:rPr>
        <w:rFonts w:ascii="Wingdings" w:hAnsi="Wingdings" w:hint="default"/>
      </w:rPr>
    </w:lvl>
    <w:lvl w:ilvl="4" w:tplc="04090003">
      <w:start w:val="1"/>
      <w:numFmt w:val="bullet"/>
      <w:lvlText w:val=""/>
      <w:lvlJc w:val="left"/>
      <w:pPr>
        <w:tabs>
          <w:tab w:val="num" w:pos="2436"/>
        </w:tabs>
        <w:ind w:left="2436" w:hanging="420"/>
      </w:pPr>
      <w:rPr>
        <w:rFonts w:ascii="Wingdings" w:hAnsi="Wingdings" w:hint="default"/>
      </w:rPr>
    </w:lvl>
    <w:lvl w:ilvl="5" w:tplc="04090005">
      <w:start w:val="1"/>
      <w:numFmt w:val="bullet"/>
      <w:lvlText w:val=""/>
      <w:lvlJc w:val="left"/>
      <w:pPr>
        <w:tabs>
          <w:tab w:val="num" w:pos="2856"/>
        </w:tabs>
        <w:ind w:left="2856" w:hanging="420"/>
      </w:pPr>
      <w:rPr>
        <w:rFonts w:ascii="Wingdings" w:hAnsi="Wingdings" w:hint="default"/>
      </w:rPr>
    </w:lvl>
    <w:lvl w:ilvl="6" w:tplc="04090001">
      <w:start w:val="1"/>
      <w:numFmt w:val="bullet"/>
      <w:lvlText w:val=""/>
      <w:lvlJc w:val="left"/>
      <w:pPr>
        <w:tabs>
          <w:tab w:val="num" w:pos="3276"/>
        </w:tabs>
        <w:ind w:left="3276" w:hanging="420"/>
      </w:pPr>
      <w:rPr>
        <w:rFonts w:ascii="Wingdings" w:hAnsi="Wingdings" w:hint="default"/>
      </w:rPr>
    </w:lvl>
    <w:lvl w:ilvl="7" w:tplc="04090003">
      <w:start w:val="1"/>
      <w:numFmt w:val="bullet"/>
      <w:lvlText w:val=""/>
      <w:lvlJc w:val="left"/>
      <w:pPr>
        <w:tabs>
          <w:tab w:val="num" w:pos="3696"/>
        </w:tabs>
        <w:ind w:left="3696" w:hanging="420"/>
      </w:pPr>
      <w:rPr>
        <w:rFonts w:ascii="Wingdings" w:hAnsi="Wingdings" w:hint="default"/>
      </w:rPr>
    </w:lvl>
    <w:lvl w:ilvl="8" w:tplc="04090005">
      <w:start w:val="1"/>
      <w:numFmt w:val="bullet"/>
      <w:lvlText w:val=""/>
      <w:lvlJc w:val="left"/>
      <w:pPr>
        <w:tabs>
          <w:tab w:val="num" w:pos="4116"/>
        </w:tabs>
        <w:ind w:left="4116" w:hanging="420"/>
      </w:pPr>
      <w:rPr>
        <w:rFonts w:ascii="Wingdings" w:hAnsi="Wingdings" w:hint="default"/>
      </w:rPr>
    </w:lvl>
  </w:abstractNum>
  <w:abstractNum w:abstractNumId="20"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4AFA2C90"/>
    <w:multiLevelType w:val="hybridMultilevel"/>
    <w:tmpl w:val="48F203D8"/>
    <w:lvl w:ilvl="0" w:tplc="BF6C2C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15:restartNumberingAfterBreak="0">
    <w:nsid w:val="60086D57"/>
    <w:multiLevelType w:val="hybridMultilevel"/>
    <w:tmpl w:val="874A8D84"/>
    <w:lvl w:ilvl="0" w:tplc="C4B298E8">
      <w:start w:val="1"/>
      <w:numFmt w:val="upperLetter"/>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8"/>
  </w:num>
  <w:num w:numId="6">
    <w:abstractNumId w:val="29"/>
  </w:num>
  <w:num w:numId="7">
    <w:abstractNumId w:val="23"/>
  </w:num>
  <w:num w:numId="8">
    <w:abstractNumId w:val="24"/>
  </w:num>
  <w:num w:numId="9">
    <w:abstractNumId w:val="15"/>
  </w:num>
  <w:num w:numId="10">
    <w:abstractNumId w:val="20"/>
  </w:num>
  <w:num w:numId="11">
    <w:abstractNumId w:val="17"/>
  </w:num>
  <w:num w:numId="12">
    <w:abstractNumId w:val="9"/>
  </w:num>
  <w:num w:numId="13">
    <w:abstractNumId w:val="28"/>
  </w:num>
  <w:num w:numId="14">
    <w:abstractNumId w:val="13"/>
  </w:num>
  <w:num w:numId="15">
    <w:abstractNumId w:val="12"/>
  </w:num>
  <w:num w:numId="16">
    <w:abstractNumId w:val="7"/>
  </w:num>
  <w:num w:numId="17">
    <w:abstractNumId w:val="32"/>
  </w:num>
  <w:num w:numId="18">
    <w:abstractNumId w:val="30"/>
  </w:num>
  <w:num w:numId="19">
    <w:abstractNumId w:val="4"/>
  </w:num>
  <w:num w:numId="20">
    <w:abstractNumId w:val="6"/>
  </w:num>
  <w:num w:numId="21">
    <w:abstractNumId w:val="34"/>
  </w:num>
  <w:num w:numId="22">
    <w:abstractNumId w:val="33"/>
  </w:num>
  <w:num w:numId="23">
    <w:abstractNumId w:val="18"/>
  </w:num>
  <w:num w:numId="24">
    <w:abstractNumId w:val="26"/>
  </w:num>
  <w:num w:numId="25">
    <w:abstractNumId w:val="21"/>
  </w:num>
  <w:num w:numId="26">
    <w:abstractNumId w:val="5"/>
  </w:num>
  <w:num w:numId="27">
    <w:abstractNumId w:val="27"/>
  </w:num>
  <w:num w:numId="28">
    <w:abstractNumId w:val="22"/>
  </w:num>
  <w:num w:numId="29">
    <w:abstractNumId w:val="19"/>
    <w:lvlOverride w:ilvl="0"/>
    <w:lvlOverride w:ilvl="1"/>
    <w:lvlOverride w:ilvl="2"/>
    <w:lvlOverride w:ilvl="3"/>
    <w:lvlOverride w:ilvl="4"/>
    <w:lvlOverride w:ilvl="5"/>
    <w:lvlOverride w:ilvl="6"/>
    <w:lvlOverride w:ilvl="7"/>
    <w:lvlOverride w:ilvl="8"/>
  </w:num>
  <w:num w:numId="30">
    <w:abstractNumId w:val="11"/>
  </w:num>
  <w:num w:numId="31">
    <w:abstractNumId w:val="16"/>
  </w:num>
  <w:num w:numId="32">
    <w:abstractNumId w:val="31"/>
  </w:num>
  <w:num w:numId="33">
    <w:abstractNumId w:val="10"/>
  </w:num>
  <w:num w:numId="34">
    <w:abstractNumId w:val="2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F9"/>
    <w:rsid w:val="00002876"/>
    <w:rsid w:val="000164A2"/>
    <w:rsid w:val="00032D3C"/>
    <w:rsid w:val="00032E5A"/>
    <w:rsid w:val="00033EAA"/>
    <w:rsid w:val="0004035A"/>
    <w:rsid w:val="00044E60"/>
    <w:rsid w:val="0005038A"/>
    <w:rsid w:val="00050BB1"/>
    <w:rsid w:val="00054EBC"/>
    <w:rsid w:val="00055683"/>
    <w:rsid w:val="00070CC1"/>
    <w:rsid w:val="00074358"/>
    <w:rsid w:val="0007583C"/>
    <w:rsid w:val="000805E9"/>
    <w:rsid w:val="00091761"/>
    <w:rsid w:val="00091DC1"/>
    <w:rsid w:val="00094F3F"/>
    <w:rsid w:val="000A090E"/>
    <w:rsid w:val="000A369E"/>
    <w:rsid w:val="000A73F4"/>
    <w:rsid w:val="000C2A9B"/>
    <w:rsid w:val="000C5661"/>
    <w:rsid w:val="000D0F91"/>
    <w:rsid w:val="000E7624"/>
    <w:rsid w:val="000F191C"/>
    <w:rsid w:val="000F1DE5"/>
    <w:rsid w:val="00102D61"/>
    <w:rsid w:val="001122CC"/>
    <w:rsid w:val="00116AD0"/>
    <w:rsid w:val="0012044B"/>
    <w:rsid w:val="00124121"/>
    <w:rsid w:val="0015380B"/>
    <w:rsid w:val="001727DD"/>
    <w:rsid w:val="00172A27"/>
    <w:rsid w:val="00190DEB"/>
    <w:rsid w:val="0019267E"/>
    <w:rsid w:val="001B2345"/>
    <w:rsid w:val="001B6356"/>
    <w:rsid w:val="001D243F"/>
    <w:rsid w:val="001E5254"/>
    <w:rsid w:val="001F4BDE"/>
    <w:rsid w:val="001F55DA"/>
    <w:rsid w:val="002065EE"/>
    <w:rsid w:val="0020660A"/>
    <w:rsid w:val="00235E05"/>
    <w:rsid w:val="002363B0"/>
    <w:rsid w:val="002539BE"/>
    <w:rsid w:val="002604D9"/>
    <w:rsid w:val="002620AD"/>
    <w:rsid w:val="00277E19"/>
    <w:rsid w:val="002A0DA5"/>
    <w:rsid w:val="002B24D3"/>
    <w:rsid w:val="002B7219"/>
    <w:rsid w:val="002C0ED7"/>
    <w:rsid w:val="002C5C7B"/>
    <w:rsid w:val="002E1BEC"/>
    <w:rsid w:val="002F07B6"/>
    <w:rsid w:val="002F37DB"/>
    <w:rsid w:val="00300300"/>
    <w:rsid w:val="003062DD"/>
    <w:rsid w:val="00316C72"/>
    <w:rsid w:val="00322A34"/>
    <w:rsid w:val="00326FDF"/>
    <w:rsid w:val="0033635C"/>
    <w:rsid w:val="00340538"/>
    <w:rsid w:val="00343CF5"/>
    <w:rsid w:val="00365323"/>
    <w:rsid w:val="0039496C"/>
    <w:rsid w:val="003A53FE"/>
    <w:rsid w:val="003B293A"/>
    <w:rsid w:val="003B3F72"/>
    <w:rsid w:val="003B4486"/>
    <w:rsid w:val="003B5AFE"/>
    <w:rsid w:val="003B68CD"/>
    <w:rsid w:val="003E692B"/>
    <w:rsid w:val="003F6F9A"/>
    <w:rsid w:val="00407667"/>
    <w:rsid w:val="00411533"/>
    <w:rsid w:val="00421DD5"/>
    <w:rsid w:val="00435869"/>
    <w:rsid w:val="004375B6"/>
    <w:rsid w:val="00466B2A"/>
    <w:rsid w:val="0046745D"/>
    <w:rsid w:val="004762BC"/>
    <w:rsid w:val="00485B69"/>
    <w:rsid w:val="004A1727"/>
    <w:rsid w:val="004B6E85"/>
    <w:rsid w:val="004B7032"/>
    <w:rsid w:val="004D71E4"/>
    <w:rsid w:val="004E049F"/>
    <w:rsid w:val="004E317F"/>
    <w:rsid w:val="004E6337"/>
    <w:rsid w:val="004F1C96"/>
    <w:rsid w:val="004F7EA4"/>
    <w:rsid w:val="00502876"/>
    <w:rsid w:val="00504AE3"/>
    <w:rsid w:val="00516448"/>
    <w:rsid w:val="005245F3"/>
    <w:rsid w:val="00533FC5"/>
    <w:rsid w:val="00534EFF"/>
    <w:rsid w:val="0053687E"/>
    <w:rsid w:val="00543531"/>
    <w:rsid w:val="00553AC1"/>
    <w:rsid w:val="0055533A"/>
    <w:rsid w:val="00555C2D"/>
    <w:rsid w:val="005846D1"/>
    <w:rsid w:val="005964E9"/>
    <w:rsid w:val="005A40A7"/>
    <w:rsid w:val="005B475A"/>
    <w:rsid w:val="005D2388"/>
    <w:rsid w:val="005D6C6A"/>
    <w:rsid w:val="005D714D"/>
    <w:rsid w:val="005E45F3"/>
    <w:rsid w:val="005E5322"/>
    <w:rsid w:val="005F154C"/>
    <w:rsid w:val="005F2C8D"/>
    <w:rsid w:val="005F65ED"/>
    <w:rsid w:val="0060752E"/>
    <w:rsid w:val="0061391F"/>
    <w:rsid w:val="00616904"/>
    <w:rsid w:val="00623A08"/>
    <w:rsid w:val="00631EF3"/>
    <w:rsid w:val="0063287F"/>
    <w:rsid w:val="006470F7"/>
    <w:rsid w:val="006505D2"/>
    <w:rsid w:val="006545E1"/>
    <w:rsid w:val="00667BC2"/>
    <w:rsid w:val="00673132"/>
    <w:rsid w:val="00677728"/>
    <w:rsid w:val="006922CE"/>
    <w:rsid w:val="006B262E"/>
    <w:rsid w:val="006B2E36"/>
    <w:rsid w:val="006E09FB"/>
    <w:rsid w:val="006F73E3"/>
    <w:rsid w:val="00721838"/>
    <w:rsid w:val="00722F09"/>
    <w:rsid w:val="0073286E"/>
    <w:rsid w:val="00755644"/>
    <w:rsid w:val="00760741"/>
    <w:rsid w:val="00776B32"/>
    <w:rsid w:val="00784931"/>
    <w:rsid w:val="007953D9"/>
    <w:rsid w:val="00796AE3"/>
    <w:rsid w:val="007A0E97"/>
    <w:rsid w:val="007A7DF0"/>
    <w:rsid w:val="007B77A0"/>
    <w:rsid w:val="007B7E43"/>
    <w:rsid w:val="007C3FBE"/>
    <w:rsid w:val="007E0267"/>
    <w:rsid w:val="007E02DA"/>
    <w:rsid w:val="007E08CE"/>
    <w:rsid w:val="007E3DA6"/>
    <w:rsid w:val="00801EC2"/>
    <w:rsid w:val="0080770D"/>
    <w:rsid w:val="00810E2B"/>
    <w:rsid w:val="008239C4"/>
    <w:rsid w:val="00826D25"/>
    <w:rsid w:val="0083384E"/>
    <w:rsid w:val="00833F65"/>
    <w:rsid w:val="008619CF"/>
    <w:rsid w:val="008762B7"/>
    <w:rsid w:val="00877029"/>
    <w:rsid w:val="00883C30"/>
    <w:rsid w:val="0088593D"/>
    <w:rsid w:val="00885A30"/>
    <w:rsid w:val="008A599C"/>
    <w:rsid w:val="008E4350"/>
    <w:rsid w:val="00904AE7"/>
    <w:rsid w:val="0090773E"/>
    <w:rsid w:val="00907DC5"/>
    <w:rsid w:val="00916136"/>
    <w:rsid w:val="00917F7D"/>
    <w:rsid w:val="00924A47"/>
    <w:rsid w:val="00927B6D"/>
    <w:rsid w:val="00930D3A"/>
    <w:rsid w:val="00951CCD"/>
    <w:rsid w:val="00952B00"/>
    <w:rsid w:val="00954EF7"/>
    <w:rsid w:val="00967741"/>
    <w:rsid w:val="009721FF"/>
    <w:rsid w:val="00976781"/>
    <w:rsid w:val="00983E4D"/>
    <w:rsid w:val="009C13BC"/>
    <w:rsid w:val="009D0CEF"/>
    <w:rsid w:val="009D2414"/>
    <w:rsid w:val="009E4EE3"/>
    <w:rsid w:val="009E78D6"/>
    <w:rsid w:val="009F4A23"/>
    <w:rsid w:val="00A1259B"/>
    <w:rsid w:val="00A441CC"/>
    <w:rsid w:val="00A764D5"/>
    <w:rsid w:val="00A82D6A"/>
    <w:rsid w:val="00A92867"/>
    <w:rsid w:val="00A97145"/>
    <w:rsid w:val="00AA01C8"/>
    <w:rsid w:val="00AA342F"/>
    <w:rsid w:val="00AB5AF9"/>
    <w:rsid w:val="00AB7757"/>
    <w:rsid w:val="00AD66A9"/>
    <w:rsid w:val="00AF3597"/>
    <w:rsid w:val="00AF3951"/>
    <w:rsid w:val="00B1189A"/>
    <w:rsid w:val="00B16B3D"/>
    <w:rsid w:val="00B74181"/>
    <w:rsid w:val="00B806A6"/>
    <w:rsid w:val="00B96A81"/>
    <w:rsid w:val="00BA7188"/>
    <w:rsid w:val="00BB2813"/>
    <w:rsid w:val="00BC109B"/>
    <w:rsid w:val="00BD5769"/>
    <w:rsid w:val="00BE0D20"/>
    <w:rsid w:val="00BE6D32"/>
    <w:rsid w:val="00C15AEE"/>
    <w:rsid w:val="00C20785"/>
    <w:rsid w:val="00C372D1"/>
    <w:rsid w:val="00C5187D"/>
    <w:rsid w:val="00C62CA0"/>
    <w:rsid w:val="00C63A87"/>
    <w:rsid w:val="00C63BA6"/>
    <w:rsid w:val="00C65CF6"/>
    <w:rsid w:val="00C822E4"/>
    <w:rsid w:val="00C96853"/>
    <w:rsid w:val="00C977C4"/>
    <w:rsid w:val="00C97B2A"/>
    <w:rsid w:val="00CA18FC"/>
    <w:rsid w:val="00CB315F"/>
    <w:rsid w:val="00CE503A"/>
    <w:rsid w:val="00CF0DFD"/>
    <w:rsid w:val="00CF2DFA"/>
    <w:rsid w:val="00CF69E0"/>
    <w:rsid w:val="00D17077"/>
    <w:rsid w:val="00D463C8"/>
    <w:rsid w:val="00D46490"/>
    <w:rsid w:val="00D734CB"/>
    <w:rsid w:val="00D85D12"/>
    <w:rsid w:val="00D87C11"/>
    <w:rsid w:val="00D933FA"/>
    <w:rsid w:val="00D941B6"/>
    <w:rsid w:val="00DC5D8F"/>
    <w:rsid w:val="00DD0C9A"/>
    <w:rsid w:val="00DD12BD"/>
    <w:rsid w:val="00DE6BD2"/>
    <w:rsid w:val="00E00436"/>
    <w:rsid w:val="00E05172"/>
    <w:rsid w:val="00E06B14"/>
    <w:rsid w:val="00E362DB"/>
    <w:rsid w:val="00E36CA4"/>
    <w:rsid w:val="00E413DF"/>
    <w:rsid w:val="00E43949"/>
    <w:rsid w:val="00E54AF5"/>
    <w:rsid w:val="00E66F77"/>
    <w:rsid w:val="00E70780"/>
    <w:rsid w:val="00E71BE6"/>
    <w:rsid w:val="00E71CF7"/>
    <w:rsid w:val="00E73576"/>
    <w:rsid w:val="00E963FA"/>
    <w:rsid w:val="00EA0C2B"/>
    <w:rsid w:val="00EA75D9"/>
    <w:rsid w:val="00F00D7A"/>
    <w:rsid w:val="00F30AE2"/>
    <w:rsid w:val="00F46C08"/>
    <w:rsid w:val="00F5381B"/>
    <w:rsid w:val="00F56A42"/>
    <w:rsid w:val="00F66363"/>
    <w:rsid w:val="00F96F40"/>
    <w:rsid w:val="00FB00E7"/>
    <w:rsid w:val="00FB6530"/>
    <w:rsid w:val="00FC2BBC"/>
    <w:rsid w:val="00FE262C"/>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3F90BC4E"/>
  <w15:docId w15:val="{DB367DF2-3EFB-4081-96FB-57A73624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049F"/>
    <w:pPr>
      <w:widowControl w:val="0"/>
      <w:jc w:val="both"/>
    </w:pPr>
    <w:rPr>
      <w:kern w:val="2"/>
      <w:sz w:val="24"/>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470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3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
    <w:name w:val="toc 1"/>
    <w:basedOn w:val="a"/>
    <w:next w:val="a"/>
    <w:autoRedefine/>
    <w:uiPriority w:val="39"/>
    <w:unhideWhenUsed/>
    <w:qFormat/>
    <w:rsid w:val="00976781"/>
  </w:style>
  <w:style w:type="paragraph" w:styleId="TOC2">
    <w:name w:val="toc 2"/>
    <w:basedOn w:val="a"/>
    <w:next w:val="a"/>
    <w:autoRedefine/>
    <w:uiPriority w:val="39"/>
    <w:unhideWhenUsed/>
    <w:qFormat/>
    <w:rsid w:val="00976781"/>
    <w:pPr>
      <w:ind w:leftChars="200" w:left="420"/>
    </w:pPr>
  </w:style>
  <w:style w:type="paragraph" w:styleId="TOC3">
    <w:name w:val="toc 3"/>
    <w:basedOn w:val="a"/>
    <w:next w:val="a"/>
    <w:autoRedefine/>
    <w:uiPriority w:val="39"/>
    <w:unhideWhenUsed/>
    <w:qFormat/>
    <w:rsid w:val="00976781"/>
    <w:pPr>
      <w:ind w:leftChars="400" w:left="840"/>
    </w:pPr>
  </w:style>
  <w:style w:type="paragraph" w:styleId="af2">
    <w:name w:val="Subtitle"/>
    <w:aliases w:val="标题4"/>
    <w:basedOn w:val="a"/>
    <w:next w:val="a"/>
    <w:link w:val="af3"/>
    <w:uiPriority w:val="11"/>
    <w:qFormat/>
    <w:rsid w:val="00FE455E"/>
    <w:pPr>
      <w:spacing w:before="240" w:after="60" w:line="312" w:lineRule="auto"/>
      <w:jc w:val="left"/>
      <w:outlineLvl w:val="1"/>
    </w:pPr>
    <w:rPr>
      <w:rFonts w:asciiTheme="minorHAnsi" w:eastAsiaTheme="minorEastAsia" w:hAnsiTheme="minorHAnsi" w:cstheme="minorBidi"/>
      <w:b/>
      <w:bCs/>
      <w:kern w:val="28"/>
      <w:szCs w:val="32"/>
    </w:rPr>
  </w:style>
  <w:style w:type="character" w:customStyle="1" w:styleId="af3">
    <w:name w:val="副标题 字符"/>
    <w:aliases w:val="标题4 字符"/>
    <w:basedOn w:val="a0"/>
    <w:link w:val="af2"/>
    <w:uiPriority w:val="11"/>
    <w:rsid w:val="00FE455E"/>
    <w:rPr>
      <w:rFonts w:asciiTheme="minorHAnsi" w:eastAsiaTheme="minorEastAsia" w:hAnsiTheme="minorHAnsi" w:cstheme="minorBidi"/>
      <w:b/>
      <w:bCs/>
      <w:kern w:val="28"/>
      <w:sz w:val="24"/>
      <w:szCs w:val="32"/>
    </w:rPr>
  </w:style>
  <w:style w:type="paragraph" w:customStyle="1" w:styleId="md-end-block">
    <w:name w:val="md-end-block"/>
    <w:basedOn w:val="a"/>
    <w:rsid w:val="00616904"/>
    <w:pPr>
      <w:widowControl/>
      <w:spacing w:before="100" w:beforeAutospacing="1" w:after="100" w:afterAutospacing="1"/>
      <w:jc w:val="left"/>
    </w:pPr>
    <w:rPr>
      <w:rFonts w:ascii="宋体" w:hAnsi="宋体" w:cs="宋体"/>
      <w:kern w:val="0"/>
      <w:szCs w:val="24"/>
    </w:rPr>
  </w:style>
  <w:style w:type="character" w:customStyle="1" w:styleId="md-plain">
    <w:name w:val="md-plain"/>
    <w:basedOn w:val="a0"/>
    <w:rsid w:val="00616904"/>
  </w:style>
  <w:style w:type="character" w:customStyle="1" w:styleId="20">
    <w:name w:val="标题 2 字符"/>
    <w:basedOn w:val="a0"/>
    <w:link w:val="2"/>
    <w:uiPriority w:val="9"/>
    <w:semiHidden/>
    <w:rsid w:val="006470F7"/>
    <w:rPr>
      <w:rFonts w:asciiTheme="majorHAnsi" w:eastAsiaTheme="majorEastAsia" w:hAnsiTheme="majorHAnsi" w:cstheme="majorBidi"/>
      <w:b/>
      <w:bCs/>
      <w:kern w:val="2"/>
      <w:sz w:val="32"/>
      <w:szCs w:val="32"/>
    </w:rPr>
  </w:style>
  <w:style w:type="character" w:customStyle="1" w:styleId="md-softbreak">
    <w:name w:val="md-softbreak"/>
    <w:basedOn w:val="a0"/>
    <w:rsid w:val="006470F7"/>
  </w:style>
  <w:style w:type="paragraph" w:styleId="af4">
    <w:name w:val="Normal Indent"/>
    <w:basedOn w:val="a"/>
    <w:qFormat/>
    <w:rsid w:val="008762B7"/>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62844">
      <w:bodyDiv w:val="1"/>
      <w:marLeft w:val="0"/>
      <w:marRight w:val="0"/>
      <w:marTop w:val="0"/>
      <w:marBottom w:val="0"/>
      <w:divBdr>
        <w:top w:val="none" w:sz="0" w:space="0" w:color="auto"/>
        <w:left w:val="none" w:sz="0" w:space="0" w:color="auto"/>
        <w:bottom w:val="none" w:sz="0" w:space="0" w:color="auto"/>
        <w:right w:val="none" w:sz="0" w:space="0" w:color="auto"/>
      </w:divBdr>
    </w:div>
    <w:div w:id="701366893">
      <w:bodyDiv w:val="1"/>
      <w:marLeft w:val="0"/>
      <w:marRight w:val="0"/>
      <w:marTop w:val="0"/>
      <w:marBottom w:val="0"/>
      <w:divBdr>
        <w:top w:val="none" w:sz="0" w:space="0" w:color="auto"/>
        <w:left w:val="none" w:sz="0" w:space="0" w:color="auto"/>
        <w:bottom w:val="none" w:sz="0" w:space="0" w:color="auto"/>
        <w:right w:val="none" w:sz="0" w:space="0" w:color="auto"/>
      </w:divBdr>
    </w:div>
    <w:div w:id="2002613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534;&#35793;&#21407;&#29702;\2020&#24180;2017&#32423;&#23454;&#3956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AC2DB-BFE8-4B14-B00A-2E81ECF9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379</TotalTime>
  <Pages>109</Pages>
  <Words>20074</Words>
  <Characters>114425</Characters>
  <Application>Microsoft Office Word</Application>
  <DocSecurity>0</DocSecurity>
  <PresentationFormat/>
  <Lines>953</Lines>
  <Paragraphs>268</Paragraphs>
  <Slides>0</Slides>
  <Notes>0</Notes>
  <HiddenSlides>0</HiddenSlides>
  <MMClips>0</MMClips>
  <ScaleCrop>false</ScaleCrop>
  <Company/>
  <LinksUpToDate>false</LinksUpToDate>
  <CharactersWithSpaces>134231</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xlphu</dc:creator>
  <cp:lastModifiedBy>767197265@qq.com</cp:lastModifiedBy>
  <cp:revision>108</cp:revision>
  <cp:lastPrinted>2013-01-07T03:28:00Z</cp:lastPrinted>
  <dcterms:created xsi:type="dcterms:W3CDTF">2020-04-06T23:54:00Z</dcterms:created>
  <dcterms:modified xsi:type="dcterms:W3CDTF">2020-07-29T05:23:00Z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